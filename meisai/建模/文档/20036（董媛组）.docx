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565CA" w:rsidRDefault="007020CE" w:rsidP="004057B6">
      <w:r>
        <w:rPr>
          <w:noProof/>
        </w:rPr>
        <w:drawing>
          <wp:inline distT="0" distB="0" distL="0" distR="0">
            <wp:extent cx="5257800" cy="1257300"/>
            <wp:effectExtent l="19050" t="0" r="0" b="0"/>
            <wp:docPr id="1" name="图片 1" descr="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w"/>
                    <pic:cNvPicPr>
                      <a:picLocks noChangeAspect="1" noChangeArrowheads="1"/>
                    </pic:cNvPicPr>
                  </pic:nvPicPr>
                  <pic:blipFill>
                    <a:blip r:embed="rId8" cstate="print"/>
                    <a:srcRect t="8348" b="70616"/>
                    <a:stretch>
                      <a:fillRect/>
                    </a:stretch>
                  </pic:blipFill>
                  <pic:spPr bwMode="auto">
                    <a:xfrm>
                      <a:off x="0" y="0"/>
                      <a:ext cx="5257800" cy="1257300"/>
                    </a:xfrm>
                    <a:prstGeom prst="rect">
                      <a:avLst/>
                    </a:prstGeom>
                    <a:noFill/>
                    <a:ln w="9525">
                      <a:noFill/>
                      <a:miter lim="800000"/>
                      <a:headEnd/>
                      <a:tailEnd/>
                    </a:ln>
                  </pic:spPr>
                </pic:pic>
              </a:graphicData>
            </a:graphic>
          </wp:inline>
        </w:drawing>
      </w:r>
    </w:p>
    <w:p w:rsidR="00C565CA" w:rsidRPr="00C565CA" w:rsidRDefault="00C565CA" w:rsidP="000355B7">
      <w:pPr>
        <w:ind w:firstLineChars="750" w:firstLine="2108"/>
        <w:rPr>
          <w:rFonts w:ascii="Arial" w:hAnsi="Arial" w:cs="Arial"/>
          <w:sz w:val="28"/>
          <w:szCs w:val="28"/>
        </w:rPr>
      </w:pPr>
      <w:r w:rsidRPr="00C565CA">
        <w:rPr>
          <w:rStyle w:val="a9"/>
          <w:rFonts w:ascii="Arial" w:hAnsi="Arial" w:cs="Arial"/>
          <w:sz w:val="28"/>
          <w:szCs w:val="28"/>
        </w:rPr>
        <w:t>The</w:t>
      </w:r>
      <w:r>
        <w:rPr>
          <w:rStyle w:val="a9"/>
          <w:rFonts w:ascii="Arial" w:hAnsi="Arial" w:cs="Arial"/>
          <w:sz w:val="28"/>
          <w:szCs w:val="28"/>
        </w:rPr>
        <w:t xml:space="preserve"> </w:t>
      </w:r>
      <w:r w:rsidRPr="00C565CA">
        <w:rPr>
          <w:rStyle w:val="a9"/>
          <w:rFonts w:ascii="Arial" w:hAnsi="Arial" w:cs="Arial"/>
          <w:sz w:val="28"/>
          <w:szCs w:val="28"/>
        </w:rPr>
        <w:t xml:space="preserve"> Ultimate </w:t>
      </w:r>
      <w:r>
        <w:rPr>
          <w:rStyle w:val="a9"/>
          <w:rFonts w:ascii="Arial" w:hAnsi="Arial" w:cs="Arial"/>
          <w:sz w:val="28"/>
          <w:szCs w:val="28"/>
        </w:rPr>
        <w:t xml:space="preserve"> </w:t>
      </w:r>
      <w:r w:rsidRPr="00C565CA">
        <w:rPr>
          <w:rStyle w:val="a9"/>
          <w:rFonts w:ascii="Arial" w:hAnsi="Arial" w:cs="Arial"/>
          <w:sz w:val="28"/>
          <w:szCs w:val="28"/>
        </w:rPr>
        <w:t>Brownie</w:t>
      </w:r>
      <w:r>
        <w:rPr>
          <w:rStyle w:val="a9"/>
          <w:rFonts w:ascii="Arial" w:hAnsi="Arial" w:cs="Arial"/>
          <w:sz w:val="28"/>
          <w:szCs w:val="28"/>
        </w:rPr>
        <w:t xml:space="preserve"> </w:t>
      </w:r>
      <w:r w:rsidRPr="00C565CA">
        <w:rPr>
          <w:rStyle w:val="a9"/>
          <w:rFonts w:ascii="Arial" w:hAnsi="Arial" w:cs="Arial"/>
          <w:sz w:val="28"/>
          <w:szCs w:val="28"/>
        </w:rPr>
        <w:t xml:space="preserve"> Pan</w:t>
      </w:r>
    </w:p>
    <w:p w:rsidR="00BA4981" w:rsidRDefault="004057B6" w:rsidP="004057B6">
      <w:pPr>
        <w:rPr>
          <w:b/>
          <w:sz w:val="28"/>
          <w:szCs w:val="28"/>
        </w:rPr>
      </w:pPr>
      <w:r w:rsidRPr="00B95C5B">
        <w:rPr>
          <w:b/>
          <w:sz w:val="28"/>
          <w:szCs w:val="28"/>
        </w:rPr>
        <w:t>Summary</w:t>
      </w:r>
      <w:r w:rsidR="00BA4981" w:rsidRPr="00B95C5B">
        <w:rPr>
          <w:b/>
          <w:sz w:val="28"/>
          <w:szCs w:val="28"/>
        </w:rPr>
        <w:t xml:space="preserve"> </w:t>
      </w:r>
    </w:p>
    <w:p w:rsidR="000355B7" w:rsidRDefault="000355B7" w:rsidP="000355B7">
      <w:pPr>
        <w:rPr>
          <w:sz w:val="24"/>
          <w:szCs w:val="24"/>
        </w:rPr>
      </w:pPr>
      <w:r>
        <w:rPr>
          <w:sz w:val="24"/>
          <w:szCs w:val="24"/>
        </w:rPr>
        <w:t xml:space="preserve">This paper mainly </w:t>
      </w:r>
      <w:r>
        <w:rPr>
          <w:rFonts w:hint="eastAsia"/>
          <w:sz w:val="24"/>
          <w:szCs w:val="24"/>
        </w:rPr>
        <w:t>studi</w:t>
      </w:r>
      <w:r>
        <w:rPr>
          <w:sz w:val="24"/>
          <w:szCs w:val="24"/>
        </w:rPr>
        <w:t xml:space="preserve">es the heat distribution </w:t>
      </w:r>
      <w:r>
        <w:rPr>
          <w:rFonts w:hint="eastAsia"/>
          <w:sz w:val="24"/>
          <w:szCs w:val="24"/>
        </w:rPr>
        <w:t>for</w:t>
      </w:r>
      <w:r>
        <w:rPr>
          <w:sz w:val="24"/>
          <w:szCs w:val="24"/>
        </w:rPr>
        <w:t xml:space="preserve"> different shape</w:t>
      </w:r>
      <w:r>
        <w:rPr>
          <w:rFonts w:hint="eastAsia"/>
          <w:sz w:val="24"/>
          <w:szCs w:val="24"/>
        </w:rPr>
        <w:t>s of</w:t>
      </w:r>
      <w:r>
        <w:rPr>
          <w:sz w:val="24"/>
          <w:szCs w:val="24"/>
        </w:rPr>
        <w:t xml:space="preserve"> pans, the space utilization rate and the heat </w:t>
      </w:r>
      <w:bookmarkStart w:id="0" w:name="OLE_LINK44"/>
      <w:bookmarkStart w:id="1" w:name="OLE_LINK60"/>
      <w:r w:rsidRPr="0022262C">
        <w:rPr>
          <w:kern w:val="0"/>
          <w:sz w:val="24"/>
          <w:szCs w:val="24"/>
        </w:rPr>
        <w:t>uniformity</w:t>
      </w:r>
      <w:bookmarkEnd w:id="0"/>
      <w:bookmarkEnd w:id="1"/>
      <w:r>
        <w:rPr>
          <w:kern w:val="0"/>
          <w:sz w:val="24"/>
          <w:szCs w:val="24"/>
        </w:rPr>
        <w:t xml:space="preserve"> </w:t>
      </w:r>
      <w:r>
        <w:rPr>
          <w:sz w:val="24"/>
          <w:szCs w:val="24"/>
        </w:rPr>
        <w:t xml:space="preserve">of different pans. Firstly, we establish a </w:t>
      </w:r>
      <w:r>
        <w:rPr>
          <w:rFonts w:hint="eastAsia"/>
          <w:sz w:val="24"/>
          <w:szCs w:val="24"/>
        </w:rPr>
        <w:t xml:space="preserve">boundary heat </w:t>
      </w:r>
      <w:r>
        <w:rPr>
          <w:sz w:val="24"/>
          <w:szCs w:val="24"/>
        </w:rPr>
        <w:t>distribution model with Dirichlet boundary conditions and Neumann boundary conditions. Based on this, we establish a</w:t>
      </w:r>
      <w:r w:rsidRPr="00CD4345">
        <w:rPr>
          <w:sz w:val="24"/>
          <w:szCs w:val="24"/>
        </w:rPr>
        <w:t xml:space="preserve"> heat conduction </w:t>
      </w:r>
      <w:r>
        <w:rPr>
          <w:sz w:val="24"/>
          <w:szCs w:val="24"/>
        </w:rPr>
        <w:t xml:space="preserve">model, which can </w:t>
      </w:r>
      <w:r w:rsidRPr="00CD4345">
        <w:rPr>
          <w:sz w:val="24"/>
          <w:szCs w:val="24"/>
        </w:rPr>
        <w:t>describe</w:t>
      </w:r>
      <w:r>
        <w:t xml:space="preserve"> </w:t>
      </w:r>
      <w:r>
        <w:rPr>
          <w:sz w:val="24"/>
          <w:szCs w:val="24"/>
        </w:rPr>
        <w:t>the internal temperature of the pan at each moment.</w:t>
      </w:r>
      <w:r w:rsidRPr="009C2D41">
        <w:rPr>
          <w:sz w:val="24"/>
          <w:szCs w:val="24"/>
        </w:rPr>
        <w:t xml:space="preserve"> For numerical simulation</w:t>
      </w:r>
      <w:r>
        <w:rPr>
          <w:sz w:val="24"/>
          <w:szCs w:val="24"/>
        </w:rPr>
        <w:t>, five</w:t>
      </w:r>
      <w:r>
        <w:rPr>
          <w:rFonts w:hint="eastAsia"/>
          <w:sz w:val="24"/>
          <w:szCs w:val="24"/>
        </w:rPr>
        <w:t>-</w:t>
      </w:r>
      <w:r>
        <w:rPr>
          <w:sz w:val="24"/>
          <w:szCs w:val="24"/>
        </w:rPr>
        <w:t>point difference</w:t>
      </w:r>
      <w:r>
        <w:rPr>
          <w:rFonts w:hint="eastAsia"/>
          <w:sz w:val="24"/>
          <w:szCs w:val="24"/>
        </w:rPr>
        <w:t xml:space="preserve"> </w:t>
      </w:r>
      <w:r w:rsidRPr="00D57256">
        <w:rPr>
          <w:sz w:val="24"/>
          <w:szCs w:val="24"/>
        </w:rPr>
        <w:t>scheme is adopted in space discretization and the third-order TVD-Runge-Kutta method is adopted in time discretization</w:t>
      </w:r>
      <w:r>
        <w:rPr>
          <w:sz w:val="24"/>
          <w:szCs w:val="24"/>
        </w:rPr>
        <w:t xml:space="preserve"> for </w:t>
      </w:r>
      <w:r w:rsidRPr="00CD4345">
        <w:rPr>
          <w:sz w:val="24"/>
          <w:szCs w:val="24"/>
        </w:rPr>
        <w:t xml:space="preserve">heat conduction equation. Next, we use the immersed boundary method to deal with the boundary </w:t>
      </w:r>
      <w:r>
        <w:rPr>
          <w:sz w:val="24"/>
          <w:szCs w:val="24"/>
        </w:rPr>
        <w:t xml:space="preserve">domain of arbitrary shape. Finally, we use numerical simulation to get the temperature </w:t>
      </w:r>
      <w:r w:rsidRPr="00CD4345">
        <w:rPr>
          <w:sz w:val="24"/>
          <w:szCs w:val="24"/>
        </w:rPr>
        <w:t>changes</w:t>
      </w:r>
      <w:r>
        <w:rPr>
          <w:sz w:val="24"/>
          <w:szCs w:val="24"/>
        </w:rPr>
        <w:t xml:space="preserve"> of the polygon, ellipse and rounded corners rectangle, and we find that the temperature </w:t>
      </w:r>
      <w:r>
        <w:rPr>
          <w:rFonts w:hint="eastAsia"/>
          <w:sz w:val="24"/>
          <w:szCs w:val="24"/>
        </w:rPr>
        <w:t xml:space="preserve">changes fast on </w:t>
      </w:r>
      <w:r>
        <w:rPr>
          <w:sz w:val="24"/>
          <w:szCs w:val="24"/>
        </w:rPr>
        <w:t xml:space="preserve">the corners of the rectangle while </w:t>
      </w:r>
      <w:r>
        <w:rPr>
          <w:rFonts w:hint="eastAsia"/>
          <w:sz w:val="24"/>
          <w:szCs w:val="24"/>
        </w:rPr>
        <w:t xml:space="preserve">changes pretty </w:t>
      </w:r>
      <w:r>
        <w:rPr>
          <w:sz w:val="24"/>
          <w:szCs w:val="24"/>
        </w:rPr>
        <w:t>uniformly</w:t>
      </w:r>
      <w:r>
        <w:rPr>
          <w:rFonts w:hint="eastAsia"/>
          <w:sz w:val="24"/>
          <w:szCs w:val="24"/>
        </w:rPr>
        <w:t xml:space="preserve"> on </w:t>
      </w:r>
      <w:r>
        <w:rPr>
          <w:sz w:val="24"/>
          <w:szCs w:val="24"/>
        </w:rPr>
        <w:t>circular</w:t>
      </w:r>
      <w:r>
        <w:rPr>
          <w:rFonts w:hint="eastAsia"/>
          <w:sz w:val="24"/>
          <w:szCs w:val="24"/>
        </w:rPr>
        <w:t xml:space="preserve"> region</w:t>
      </w:r>
      <w:r>
        <w:rPr>
          <w:sz w:val="24"/>
          <w:szCs w:val="24"/>
        </w:rPr>
        <w:t xml:space="preserve">. Thus we introduce the non-uniformity index to measure the degree </w:t>
      </w:r>
      <w:r>
        <w:rPr>
          <w:rFonts w:hint="eastAsia"/>
          <w:sz w:val="24"/>
          <w:szCs w:val="24"/>
        </w:rPr>
        <w:t xml:space="preserve">of </w:t>
      </w:r>
      <w:r>
        <w:rPr>
          <w:sz w:val="24"/>
          <w:szCs w:val="24"/>
        </w:rPr>
        <w:t>uneven</w:t>
      </w:r>
      <w:r>
        <w:rPr>
          <w:rFonts w:hint="eastAsia"/>
          <w:sz w:val="24"/>
          <w:szCs w:val="24"/>
        </w:rPr>
        <w:t>ness</w:t>
      </w:r>
      <w:r>
        <w:rPr>
          <w:sz w:val="24"/>
          <w:szCs w:val="24"/>
        </w:rPr>
        <w:t xml:space="preserve"> of different shapes of pans.</w:t>
      </w:r>
    </w:p>
    <w:p w:rsidR="000355B7" w:rsidRPr="00474030" w:rsidRDefault="000355B7" w:rsidP="000355B7">
      <w:pPr>
        <w:rPr>
          <w:sz w:val="24"/>
          <w:szCs w:val="24"/>
        </w:rPr>
      </w:pPr>
      <w:r>
        <w:rPr>
          <w:sz w:val="24"/>
          <w:szCs w:val="24"/>
        </w:rPr>
        <w:t xml:space="preserve"> </w:t>
      </w:r>
    </w:p>
    <w:p w:rsidR="000355B7" w:rsidRDefault="000355B7" w:rsidP="000355B7">
      <w:pPr>
        <w:rPr>
          <w:sz w:val="24"/>
          <w:szCs w:val="24"/>
        </w:rPr>
      </w:pPr>
      <w:r>
        <w:rPr>
          <w:sz w:val="24"/>
          <w:szCs w:val="24"/>
        </w:rPr>
        <w:t xml:space="preserve">As for the space utilization rate, we establish </w:t>
      </w:r>
      <w:r>
        <w:rPr>
          <w:rFonts w:hint="eastAsia"/>
          <w:sz w:val="24"/>
          <w:szCs w:val="24"/>
        </w:rPr>
        <w:t>a</w:t>
      </w:r>
      <w:r>
        <w:rPr>
          <w:sz w:val="24"/>
          <w:szCs w:val="24"/>
        </w:rPr>
        <w:t xml:space="preserve"> model to reflect the maximum number of pans which can put inside the oven. Firstly, we calculate the size of each sha</w:t>
      </w:r>
      <w:r w:rsidR="00542346">
        <w:rPr>
          <w:sz w:val="24"/>
          <w:szCs w:val="24"/>
        </w:rPr>
        <w:t>pe and</w:t>
      </w:r>
      <w:r w:rsidR="00542346">
        <w:rPr>
          <w:rFonts w:hint="eastAsia"/>
          <w:sz w:val="24"/>
          <w:szCs w:val="24"/>
        </w:rPr>
        <w:t xml:space="preserve"> </w:t>
      </w:r>
      <w:r>
        <w:rPr>
          <w:sz w:val="24"/>
          <w:szCs w:val="24"/>
        </w:rPr>
        <w:t xml:space="preserve">determine the layout. Secondly, we determine the maximum number and the space utilization rate of each layout. </w:t>
      </w:r>
    </w:p>
    <w:p w:rsidR="000355B7" w:rsidRDefault="000355B7" w:rsidP="000355B7">
      <w:pPr>
        <w:rPr>
          <w:sz w:val="24"/>
          <w:szCs w:val="24"/>
        </w:rPr>
      </w:pPr>
    </w:p>
    <w:p w:rsidR="000355B7" w:rsidRDefault="000355B7" w:rsidP="000355B7">
      <w:pPr>
        <w:rPr>
          <w:sz w:val="24"/>
          <w:szCs w:val="24"/>
        </w:rPr>
      </w:pPr>
      <w:r>
        <w:rPr>
          <w:sz w:val="24"/>
          <w:szCs w:val="24"/>
        </w:rPr>
        <w:t xml:space="preserve">In order to determine the </w:t>
      </w:r>
      <w:r w:rsidRPr="00F67AB9">
        <w:rPr>
          <w:sz w:val="24"/>
          <w:szCs w:val="24"/>
        </w:rPr>
        <w:t>optimal</w:t>
      </w:r>
      <w:r>
        <w:rPr>
          <w:sz w:val="24"/>
          <w:szCs w:val="24"/>
        </w:rPr>
        <w:t xml:space="preserve"> shape, we define the non-uniformity to measure the degree </w:t>
      </w:r>
      <w:r>
        <w:rPr>
          <w:rFonts w:hint="eastAsia"/>
          <w:sz w:val="24"/>
          <w:szCs w:val="24"/>
        </w:rPr>
        <w:t xml:space="preserve">of the </w:t>
      </w:r>
      <w:r>
        <w:rPr>
          <w:sz w:val="24"/>
          <w:szCs w:val="24"/>
        </w:rPr>
        <w:t>uneven</w:t>
      </w:r>
      <w:r>
        <w:rPr>
          <w:rFonts w:hint="eastAsia"/>
          <w:sz w:val="24"/>
          <w:szCs w:val="24"/>
        </w:rPr>
        <w:t>ness</w:t>
      </w:r>
      <w:r>
        <w:rPr>
          <w:sz w:val="24"/>
          <w:szCs w:val="24"/>
        </w:rPr>
        <w:t xml:space="preserve"> of different shapes. And we determine the </w:t>
      </w:r>
      <w:r w:rsidRPr="00F67AB9">
        <w:rPr>
          <w:sz w:val="24"/>
          <w:szCs w:val="24"/>
        </w:rPr>
        <w:t>optimal</w:t>
      </w:r>
      <w:r>
        <w:rPr>
          <w:sz w:val="24"/>
          <w:szCs w:val="24"/>
        </w:rPr>
        <w:t xml:space="preserve"> shape. </w:t>
      </w:r>
    </w:p>
    <w:p w:rsidR="000355B7" w:rsidRDefault="000355B7" w:rsidP="000355B7">
      <w:pPr>
        <w:rPr>
          <w:sz w:val="24"/>
          <w:szCs w:val="24"/>
        </w:rPr>
      </w:pPr>
    </w:p>
    <w:p w:rsidR="000355B7" w:rsidRDefault="000355B7" w:rsidP="000355B7">
      <w:pPr>
        <w:autoSpaceDE w:val="0"/>
        <w:autoSpaceDN w:val="0"/>
        <w:adjustRightInd w:val="0"/>
        <w:rPr>
          <w:kern w:val="0"/>
          <w:sz w:val="24"/>
          <w:szCs w:val="24"/>
        </w:rPr>
      </w:pPr>
      <w:r w:rsidRPr="00BD034A">
        <w:rPr>
          <w:kern w:val="0"/>
          <w:sz w:val="24"/>
          <w:szCs w:val="24"/>
        </w:rPr>
        <w:t xml:space="preserve">Considering </w:t>
      </w:r>
      <w:r>
        <w:rPr>
          <w:kern w:val="0"/>
          <w:sz w:val="24"/>
          <w:szCs w:val="24"/>
        </w:rPr>
        <w:t xml:space="preserve">the </w:t>
      </w:r>
      <w:r>
        <w:rPr>
          <w:sz w:val="24"/>
          <w:szCs w:val="24"/>
        </w:rPr>
        <w:t>space utilization rate and the</w:t>
      </w:r>
      <w:bookmarkStart w:id="2" w:name="OLE_LINK10"/>
      <w:bookmarkStart w:id="3" w:name="OLE_LINK11"/>
      <w:r>
        <w:rPr>
          <w:sz w:val="24"/>
          <w:szCs w:val="24"/>
        </w:rPr>
        <w:t xml:space="preserve"> heat uniformity</w:t>
      </w:r>
      <w:bookmarkEnd w:id="2"/>
      <w:bookmarkEnd w:id="3"/>
      <w:r>
        <w:rPr>
          <w:sz w:val="24"/>
          <w:szCs w:val="24"/>
        </w:rPr>
        <w:t xml:space="preserve"> comprehensively, we firstly establish</w:t>
      </w:r>
      <w:r>
        <w:rPr>
          <w:rFonts w:hint="eastAsia"/>
          <w:sz w:val="24"/>
          <w:szCs w:val="24"/>
        </w:rPr>
        <w:t xml:space="preserve"> the</w:t>
      </w:r>
      <w:r w:rsidRPr="00E20EFD">
        <w:rPr>
          <w:rFonts w:ascii="Arial" w:hAnsi="Arial" w:cs="Arial"/>
          <w:color w:val="638C0B"/>
          <w:sz w:val="19"/>
          <w:szCs w:val="19"/>
        </w:rPr>
        <w:t xml:space="preserve"> </w:t>
      </w:r>
      <w:r w:rsidRPr="00E20EFD">
        <w:rPr>
          <w:sz w:val="24"/>
          <w:szCs w:val="24"/>
        </w:rPr>
        <w:t>bi-objective</w:t>
      </w:r>
      <w:r>
        <w:rPr>
          <w:rFonts w:hint="eastAsia"/>
          <w:sz w:val="24"/>
          <w:szCs w:val="24"/>
        </w:rPr>
        <w:t xml:space="preserve"> model</w:t>
      </w:r>
      <w:r>
        <w:rPr>
          <w:sz w:val="24"/>
          <w:szCs w:val="24"/>
        </w:rPr>
        <w:t xml:space="preserve">. Then we give weights to the two factors and turn the model to a single objective function, which is defined as the comprehensive index. Based on this, we evaluate the layout of different shapes and get the local optimal solution. Then we use the control variables method to discuss the </w:t>
      </w:r>
      <w:r w:rsidRPr="00B921D2">
        <w:rPr>
          <w:kern w:val="0"/>
          <w:sz w:val="24"/>
          <w:szCs w:val="24"/>
        </w:rPr>
        <w:t xml:space="preserve">layout </w:t>
      </w:r>
      <w:r>
        <w:rPr>
          <w:kern w:val="0"/>
          <w:sz w:val="24"/>
          <w:szCs w:val="24"/>
        </w:rPr>
        <w:t xml:space="preserve">when </w:t>
      </w:r>
      <w:r w:rsidRPr="00B921D2">
        <w:rPr>
          <w:kern w:val="0"/>
          <w:position w:val="-6"/>
          <w:sz w:val="24"/>
          <w:szCs w:val="24"/>
        </w:rPr>
        <w:object w:dxaOrig="6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pt;height:14.25pt" o:ole="">
            <v:imagedata r:id="rId9" o:title=""/>
          </v:shape>
          <o:OLEObject Type="Embed" ProgID="Equation.DSMT4" ShapeID="_x0000_i1027" DrawAspect="Content" ObjectID="_1421508657" r:id="rId10"/>
        </w:object>
      </w:r>
      <w:r>
        <w:rPr>
          <w:kern w:val="0"/>
          <w:sz w:val="24"/>
          <w:szCs w:val="24"/>
        </w:rPr>
        <w:t xml:space="preserve"> and </w:t>
      </w:r>
      <w:r w:rsidRPr="00B921D2">
        <w:rPr>
          <w:kern w:val="0"/>
          <w:position w:val="-10"/>
          <w:sz w:val="24"/>
          <w:szCs w:val="24"/>
        </w:rPr>
        <w:object w:dxaOrig="240" w:dyaOrig="260">
          <v:shape id="_x0000_i1028" type="#_x0000_t75" style="width:12pt;height:12.75pt" o:ole="">
            <v:imagedata r:id="rId11" o:title=""/>
          </v:shape>
          <o:OLEObject Type="Embed" ProgID="Equation.DSMT4" ShapeID="_x0000_i1028" DrawAspect="Content" ObjectID="_1421508658" r:id="rId12"/>
        </w:object>
      </w:r>
      <w:r>
        <w:rPr>
          <w:kern w:val="0"/>
          <w:sz w:val="24"/>
          <w:szCs w:val="24"/>
        </w:rPr>
        <w:t xml:space="preserve">changes. Finally, we change the parameters of pans to find the new optimal solution. </w:t>
      </w:r>
    </w:p>
    <w:p w:rsidR="000355B7" w:rsidRDefault="000355B7" w:rsidP="000355B7">
      <w:pPr>
        <w:autoSpaceDE w:val="0"/>
        <w:autoSpaceDN w:val="0"/>
        <w:adjustRightInd w:val="0"/>
        <w:jc w:val="left"/>
        <w:rPr>
          <w:rFonts w:ascii="Tahoma" w:hAnsi="Tahoma" w:cs="Tahoma"/>
          <w:kern w:val="0"/>
          <w:sz w:val="20"/>
        </w:rPr>
      </w:pPr>
    </w:p>
    <w:p w:rsidR="000355B7" w:rsidRPr="007020CE" w:rsidRDefault="000355B7" w:rsidP="000355B7">
      <w:pPr>
        <w:rPr>
          <w:rFonts w:ascii="Arial Unicode MS" w:eastAsia="Arial Unicode MS" w:hAnsi="Arial Unicode MS" w:cs="Arial Unicode MS"/>
          <w:sz w:val="22"/>
          <w:szCs w:val="22"/>
        </w:rPr>
      </w:pPr>
      <w:r w:rsidRPr="00676DC6">
        <w:rPr>
          <w:rFonts w:ascii="Arial Unicode MS" w:eastAsia="Arial Unicode MS" w:hAnsi="Arial Unicode MS" w:cs="Arial Unicode MS"/>
          <w:sz w:val="22"/>
          <w:szCs w:val="22"/>
        </w:rPr>
        <w:t>K</w:t>
      </w:r>
      <w:r w:rsidRPr="00676DC6">
        <w:rPr>
          <w:rFonts w:ascii="Arial Unicode MS" w:eastAsia="Arial Unicode MS" w:hAnsi="Arial Unicode MS" w:cs="Arial Unicode MS" w:hint="eastAsia"/>
          <w:sz w:val="22"/>
          <w:szCs w:val="22"/>
        </w:rPr>
        <w:t xml:space="preserve">eywords:  </w:t>
      </w:r>
      <w:r w:rsidRPr="00676DC6">
        <w:rPr>
          <w:rFonts w:ascii="Arial Unicode MS" w:eastAsia="Arial Unicode MS" w:hAnsi="Arial Unicode MS" w:cs="Arial Unicode MS"/>
          <w:sz w:val="22"/>
          <w:szCs w:val="22"/>
        </w:rPr>
        <w:t>TVD-Runge-Kutta method</w:t>
      </w:r>
      <w:r w:rsidRPr="00676DC6">
        <w:rPr>
          <w:rFonts w:ascii="Arial Unicode MS" w:eastAsia="Arial Unicode MS" w:hAnsi="Arial Unicode MS" w:cs="Arial Unicode MS" w:hint="eastAsia"/>
          <w:sz w:val="22"/>
          <w:szCs w:val="22"/>
        </w:rPr>
        <w:t xml:space="preserve">, </w:t>
      </w:r>
      <w:r w:rsidRPr="00676DC6">
        <w:rPr>
          <w:rFonts w:ascii="Arial Unicode MS" w:eastAsia="Arial Unicode MS" w:hAnsi="Arial Unicode MS" w:cs="Arial Unicode MS"/>
          <w:sz w:val="22"/>
          <w:szCs w:val="22"/>
        </w:rPr>
        <w:t>immersed boundary method</w:t>
      </w:r>
      <w:r w:rsidRPr="00676DC6">
        <w:rPr>
          <w:rFonts w:ascii="Arial Unicode MS" w:eastAsia="Arial Unicode MS" w:hAnsi="Arial Unicode MS" w:cs="Arial Unicode MS" w:hint="eastAsia"/>
          <w:sz w:val="22"/>
          <w:szCs w:val="22"/>
        </w:rPr>
        <w:t>,</w:t>
      </w:r>
      <w:r w:rsidRPr="00676DC6">
        <w:rPr>
          <w:rFonts w:ascii="Arial Unicode MS" w:eastAsia="Arial Unicode MS" w:hAnsi="Arial Unicode MS" w:cs="Arial Unicode MS"/>
          <w:sz w:val="22"/>
          <w:szCs w:val="22"/>
        </w:rPr>
        <w:t xml:space="preserve"> heat uniformity</w:t>
      </w:r>
      <w:r>
        <w:rPr>
          <w:rFonts w:hint="eastAsia"/>
          <w:sz w:val="24"/>
          <w:szCs w:val="24"/>
        </w:rPr>
        <w:t xml:space="preserve">           </w:t>
      </w:r>
    </w:p>
    <w:p w:rsidR="00BA4981" w:rsidRPr="006207FB" w:rsidRDefault="00542346" w:rsidP="006207FB">
      <w:pPr>
        <w:pStyle w:val="a8"/>
        <w:jc w:val="both"/>
        <w:rPr>
          <w:rFonts w:ascii="Times New Roman" w:hAnsi="Times New Roman"/>
          <w:kern w:val="0"/>
          <w:sz w:val="28"/>
          <w:szCs w:val="28"/>
        </w:rPr>
      </w:pPr>
      <w:bookmarkStart w:id="4" w:name="_Toc347756561"/>
      <w:r>
        <w:rPr>
          <w:rFonts w:ascii="Times New Roman" w:hAnsi="Times New Roman"/>
          <w:kern w:val="0"/>
          <w:sz w:val="28"/>
          <w:szCs w:val="28"/>
        </w:rPr>
        <w:br w:type="page"/>
      </w:r>
      <w:r w:rsidR="00BA4981" w:rsidRPr="006207FB">
        <w:rPr>
          <w:rFonts w:ascii="Times New Roman" w:hAnsi="Times New Roman"/>
          <w:kern w:val="0"/>
          <w:sz w:val="28"/>
          <w:szCs w:val="28"/>
        </w:rPr>
        <w:lastRenderedPageBreak/>
        <w:t>Contents</w:t>
      </w:r>
      <w:bookmarkEnd w:id="4"/>
    </w:p>
    <w:p w:rsidR="001964A2" w:rsidRDefault="00354572">
      <w:pPr>
        <w:pStyle w:val="1"/>
        <w:tabs>
          <w:tab w:val="right" w:leader="dot" w:pos="8296"/>
        </w:tabs>
        <w:rPr>
          <w:rFonts w:ascii="Calibri" w:hAnsi="Calibri"/>
          <w:noProof/>
          <w:szCs w:val="22"/>
        </w:rPr>
      </w:pPr>
      <w:r>
        <w:rPr>
          <w:b/>
          <w:kern w:val="0"/>
          <w:sz w:val="36"/>
        </w:rPr>
        <w:fldChar w:fldCharType="begin"/>
      </w:r>
      <w:r w:rsidR="0096075F">
        <w:rPr>
          <w:b/>
          <w:kern w:val="0"/>
          <w:sz w:val="36"/>
        </w:rPr>
        <w:instrText xml:space="preserve"> TOC \o "1-3" \h \z \u </w:instrText>
      </w:r>
      <w:r>
        <w:rPr>
          <w:b/>
          <w:kern w:val="0"/>
          <w:sz w:val="36"/>
        </w:rPr>
        <w:fldChar w:fldCharType="separate"/>
      </w:r>
      <w:hyperlink w:anchor="_Toc347756561" w:history="1">
        <w:r w:rsidR="001964A2" w:rsidRPr="00024793">
          <w:rPr>
            <w:rStyle w:val="a4"/>
            <w:noProof/>
            <w:kern w:val="0"/>
          </w:rPr>
          <w:t>Contents</w:t>
        </w:r>
        <w:r w:rsidR="001964A2">
          <w:rPr>
            <w:noProof/>
            <w:webHidden/>
          </w:rPr>
          <w:tab/>
        </w:r>
        <w:r>
          <w:rPr>
            <w:noProof/>
            <w:webHidden/>
          </w:rPr>
          <w:fldChar w:fldCharType="begin"/>
        </w:r>
        <w:r w:rsidR="001964A2">
          <w:rPr>
            <w:noProof/>
            <w:webHidden/>
          </w:rPr>
          <w:instrText xml:space="preserve"> PAGEREF _Toc347756561 \h </w:instrText>
        </w:r>
        <w:r>
          <w:rPr>
            <w:noProof/>
            <w:webHidden/>
          </w:rPr>
        </w:r>
        <w:r>
          <w:rPr>
            <w:noProof/>
            <w:webHidden/>
          </w:rPr>
          <w:fldChar w:fldCharType="separate"/>
        </w:r>
        <w:r w:rsidR="007020CE">
          <w:rPr>
            <w:noProof/>
            <w:webHidden/>
          </w:rPr>
          <w:t>2</w:t>
        </w:r>
        <w:r>
          <w:rPr>
            <w:noProof/>
            <w:webHidden/>
          </w:rPr>
          <w:fldChar w:fldCharType="end"/>
        </w:r>
      </w:hyperlink>
    </w:p>
    <w:p w:rsidR="001964A2" w:rsidRDefault="00354572">
      <w:pPr>
        <w:pStyle w:val="1"/>
        <w:tabs>
          <w:tab w:val="right" w:leader="dot" w:pos="8296"/>
        </w:tabs>
        <w:rPr>
          <w:rFonts w:ascii="Calibri" w:hAnsi="Calibri"/>
          <w:noProof/>
          <w:szCs w:val="22"/>
        </w:rPr>
      </w:pPr>
      <w:hyperlink w:anchor="_Toc347756562" w:history="1">
        <w:r w:rsidR="001964A2" w:rsidRPr="00024793">
          <w:rPr>
            <w:rStyle w:val="a4"/>
            <w:noProof/>
          </w:rPr>
          <w:t>1Introduction</w:t>
        </w:r>
        <w:r w:rsidR="001964A2">
          <w:rPr>
            <w:noProof/>
            <w:webHidden/>
          </w:rPr>
          <w:tab/>
        </w:r>
        <w:r>
          <w:rPr>
            <w:noProof/>
            <w:webHidden/>
          </w:rPr>
          <w:fldChar w:fldCharType="begin"/>
        </w:r>
        <w:r w:rsidR="001964A2">
          <w:rPr>
            <w:noProof/>
            <w:webHidden/>
          </w:rPr>
          <w:instrText xml:space="preserve"> PAGEREF _Toc347756562 \h </w:instrText>
        </w:r>
        <w:r>
          <w:rPr>
            <w:noProof/>
            <w:webHidden/>
          </w:rPr>
        </w:r>
        <w:r>
          <w:rPr>
            <w:noProof/>
            <w:webHidden/>
          </w:rPr>
          <w:fldChar w:fldCharType="separate"/>
        </w:r>
        <w:r w:rsidR="007020CE">
          <w:rPr>
            <w:noProof/>
            <w:webHidden/>
          </w:rPr>
          <w:t>3</w:t>
        </w:r>
        <w:r>
          <w:rPr>
            <w:noProof/>
            <w:webHidden/>
          </w:rPr>
          <w:fldChar w:fldCharType="end"/>
        </w:r>
      </w:hyperlink>
    </w:p>
    <w:p w:rsidR="001964A2" w:rsidRDefault="00354572">
      <w:pPr>
        <w:pStyle w:val="1"/>
        <w:tabs>
          <w:tab w:val="right" w:leader="dot" w:pos="8296"/>
        </w:tabs>
        <w:rPr>
          <w:rFonts w:ascii="Calibri" w:hAnsi="Calibri"/>
          <w:noProof/>
          <w:szCs w:val="22"/>
        </w:rPr>
      </w:pPr>
      <w:hyperlink w:anchor="_Toc347756563" w:history="1">
        <w:r w:rsidR="001964A2" w:rsidRPr="00024793">
          <w:rPr>
            <w:rStyle w:val="a4"/>
            <w:noProof/>
          </w:rPr>
          <w:t>2 Basic assumptions and Symbols</w:t>
        </w:r>
        <w:r w:rsidR="001964A2">
          <w:rPr>
            <w:noProof/>
            <w:webHidden/>
          </w:rPr>
          <w:tab/>
        </w:r>
        <w:r>
          <w:rPr>
            <w:noProof/>
            <w:webHidden/>
          </w:rPr>
          <w:fldChar w:fldCharType="begin"/>
        </w:r>
        <w:r w:rsidR="001964A2">
          <w:rPr>
            <w:noProof/>
            <w:webHidden/>
          </w:rPr>
          <w:instrText xml:space="preserve"> PAGEREF _Toc347756563 \h </w:instrText>
        </w:r>
        <w:r>
          <w:rPr>
            <w:noProof/>
            <w:webHidden/>
          </w:rPr>
        </w:r>
        <w:r>
          <w:rPr>
            <w:noProof/>
            <w:webHidden/>
          </w:rPr>
          <w:fldChar w:fldCharType="separate"/>
        </w:r>
        <w:r w:rsidR="007020CE">
          <w:rPr>
            <w:noProof/>
            <w:webHidden/>
          </w:rPr>
          <w:t>3</w:t>
        </w:r>
        <w:r>
          <w:rPr>
            <w:noProof/>
            <w:webHidden/>
          </w:rPr>
          <w:fldChar w:fldCharType="end"/>
        </w:r>
      </w:hyperlink>
    </w:p>
    <w:p w:rsidR="001964A2" w:rsidRDefault="00354572">
      <w:pPr>
        <w:pStyle w:val="1"/>
        <w:tabs>
          <w:tab w:val="right" w:leader="dot" w:pos="8296"/>
        </w:tabs>
        <w:rPr>
          <w:rFonts w:ascii="Calibri" w:hAnsi="Calibri"/>
          <w:noProof/>
          <w:szCs w:val="22"/>
        </w:rPr>
      </w:pPr>
      <w:hyperlink w:anchor="_Toc347756564" w:history="1">
        <w:r w:rsidR="001964A2" w:rsidRPr="00024793">
          <w:rPr>
            <w:rStyle w:val="a4"/>
            <w:noProof/>
          </w:rPr>
          <w:t>3 model</w:t>
        </w:r>
        <w:r w:rsidR="001964A2">
          <w:rPr>
            <w:noProof/>
            <w:webHidden/>
          </w:rPr>
          <w:tab/>
        </w:r>
        <w:r>
          <w:rPr>
            <w:noProof/>
            <w:webHidden/>
          </w:rPr>
          <w:fldChar w:fldCharType="begin"/>
        </w:r>
        <w:r w:rsidR="001964A2">
          <w:rPr>
            <w:noProof/>
            <w:webHidden/>
          </w:rPr>
          <w:instrText xml:space="preserve"> PAGEREF _Toc347756564 \h </w:instrText>
        </w:r>
        <w:r>
          <w:rPr>
            <w:noProof/>
            <w:webHidden/>
          </w:rPr>
        </w:r>
        <w:r>
          <w:rPr>
            <w:noProof/>
            <w:webHidden/>
          </w:rPr>
          <w:fldChar w:fldCharType="separate"/>
        </w:r>
        <w:r w:rsidR="007020CE">
          <w:rPr>
            <w:noProof/>
            <w:webHidden/>
          </w:rPr>
          <w:t>4</w:t>
        </w:r>
        <w:r>
          <w:rPr>
            <w:noProof/>
            <w:webHidden/>
          </w:rPr>
          <w:fldChar w:fldCharType="end"/>
        </w:r>
      </w:hyperlink>
    </w:p>
    <w:p w:rsidR="001964A2" w:rsidRDefault="00354572">
      <w:pPr>
        <w:pStyle w:val="1"/>
        <w:tabs>
          <w:tab w:val="right" w:leader="dot" w:pos="8296"/>
        </w:tabs>
        <w:rPr>
          <w:rFonts w:ascii="Calibri" w:hAnsi="Calibri"/>
          <w:noProof/>
          <w:szCs w:val="22"/>
        </w:rPr>
      </w:pPr>
      <w:hyperlink w:anchor="_Toc347756565" w:history="1">
        <w:r w:rsidR="001964A2" w:rsidRPr="00024793">
          <w:rPr>
            <w:rStyle w:val="a4"/>
            <w:noProof/>
          </w:rPr>
          <w:t>3.1 question 1 Determining heat distribution when the pan into different shapes.</w:t>
        </w:r>
        <w:r w:rsidR="001964A2">
          <w:rPr>
            <w:noProof/>
            <w:webHidden/>
          </w:rPr>
          <w:tab/>
        </w:r>
        <w:r>
          <w:rPr>
            <w:noProof/>
            <w:webHidden/>
          </w:rPr>
          <w:fldChar w:fldCharType="begin"/>
        </w:r>
        <w:r w:rsidR="001964A2">
          <w:rPr>
            <w:noProof/>
            <w:webHidden/>
          </w:rPr>
          <w:instrText xml:space="preserve"> PAGEREF _Toc347756565 \h </w:instrText>
        </w:r>
        <w:r>
          <w:rPr>
            <w:noProof/>
            <w:webHidden/>
          </w:rPr>
        </w:r>
        <w:r>
          <w:rPr>
            <w:noProof/>
            <w:webHidden/>
          </w:rPr>
          <w:fldChar w:fldCharType="separate"/>
        </w:r>
        <w:r w:rsidR="007020CE">
          <w:rPr>
            <w:noProof/>
            <w:webHidden/>
          </w:rPr>
          <w:t>4</w:t>
        </w:r>
        <w:r>
          <w:rPr>
            <w:noProof/>
            <w:webHidden/>
          </w:rPr>
          <w:fldChar w:fldCharType="end"/>
        </w:r>
      </w:hyperlink>
    </w:p>
    <w:p w:rsidR="001964A2" w:rsidRDefault="00354572">
      <w:pPr>
        <w:pStyle w:val="2"/>
        <w:tabs>
          <w:tab w:val="right" w:leader="dot" w:pos="8296"/>
        </w:tabs>
        <w:rPr>
          <w:rFonts w:ascii="Calibri" w:hAnsi="Calibri"/>
          <w:noProof/>
          <w:szCs w:val="22"/>
        </w:rPr>
      </w:pPr>
      <w:hyperlink w:anchor="_Toc347756566" w:history="1">
        <w:r w:rsidR="001964A2" w:rsidRPr="00024793">
          <w:rPr>
            <w:rStyle w:val="a4"/>
            <w:noProof/>
          </w:rPr>
          <w:t>3.1.1 the analysis of question 1</w:t>
        </w:r>
        <w:r w:rsidR="001964A2">
          <w:rPr>
            <w:noProof/>
            <w:webHidden/>
          </w:rPr>
          <w:tab/>
        </w:r>
        <w:r>
          <w:rPr>
            <w:noProof/>
            <w:webHidden/>
          </w:rPr>
          <w:fldChar w:fldCharType="begin"/>
        </w:r>
        <w:r w:rsidR="001964A2">
          <w:rPr>
            <w:noProof/>
            <w:webHidden/>
          </w:rPr>
          <w:instrText xml:space="preserve"> PAGEREF _Toc347756566 \h </w:instrText>
        </w:r>
        <w:r>
          <w:rPr>
            <w:noProof/>
            <w:webHidden/>
          </w:rPr>
        </w:r>
        <w:r>
          <w:rPr>
            <w:noProof/>
            <w:webHidden/>
          </w:rPr>
          <w:fldChar w:fldCharType="separate"/>
        </w:r>
        <w:r w:rsidR="007020CE">
          <w:rPr>
            <w:noProof/>
            <w:webHidden/>
          </w:rPr>
          <w:t>4</w:t>
        </w:r>
        <w:r>
          <w:rPr>
            <w:noProof/>
            <w:webHidden/>
          </w:rPr>
          <w:fldChar w:fldCharType="end"/>
        </w:r>
      </w:hyperlink>
    </w:p>
    <w:p w:rsidR="001964A2" w:rsidRDefault="00354572">
      <w:pPr>
        <w:pStyle w:val="2"/>
        <w:tabs>
          <w:tab w:val="right" w:leader="dot" w:pos="8296"/>
        </w:tabs>
        <w:rPr>
          <w:rFonts w:ascii="Calibri" w:hAnsi="Calibri"/>
          <w:noProof/>
          <w:szCs w:val="22"/>
        </w:rPr>
      </w:pPr>
      <w:hyperlink w:anchor="_Toc347756567" w:history="1">
        <w:r w:rsidR="001964A2" w:rsidRPr="00024793">
          <w:rPr>
            <w:rStyle w:val="a4"/>
            <w:noProof/>
          </w:rPr>
          <w:t>3.1.2 the solution to the question 1</w:t>
        </w:r>
        <w:r w:rsidR="001964A2">
          <w:rPr>
            <w:noProof/>
            <w:webHidden/>
          </w:rPr>
          <w:tab/>
        </w:r>
        <w:r>
          <w:rPr>
            <w:noProof/>
            <w:webHidden/>
          </w:rPr>
          <w:fldChar w:fldCharType="begin"/>
        </w:r>
        <w:r w:rsidR="001964A2">
          <w:rPr>
            <w:noProof/>
            <w:webHidden/>
          </w:rPr>
          <w:instrText xml:space="preserve"> PAGEREF _Toc347756567 \h </w:instrText>
        </w:r>
        <w:r>
          <w:rPr>
            <w:noProof/>
            <w:webHidden/>
          </w:rPr>
        </w:r>
        <w:r>
          <w:rPr>
            <w:noProof/>
            <w:webHidden/>
          </w:rPr>
          <w:fldChar w:fldCharType="separate"/>
        </w:r>
        <w:r w:rsidR="007020CE">
          <w:rPr>
            <w:noProof/>
            <w:webHidden/>
          </w:rPr>
          <w:t>4</w:t>
        </w:r>
        <w:r>
          <w:rPr>
            <w:noProof/>
            <w:webHidden/>
          </w:rPr>
          <w:fldChar w:fldCharType="end"/>
        </w:r>
      </w:hyperlink>
    </w:p>
    <w:p w:rsidR="001964A2" w:rsidRDefault="00354572">
      <w:pPr>
        <w:pStyle w:val="2"/>
        <w:tabs>
          <w:tab w:val="right" w:leader="dot" w:pos="8296"/>
        </w:tabs>
        <w:rPr>
          <w:rFonts w:ascii="Calibri" w:hAnsi="Calibri"/>
          <w:noProof/>
          <w:szCs w:val="22"/>
        </w:rPr>
      </w:pPr>
      <w:hyperlink w:anchor="_Toc347756568" w:history="1">
        <w:r w:rsidR="001964A2" w:rsidRPr="00024793">
          <w:rPr>
            <w:rStyle w:val="a4"/>
            <w:noProof/>
          </w:rPr>
          <w:t>3.1.3 the result of the question 1</w:t>
        </w:r>
        <w:r w:rsidR="001964A2">
          <w:rPr>
            <w:noProof/>
            <w:webHidden/>
          </w:rPr>
          <w:tab/>
        </w:r>
        <w:r>
          <w:rPr>
            <w:noProof/>
            <w:webHidden/>
          </w:rPr>
          <w:fldChar w:fldCharType="begin"/>
        </w:r>
        <w:r w:rsidR="001964A2">
          <w:rPr>
            <w:noProof/>
            <w:webHidden/>
          </w:rPr>
          <w:instrText xml:space="preserve"> PAGEREF _Toc347756568 \h </w:instrText>
        </w:r>
        <w:r>
          <w:rPr>
            <w:noProof/>
            <w:webHidden/>
          </w:rPr>
        </w:r>
        <w:r>
          <w:rPr>
            <w:noProof/>
            <w:webHidden/>
          </w:rPr>
          <w:fldChar w:fldCharType="separate"/>
        </w:r>
        <w:r w:rsidR="007020CE">
          <w:rPr>
            <w:noProof/>
            <w:webHidden/>
          </w:rPr>
          <w:t>7</w:t>
        </w:r>
        <w:r>
          <w:rPr>
            <w:noProof/>
            <w:webHidden/>
          </w:rPr>
          <w:fldChar w:fldCharType="end"/>
        </w:r>
      </w:hyperlink>
    </w:p>
    <w:p w:rsidR="001964A2" w:rsidRDefault="00354572">
      <w:pPr>
        <w:pStyle w:val="1"/>
        <w:tabs>
          <w:tab w:val="right" w:leader="dot" w:pos="8296"/>
        </w:tabs>
        <w:rPr>
          <w:rFonts w:ascii="Calibri" w:hAnsi="Calibri"/>
          <w:noProof/>
          <w:szCs w:val="22"/>
        </w:rPr>
      </w:pPr>
      <w:hyperlink w:anchor="_Toc347756569" w:history="1">
        <w:r w:rsidR="001964A2" w:rsidRPr="00024793">
          <w:rPr>
            <w:rStyle w:val="a4"/>
            <w:noProof/>
          </w:rPr>
          <w:t>3.2 question 2 Determining the maximum number of pans</w:t>
        </w:r>
        <w:r w:rsidR="001964A2">
          <w:rPr>
            <w:noProof/>
            <w:webHidden/>
          </w:rPr>
          <w:tab/>
        </w:r>
        <w:r>
          <w:rPr>
            <w:noProof/>
            <w:webHidden/>
          </w:rPr>
          <w:fldChar w:fldCharType="begin"/>
        </w:r>
        <w:r w:rsidR="001964A2">
          <w:rPr>
            <w:noProof/>
            <w:webHidden/>
          </w:rPr>
          <w:instrText xml:space="preserve"> PAGEREF _Toc347756569 \h </w:instrText>
        </w:r>
        <w:r>
          <w:rPr>
            <w:noProof/>
            <w:webHidden/>
          </w:rPr>
        </w:r>
        <w:r>
          <w:rPr>
            <w:noProof/>
            <w:webHidden/>
          </w:rPr>
          <w:fldChar w:fldCharType="separate"/>
        </w:r>
        <w:r w:rsidR="007020CE">
          <w:rPr>
            <w:noProof/>
            <w:webHidden/>
          </w:rPr>
          <w:t>16</w:t>
        </w:r>
        <w:r>
          <w:rPr>
            <w:noProof/>
            <w:webHidden/>
          </w:rPr>
          <w:fldChar w:fldCharType="end"/>
        </w:r>
      </w:hyperlink>
    </w:p>
    <w:p w:rsidR="001964A2" w:rsidRDefault="00354572">
      <w:pPr>
        <w:pStyle w:val="2"/>
        <w:tabs>
          <w:tab w:val="right" w:leader="dot" w:pos="8296"/>
        </w:tabs>
        <w:rPr>
          <w:rFonts w:ascii="Calibri" w:hAnsi="Calibri"/>
          <w:noProof/>
          <w:szCs w:val="22"/>
        </w:rPr>
      </w:pPr>
      <w:hyperlink w:anchor="_Toc347756570" w:history="1">
        <w:r w:rsidR="001964A2" w:rsidRPr="00024793">
          <w:rPr>
            <w:rStyle w:val="a4"/>
            <w:noProof/>
          </w:rPr>
          <w:t xml:space="preserve">3.2.1 </w:t>
        </w:r>
        <w:r w:rsidR="001964A2" w:rsidRPr="00024793">
          <w:rPr>
            <w:rStyle w:val="a4"/>
            <w:noProof/>
            <w:kern w:val="0"/>
          </w:rPr>
          <w:t>The assumption of the problem 2</w:t>
        </w:r>
        <w:r w:rsidR="001964A2">
          <w:rPr>
            <w:noProof/>
            <w:webHidden/>
          </w:rPr>
          <w:tab/>
        </w:r>
        <w:r>
          <w:rPr>
            <w:noProof/>
            <w:webHidden/>
          </w:rPr>
          <w:fldChar w:fldCharType="begin"/>
        </w:r>
        <w:r w:rsidR="001964A2">
          <w:rPr>
            <w:noProof/>
            <w:webHidden/>
          </w:rPr>
          <w:instrText xml:space="preserve"> PAGEREF _Toc347756570 \h </w:instrText>
        </w:r>
        <w:r>
          <w:rPr>
            <w:noProof/>
            <w:webHidden/>
          </w:rPr>
        </w:r>
        <w:r>
          <w:rPr>
            <w:noProof/>
            <w:webHidden/>
          </w:rPr>
          <w:fldChar w:fldCharType="separate"/>
        </w:r>
        <w:r w:rsidR="007020CE">
          <w:rPr>
            <w:noProof/>
            <w:webHidden/>
          </w:rPr>
          <w:t>16</w:t>
        </w:r>
        <w:r>
          <w:rPr>
            <w:noProof/>
            <w:webHidden/>
          </w:rPr>
          <w:fldChar w:fldCharType="end"/>
        </w:r>
      </w:hyperlink>
    </w:p>
    <w:p w:rsidR="001964A2" w:rsidRDefault="00354572">
      <w:pPr>
        <w:pStyle w:val="2"/>
        <w:tabs>
          <w:tab w:val="right" w:leader="dot" w:pos="8296"/>
        </w:tabs>
        <w:rPr>
          <w:rFonts w:ascii="Calibri" w:hAnsi="Calibri"/>
          <w:noProof/>
          <w:szCs w:val="22"/>
        </w:rPr>
      </w:pPr>
      <w:hyperlink w:anchor="_Toc347756571" w:history="1">
        <w:r w:rsidR="001964A2" w:rsidRPr="00024793">
          <w:rPr>
            <w:rStyle w:val="a4"/>
            <w:noProof/>
          </w:rPr>
          <w:t>3.2.2the analysis of question 2</w:t>
        </w:r>
        <w:r w:rsidR="001964A2">
          <w:rPr>
            <w:noProof/>
            <w:webHidden/>
          </w:rPr>
          <w:tab/>
        </w:r>
        <w:r>
          <w:rPr>
            <w:noProof/>
            <w:webHidden/>
          </w:rPr>
          <w:fldChar w:fldCharType="begin"/>
        </w:r>
        <w:r w:rsidR="001964A2">
          <w:rPr>
            <w:noProof/>
            <w:webHidden/>
          </w:rPr>
          <w:instrText xml:space="preserve"> PAGEREF _Toc347756571 \h </w:instrText>
        </w:r>
        <w:r>
          <w:rPr>
            <w:noProof/>
            <w:webHidden/>
          </w:rPr>
        </w:r>
        <w:r>
          <w:rPr>
            <w:noProof/>
            <w:webHidden/>
          </w:rPr>
          <w:fldChar w:fldCharType="separate"/>
        </w:r>
        <w:r w:rsidR="007020CE">
          <w:rPr>
            <w:noProof/>
            <w:webHidden/>
          </w:rPr>
          <w:t>16</w:t>
        </w:r>
        <w:r>
          <w:rPr>
            <w:noProof/>
            <w:webHidden/>
          </w:rPr>
          <w:fldChar w:fldCharType="end"/>
        </w:r>
      </w:hyperlink>
    </w:p>
    <w:p w:rsidR="001964A2" w:rsidRDefault="00354572">
      <w:pPr>
        <w:pStyle w:val="2"/>
        <w:tabs>
          <w:tab w:val="right" w:leader="dot" w:pos="8296"/>
        </w:tabs>
        <w:rPr>
          <w:rFonts w:ascii="Calibri" w:hAnsi="Calibri"/>
          <w:noProof/>
          <w:szCs w:val="22"/>
        </w:rPr>
      </w:pPr>
      <w:hyperlink w:anchor="_Toc347756572" w:history="1">
        <w:r w:rsidR="001964A2" w:rsidRPr="00024793">
          <w:rPr>
            <w:rStyle w:val="a4"/>
            <w:noProof/>
          </w:rPr>
          <w:t>3.2.3 the solution to the question 2</w:t>
        </w:r>
        <w:r w:rsidR="001964A2">
          <w:rPr>
            <w:noProof/>
            <w:webHidden/>
          </w:rPr>
          <w:tab/>
        </w:r>
        <w:r>
          <w:rPr>
            <w:noProof/>
            <w:webHidden/>
          </w:rPr>
          <w:fldChar w:fldCharType="begin"/>
        </w:r>
        <w:r w:rsidR="001964A2">
          <w:rPr>
            <w:noProof/>
            <w:webHidden/>
          </w:rPr>
          <w:instrText xml:space="preserve"> PAGEREF _Toc347756572 \h </w:instrText>
        </w:r>
        <w:r>
          <w:rPr>
            <w:noProof/>
            <w:webHidden/>
          </w:rPr>
        </w:r>
        <w:r>
          <w:rPr>
            <w:noProof/>
            <w:webHidden/>
          </w:rPr>
          <w:fldChar w:fldCharType="separate"/>
        </w:r>
        <w:r w:rsidR="007020CE">
          <w:rPr>
            <w:noProof/>
            <w:webHidden/>
          </w:rPr>
          <w:t>16</w:t>
        </w:r>
        <w:r>
          <w:rPr>
            <w:noProof/>
            <w:webHidden/>
          </w:rPr>
          <w:fldChar w:fldCharType="end"/>
        </w:r>
      </w:hyperlink>
    </w:p>
    <w:p w:rsidR="001964A2" w:rsidRDefault="00354572">
      <w:pPr>
        <w:pStyle w:val="2"/>
        <w:tabs>
          <w:tab w:val="right" w:leader="dot" w:pos="8296"/>
        </w:tabs>
        <w:rPr>
          <w:rFonts w:ascii="Calibri" w:hAnsi="Calibri"/>
          <w:noProof/>
          <w:szCs w:val="22"/>
        </w:rPr>
      </w:pPr>
      <w:hyperlink w:anchor="_Toc347756573" w:history="1">
        <w:r w:rsidR="001964A2" w:rsidRPr="00024793">
          <w:rPr>
            <w:rStyle w:val="a4"/>
            <w:noProof/>
          </w:rPr>
          <w:t>3.2.3 the result of question 2</w:t>
        </w:r>
        <w:r w:rsidR="001964A2">
          <w:rPr>
            <w:noProof/>
            <w:webHidden/>
          </w:rPr>
          <w:tab/>
        </w:r>
        <w:r>
          <w:rPr>
            <w:noProof/>
            <w:webHidden/>
          </w:rPr>
          <w:fldChar w:fldCharType="begin"/>
        </w:r>
        <w:r w:rsidR="001964A2">
          <w:rPr>
            <w:noProof/>
            <w:webHidden/>
          </w:rPr>
          <w:instrText xml:space="preserve"> PAGEREF _Toc347756573 \h </w:instrText>
        </w:r>
        <w:r>
          <w:rPr>
            <w:noProof/>
            <w:webHidden/>
          </w:rPr>
        </w:r>
        <w:r>
          <w:rPr>
            <w:noProof/>
            <w:webHidden/>
          </w:rPr>
          <w:fldChar w:fldCharType="separate"/>
        </w:r>
        <w:r w:rsidR="007020CE">
          <w:rPr>
            <w:noProof/>
            <w:webHidden/>
          </w:rPr>
          <w:t>24</w:t>
        </w:r>
        <w:r>
          <w:rPr>
            <w:noProof/>
            <w:webHidden/>
          </w:rPr>
          <w:fldChar w:fldCharType="end"/>
        </w:r>
      </w:hyperlink>
    </w:p>
    <w:p w:rsidR="001964A2" w:rsidRDefault="00354572">
      <w:pPr>
        <w:pStyle w:val="1"/>
        <w:tabs>
          <w:tab w:val="right" w:leader="dot" w:pos="8296"/>
        </w:tabs>
        <w:rPr>
          <w:rFonts w:ascii="Calibri" w:hAnsi="Calibri"/>
          <w:noProof/>
          <w:szCs w:val="22"/>
        </w:rPr>
      </w:pPr>
      <w:hyperlink w:anchor="_Toc347756574" w:history="1">
        <w:r w:rsidR="001964A2" w:rsidRPr="00024793">
          <w:rPr>
            <w:rStyle w:val="a4"/>
            <w:noProof/>
          </w:rPr>
          <w:t>3.3 question 3 Determining the shape of the pan to make it heat most evenly.</w:t>
        </w:r>
        <w:r w:rsidR="001964A2">
          <w:rPr>
            <w:noProof/>
            <w:webHidden/>
          </w:rPr>
          <w:tab/>
        </w:r>
        <w:r>
          <w:rPr>
            <w:noProof/>
            <w:webHidden/>
          </w:rPr>
          <w:fldChar w:fldCharType="begin"/>
        </w:r>
        <w:r w:rsidR="001964A2">
          <w:rPr>
            <w:noProof/>
            <w:webHidden/>
          </w:rPr>
          <w:instrText xml:space="preserve"> PAGEREF _Toc347756574 \h </w:instrText>
        </w:r>
        <w:r>
          <w:rPr>
            <w:noProof/>
            <w:webHidden/>
          </w:rPr>
        </w:r>
        <w:r>
          <w:rPr>
            <w:noProof/>
            <w:webHidden/>
          </w:rPr>
          <w:fldChar w:fldCharType="separate"/>
        </w:r>
        <w:r w:rsidR="007020CE">
          <w:rPr>
            <w:noProof/>
            <w:webHidden/>
          </w:rPr>
          <w:t>25</w:t>
        </w:r>
        <w:r>
          <w:rPr>
            <w:noProof/>
            <w:webHidden/>
          </w:rPr>
          <w:fldChar w:fldCharType="end"/>
        </w:r>
      </w:hyperlink>
    </w:p>
    <w:p w:rsidR="001964A2" w:rsidRDefault="00354572">
      <w:pPr>
        <w:pStyle w:val="2"/>
        <w:tabs>
          <w:tab w:val="right" w:leader="dot" w:pos="8296"/>
        </w:tabs>
        <w:rPr>
          <w:rFonts w:ascii="Calibri" w:hAnsi="Calibri"/>
          <w:noProof/>
          <w:szCs w:val="22"/>
        </w:rPr>
      </w:pPr>
      <w:hyperlink w:anchor="_Toc347756575" w:history="1">
        <w:r w:rsidR="001964A2" w:rsidRPr="00024793">
          <w:rPr>
            <w:rStyle w:val="a4"/>
            <w:noProof/>
          </w:rPr>
          <w:t>3.3.1 the analysis of question 3</w:t>
        </w:r>
        <w:r w:rsidR="001964A2">
          <w:rPr>
            <w:noProof/>
            <w:webHidden/>
          </w:rPr>
          <w:tab/>
        </w:r>
        <w:r>
          <w:rPr>
            <w:noProof/>
            <w:webHidden/>
          </w:rPr>
          <w:fldChar w:fldCharType="begin"/>
        </w:r>
        <w:r w:rsidR="001964A2">
          <w:rPr>
            <w:noProof/>
            <w:webHidden/>
          </w:rPr>
          <w:instrText xml:space="preserve"> PAGEREF _Toc347756575 \h </w:instrText>
        </w:r>
        <w:r>
          <w:rPr>
            <w:noProof/>
            <w:webHidden/>
          </w:rPr>
        </w:r>
        <w:r>
          <w:rPr>
            <w:noProof/>
            <w:webHidden/>
          </w:rPr>
          <w:fldChar w:fldCharType="separate"/>
        </w:r>
        <w:r w:rsidR="007020CE">
          <w:rPr>
            <w:noProof/>
            <w:webHidden/>
          </w:rPr>
          <w:t>25</w:t>
        </w:r>
        <w:r>
          <w:rPr>
            <w:noProof/>
            <w:webHidden/>
          </w:rPr>
          <w:fldChar w:fldCharType="end"/>
        </w:r>
      </w:hyperlink>
    </w:p>
    <w:p w:rsidR="001964A2" w:rsidRDefault="00354572">
      <w:pPr>
        <w:pStyle w:val="2"/>
        <w:tabs>
          <w:tab w:val="right" w:leader="dot" w:pos="8296"/>
        </w:tabs>
        <w:rPr>
          <w:rFonts w:ascii="Calibri" w:hAnsi="Calibri"/>
          <w:noProof/>
          <w:szCs w:val="22"/>
        </w:rPr>
      </w:pPr>
      <w:hyperlink w:anchor="_Toc347756576" w:history="1">
        <w:r w:rsidR="001964A2" w:rsidRPr="00024793">
          <w:rPr>
            <w:rStyle w:val="a4"/>
            <w:noProof/>
          </w:rPr>
          <w:t>3.3.2 the result of question 3</w:t>
        </w:r>
        <w:r w:rsidR="001964A2">
          <w:rPr>
            <w:noProof/>
            <w:webHidden/>
          </w:rPr>
          <w:tab/>
        </w:r>
        <w:r>
          <w:rPr>
            <w:noProof/>
            <w:webHidden/>
          </w:rPr>
          <w:fldChar w:fldCharType="begin"/>
        </w:r>
        <w:r w:rsidR="001964A2">
          <w:rPr>
            <w:noProof/>
            <w:webHidden/>
          </w:rPr>
          <w:instrText xml:space="preserve"> PAGEREF _Toc347756576 \h </w:instrText>
        </w:r>
        <w:r>
          <w:rPr>
            <w:noProof/>
            <w:webHidden/>
          </w:rPr>
        </w:r>
        <w:r>
          <w:rPr>
            <w:noProof/>
            <w:webHidden/>
          </w:rPr>
          <w:fldChar w:fldCharType="separate"/>
        </w:r>
        <w:r w:rsidR="007020CE">
          <w:rPr>
            <w:noProof/>
            <w:webHidden/>
          </w:rPr>
          <w:t>25</w:t>
        </w:r>
        <w:r>
          <w:rPr>
            <w:noProof/>
            <w:webHidden/>
          </w:rPr>
          <w:fldChar w:fldCharType="end"/>
        </w:r>
      </w:hyperlink>
    </w:p>
    <w:p w:rsidR="001964A2" w:rsidRDefault="00354572">
      <w:pPr>
        <w:pStyle w:val="1"/>
        <w:tabs>
          <w:tab w:val="right" w:leader="dot" w:pos="8296"/>
        </w:tabs>
        <w:rPr>
          <w:rFonts w:ascii="Calibri" w:hAnsi="Calibri"/>
          <w:noProof/>
          <w:szCs w:val="22"/>
        </w:rPr>
      </w:pPr>
      <w:hyperlink w:anchor="_Toc347756577" w:history="1">
        <w:r w:rsidR="001964A2" w:rsidRPr="00024793">
          <w:rPr>
            <w:rStyle w:val="a4"/>
            <w:noProof/>
          </w:rPr>
          <w:t>3.4 question 4 Determining the shape and placement of the ultimate pan</w:t>
        </w:r>
        <w:r w:rsidR="001964A2">
          <w:rPr>
            <w:noProof/>
            <w:webHidden/>
          </w:rPr>
          <w:tab/>
        </w:r>
        <w:r>
          <w:rPr>
            <w:noProof/>
            <w:webHidden/>
          </w:rPr>
          <w:fldChar w:fldCharType="begin"/>
        </w:r>
        <w:r w:rsidR="001964A2">
          <w:rPr>
            <w:noProof/>
            <w:webHidden/>
          </w:rPr>
          <w:instrText xml:space="preserve"> PAGEREF _Toc347756577 \h </w:instrText>
        </w:r>
        <w:r>
          <w:rPr>
            <w:noProof/>
            <w:webHidden/>
          </w:rPr>
        </w:r>
        <w:r>
          <w:rPr>
            <w:noProof/>
            <w:webHidden/>
          </w:rPr>
          <w:fldChar w:fldCharType="separate"/>
        </w:r>
        <w:r w:rsidR="007020CE">
          <w:rPr>
            <w:noProof/>
            <w:webHidden/>
          </w:rPr>
          <w:t>25</w:t>
        </w:r>
        <w:r>
          <w:rPr>
            <w:noProof/>
            <w:webHidden/>
          </w:rPr>
          <w:fldChar w:fldCharType="end"/>
        </w:r>
      </w:hyperlink>
    </w:p>
    <w:p w:rsidR="001964A2" w:rsidRDefault="00354572">
      <w:pPr>
        <w:pStyle w:val="2"/>
        <w:tabs>
          <w:tab w:val="right" w:leader="dot" w:pos="8296"/>
        </w:tabs>
        <w:rPr>
          <w:rFonts w:ascii="Calibri" w:hAnsi="Calibri"/>
          <w:noProof/>
          <w:szCs w:val="22"/>
        </w:rPr>
      </w:pPr>
      <w:hyperlink w:anchor="_Toc347756578" w:history="1">
        <w:r w:rsidR="001964A2" w:rsidRPr="00024793">
          <w:rPr>
            <w:rStyle w:val="a4"/>
            <w:noProof/>
          </w:rPr>
          <w:t>3.4.1 the analysis of question 4</w:t>
        </w:r>
        <w:r w:rsidR="001964A2">
          <w:rPr>
            <w:noProof/>
            <w:webHidden/>
          </w:rPr>
          <w:tab/>
        </w:r>
        <w:r>
          <w:rPr>
            <w:noProof/>
            <w:webHidden/>
          </w:rPr>
          <w:fldChar w:fldCharType="begin"/>
        </w:r>
        <w:r w:rsidR="001964A2">
          <w:rPr>
            <w:noProof/>
            <w:webHidden/>
          </w:rPr>
          <w:instrText xml:space="preserve"> PAGEREF _Toc347756578 \h </w:instrText>
        </w:r>
        <w:r>
          <w:rPr>
            <w:noProof/>
            <w:webHidden/>
          </w:rPr>
        </w:r>
        <w:r>
          <w:rPr>
            <w:noProof/>
            <w:webHidden/>
          </w:rPr>
          <w:fldChar w:fldCharType="separate"/>
        </w:r>
        <w:r w:rsidR="007020CE">
          <w:rPr>
            <w:noProof/>
            <w:webHidden/>
          </w:rPr>
          <w:t>25</w:t>
        </w:r>
        <w:r>
          <w:rPr>
            <w:noProof/>
            <w:webHidden/>
          </w:rPr>
          <w:fldChar w:fldCharType="end"/>
        </w:r>
      </w:hyperlink>
    </w:p>
    <w:p w:rsidR="001964A2" w:rsidRDefault="00354572">
      <w:pPr>
        <w:pStyle w:val="2"/>
        <w:tabs>
          <w:tab w:val="right" w:leader="dot" w:pos="8296"/>
        </w:tabs>
        <w:rPr>
          <w:rFonts w:ascii="Calibri" w:hAnsi="Calibri"/>
          <w:noProof/>
          <w:szCs w:val="22"/>
        </w:rPr>
      </w:pPr>
      <w:hyperlink w:anchor="_Toc347756579" w:history="1">
        <w:r w:rsidR="001964A2" w:rsidRPr="00024793">
          <w:rPr>
            <w:rStyle w:val="a4"/>
            <w:noProof/>
          </w:rPr>
          <w:t>3.4.2 the solution to the question 4</w:t>
        </w:r>
        <w:r w:rsidR="001964A2">
          <w:rPr>
            <w:noProof/>
            <w:webHidden/>
          </w:rPr>
          <w:tab/>
        </w:r>
        <w:r>
          <w:rPr>
            <w:noProof/>
            <w:webHidden/>
          </w:rPr>
          <w:fldChar w:fldCharType="begin"/>
        </w:r>
        <w:r w:rsidR="001964A2">
          <w:rPr>
            <w:noProof/>
            <w:webHidden/>
          </w:rPr>
          <w:instrText xml:space="preserve"> PAGEREF _Toc347756579 \h </w:instrText>
        </w:r>
        <w:r>
          <w:rPr>
            <w:noProof/>
            <w:webHidden/>
          </w:rPr>
        </w:r>
        <w:r>
          <w:rPr>
            <w:noProof/>
            <w:webHidden/>
          </w:rPr>
          <w:fldChar w:fldCharType="separate"/>
        </w:r>
        <w:r w:rsidR="007020CE">
          <w:rPr>
            <w:noProof/>
            <w:webHidden/>
          </w:rPr>
          <w:t>27</w:t>
        </w:r>
        <w:r>
          <w:rPr>
            <w:noProof/>
            <w:webHidden/>
          </w:rPr>
          <w:fldChar w:fldCharType="end"/>
        </w:r>
      </w:hyperlink>
    </w:p>
    <w:p w:rsidR="001964A2" w:rsidRDefault="00354572">
      <w:pPr>
        <w:pStyle w:val="1"/>
        <w:tabs>
          <w:tab w:val="right" w:leader="dot" w:pos="8296"/>
        </w:tabs>
        <w:rPr>
          <w:rFonts w:ascii="Calibri" w:hAnsi="Calibri"/>
          <w:noProof/>
          <w:szCs w:val="22"/>
        </w:rPr>
      </w:pPr>
      <w:hyperlink w:anchor="_Toc347756580" w:history="1">
        <w:r w:rsidR="001964A2" w:rsidRPr="00024793">
          <w:rPr>
            <w:rStyle w:val="a4"/>
            <w:noProof/>
          </w:rPr>
          <w:t>4 Advertising sheet for the new Brownie Gourmet Magazine</w:t>
        </w:r>
        <w:r w:rsidR="001964A2">
          <w:rPr>
            <w:noProof/>
            <w:webHidden/>
          </w:rPr>
          <w:tab/>
        </w:r>
        <w:r>
          <w:rPr>
            <w:noProof/>
            <w:webHidden/>
          </w:rPr>
          <w:fldChar w:fldCharType="begin"/>
        </w:r>
        <w:r w:rsidR="001964A2">
          <w:rPr>
            <w:noProof/>
            <w:webHidden/>
          </w:rPr>
          <w:instrText xml:space="preserve"> PAGEREF _Toc347756580 \h </w:instrText>
        </w:r>
        <w:r>
          <w:rPr>
            <w:noProof/>
            <w:webHidden/>
          </w:rPr>
        </w:r>
        <w:r>
          <w:rPr>
            <w:noProof/>
            <w:webHidden/>
          </w:rPr>
          <w:fldChar w:fldCharType="separate"/>
        </w:r>
        <w:r w:rsidR="007020CE">
          <w:rPr>
            <w:noProof/>
            <w:webHidden/>
          </w:rPr>
          <w:t>30</w:t>
        </w:r>
        <w:r>
          <w:rPr>
            <w:noProof/>
            <w:webHidden/>
          </w:rPr>
          <w:fldChar w:fldCharType="end"/>
        </w:r>
      </w:hyperlink>
    </w:p>
    <w:p w:rsidR="001964A2" w:rsidRDefault="00354572">
      <w:pPr>
        <w:pStyle w:val="1"/>
        <w:tabs>
          <w:tab w:val="right" w:leader="dot" w:pos="8296"/>
        </w:tabs>
        <w:rPr>
          <w:rFonts w:ascii="Calibri" w:hAnsi="Calibri"/>
          <w:noProof/>
          <w:szCs w:val="22"/>
        </w:rPr>
      </w:pPr>
      <w:hyperlink w:anchor="_Toc347756581" w:history="1">
        <w:r w:rsidR="001964A2" w:rsidRPr="00024793">
          <w:rPr>
            <w:rStyle w:val="a4"/>
            <w:noProof/>
          </w:rPr>
          <w:t>5 strengths and weaknesses</w:t>
        </w:r>
        <w:r w:rsidR="001964A2">
          <w:rPr>
            <w:noProof/>
            <w:webHidden/>
          </w:rPr>
          <w:tab/>
        </w:r>
        <w:r>
          <w:rPr>
            <w:noProof/>
            <w:webHidden/>
          </w:rPr>
          <w:fldChar w:fldCharType="begin"/>
        </w:r>
        <w:r w:rsidR="001964A2">
          <w:rPr>
            <w:noProof/>
            <w:webHidden/>
          </w:rPr>
          <w:instrText xml:space="preserve"> PAGEREF _Toc347756581 \h </w:instrText>
        </w:r>
        <w:r>
          <w:rPr>
            <w:noProof/>
            <w:webHidden/>
          </w:rPr>
        </w:r>
        <w:r>
          <w:rPr>
            <w:noProof/>
            <w:webHidden/>
          </w:rPr>
          <w:fldChar w:fldCharType="separate"/>
        </w:r>
        <w:r w:rsidR="007020CE">
          <w:rPr>
            <w:noProof/>
            <w:webHidden/>
          </w:rPr>
          <w:t>30</w:t>
        </w:r>
        <w:r>
          <w:rPr>
            <w:noProof/>
            <w:webHidden/>
          </w:rPr>
          <w:fldChar w:fldCharType="end"/>
        </w:r>
      </w:hyperlink>
    </w:p>
    <w:p w:rsidR="001964A2" w:rsidRDefault="00354572">
      <w:pPr>
        <w:pStyle w:val="1"/>
        <w:tabs>
          <w:tab w:val="right" w:leader="dot" w:pos="8296"/>
        </w:tabs>
        <w:rPr>
          <w:rFonts w:ascii="Calibri" w:hAnsi="Calibri"/>
          <w:noProof/>
          <w:szCs w:val="22"/>
        </w:rPr>
      </w:pPr>
      <w:hyperlink w:anchor="_Toc347756582" w:history="1">
        <w:r w:rsidR="001964A2" w:rsidRPr="00024793">
          <w:rPr>
            <w:rStyle w:val="a4"/>
            <w:noProof/>
          </w:rPr>
          <w:t>6  Future work</w:t>
        </w:r>
        <w:r w:rsidR="001964A2">
          <w:rPr>
            <w:noProof/>
            <w:webHidden/>
          </w:rPr>
          <w:tab/>
        </w:r>
        <w:r>
          <w:rPr>
            <w:noProof/>
            <w:webHidden/>
          </w:rPr>
          <w:fldChar w:fldCharType="begin"/>
        </w:r>
        <w:r w:rsidR="001964A2">
          <w:rPr>
            <w:noProof/>
            <w:webHidden/>
          </w:rPr>
          <w:instrText xml:space="preserve"> PAGEREF _Toc347756582 \h </w:instrText>
        </w:r>
        <w:r>
          <w:rPr>
            <w:noProof/>
            <w:webHidden/>
          </w:rPr>
        </w:r>
        <w:r>
          <w:rPr>
            <w:noProof/>
            <w:webHidden/>
          </w:rPr>
          <w:fldChar w:fldCharType="separate"/>
        </w:r>
        <w:r w:rsidR="007020CE">
          <w:rPr>
            <w:noProof/>
            <w:webHidden/>
          </w:rPr>
          <w:t>31</w:t>
        </w:r>
        <w:r>
          <w:rPr>
            <w:noProof/>
            <w:webHidden/>
          </w:rPr>
          <w:fldChar w:fldCharType="end"/>
        </w:r>
      </w:hyperlink>
    </w:p>
    <w:p w:rsidR="001964A2" w:rsidRDefault="00354572">
      <w:pPr>
        <w:pStyle w:val="1"/>
        <w:tabs>
          <w:tab w:val="right" w:leader="dot" w:pos="8296"/>
        </w:tabs>
        <w:rPr>
          <w:rFonts w:ascii="Calibri" w:hAnsi="Calibri"/>
          <w:noProof/>
          <w:szCs w:val="22"/>
        </w:rPr>
      </w:pPr>
      <w:hyperlink w:anchor="_Toc347756583" w:history="1">
        <w:r w:rsidR="001964A2" w:rsidRPr="00024793">
          <w:rPr>
            <w:rStyle w:val="a4"/>
            <w:noProof/>
          </w:rPr>
          <w:t>References</w:t>
        </w:r>
        <w:r w:rsidR="001964A2">
          <w:rPr>
            <w:noProof/>
            <w:webHidden/>
          </w:rPr>
          <w:tab/>
        </w:r>
        <w:r>
          <w:rPr>
            <w:noProof/>
            <w:webHidden/>
          </w:rPr>
          <w:fldChar w:fldCharType="begin"/>
        </w:r>
        <w:r w:rsidR="001964A2">
          <w:rPr>
            <w:noProof/>
            <w:webHidden/>
          </w:rPr>
          <w:instrText xml:space="preserve"> PAGEREF _Toc347756583 \h </w:instrText>
        </w:r>
        <w:r>
          <w:rPr>
            <w:noProof/>
            <w:webHidden/>
          </w:rPr>
        </w:r>
        <w:r>
          <w:rPr>
            <w:noProof/>
            <w:webHidden/>
          </w:rPr>
          <w:fldChar w:fldCharType="separate"/>
        </w:r>
        <w:r w:rsidR="007020CE">
          <w:rPr>
            <w:noProof/>
            <w:webHidden/>
          </w:rPr>
          <w:t>31</w:t>
        </w:r>
        <w:r>
          <w:rPr>
            <w:noProof/>
            <w:webHidden/>
          </w:rPr>
          <w:fldChar w:fldCharType="end"/>
        </w:r>
      </w:hyperlink>
    </w:p>
    <w:p w:rsidR="00BE647E" w:rsidRDefault="00354572">
      <w:pPr>
        <w:widowControl/>
        <w:jc w:val="left"/>
        <w:rPr>
          <w:b/>
          <w:kern w:val="0"/>
          <w:sz w:val="36"/>
        </w:rPr>
      </w:pPr>
      <w:r>
        <w:rPr>
          <w:b/>
          <w:kern w:val="0"/>
          <w:sz w:val="36"/>
        </w:rPr>
        <w:fldChar w:fldCharType="end"/>
      </w:r>
    </w:p>
    <w:p w:rsidR="00BE647E" w:rsidRDefault="00BE647E">
      <w:pPr>
        <w:widowControl/>
        <w:jc w:val="left"/>
        <w:rPr>
          <w:b/>
          <w:kern w:val="0"/>
          <w:sz w:val="36"/>
        </w:rPr>
      </w:pPr>
    </w:p>
    <w:p w:rsidR="00BE647E" w:rsidRDefault="00BE647E">
      <w:pPr>
        <w:widowControl/>
        <w:jc w:val="left"/>
        <w:rPr>
          <w:b/>
          <w:kern w:val="0"/>
          <w:sz w:val="36"/>
        </w:rPr>
      </w:pPr>
    </w:p>
    <w:p w:rsidR="00BE647E" w:rsidRDefault="00BE647E">
      <w:pPr>
        <w:widowControl/>
        <w:jc w:val="left"/>
        <w:rPr>
          <w:b/>
          <w:kern w:val="0"/>
          <w:sz w:val="36"/>
        </w:rPr>
      </w:pPr>
    </w:p>
    <w:p w:rsidR="00BE647E" w:rsidRDefault="00BE647E">
      <w:pPr>
        <w:widowControl/>
        <w:jc w:val="left"/>
        <w:rPr>
          <w:b/>
          <w:kern w:val="0"/>
          <w:sz w:val="36"/>
        </w:rPr>
      </w:pPr>
    </w:p>
    <w:p w:rsidR="00BE647E" w:rsidRDefault="00BE647E">
      <w:pPr>
        <w:widowControl/>
        <w:jc w:val="left"/>
        <w:rPr>
          <w:b/>
          <w:kern w:val="0"/>
          <w:sz w:val="36"/>
        </w:rPr>
      </w:pPr>
    </w:p>
    <w:p w:rsidR="00BE647E" w:rsidRDefault="00BE647E">
      <w:pPr>
        <w:widowControl/>
        <w:jc w:val="left"/>
        <w:rPr>
          <w:b/>
          <w:kern w:val="0"/>
          <w:sz w:val="36"/>
        </w:rPr>
      </w:pPr>
    </w:p>
    <w:p w:rsidR="00BE647E" w:rsidRDefault="00BE647E">
      <w:pPr>
        <w:widowControl/>
        <w:jc w:val="left"/>
        <w:rPr>
          <w:b/>
          <w:kern w:val="0"/>
          <w:sz w:val="36"/>
        </w:rPr>
      </w:pPr>
    </w:p>
    <w:p w:rsidR="00BE647E" w:rsidRDefault="00BE647E">
      <w:pPr>
        <w:widowControl/>
        <w:jc w:val="left"/>
        <w:rPr>
          <w:b/>
          <w:kern w:val="0"/>
          <w:sz w:val="36"/>
        </w:rPr>
      </w:pPr>
    </w:p>
    <w:p w:rsidR="00BE647E" w:rsidRDefault="00BE647E" w:rsidP="00BE647E">
      <w:pPr>
        <w:pStyle w:val="a8"/>
        <w:jc w:val="both"/>
        <w:rPr>
          <w:rFonts w:ascii="Times New Roman" w:hAnsi="Times New Roman"/>
          <w:sz w:val="28"/>
          <w:szCs w:val="28"/>
        </w:rPr>
      </w:pPr>
      <w:bookmarkStart w:id="5" w:name="_Toc347756562"/>
      <w:r w:rsidRPr="00BE647E">
        <w:rPr>
          <w:rFonts w:ascii="Times New Roman" w:hAnsi="Times New Roman"/>
          <w:sz w:val="28"/>
          <w:szCs w:val="28"/>
        </w:rPr>
        <w:lastRenderedPageBreak/>
        <w:t>1Introduction</w:t>
      </w:r>
      <w:bookmarkEnd w:id="5"/>
    </w:p>
    <w:p w:rsidR="00DF26A3" w:rsidRDefault="00DF26A3" w:rsidP="005523FA">
      <w:pPr>
        <w:ind w:firstLineChars="200" w:firstLine="480"/>
        <w:rPr>
          <w:sz w:val="24"/>
        </w:rPr>
      </w:pPr>
      <w:r w:rsidRPr="003F2BFA">
        <w:rPr>
          <w:rFonts w:hint="eastAsia"/>
          <w:sz w:val="24"/>
        </w:rPr>
        <w:t>Oven has been widely</w:t>
      </w:r>
      <w:r w:rsidRPr="003F2BFA">
        <w:rPr>
          <w:sz w:val="24"/>
        </w:rPr>
        <w:t xml:space="preserve"> used </w:t>
      </w:r>
      <w:r w:rsidRPr="003F2BFA">
        <w:rPr>
          <w:rFonts w:hint="eastAsia"/>
          <w:sz w:val="24"/>
        </w:rPr>
        <w:t>in our daily life</w:t>
      </w:r>
      <w:r w:rsidRPr="003F2BFA">
        <w:rPr>
          <w:sz w:val="24"/>
        </w:rPr>
        <w:t>.</w:t>
      </w:r>
      <w:r w:rsidRPr="003F2BFA">
        <w:rPr>
          <w:rFonts w:hint="eastAsia"/>
          <w:sz w:val="24"/>
        </w:rPr>
        <w:t xml:space="preserve"> </w:t>
      </w:r>
      <w:r w:rsidRPr="003F2BFA">
        <w:rPr>
          <w:sz w:val="24"/>
        </w:rPr>
        <w:t>When</w:t>
      </w:r>
      <w:r w:rsidRPr="003F2BFA">
        <w:rPr>
          <w:rFonts w:hint="eastAsia"/>
          <w:sz w:val="24"/>
        </w:rPr>
        <w:t xml:space="preserve"> we use the oven to heat the food, i</w:t>
      </w:r>
      <w:r>
        <w:rPr>
          <w:rFonts w:hint="eastAsia"/>
          <w:sz w:val="24"/>
        </w:rPr>
        <w:t>f the pan</w:t>
      </w:r>
      <w:r w:rsidR="000E2258">
        <w:rPr>
          <w:rFonts w:hint="eastAsia"/>
          <w:sz w:val="24"/>
        </w:rPr>
        <w:t xml:space="preserve"> is a rectangle, </w:t>
      </w:r>
      <w:r w:rsidRPr="003F2BFA">
        <w:rPr>
          <w:rFonts w:hint="eastAsia"/>
          <w:sz w:val="24"/>
        </w:rPr>
        <w:t xml:space="preserve">the food at the four </w:t>
      </w:r>
      <w:r w:rsidRPr="003F2BFA">
        <w:rPr>
          <w:sz w:val="24"/>
        </w:rPr>
        <w:t xml:space="preserve">corners </w:t>
      </w:r>
      <w:r w:rsidRPr="003F2BFA">
        <w:rPr>
          <w:rFonts w:hint="eastAsia"/>
          <w:sz w:val="24"/>
        </w:rPr>
        <w:t xml:space="preserve">could be </w:t>
      </w:r>
      <w:r w:rsidR="000E2258">
        <w:rPr>
          <w:sz w:val="24"/>
        </w:rPr>
        <w:t>overheat</w:t>
      </w:r>
      <w:r w:rsidR="000E2258">
        <w:rPr>
          <w:rFonts w:hint="eastAsia"/>
          <w:sz w:val="24"/>
        </w:rPr>
        <w:t>ed</w:t>
      </w:r>
      <w:r w:rsidRPr="003F2BFA">
        <w:rPr>
          <w:sz w:val="24"/>
        </w:rPr>
        <w:t xml:space="preserve"> </w:t>
      </w:r>
      <w:r w:rsidR="00C02164">
        <w:rPr>
          <w:rFonts w:hint="eastAsia"/>
          <w:sz w:val="24"/>
        </w:rPr>
        <w:t>easier</w:t>
      </w:r>
      <w:r w:rsidRPr="003F2BFA">
        <w:rPr>
          <w:rFonts w:hint="eastAsia"/>
          <w:sz w:val="24"/>
        </w:rPr>
        <w:t>,</w:t>
      </w:r>
      <w:r w:rsidRPr="003F2BFA">
        <w:t xml:space="preserve"> </w:t>
      </w:r>
      <w:r w:rsidRPr="003F2BFA">
        <w:rPr>
          <w:rFonts w:hint="eastAsia"/>
          <w:sz w:val="24"/>
        </w:rPr>
        <w:t>while t</w:t>
      </w:r>
      <w:r w:rsidRPr="003F2BFA">
        <w:rPr>
          <w:sz w:val="24"/>
        </w:rPr>
        <w:t xml:space="preserve">he </w:t>
      </w:r>
      <w:r w:rsidRPr="003F2BFA">
        <w:rPr>
          <w:rFonts w:hint="eastAsia"/>
          <w:sz w:val="24"/>
        </w:rPr>
        <w:t>round</w:t>
      </w:r>
      <w:r>
        <w:rPr>
          <w:sz w:val="24"/>
        </w:rPr>
        <w:t xml:space="preserve"> p</w:t>
      </w:r>
      <w:r>
        <w:rPr>
          <w:rFonts w:hint="eastAsia"/>
          <w:sz w:val="24"/>
        </w:rPr>
        <w:t>an</w:t>
      </w:r>
      <w:r w:rsidRPr="003F2BFA">
        <w:rPr>
          <w:sz w:val="24"/>
        </w:rPr>
        <w:t xml:space="preserve"> is heated uniformly</w:t>
      </w:r>
      <w:r w:rsidRPr="003F2BFA">
        <w:rPr>
          <w:rFonts w:hint="eastAsia"/>
          <w:sz w:val="24"/>
        </w:rPr>
        <w:t xml:space="preserve">. </w:t>
      </w:r>
      <w:r w:rsidR="000E2258">
        <w:rPr>
          <w:sz w:val="24"/>
        </w:rPr>
        <w:t xml:space="preserve">However, </w:t>
      </w:r>
      <w:r w:rsidR="000E2258">
        <w:rPr>
          <w:rFonts w:hint="eastAsia"/>
          <w:sz w:val="24"/>
        </w:rPr>
        <w:t xml:space="preserve">since </w:t>
      </w:r>
      <w:r w:rsidRPr="003F2BFA">
        <w:rPr>
          <w:sz w:val="24"/>
        </w:rPr>
        <w:t xml:space="preserve">ovens are </w:t>
      </w:r>
      <w:r w:rsidRPr="003F2BFA">
        <w:rPr>
          <w:rFonts w:hint="eastAsia"/>
          <w:sz w:val="24"/>
        </w:rPr>
        <w:t xml:space="preserve">usually </w:t>
      </w:r>
      <w:r w:rsidRPr="003F2BFA">
        <w:rPr>
          <w:sz w:val="24"/>
        </w:rPr>
        <w:t>rectang</w:t>
      </w:r>
      <w:r w:rsidR="000E2258">
        <w:rPr>
          <w:rFonts w:hint="eastAsia"/>
          <w:sz w:val="24"/>
        </w:rPr>
        <w:t>le, u</w:t>
      </w:r>
      <w:r w:rsidRPr="003F2BFA">
        <w:rPr>
          <w:sz w:val="24"/>
        </w:rPr>
        <w:t xml:space="preserve">sing </w:t>
      </w:r>
      <w:r w:rsidRPr="003F2BFA">
        <w:rPr>
          <w:rFonts w:hint="eastAsia"/>
          <w:sz w:val="24"/>
        </w:rPr>
        <w:t xml:space="preserve">the </w:t>
      </w:r>
      <w:r w:rsidRPr="003F2BFA">
        <w:rPr>
          <w:sz w:val="24"/>
        </w:rPr>
        <w:t xml:space="preserve">round </w:t>
      </w:r>
      <w:r>
        <w:rPr>
          <w:rFonts w:hint="eastAsia"/>
          <w:sz w:val="24"/>
        </w:rPr>
        <w:t>pan</w:t>
      </w:r>
      <w:r w:rsidRPr="003F2BFA">
        <w:rPr>
          <w:rFonts w:hint="eastAsia"/>
          <w:sz w:val="24"/>
        </w:rPr>
        <w:t xml:space="preserve"> would</w:t>
      </w:r>
      <w:r w:rsidRPr="003F2BFA">
        <w:rPr>
          <w:sz w:val="24"/>
        </w:rPr>
        <w:t xml:space="preserve"> not</w:t>
      </w:r>
      <w:r w:rsidRPr="003F2BFA">
        <w:rPr>
          <w:rFonts w:hint="eastAsia"/>
          <w:sz w:val="24"/>
        </w:rPr>
        <w:t xml:space="preserve"> have a high</w:t>
      </w:r>
      <w:r w:rsidRPr="003F2BFA">
        <w:rPr>
          <w:sz w:val="24"/>
        </w:rPr>
        <w:t xml:space="preserve"> efficient</w:t>
      </w:r>
      <w:r w:rsidRPr="003F2BFA">
        <w:rPr>
          <w:rFonts w:hint="eastAsia"/>
          <w:sz w:val="24"/>
        </w:rPr>
        <w:t>.</w:t>
      </w:r>
      <w:r w:rsidRPr="003F2BFA">
        <w:rPr>
          <w:sz w:val="24"/>
        </w:rPr>
        <w:t xml:space="preserve"> </w:t>
      </w:r>
      <w:r w:rsidRPr="003F2BFA">
        <w:rPr>
          <w:rFonts w:hint="eastAsia"/>
          <w:sz w:val="24"/>
        </w:rPr>
        <w:t>Thus, it will have an important meaning to m</w:t>
      </w:r>
      <w:r w:rsidRPr="003F2BFA">
        <w:rPr>
          <w:sz w:val="24"/>
        </w:rPr>
        <w:t>easure th</w:t>
      </w:r>
      <w:r>
        <w:rPr>
          <w:sz w:val="24"/>
        </w:rPr>
        <w:t xml:space="preserve">e </w:t>
      </w:r>
      <w:r w:rsidR="00C02164">
        <w:rPr>
          <w:rFonts w:hint="eastAsia"/>
          <w:sz w:val="24"/>
        </w:rPr>
        <w:t>heat</w:t>
      </w:r>
      <w:r w:rsidR="00C02164" w:rsidRPr="003F2BFA">
        <w:rPr>
          <w:sz w:val="24"/>
        </w:rPr>
        <w:t xml:space="preserve"> distribution </w:t>
      </w:r>
      <w:r w:rsidR="00C02164">
        <w:rPr>
          <w:rFonts w:hint="eastAsia"/>
          <w:sz w:val="24"/>
        </w:rPr>
        <w:t xml:space="preserve">of </w:t>
      </w:r>
      <w:r>
        <w:rPr>
          <w:sz w:val="24"/>
        </w:rPr>
        <w:t>different shapes of the p</w:t>
      </w:r>
      <w:r>
        <w:rPr>
          <w:rFonts w:hint="eastAsia"/>
          <w:sz w:val="24"/>
        </w:rPr>
        <w:t>an</w:t>
      </w:r>
      <w:r w:rsidR="00C02164">
        <w:rPr>
          <w:rFonts w:hint="eastAsia"/>
          <w:sz w:val="24"/>
        </w:rPr>
        <w:t>s</w:t>
      </w:r>
      <w:r w:rsidR="003C1443">
        <w:rPr>
          <w:sz w:val="24"/>
        </w:rPr>
        <w:t xml:space="preserve"> when heating food</w:t>
      </w:r>
      <w:r w:rsidR="003C1443">
        <w:rPr>
          <w:rFonts w:hint="eastAsia"/>
          <w:sz w:val="24"/>
        </w:rPr>
        <w:t xml:space="preserve"> </w:t>
      </w:r>
      <w:r w:rsidR="00C02164">
        <w:rPr>
          <w:sz w:val="24"/>
        </w:rPr>
        <w:t xml:space="preserve">and </w:t>
      </w:r>
      <w:r w:rsidRPr="003F2BFA">
        <w:rPr>
          <w:sz w:val="24"/>
        </w:rPr>
        <w:t>to improve the oven space utilization</w:t>
      </w:r>
      <w:r w:rsidRPr="003F2BFA">
        <w:rPr>
          <w:rFonts w:hint="eastAsia"/>
          <w:sz w:val="24"/>
        </w:rPr>
        <w:t>.</w:t>
      </w:r>
      <w:r w:rsidRPr="003F2BFA">
        <w:rPr>
          <w:sz w:val="24"/>
        </w:rPr>
        <w:t xml:space="preserve"> </w:t>
      </w:r>
    </w:p>
    <w:p w:rsidR="00DF26A3" w:rsidRPr="003F2BFA" w:rsidRDefault="00DF26A3" w:rsidP="00DF26A3">
      <w:pPr>
        <w:ind w:firstLineChars="200" w:firstLine="480"/>
        <w:rPr>
          <w:sz w:val="24"/>
        </w:rPr>
      </w:pPr>
    </w:p>
    <w:p w:rsidR="00DF26A3" w:rsidRPr="005523FA" w:rsidRDefault="00DF26A3" w:rsidP="007C17A4">
      <w:pPr>
        <w:ind w:firstLineChars="200" w:firstLine="480"/>
        <w:rPr>
          <w:sz w:val="24"/>
        </w:rPr>
      </w:pPr>
      <w:r w:rsidRPr="005523FA">
        <w:rPr>
          <w:sz w:val="24"/>
        </w:rPr>
        <w:t>S</w:t>
      </w:r>
      <w:r w:rsidRPr="005523FA">
        <w:rPr>
          <w:rFonts w:hint="eastAsia"/>
          <w:sz w:val="24"/>
        </w:rPr>
        <w:t>o our goal is pretty clear:</w:t>
      </w:r>
    </w:p>
    <w:p w:rsidR="00DF26A3" w:rsidRPr="005523FA" w:rsidRDefault="00DF26A3" w:rsidP="00DF26A3">
      <w:pPr>
        <w:rPr>
          <w:sz w:val="24"/>
        </w:rPr>
      </w:pPr>
    </w:p>
    <w:p w:rsidR="00DF26A3" w:rsidRPr="003F2BFA" w:rsidRDefault="00DF26A3" w:rsidP="00DF26A3">
      <w:pPr>
        <w:numPr>
          <w:ilvl w:val="0"/>
          <w:numId w:val="33"/>
        </w:numPr>
        <w:rPr>
          <w:sz w:val="24"/>
        </w:rPr>
      </w:pPr>
      <w:r w:rsidRPr="003F2BFA">
        <w:rPr>
          <w:rFonts w:hint="eastAsia"/>
          <w:sz w:val="24"/>
        </w:rPr>
        <w:t>D</w:t>
      </w:r>
      <w:r w:rsidRPr="003F2BFA">
        <w:rPr>
          <w:sz w:val="24"/>
        </w:rPr>
        <w:t>etermin</w:t>
      </w:r>
      <w:r w:rsidRPr="003F2BFA">
        <w:rPr>
          <w:rFonts w:hint="eastAsia"/>
          <w:sz w:val="24"/>
        </w:rPr>
        <w:t>e</w:t>
      </w:r>
      <w:r w:rsidRPr="003F2BFA">
        <w:rPr>
          <w:sz w:val="24"/>
        </w:rPr>
        <w:t xml:space="preserve"> </w:t>
      </w:r>
      <w:r w:rsidRPr="003F2BFA">
        <w:rPr>
          <w:rFonts w:hint="eastAsia"/>
          <w:sz w:val="24"/>
        </w:rPr>
        <w:t xml:space="preserve">the </w:t>
      </w:r>
      <w:r w:rsidRPr="003F2BFA">
        <w:rPr>
          <w:sz w:val="24"/>
        </w:rPr>
        <w:t xml:space="preserve">heat distribution </w:t>
      </w:r>
      <w:r w:rsidRPr="003F2BFA">
        <w:rPr>
          <w:rFonts w:hint="eastAsia"/>
          <w:sz w:val="24"/>
        </w:rPr>
        <w:t xml:space="preserve">when using </w:t>
      </w:r>
      <w:r w:rsidRPr="003F2BFA">
        <w:rPr>
          <w:sz w:val="24"/>
        </w:rPr>
        <w:t>the</w:t>
      </w:r>
      <w:r w:rsidRPr="003F2BFA">
        <w:rPr>
          <w:rFonts w:hint="eastAsia"/>
          <w:sz w:val="24"/>
        </w:rPr>
        <w:t xml:space="preserve"> different shapes of</w:t>
      </w:r>
      <w:r w:rsidRPr="003F2BFA">
        <w:rPr>
          <w:sz w:val="24"/>
        </w:rPr>
        <w:t xml:space="preserve"> </w:t>
      </w:r>
      <w:r>
        <w:rPr>
          <w:sz w:val="24"/>
        </w:rPr>
        <w:t>pan</w:t>
      </w:r>
      <w:r w:rsidR="003C1443">
        <w:rPr>
          <w:rFonts w:hint="eastAsia"/>
          <w:sz w:val="24"/>
        </w:rPr>
        <w:t>s. (Including</w:t>
      </w:r>
      <w:r w:rsidRPr="003F2BFA">
        <w:rPr>
          <w:rFonts w:hint="eastAsia"/>
          <w:sz w:val="24"/>
        </w:rPr>
        <w:t xml:space="preserve"> round, rectangle and other shapes)</w:t>
      </w:r>
    </w:p>
    <w:p w:rsidR="00DF26A3" w:rsidRPr="003F2BFA" w:rsidRDefault="00DF26A3" w:rsidP="00DF26A3">
      <w:pPr>
        <w:numPr>
          <w:ilvl w:val="0"/>
          <w:numId w:val="33"/>
        </w:numPr>
        <w:rPr>
          <w:sz w:val="24"/>
        </w:rPr>
      </w:pPr>
      <w:r w:rsidRPr="003F2BFA">
        <w:rPr>
          <w:rFonts w:hint="eastAsia"/>
          <w:sz w:val="24"/>
        </w:rPr>
        <w:t>D</w:t>
      </w:r>
      <w:r w:rsidRPr="003F2BFA">
        <w:rPr>
          <w:sz w:val="24"/>
        </w:rPr>
        <w:t>etermin</w:t>
      </w:r>
      <w:r w:rsidRPr="003F2BFA">
        <w:rPr>
          <w:rFonts w:hint="eastAsia"/>
          <w:sz w:val="24"/>
        </w:rPr>
        <w:t>e</w:t>
      </w:r>
      <w:r w:rsidRPr="003F2BFA">
        <w:rPr>
          <w:sz w:val="24"/>
        </w:rPr>
        <w:t xml:space="preserve"> the maximum number of</w:t>
      </w:r>
      <w:r w:rsidRPr="003F2BFA">
        <w:rPr>
          <w:rFonts w:hint="eastAsia"/>
          <w:sz w:val="24"/>
        </w:rPr>
        <w:t xml:space="preserve"> </w:t>
      </w:r>
      <w:r>
        <w:rPr>
          <w:rFonts w:hint="eastAsia"/>
          <w:sz w:val="24"/>
        </w:rPr>
        <w:t>pan</w:t>
      </w:r>
      <w:r w:rsidRPr="003F2BFA">
        <w:rPr>
          <w:rFonts w:hint="eastAsia"/>
          <w:sz w:val="24"/>
        </w:rPr>
        <w:t>s placed when the width-length ratio oven is constant</w:t>
      </w:r>
      <w:r w:rsidR="00C02164">
        <w:rPr>
          <w:rFonts w:hint="eastAsia"/>
          <w:sz w:val="24"/>
        </w:rPr>
        <w:t>.</w:t>
      </w:r>
    </w:p>
    <w:p w:rsidR="00DF26A3" w:rsidRPr="003F2BFA" w:rsidRDefault="00DF26A3" w:rsidP="00DF26A3">
      <w:pPr>
        <w:numPr>
          <w:ilvl w:val="0"/>
          <w:numId w:val="33"/>
        </w:numPr>
        <w:rPr>
          <w:sz w:val="24"/>
        </w:rPr>
      </w:pPr>
      <w:r w:rsidRPr="003F2BFA">
        <w:rPr>
          <w:rFonts w:hint="eastAsia"/>
          <w:sz w:val="24"/>
        </w:rPr>
        <w:t xml:space="preserve">Find out the most suitable </w:t>
      </w:r>
      <w:r w:rsidRPr="003F2BFA">
        <w:rPr>
          <w:sz w:val="24"/>
        </w:rPr>
        <w:t>shape</w:t>
      </w:r>
      <w:r w:rsidRPr="003F2BFA">
        <w:rPr>
          <w:rFonts w:hint="eastAsia"/>
          <w:sz w:val="24"/>
        </w:rPr>
        <w:t xml:space="preserve"> </w:t>
      </w:r>
      <w:r w:rsidR="00C02164">
        <w:rPr>
          <w:rFonts w:hint="eastAsia"/>
          <w:sz w:val="24"/>
        </w:rPr>
        <w:t xml:space="preserve">which </w:t>
      </w:r>
      <w:r w:rsidRPr="003F2BFA">
        <w:rPr>
          <w:rFonts w:hint="eastAsia"/>
          <w:sz w:val="24"/>
        </w:rPr>
        <w:t xml:space="preserve">can be </w:t>
      </w:r>
      <w:r w:rsidRPr="003F2BFA">
        <w:rPr>
          <w:sz w:val="24"/>
        </w:rPr>
        <w:t>heated uniformly</w:t>
      </w:r>
      <w:r w:rsidRPr="003F2BFA">
        <w:rPr>
          <w:rFonts w:hint="eastAsia"/>
          <w:sz w:val="24"/>
        </w:rPr>
        <w:t>.</w:t>
      </w:r>
    </w:p>
    <w:p w:rsidR="00DF26A3" w:rsidRDefault="00C02164" w:rsidP="00DF26A3">
      <w:pPr>
        <w:numPr>
          <w:ilvl w:val="0"/>
          <w:numId w:val="33"/>
        </w:numPr>
        <w:rPr>
          <w:sz w:val="24"/>
        </w:rPr>
      </w:pPr>
      <w:r>
        <w:rPr>
          <w:sz w:val="24"/>
        </w:rPr>
        <w:t>Consider</w:t>
      </w:r>
      <w:r w:rsidR="00DF26A3" w:rsidRPr="003F2BFA">
        <w:rPr>
          <w:sz w:val="24"/>
        </w:rPr>
        <w:t xml:space="preserve"> </w:t>
      </w:r>
      <w:r>
        <w:rPr>
          <w:sz w:val="24"/>
        </w:rPr>
        <w:t>the space utilization and heat</w:t>
      </w:r>
      <w:r w:rsidR="00DF26A3" w:rsidRPr="003F2BFA">
        <w:rPr>
          <w:sz w:val="24"/>
        </w:rPr>
        <w:t xml:space="preserve"> uniformly to </w:t>
      </w:r>
      <w:r w:rsidR="00DF26A3" w:rsidRPr="003F2BFA">
        <w:rPr>
          <w:rFonts w:hint="eastAsia"/>
          <w:sz w:val="24"/>
        </w:rPr>
        <w:t xml:space="preserve">determinate </w:t>
      </w:r>
      <w:r w:rsidR="00DF26A3" w:rsidRPr="003F2BFA">
        <w:rPr>
          <w:sz w:val="24"/>
        </w:rPr>
        <w:t>the shape</w:t>
      </w:r>
      <w:r w:rsidR="00DF26A3" w:rsidRPr="003F2BFA">
        <w:rPr>
          <w:rFonts w:hint="eastAsia"/>
          <w:sz w:val="24"/>
        </w:rPr>
        <w:t xml:space="preserve"> of </w:t>
      </w:r>
      <w:r w:rsidR="00DF26A3">
        <w:rPr>
          <w:rFonts w:hint="eastAsia"/>
          <w:sz w:val="24"/>
        </w:rPr>
        <w:t>pan</w:t>
      </w:r>
      <w:r w:rsidR="00DF26A3" w:rsidRPr="003F2BFA">
        <w:rPr>
          <w:sz w:val="24"/>
        </w:rPr>
        <w:t xml:space="preserve"> and placement p</w:t>
      </w:r>
      <w:r w:rsidR="00DF26A3" w:rsidRPr="003F2BFA">
        <w:rPr>
          <w:rFonts w:hint="eastAsia"/>
          <w:sz w:val="24"/>
        </w:rPr>
        <w:t>lan.</w:t>
      </w:r>
    </w:p>
    <w:p w:rsidR="007C17A4" w:rsidRPr="003F2BFA" w:rsidRDefault="007C17A4" w:rsidP="007C17A4">
      <w:pPr>
        <w:ind w:left="420"/>
        <w:rPr>
          <w:sz w:val="24"/>
        </w:rPr>
      </w:pPr>
    </w:p>
    <w:p w:rsidR="00DF26A3" w:rsidRDefault="00DF26A3" w:rsidP="007C17A4">
      <w:pPr>
        <w:ind w:firstLineChars="200" w:firstLine="480"/>
        <w:rPr>
          <w:sz w:val="24"/>
        </w:rPr>
      </w:pPr>
      <w:r>
        <w:rPr>
          <w:sz w:val="24"/>
        </w:rPr>
        <w:t>O</w:t>
      </w:r>
      <w:r>
        <w:rPr>
          <w:rFonts w:hint="eastAsia"/>
          <w:sz w:val="24"/>
        </w:rPr>
        <w:t>ur approach is:</w:t>
      </w:r>
    </w:p>
    <w:p w:rsidR="00DF26A3" w:rsidRPr="003F2BFA" w:rsidRDefault="00DF26A3" w:rsidP="00DF26A3">
      <w:pPr>
        <w:rPr>
          <w:sz w:val="24"/>
        </w:rPr>
      </w:pPr>
    </w:p>
    <w:p w:rsidR="00DF26A3" w:rsidRPr="003F2BFA" w:rsidRDefault="00DF26A3" w:rsidP="00DF26A3">
      <w:pPr>
        <w:numPr>
          <w:ilvl w:val="0"/>
          <w:numId w:val="34"/>
        </w:numPr>
        <w:rPr>
          <w:rStyle w:val="apple-converted-space"/>
          <w:sz w:val="24"/>
        </w:rPr>
      </w:pPr>
      <w:r w:rsidRPr="003F2BFA">
        <w:rPr>
          <w:rStyle w:val="apple-converted-space"/>
          <w:rFonts w:hint="eastAsia"/>
          <w:sz w:val="24"/>
        </w:rPr>
        <w:t>Determine t</w:t>
      </w:r>
      <w:r w:rsidRPr="003F2BFA">
        <w:rPr>
          <w:rStyle w:val="apple-converted-space"/>
          <w:sz w:val="24"/>
        </w:rPr>
        <w:t>he</w:t>
      </w:r>
      <w:r w:rsidRPr="003F2BFA">
        <w:rPr>
          <w:rStyle w:val="apple-converted-space"/>
          <w:rFonts w:hint="eastAsia"/>
          <w:sz w:val="24"/>
        </w:rPr>
        <w:t xml:space="preserve"> ways of heat transfer of the</w:t>
      </w:r>
      <w:r w:rsidRPr="003F2BFA">
        <w:rPr>
          <w:rStyle w:val="apple-converted-space"/>
          <w:sz w:val="24"/>
        </w:rPr>
        <w:t xml:space="preserve"> various parts of </w:t>
      </w:r>
      <w:r w:rsidRPr="003F2BFA">
        <w:rPr>
          <w:rStyle w:val="apple-converted-space"/>
          <w:rFonts w:hint="eastAsia"/>
          <w:sz w:val="24"/>
        </w:rPr>
        <w:t xml:space="preserve">cakes in the </w:t>
      </w:r>
      <w:r>
        <w:rPr>
          <w:rStyle w:val="apple-converted-space"/>
          <w:rFonts w:hint="eastAsia"/>
          <w:sz w:val="24"/>
        </w:rPr>
        <w:t>pan</w:t>
      </w:r>
      <w:r w:rsidRPr="003F2BFA">
        <w:rPr>
          <w:rStyle w:val="apple-converted-space"/>
          <w:rFonts w:hint="eastAsia"/>
          <w:sz w:val="24"/>
        </w:rPr>
        <w:t>.</w:t>
      </w:r>
      <w:r w:rsidRPr="003F2BFA">
        <w:rPr>
          <w:rStyle w:val="apple-converted-space"/>
          <w:sz w:val="24"/>
        </w:rPr>
        <w:t xml:space="preserve"> </w:t>
      </w:r>
    </w:p>
    <w:p w:rsidR="00DF26A3" w:rsidRPr="003F2BFA" w:rsidRDefault="00DF26A3" w:rsidP="00DF26A3">
      <w:pPr>
        <w:numPr>
          <w:ilvl w:val="0"/>
          <w:numId w:val="34"/>
        </w:numPr>
        <w:rPr>
          <w:rStyle w:val="apple-converted-space"/>
          <w:sz w:val="24"/>
        </w:rPr>
      </w:pPr>
      <w:r w:rsidRPr="003F2BFA">
        <w:rPr>
          <w:rStyle w:val="apple-converted-space"/>
          <w:sz w:val="24"/>
        </w:rPr>
        <w:t xml:space="preserve">Analyze </w:t>
      </w:r>
      <w:r w:rsidRPr="003F2BFA">
        <w:rPr>
          <w:rStyle w:val="apple-converted-space"/>
          <w:rFonts w:hint="eastAsia"/>
          <w:sz w:val="24"/>
        </w:rPr>
        <w:t xml:space="preserve">the heat transfer between the </w:t>
      </w:r>
      <w:r w:rsidRPr="003F2BFA">
        <w:rPr>
          <w:rStyle w:val="apple-converted-space"/>
          <w:sz w:val="24"/>
        </w:rPr>
        <w:t>outer</w:t>
      </w:r>
      <w:r w:rsidRPr="003F2BFA">
        <w:rPr>
          <w:rStyle w:val="apple-converted-space"/>
          <w:rFonts w:hint="eastAsia"/>
          <w:sz w:val="24"/>
        </w:rPr>
        <w:t xml:space="preserve"> and inner parts of the cake.</w:t>
      </w:r>
    </w:p>
    <w:p w:rsidR="00DF26A3" w:rsidRPr="003F2BFA" w:rsidRDefault="00DF26A3" w:rsidP="00DF26A3">
      <w:pPr>
        <w:numPr>
          <w:ilvl w:val="0"/>
          <w:numId w:val="34"/>
        </w:numPr>
        <w:rPr>
          <w:rStyle w:val="apple-converted-space"/>
          <w:sz w:val="24"/>
        </w:rPr>
      </w:pPr>
      <w:r w:rsidRPr="003F2BFA">
        <w:rPr>
          <w:rStyle w:val="apple-converted-space"/>
          <w:rFonts w:hint="eastAsia"/>
          <w:sz w:val="24"/>
        </w:rPr>
        <w:t>Analyze the heat transfer</w:t>
      </w:r>
      <w:r w:rsidRPr="003F2BFA">
        <w:rPr>
          <w:rStyle w:val="apple-converted-space"/>
          <w:sz w:val="24"/>
        </w:rPr>
        <w:t xml:space="preserve"> </w:t>
      </w:r>
      <w:r w:rsidRPr="003F2BFA">
        <w:rPr>
          <w:rStyle w:val="apple-converted-space"/>
          <w:rFonts w:hint="eastAsia"/>
          <w:sz w:val="24"/>
        </w:rPr>
        <w:t xml:space="preserve">at </w:t>
      </w:r>
      <w:r w:rsidRPr="003F2BFA">
        <w:rPr>
          <w:rStyle w:val="apple-converted-space"/>
          <w:sz w:val="24"/>
        </w:rPr>
        <w:t>edge of</w:t>
      </w:r>
      <w:r w:rsidRPr="003F2BFA">
        <w:rPr>
          <w:rStyle w:val="apple-converted-space"/>
          <w:rFonts w:hint="eastAsia"/>
          <w:sz w:val="24"/>
        </w:rPr>
        <w:t xml:space="preserve"> cake</w:t>
      </w:r>
      <w:r w:rsidRPr="003F2BFA">
        <w:rPr>
          <w:rStyle w:val="apple-converted-space"/>
          <w:sz w:val="24"/>
        </w:rPr>
        <w:t>.</w:t>
      </w:r>
    </w:p>
    <w:p w:rsidR="00DF26A3" w:rsidRPr="003F2BFA" w:rsidRDefault="00DF26A3" w:rsidP="00DF26A3">
      <w:pPr>
        <w:numPr>
          <w:ilvl w:val="0"/>
          <w:numId w:val="34"/>
        </w:numPr>
        <w:rPr>
          <w:rStyle w:val="apple-converted-space"/>
          <w:sz w:val="24"/>
        </w:rPr>
      </w:pPr>
      <w:r w:rsidRPr="003F2BFA">
        <w:rPr>
          <w:rStyle w:val="apple-converted-space"/>
          <w:sz w:val="24"/>
        </w:rPr>
        <w:t>Determine the temperature distribution</w:t>
      </w:r>
      <w:r w:rsidRPr="003F2BFA">
        <w:rPr>
          <w:rStyle w:val="apple-converted-space"/>
          <w:rFonts w:hint="eastAsia"/>
          <w:sz w:val="24"/>
        </w:rPr>
        <w:t xml:space="preserve"> </w:t>
      </w:r>
      <w:r w:rsidRPr="003F2BFA">
        <w:rPr>
          <w:rStyle w:val="apple-converted-space"/>
          <w:sz w:val="24"/>
        </w:rPr>
        <w:t>of the cake</w:t>
      </w:r>
      <w:r w:rsidRPr="003F2BFA">
        <w:rPr>
          <w:rStyle w:val="apple-converted-space"/>
          <w:rFonts w:hint="eastAsia"/>
          <w:sz w:val="24"/>
        </w:rPr>
        <w:t xml:space="preserve"> and</w:t>
      </w:r>
      <w:r w:rsidRPr="003F2BFA">
        <w:rPr>
          <w:rStyle w:val="apple-converted-space"/>
          <w:sz w:val="24"/>
        </w:rPr>
        <w:t xml:space="preserve"> define uneven heating indicators, </w:t>
      </w:r>
      <w:r w:rsidR="00C02164">
        <w:rPr>
          <w:rStyle w:val="apple-converted-space"/>
          <w:sz w:val="24"/>
        </w:rPr>
        <w:t xml:space="preserve">quantitative measure its </w:t>
      </w:r>
      <w:r w:rsidRPr="003F2BFA">
        <w:rPr>
          <w:rStyle w:val="apple-converted-space"/>
          <w:sz w:val="24"/>
        </w:rPr>
        <w:t>unevenness.</w:t>
      </w:r>
    </w:p>
    <w:p w:rsidR="00DF26A3" w:rsidRPr="003F2BFA" w:rsidRDefault="00DF26A3" w:rsidP="00DF26A3">
      <w:pPr>
        <w:numPr>
          <w:ilvl w:val="0"/>
          <w:numId w:val="34"/>
        </w:numPr>
        <w:rPr>
          <w:rStyle w:val="apple-converted-space"/>
          <w:sz w:val="24"/>
        </w:rPr>
      </w:pPr>
      <w:r w:rsidRPr="003F2BFA">
        <w:rPr>
          <w:rStyle w:val="apple-converted-space"/>
          <w:rFonts w:hint="eastAsia"/>
          <w:sz w:val="24"/>
        </w:rPr>
        <w:t>Use p</w:t>
      </w:r>
      <w:r w:rsidRPr="003F2BFA">
        <w:rPr>
          <w:rStyle w:val="apple-converted-space"/>
          <w:sz w:val="24"/>
        </w:rPr>
        <w:t xml:space="preserve">olygon </w:t>
      </w:r>
      <w:r w:rsidRPr="003F2BFA">
        <w:rPr>
          <w:rStyle w:val="apple-converted-space"/>
          <w:rFonts w:hint="eastAsia"/>
          <w:sz w:val="24"/>
        </w:rPr>
        <w:t xml:space="preserve">to </w:t>
      </w:r>
      <w:r w:rsidRPr="003F2BFA">
        <w:rPr>
          <w:rStyle w:val="apple-converted-space"/>
          <w:sz w:val="24"/>
        </w:rPr>
        <w:t>fill a rectangle as much as possible</w:t>
      </w:r>
      <w:r w:rsidRPr="003F2BFA">
        <w:rPr>
          <w:rStyle w:val="apple-converted-space"/>
          <w:rFonts w:hint="eastAsia"/>
          <w:sz w:val="24"/>
        </w:rPr>
        <w:t>.</w:t>
      </w:r>
      <w:r w:rsidRPr="003F2BFA">
        <w:rPr>
          <w:rStyle w:val="apple-converted-space"/>
          <w:sz w:val="24"/>
        </w:rPr>
        <w:t xml:space="preserve"> </w:t>
      </w:r>
      <w:r w:rsidRPr="003F2BFA">
        <w:rPr>
          <w:rStyle w:val="apple-converted-space"/>
          <w:rFonts w:hint="eastAsia"/>
          <w:sz w:val="24"/>
        </w:rPr>
        <w:t>T</w:t>
      </w:r>
      <w:r w:rsidRPr="003F2BFA">
        <w:rPr>
          <w:rStyle w:val="apple-converted-space"/>
          <w:sz w:val="24"/>
        </w:rPr>
        <w:t>o determine the space utilization of the different shape</w:t>
      </w:r>
      <w:r w:rsidRPr="003F2BFA">
        <w:rPr>
          <w:rStyle w:val="apple-converted-space"/>
          <w:rFonts w:hint="eastAsia"/>
          <w:sz w:val="24"/>
        </w:rPr>
        <w:t>s</w:t>
      </w:r>
      <w:r w:rsidRPr="003F2BFA">
        <w:rPr>
          <w:rStyle w:val="apple-converted-space"/>
          <w:sz w:val="24"/>
        </w:rPr>
        <w:t xml:space="preserve"> of the </w:t>
      </w:r>
      <w:r>
        <w:rPr>
          <w:rStyle w:val="apple-converted-space"/>
          <w:sz w:val="24"/>
        </w:rPr>
        <w:t>pan</w:t>
      </w:r>
      <w:r w:rsidRPr="003F2BFA">
        <w:rPr>
          <w:rStyle w:val="apple-converted-space"/>
          <w:sz w:val="24"/>
        </w:rPr>
        <w:t>.</w:t>
      </w:r>
    </w:p>
    <w:p w:rsidR="00DF26A3" w:rsidRPr="003F2BFA" w:rsidRDefault="00DF26A3" w:rsidP="00DF26A3">
      <w:pPr>
        <w:numPr>
          <w:ilvl w:val="0"/>
          <w:numId w:val="34"/>
        </w:numPr>
        <w:rPr>
          <w:rStyle w:val="apple-converted-space"/>
          <w:sz w:val="24"/>
        </w:rPr>
      </w:pPr>
      <w:r w:rsidRPr="003F2BFA">
        <w:rPr>
          <w:rStyle w:val="apple-converted-space"/>
          <w:sz w:val="24"/>
        </w:rPr>
        <w:t>When W/L and weight change, determine the most efficient shape by linear weighted comp</w:t>
      </w:r>
      <w:r w:rsidRPr="003F2BFA">
        <w:rPr>
          <w:rStyle w:val="apple-converted-space"/>
          <w:rFonts w:hint="eastAsia"/>
          <w:sz w:val="24"/>
        </w:rPr>
        <w:t>o</w:t>
      </w:r>
      <w:r w:rsidRPr="003F2BFA">
        <w:rPr>
          <w:rStyle w:val="apple-converted-space"/>
          <w:sz w:val="24"/>
        </w:rPr>
        <w:t>site measure space utilization and heat uniformity of the composite indicator.</w:t>
      </w:r>
    </w:p>
    <w:p w:rsidR="00DF26A3" w:rsidRPr="00580ACC" w:rsidRDefault="00DF26A3" w:rsidP="00DF26A3">
      <w:pPr>
        <w:pStyle w:val="a8"/>
        <w:jc w:val="both"/>
        <w:rPr>
          <w:rStyle w:val="apple-converted-space"/>
          <w:rFonts w:ascii="Times New Roman" w:hAnsi="Times New Roman"/>
          <w:sz w:val="28"/>
          <w:szCs w:val="28"/>
        </w:rPr>
      </w:pPr>
      <w:bookmarkStart w:id="6" w:name="_Toc347756563"/>
      <w:r w:rsidRPr="00580ACC">
        <w:rPr>
          <w:rStyle w:val="apple-converted-space"/>
          <w:rFonts w:ascii="Times New Roman" w:hAnsi="Times New Roman"/>
          <w:sz w:val="28"/>
          <w:szCs w:val="28"/>
        </w:rPr>
        <w:t>2 Basic assumptions</w:t>
      </w:r>
      <w:r w:rsidR="00580ACC" w:rsidRPr="00580ACC">
        <w:rPr>
          <w:rStyle w:val="apple-converted-space"/>
          <w:rFonts w:ascii="Times New Roman" w:hAnsi="Times New Roman"/>
          <w:sz w:val="28"/>
          <w:szCs w:val="28"/>
        </w:rPr>
        <w:t xml:space="preserve"> and Symbols</w:t>
      </w:r>
      <w:bookmarkEnd w:id="6"/>
    </w:p>
    <w:p w:rsidR="00DF26A3" w:rsidRPr="00DF26A3" w:rsidRDefault="00DF26A3" w:rsidP="00DF26A3">
      <w:r w:rsidRPr="00DF26A3">
        <w:rPr>
          <w:kern w:val="0"/>
          <w:sz w:val="24"/>
          <w:szCs w:val="24"/>
          <w:highlight w:val="white"/>
        </w:rPr>
        <w:t>For the</w:t>
      </w:r>
      <w:r w:rsidRPr="00DF26A3">
        <w:rPr>
          <w:kern w:val="0"/>
          <w:sz w:val="24"/>
          <w:szCs w:val="24"/>
        </w:rPr>
        <w:t xml:space="preserve"> above problems, this paper uses</w:t>
      </w:r>
      <w:r>
        <w:rPr>
          <w:kern w:val="0"/>
          <w:sz w:val="24"/>
          <w:szCs w:val="24"/>
        </w:rPr>
        <w:t xml:space="preserve"> the following </w:t>
      </w:r>
      <w:r>
        <w:rPr>
          <w:rFonts w:hint="eastAsia"/>
          <w:kern w:val="0"/>
          <w:sz w:val="24"/>
          <w:szCs w:val="24"/>
        </w:rPr>
        <w:t>assumptions</w:t>
      </w:r>
      <w:r w:rsidRPr="00DF26A3">
        <w:rPr>
          <w:kern w:val="0"/>
          <w:sz w:val="24"/>
          <w:szCs w:val="24"/>
        </w:rPr>
        <w:t>:</w:t>
      </w:r>
    </w:p>
    <w:p w:rsidR="00DF26A3" w:rsidRPr="003F2BFA" w:rsidRDefault="00DF26A3" w:rsidP="00DF26A3">
      <w:pPr>
        <w:rPr>
          <w:rStyle w:val="apple-converted-space"/>
          <w:sz w:val="24"/>
        </w:rPr>
      </w:pPr>
    </w:p>
    <w:p w:rsidR="00DF26A3" w:rsidRPr="003F2BFA" w:rsidRDefault="00DF26A3" w:rsidP="00DF26A3">
      <w:pPr>
        <w:numPr>
          <w:ilvl w:val="0"/>
          <w:numId w:val="35"/>
        </w:numPr>
        <w:rPr>
          <w:rStyle w:val="apple-converted-space"/>
          <w:sz w:val="24"/>
        </w:rPr>
      </w:pPr>
      <w:r w:rsidRPr="003F2BFA">
        <w:rPr>
          <w:rStyle w:val="apple-converted-space"/>
          <w:sz w:val="24"/>
        </w:rPr>
        <w:t xml:space="preserve">Required heating </w:t>
      </w:r>
      <w:r w:rsidR="003C1443">
        <w:rPr>
          <w:rStyle w:val="apple-converted-space"/>
          <w:rFonts w:hint="eastAsia"/>
          <w:sz w:val="24"/>
        </w:rPr>
        <w:t xml:space="preserve">of </w:t>
      </w:r>
      <w:r w:rsidRPr="003F2BFA">
        <w:rPr>
          <w:rStyle w:val="apple-converted-space"/>
          <w:sz w:val="24"/>
        </w:rPr>
        <w:t>the upper and lower surfaces of the cake is the same</w:t>
      </w:r>
      <w:r w:rsidRPr="003F2BFA">
        <w:rPr>
          <w:rStyle w:val="apple-converted-space"/>
          <w:rFonts w:hint="eastAsia"/>
          <w:sz w:val="24"/>
        </w:rPr>
        <w:t xml:space="preserve">. </w:t>
      </w:r>
    </w:p>
    <w:p w:rsidR="00DF26A3" w:rsidRPr="00580ACC" w:rsidRDefault="00DF26A3" w:rsidP="00580ACC">
      <w:pPr>
        <w:numPr>
          <w:ilvl w:val="0"/>
          <w:numId w:val="35"/>
        </w:numPr>
        <w:rPr>
          <w:rStyle w:val="apple-converted-space"/>
          <w:sz w:val="24"/>
          <w:szCs w:val="24"/>
        </w:rPr>
      </w:pPr>
      <w:r w:rsidRPr="00580ACC">
        <w:rPr>
          <w:rStyle w:val="apple-converted-space"/>
          <w:rFonts w:hint="eastAsia"/>
          <w:sz w:val="24"/>
          <w:szCs w:val="24"/>
        </w:rPr>
        <w:t>When t</w:t>
      </w:r>
      <w:r w:rsidRPr="00580ACC">
        <w:rPr>
          <w:rStyle w:val="apple-converted-space"/>
          <w:sz w:val="24"/>
          <w:szCs w:val="24"/>
        </w:rPr>
        <w:t xml:space="preserve">he </w:t>
      </w:r>
      <w:r w:rsidRPr="00580ACC">
        <w:rPr>
          <w:rStyle w:val="apple-converted-space"/>
          <w:rFonts w:hint="eastAsia"/>
          <w:sz w:val="24"/>
          <w:szCs w:val="24"/>
        </w:rPr>
        <w:t>oven</w:t>
      </w:r>
      <w:r w:rsidRPr="00580ACC">
        <w:rPr>
          <w:rStyle w:val="apple-converted-space"/>
          <w:sz w:val="24"/>
          <w:szCs w:val="24"/>
        </w:rPr>
        <w:t xml:space="preserve"> is </w:t>
      </w:r>
      <w:r w:rsidRPr="00580ACC">
        <w:rPr>
          <w:rStyle w:val="apple-converted-space"/>
          <w:rFonts w:hint="eastAsia"/>
          <w:sz w:val="24"/>
          <w:szCs w:val="24"/>
        </w:rPr>
        <w:t>working</w:t>
      </w:r>
      <w:r w:rsidRPr="00580ACC">
        <w:rPr>
          <w:rStyle w:val="apple-converted-space"/>
          <w:sz w:val="24"/>
          <w:szCs w:val="24"/>
        </w:rPr>
        <w:t xml:space="preserve">, the inside temperature </w:t>
      </w:r>
      <w:r w:rsidRPr="00580ACC">
        <w:rPr>
          <w:rStyle w:val="apple-converted-space"/>
          <w:rFonts w:hint="eastAsia"/>
          <w:sz w:val="24"/>
          <w:szCs w:val="24"/>
        </w:rPr>
        <w:t>is</w:t>
      </w:r>
      <w:r w:rsidRPr="00580ACC">
        <w:rPr>
          <w:rStyle w:val="apple-converted-space"/>
          <w:sz w:val="24"/>
          <w:szCs w:val="24"/>
        </w:rPr>
        <w:t xml:space="preserve"> </w:t>
      </w:r>
      <w:r w:rsidR="00CA2002" w:rsidRPr="00580ACC">
        <w:rPr>
          <w:position w:val="-6"/>
          <w:sz w:val="24"/>
          <w:szCs w:val="24"/>
        </w:rPr>
        <w:object w:dxaOrig="680" w:dyaOrig="320">
          <v:shape id="_x0000_i1029" type="#_x0000_t75" style="width:33.75pt;height:15.75pt" o:ole="">
            <v:imagedata r:id="rId13" o:title=""/>
          </v:shape>
          <o:OLEObject Type="Embed" ProgID="Equation.DSMT4" ShapeID="_x0000_i1029" DrawAspect="Content" ObjectID="_1421508659" r:id="rId14"/>
        </w:object>
      </w:r>
    </w:p>
    <w:p w:rsidR="003C1443" w:rsidRPr="003C1443" w:rsidRDefault="003C1443" w:rsidP="003C1443">
      <w:pPr>
        <w:pStyle w:val="aa"/>
        <w:numPr>
          <w:ilvl w:val="0"/>
          <w:numId w:val="35"/>
        </w:numPr>
        <w:ind w:firstLineChars="0"/>
        <w:rPr>
          <w:rStyle w:val="apple-converted-space"/>
          <w:rFonts w:ascii="Times New Roman" w:hAnsi="Times New Roman"/>
          <w:sz w:val="24"/>
          <w:szCs w:val="24"/>
        </w:rPr>
      </w:pPr>
      <w:r w:rsidRPr="003C1443">
        <w:rPr>
          <w:rStyle w:val="apple-converted-space"/>
          <w:rFonts w:ascii="Times New Roman" w:hAnsi="Times New Roman"/>
          <w:sz w:val="24"/>
          <w:szCs w:val="24"/>
        </w:rPr>
        <w:t>When p</w:t>
      </w:r>
      <w:r w:rsidR="00DF26A3" w:rsidRPr="003C1443">
        <w:rPr>
          <w:rStyle w:val="apple-converted-space"/>
          <w:rFonts w:ascii="Times New Roman" w:hAnsi="Times New Roman"/>
          <w:sz w:val="24"/>
          <w:szCs w:val="24"/>
        </w:rPr>
        <w:t>ut</w:t>
      </w:r>
      <w:r w:rsidRPr="003C1443">
        <w:rPr>
          <w:rStyle w:val="apple-converted-space"/>
          <w:rFonts w:ascii="Times New Roman" w:hAnsi="Times New Roman"/>
          <w:sz w:val="24"/>
          <w:szCs w:val="24"/>
        </w:rPr>
        <w:t>ting</w:t>
      </w:r>
      <w:r w:rsidR="00DF26A3" w:rsidRPr="003C1443">
        <w:rPr>
          <w:rStyle w:val="apple-converted-space"/>
          <w:rFonts w:ascii="Times New Roman" w:hAnsi="Times New Roman"/>
          <w:sz w:val="24"/>
          <w:szCs w:val="24"/>
        </w:rPr>
        <w:t xml:space="preserve"> the pan</w:t>
      </w:r>
      <w:r w:rsidRPr="003C1443">
        <w:rPr>
          <w:rStyle w:val="apple-converted-space"/>
          <w:rFonts w:ascii="Times New Roman" w:hAnsi="Times New Roman"/>
          <w:sz w:val="24"/>
          <w:szCs w:val="24"/>
        </w:rPr>
        <w:t>s</w:t>
      </w:r>
      <w:r w:rsidR="00DF26A3" w:rsidRPr="003C1443">
        <w:rPr>
          <w:rStyle w:val="apple-converted-space"/>
          <w:rFonts w:ascii="Times New Roman" w:hAnsi="Times New Roman"/>
          <w:sz w:val="24"/>
          <w:szCs w:val="24"/>
        </w:rPr>
        <w:t xml:space="preserve"> into the oven</w:t>
      </w:r>
      <w:r w:rsidRPr="003C1443">
        <w:rPr>
          <w:rStyle w:val="apple-converted-space"/>
          <w:rFonts w:ascii="Times New Roman" w:hAnsi="Times New Roman"/>
          <w:sz w:val="24"/>
          <w:szCs w:val="24"/>
        </w:rPr>
        <w:t>,</w:t>
      </w:r>
      <w:r w:rsidR="00DF26A3" w:rsidRPr="003C1443">
        <w:rPr>
          <w:rStyle w:val="apple-converted-space"/>
          <w:rFonts w:ascii="Times New Roman" w:hAnsi="Times New Roman"/>
          <w:sz w:val="24"/>
          <w:szCs w:val="24"/>
        </w:rPr>
        <w:t xml:space="preserve"> the inside temperature has </w:t>
      </w:r>
      <w:r w:rsidR="00676DC6" w:rsidRPr="003C1443">
        <w:rPr>
          <w:rStyle w:val="apple-converted-space"/>
          <w:rFonts w:ascii="Times New Roman" w:hAnsi="Times New Roman"/>
          <w:sz w:val="24"/>
          <w:szCs w:val="24"/>
        </w:rPr>
        <w:t>reached</w:t>
      </w:r>
      <w:r w:rsidR="00CA2002" w:rsidRPr="003C1443">
        <w:rPr>
          <w:rFonts w:ascii="Times New Roman" w:hAnsi="Times New Roman"/>
          <w:position w:val="-6"/>
          <w:sz w:val="24"/>
          <w:szCs w:val="24"/>
        </w:rPr>
        <w:object w:dxaOrig="680" w:dyaOrig="320">
          <v:shape id="_x0000_i1030" type="#_x0000_t75" style="width:33.75pt;height:15.75pt" o:ole="">
            <v:imagedata r:id="rId15" o:title=""/>
          </v:shape>
          <o:OLEObject Type="Embed" ProgID="Equation.DSMT4" ShapeID="_x0000_i1030" DrawAspect="Content" ObjectID="_1421508660" r:id="rId16"/>
        </w:object>
      </w:r>
      <w:r w:rsidR="00DF26A3" w:rsidRPr="003C1443">
        <w:rPr>
          <w:rStyle w:val="apple-converted-space"/>
          <w:rFonts w:ascii="Times New Roman" w:hAnsi="Times New Roman"/>
          <w:sz w:val="24"/>
          <w:szCs w:val="24"/>
        </w:rPr>
        <w:t xml:space="preserve">. </w:t>
      </w:r>
    </w:p>
    <w:p w:rsidR="00DF26A3" w:rsidRPr="003C1443" w:rsidRDefault="00DF26A3" w:rsidP="003C1443">
      <w:pPr>
        <w:pStyle w:val="aa"/>
        <w:numPr>
          <w:ilvl w:val="0"/>
          <w:numId w:val="35"/>
        </w:numPr>
        <w:ind w:firstLineChars="0"/>
        <w:rPr>
          <w:rStyle w:val="apple-converted-space"/>
          <w:rFonts w:ascii="Times New Roman" w:hAnsi="Times New Roman"/>
          <w:sz w:val="24"/>
          <w:szCs w:val="24"/>
        </w:rPr>
      </w:pPr>
      <w:r w:rsidRPr="003C1443">
        <w:rPr>
          <w:rStyle w:val="apple-converted-space"/>
          <w:rFonts w:ascii="Times New Roman" w:hAnsi="Times New Roman"/>
          <w:sz w:val="24"/>
          <w:szCs w:val="24"/>
        </w:rPr>
        <w:t>Before put</w:t>
      </w:r>
      <w:r w:rsidR="003C1443">
        <w:rPr>
          <w:rStyle w:val="apple-converted-space"/>
          <w:rFonts w:ascii="Times New Roman" w:hAnsi="Times New Roman" w:hint="eastAsia"/>
          <w:sz w:val="24"/>
          <w:szCs w:val="24"/>
        </w:rPr>
        <w:t>ting</w:t>
      </w:r>
      <w:r w:rsidRPr="003C1443">
        <w:rPr>
          <w:rStyle w:val="apple-converted-space"/>
          <w:rFonts w:ascii="Times New Roman" w:hAnsi="Times New Roman"/>
          <w:sz w:val="24"/>
          <w:szCs w:val="24"/>
        </w:rPr>
        <w:t xml:space="preserve"> the cake into the oven, the heat distribution is uniform.</w:t>
      </w:r>
    </w:p>
    <w:p w:rsidR="0061530F" w:rsidRPr="003F2BFA" w:rsidRDefault="00DF26A3" w:rsidP="0061530F">
      <w:pPr>
        <w:numPr>
          <w:ilvl w:val="0"/>
          <w:numId w:val="35"/>
        </w:numPr>
        <w:rPr>
          <w:rStyle w:val="apple-converted-space"/>
          <w:sz w:val="24"/>
        </w:rPr>
      </w:pPr>
      <w:r w:rsidRPr="003F2BFA">
        <w:rPr>
          <w:rStyle w:val="apple-converted-space"/>
          <w:sz w:val="24"/>
        </w:rPr>
        <w:t xml:space="preserve">The main component of the </w:t>
      </w:r>
      <w:r>
        <w:rPr>
          <w:rStyle w:val="apple-converted-space"/>
          <w:rFonts w:hint="eastAsia"/>
          <w:sz w:val="24"/>
        </w:rPr>
        <w:t>pan</w:t>
      </w:r>
      <w:r w:rsidRPr="003F2BFA">
        <w:rPr>
          <w:rStyle w:val="apple-converted-space"/>
          <w:sz w:val="24"/>
        </w:rPr>
        <w:t xml:space="preserve"> is aluminum. Due to </w:t>
      </w:r>
      <w:r w:rsidRPr="003F2BFA">
        <w:rPr>
          <w:rStyle w:val="apple-converted-space"/>
          <w:rFonts w:hint="eastAsia"/>
          <w:sz w:val="24"/>
        </w:rPr>
        <w:t>its</w:t>
      </w:r>
      <w:r w:rsidRPr="003F2BFA">
        <w:rPr>
          <w:rStyle w:val="apple-converted-space"/>
          <w:sz w:val="24"/>
        </w:rPr>
        <w:t xml:space="preserve"> large heat transfer coefficient, the </w:t>
      </w:r>
      <w:r w:rsidRPr="003F2BFA">
        <w:rPr>
          <w:rStyle w:val="apple-converted-space"/>
          <w:rFonts w:hint="eastAsia"/>
          <w:sz w:val="24"/>
        </w:rPr>
        <w:t xml:space="preserve">temperature of </w:t>
      </w:r>
      <w:r w:rsidRPr="003F2BFA">
        <w:rPr>
          <w:rStyle w:val="apple-converted-space"/>
          <w:sz w:val="24"/>
        </w:rPr>
        <w:t xml:space="preserve">aluminum </w:t>
      </w:r>
      <w:r>
        <w:rPr>
          <w:rStyle w:val="apple-converted-space"/>
          <w:sz w:val="24"/>
        </w:rPr>
        <w:t>pan</w:t>
      </w:r>
      <w:r w:rsidRPr="003F2BFA">
        <w:rPr>
          <w:rStyle w:val="apple-converted-space"/>
          <w:sz w:val="24"/>
        </w:rPr>
        <w:t xml:space="preserve"> can be considered </w:t>
      </w:r>
      <w:r w:rsidR="003C1443">
        <w:rPr>
          <w:rStyle w:val="apple-converted-space"/>
          <w:rFonts w:hint="eastAsia"/>
          <w:sz w:val="24"/>
        </w:rPr>
        <w:t xml:space="preserve">that it can be </w:t>
      </w:r>
      <w:r w:rsidRPr="003F2BFA">
        <w:rPr>
          <w:rStyle w:val="apple-converted-space"/>
          <w:sz w:val="24"/>
        </w:rPr>
        <w:lastRenderedPageBreak/>
        <w:t xml:space="preserve">raised to </w:t>
      </w:r>
      <w:r w:rsidR="00CA2002" w:rsidRPr="003F2BFA">
        <w:rPr>
          <w:position w:val="-6"/>
          <w:sz w:val="24"/>
        </w:rPr>
        <w:object w:dxaOrig="680" w:dyaOrig="320">
          <v:shape id="_x0000_i1031" type="#_x0000_t75" style="width:33.75pt;height:15.75pt" o:ole="">
            <v:imagedata r:id="rId17" o:title=""/>
          </v:shape>
          <o:OLEObject Type="Embed" ProgID="Equation.DSMT4" ShapeID="_x0000_i1031" DrawAspect="Content" ObjectID="_1421508661" r:id="rId18"/>
        </w:object>
      </w:r>
      <w:r w:rsidRPr="003F2BFA">
        <w:rPr>
          <w:rStyle w:val="apple-converted-space"/>
          <w:sz w:val="24"/>
        </w:rPr>
        <w:t xml:space="preserve"> soon</w:t>
      </w:r>
      <w:r w:rsidR="0061530F">
        <w:rPr>
          <w:rStyle w:val="apple-converted-space"/>
          <w:rFonts w:hint="eastAsia"/>
          <w:sz w:val="24"/>
        </w:rPr>
        <w:t xml:space="preserve"> </w:t>
      </w:r>
      <w:r w:rsidR="0061530F" w:rsidRPr="003F2BFA">
        <w:rPr>
          <w:rStyle w:val="apple-converted-space"/>
          <w:rFonts w:hint="eastAsia"/>
          <w:sz w:val="24"/>
        </w:rPr>
        <w:t xml:space="preserve">and </w:t>
      </w:r>
      <w:r w:rsidR="0061530F">
        <w:rPr>
          <w:rStyle w:val="apple-converted-space"/>
          <w:rFonts w:hint="eastAsia"/>
          <w:sz w:val="24"/>
        </w:rPr>
        <w:t xml:space="preserve">the pan </w:t>
      </w:r>
      <w:r w:rsidR="0061530F" w:rsidRPr="003F2BFA">
        <w:rPr>
          <w:rStyle w:val="apple-converted-space"/>
          <w:rFonts w:hint="eastAsia"/>
          <w:sz w:val="24"/>
        </w:rPr>
        <w:t>keep</w:t>
      </w:r>
      <w:r w:rsidR="0061530F">
        <w:rPr>
          <w:rStyle w:val="apple-converted-space"/>
          <w:rFonts w:hint="eastAsia"/>
          <w:sz w:val="24"/>
        </w:rPr>
        <w:t>s</w:t>
      </w:r>
      <w:r w:rsidR="0061530F" w:rsidRPr="003F2BFA">
        <w:rPr>
          <w:rStyle w:val="apple-converted-space"/>
          <w:rFonts w:hint="eastAsia"/>
          <w:sz w:val="24"/>
        </w:rPr>
        <w:t xml:space="preserve"> the temperature.</w:t>
      </w:r>
    </w:p>
    <w:p w:rsidR="00DF26A3" w:rsidRPr="0061530F" w:rsidRDefault="00DF26A3" w:rsidP="00DF26A3">
      <w:pPr>
        <w:numPr>
          <w:ilvl w:val="0"/>
          <w:numId w:val="35"/>
        </w:numPr>
        <w:rPr>
          <w:sz w:val="24"/>
        </w:rPr>
      </w:pPr>
      <w:r w:rsidRPr="0061530F">
        <w:rPr>
          <w:rStyle w:val="apple-converted-space"/>
          <w:rFonts w:hint="eastAsia"/>
          <w:sz w:val="24"/>
        </w:rPr>
        <w:t>Before put</w:t>
      </w:r>
      <w:r w:rsidR="00C02164" w:rsidRPr="0061530F">
        <w:rPr>
          <w:rStyle w:val="apple-converted-space"/>
          <w:rFonts w:hint="eastAsia"/>
          <w:sz w:val="24"/>
        </w:rPr>
        <w:t>ting</w:t>
      </w:r>
      <w:r w:rsidRPr="0061530F">
        <w:rPr>
          <w:rStyle w:val="apple-converted-space"/>
          <w:rFonts w:hint="eastAsia"/>
          <w:sz w:val="24"/>
        </w:rPr>
        <w:t xml:space="preserve"> t</w:t>
      </w:r>
      <w:r w:rsidRPr="0061530F">
        <w:rPr>
          <w:rStyle w:val="apple-converted-space"/>
          <w:sz w:val="24"/>
        </w:rPr>
        <w:t xml:space="preserve">he cake into the </w:t>
      </w:r>
      <w:r w:rsidRPr="0061530F">
        <w:rPr>
          <w:rStyle w:val="apple-converted-space"/>
          <w:rFonts w:hint="eastAsia"/>
          <w:sz w:val="24"/>
        </w:rPr>
        <w:t>oven,</w:t>
      </w:r>
      <w:r w:rsidRPr="0061530F">
        <w:rPr>
          <w:rStyle w:val="apple-converted-space"/>
          <w:sz w:val="24"/>
        </w:rPr>
        <w:t xml:space="preserve"> its temperature </w:t>
      </w:r>
      <w:r w:rsidRPr="0061530F">
        <w:rPr>
          <w:rStyle w:val="apple-converted-space"/>
          <w:rFonts w:hint="eastAsia"/>
          <w:sz w:val="24"/>
        </w:rPr>
        <w:t>is the same with</w:t>
      </w:r>
      <w:r w:rsidRPr="0061530F">
        <w:rPr>
          <w:rStyle w:val="apple-converted-space"/>
          <w:sz w:val="24"/>
        </w:rPr>
        <w:t xml:space="preserve"> room temperature </w:t>
      </w:r>
      <w:r w:rsidRPr="0061530F">
        <w:rPr>
          <w:sz w:val="24"/>
        </w:rPr>
        <w:t>20</w:t>
      </w:r>
      <w:r w:rsidRPr="003F2BFA">
        <w:rPr>
          <w:position w:val="-6"/>
          <w:sz w:val="24"/>
        </w:rPr>
        <w:object w:dxaOrig="320" w:dyaOrig="320">
          <v:shape id="_x0000_i1032" type="#_x0000_t75" style="width:15.75pt;height:15.75pt" o:ole="">
            <v:imagedata r:id="rId19" o:title=""/>
          </v:shape>
          <o:OLEObject Type="Embed" ProgID="Equation.DSMT4" ShapeID="_x0000_i1032" DrawAspect="Content" ObjectID="_1421508662" r:id="rId20"/>
        </w:object>
      </w:r>
      <w:r w:rsidRPr="0061530F">
        <w:rPr>
          <w:rFonts w:hint="eastAsia"/>
          <w:sz w:val="24"/>
        </w:rPr>
        <w:t>.</w:t>
      </w:r>
    </w:p>
    <w:p w:rsidR="00580ACC" w:rsidRPr="005523FA" w:rsidRDefault="00580ACC" w:rsidP="00580ACC">
      <w:pPr>
        <w:rPr>
          <w:rStyle w:val="apple-converted-space"/>
          <w:b/>
          <w:sz w:val="24"/>
        </w:rPr>
      </w:pPr>
      <w:r w:rsidRPr="005523FA">
        <w:rPr>
          <w:rStyle w:val="apple-converted-space"/>
          <w:b/>
          <w:sz w:val="24"/>
        </w:rPr>
        <w:t>Symbol</w:t>
      </w:r>
      <w:r w:rsidR="005523FA" w:rsidRPr="005523FA">
        <w:rPr>
          <w:rStyle w:val="apple-converted-space"/>
          <w:rFonts w:hint="eastAsia"/>
          <w:b/>
          <w:sz w:val="24"/>
        </w:rPr>
        <w:t>s</w:t>
      </w:r>
    </w:p>
    <w:p w:rsidR="00580ACC" w:rsidRPr="003F2BFA" w:rsidRDefault="00580ACC" w:rsidP="00580ACC">
      <w:pPr>
        <w:rPr>
          <w:rStyle w:val="apple-converted-space"/>
          <w:sz w:val="24"/>
        </w:rPr>
      </w:pPr>
      <w:r w:rsidRPr="003F2BFA">
        <w:rPr>
          <w:position w:val="-18"/>
          <w:sz w:val="24"/>
        </w:rPr>
        <w:object w:dxaOrig="460" w:dyaOrig="480">
          <v:shape id="_x0000_i1033" type="#_x0000_t75" style="width:23.25pt;height:24pt" o:ole="">
            <v:imagedata r:id="rId21" o:title=""/>
          </v:shape>
          <o:OLEObject Type="Embed" ProgID="Equation.DSMT4" ShapeID="_x0000_i1033" DrawAspect="Content" ObjectID="_1421508663" r:id="rId22"/>
        </w:object>
      </w:r>
      <w:r w:rsidRPr="003F2BFA">
        <w:rPr>
          <w:rFonts w:hint="eastAsia"/>
          <w:sz w:val="24"/>
        </w:rPr>
        <w:t xml:space="preserve">: </w:t>
      </w:r>
      <w:r w:rsidRPr="003F2BFA">
        <w:rPr>
          <w:rStyle w:val="apple-converted-space"/>
          <w:rFonts w:hint="eastAsia"/>
          <w:sz w:val="24"/>
        </w:rPr>
        <w:t> Width-length</w:t>
      </w:r>
      <w:r w:rsidRPr="003F2BFA">
        <w:rPr>
          <w:rStyle w:val="apple-converted-space"/>
          <w:sz w:val="24"/>
        </w:rPr>
        <w:t xml:space="preserve"> ratio</w:t>
      </w:r>
      <w:r w:rsidRPr="003F2BFA">
        <w:rPr>
          <w:rStyle w:val="apple-converted-space"/>
          <w:rFonts w:hint="eastAsia"/>
          <w:sz w:val="24"/>
        </w:rPr>
        <w:t xml:space="preserve"> of</w:t>
      </w:r>
      <w:r w:rsidRPr="003F2BFA">
        <w:rPr>
          <w:rStyle w:val="apple-converted-space"/>
          <w:sz w:val="24"/>
        </w:rPr>
        <w:t xml:space="preserve"> rectangle </w:t>
      </w:r>
      <w:r w:rsidRPr="003F2BFA">
        <w:rPr>
          <w:rStyle w:val="apple-converted-space"/>
          <w:rFonts w:hint="eastAsia"/>
          <w:sz w:val="24"/>
        </w:rPr>
        <w:t>oven</w:t>
      </w:r>
      <w:r w:rsidRPr="003F2BFA">
        <w:rPr>
          <w:rStyle w:val="apple-converted-space"/>
          <w:sz w:val="24"/>
        </w:rPr>
        <w:t>.</w:t>
      </w:r>
    </w:p>
    <w:p w:rsidR="00580ACC" w:rsidRPr="003F2BFA" w:rsidRDefault="00580ACC" w:rsidP="00580ACC">
      <w:pPr>
        <w:rPr>
          <w:rStyle w:val="apple-converted-space"/>
          <w:sz w:val="24"/>
        </w:rPr>
      </w:pPr>
      <w:r w:rsidRPr="003F2BFA">
        <w:rPr>
          <w:position w:val="-4"/>
          <w:sz w:val="24"/>
        </w:rPr>
        <w:object w:dxaOrig="240" w:dyaOrig="260">
          <v:shape id="_x0000_i1034" type="#_x0000_t75" style="width:12pt;height:12.75pt" o:ole="">
            <v:imagedata r:id="rId23" o:title=""/>
          </v:shape>
          <o:OLEObject Type="Embed" ProgID="Equation.DSMT4" ShapeID="_x0000_i1034" DrawAspect="Content" ObjectID="_1421508664" r:id="rId24"/>
        </w:object>
      </w:r>
      <w:r w:rsidRPr="003F2BFA">
        <w:rPr>
          <w:rStyle w:val="apple-converted-space"/>
          <w:rFonts w:hint="eastAsia"/>
          <w:sz w:val="24"/>
        </w:rPr>
        <w:t xml:space="preserve">: </w:t>
      </w:r>
      <w:r w:rsidR="005523FA">
        <w:rPr>
          <w:rStyle w:val="apple-converted-space"/>
          <w:rFonts w:hint="eastAsia"/>
          <w:sz w:val="24"/>
        </w:rPr>
        <w:t xml:space="preserve">  </w:t>
      </w:r>
      <w:r w:rsidRPr="003F2BFA">
        <w:rPr>
          <w:rStyle w:val="apple-converted-space"/>
          <w:sz w:val="24"/>
        </w:rPr>
        <w:t xml:space="preserve">The area of each </w:t>
      </w:r>
      <w:r>
        <w:rPr>
          <w:rStyle w:val="apple-converted-space"/>
          <w:sz w:val="24"/>
        </w:rPr>
        <w:t>pan</w:t>
      </w:r>
      <w:r w:rsidRPr="003F2BFA">
        <w:rPr>
          <w:rStyle w:val="apple-converted-space"/>
          <w:sz w:val="24"/>
        </w:rPr>
        <w:t>.</w:t>
      </w:r>
    </w:p>
    <w:p w:rsidR="00580ACC" w:rsidRPr="003F2BFA" w:rsidRDefault="00580ACC" w:rsidP="00580ACC">
      <w:pPr>
        <w:rPr>
          <w:rStyle w:val="apple-converted-space"/>
          <w:sz w:val="24"/>
        </w:rPr>
      </w:pPr>
      <w:r w:rsidRPr="003F2BFA">
        <w:rPr>
          <w:position w:val="-6"/>
          <w:sz w:val="24"/>
        </w:rPr>
        <w:object w:dxaOrig="279" w:dyaOrig="279">
          <v:shape id="_x0000_i1035" type="#_x0000_t75" style="width:14.25pt;height:14.25pt" o:ole="">
            <v:imagedata r:id="rId25" o:title=""/>
          </v:shape>
          <o:OLEObject Type="Embed" ProgID="Equation.DSMT4" ShapeID="_x0000_i1035" DrawAspect="Content" ObjectID="_1421508665" r:id="rId26"/>
        </w:object>
      </w:r>
      <w:r w:rsidRPr="003F2BFA">
        <w:rPr>
          <w:rStyle w:val="apple-converted-space"/>
          <w:rFonts w:hint="eastAsia"/>
          <w:sz w:val="24"/>
        </w:rPr>
        <w:t xml:space="preserve">: </w:t>
      </w:r>
      <w:r w:rsidR="005523FA">
        <w:rPr>
          <w:rStyle w:val="apple-converted-space"/>
          <w:rFonts w:hint="eastAsia"/>
          <w:sz w:val="24"/>
        </w:rPr>
        <w:t xml:space="preserve">  </w:t>
      </w:r>
      <w:r w:rsidRPr="003F2BFA">
        <w:rPr>
          <w:rStyle w:val="apple-converted-space"/>
          <w:rFonts w:hint="eastAsia"/>
          <w:sz w:val="24"/>
        </w:rPr>
        <w:t>The m</w:t>
      </w:r>
      <w:r w:rsidRPr="003F2BFA">
        <w:rPr>
          <w:rStyle w:val="apple-converted-space"/>
          <w:sz w:val="24"/>
        </w:rPr>
        <w:t xml:space="preserve">aximum number </w:t>
      </w:r>
      <w:r>
        <w:rPr>
          <w:rStyle w:val="apple-converted-space"/>
          <w:sz w:val="24"/>
        </w:rPr>
        <w:t>pan</w:t>
      </w:r>
      <w:r w:rsidRPr="003F2BFA">
        <w:rPr>
          <w:rStyle w:val="apple-converted-space"/>
          <w:sz w:val="24"/>
        </w:rPr>
        <w:t xml:space="preserve"> can be placed in the </w:t>
      </w:r>
      <w:r w:rsidRPr="003F2BFA">
        <w:rPr>
          <w:rStyle w:val="apple-converted-space"/>
          <w:rFonts w:hint="eastAsia"/>
          <w:sz w:val="24"/>
        </w:rPr>
        <w:t>oven</w:t>
      </w:r>
      <w:r w:rsidRPr="003F2BFA">
        <w:rPr>
          <w:rStyle w:val="apple-converted-space"/>
          <w:sz w:val="24"/>
        </w:rPr>
        <w:t>.</w:t>
      </w:r>
    </w:p>
    <w:p w:rsidR="00DF26A3" w:rsidRPr="00580ACC" w:rsidRDefault="00580ACC" w:rsidP="00DF26A3">
      <w:pPr>
        <w:rPr>
          <w:sz w:val="24"/>
        </w:rPr>
      </w:pPr>
      <w:r w:rsidRPr="003F2BFA">
        <w:rPr>
          <w:rStyle w:val="apple-converted-space"/>
          <w:rFonts w:hint="eastAsia"/>
          <w:sz w:val="24"/>
        </w:rPr>
        <w:t> </w:t>
      </w:r>
      <w:r w:rsidRPr="003F2BFA">
        <w:rPr>
          <w:position w:val="-4"/>
          <w:sz w:val="24"/>
        </w:rPr>
        <w:object w:dxaOrig="279" w:dyaOrig="260">
          <v:shape id="_x0000_i1036" type="#_x0000_t75" style="width:14.25pt;height:12.75pt" o:ole="">
            <v:imagedata r:id="rId27" o:title=""/>
          </v:shape>
          <o:OLEObject Type="Embed" ProgID="Equation.DSMT4" ShapeID="_x0000_i1036" DrawAspect="Content" ObjectID="_1421508666" r:id="rId28"/>
        </w:object>
      </w:r>
      <w:r w:rsidRPr="003F2BFA">
        <w:rPr>
          <w:rStyle w:val="apple-converted-space"/>
          <w:rFonts w:hint="eastAsia"/>
          <w:sz w:val="24"/>
        </w:rPr>
        <w:t>:</w:t>
      </w:r>
      <w:r w:rsidR="005523FA">
        <w:rPr>
          <w:rStyle w:val="apple-converted-space"/>
          <w:rFonts w:hint="eastAsia"/>
          <w:sz w:val="24"/>
        </w:rPr>
        <w:t xml:space="preserve"> </w:t>
      </w:r>
      <w:r w:rsidRPr="003F2BFA">
        <w:rPr>
          <w:rStyle w:val="apple-converted-space"/>
          <w:rFonts w:hint="eastAsia"/>
          <w:sz w:val="24"/>
        </w:rPr>
        <w:t xml:space="preserve"> </w:t>
      </w:r>
      <w:r>
        <w:rPr>
          <w:rStyle w:val="apple-converted-space"/>
          <w:sz w:val="24"/>
        </w:rPr>
        <w:t>Pan</w:t>
      </w:r>
      <w:r w:rsidRPr="003F2BFA">
        <w:rPr>
          <w:rStyle w:val="apple-converted-space"/>
          <w:sz w:val="24"/>
        </w:rPr>
        <w:t>s the maximum heat is evenly distributed.</w:t>
      </w:r>
    </w:p>
    <w:p w:rsidR="00580ACC" w:rsidRDefault="00BE647E" w:rsidP="00580ACC">
      <w:pPr>
        <w:pStyle w:val="a8"/>
        <w:jc w:val="both"/>
        <w:rPr>
          <w:rFonts w:ascii="Times New Roman" w:hAnsi="Times New Roman"/>
          <w:sz w:val="28"/>
          <w:szCs w:val="28"/>
        </w:rPr>
      </w:pPr>
      <w:bookmarkStart w:id="7" w:name="_Toc347756564"/>
      <w:r w:rsidRPr="00BE647E">
        <w:rPr>
          <w:rFonts w:ascii="Times New Roman" w:hAnsi="Times New Roman"/>
          <w:sz w:val="28"/>
          <w:szCs w:val="28"/>
        </w:rPr>
        <w:t>3 model</w:t>
      </w:r>
      <w:bookmarkEnd w:id="7"/>
      <w:r w:rsidRPr="00BE647E">
        <w:rPr>
          <w:rFonts w:ascii="Times New Roman" w:hAnsi="Times New Roman"/>
          <w:sz w:val="28"/>
          <w:szCs w:val="28"/>
        </w:rPr>
        <w:t xml:space="preserve"> </w:t>
      </w:r>
    </w:p>
    <w:p w:rsidR="00BE647E" w:rsidRPr="00580ACC" w:rsidRDefault="00BE647E" w:rsidP="00580ACC">
      <w:pPr>
        <w:pStyle w:val="a8"/>
        <w:ind w:left="1928" w:hangingChars="800" w:hanging="1928"/>
        <w:jc w:val="both"/>
        <w:rPr>
          <w:rFonts w:ascii="Times New Roman" w:hAnsi="Times New Roman"/>
          <w:sz w:val="28"/>
          <w:szCs w:val="28"/>
        </w:rPr>
      </w:pPr>
      <w:bookmarkStart w:id="8" w:name="_Toc347756565"/>
      <w:r w:rsidRPr="00580ACC">
        <w:rPr>
          <w:rFonts w:ascii="Times New Roman" w:hAnsi="Times New Roman"/>
          <w:sz w:val="24"/>
          <w:szCs w:val="24"/>
        </w:rPr>
        <w:t>3.1 question 1</w:t>
      </w:r>
      <w:r w:rsidR="00DF26A3" w:rsidRPr="00580ACC">
        <w:rPr>
          <w:rFonts w:ascii="Times New Roman" w:hAnsi="Times New Roman"/>
          <w:sz w:val="24"/>
          <w:szCs w:val="24"/>
        </w:rPr>
        <w:t xml:space="preserve"> </w:t>
      </w:r>
      <w:r w:rsidR="00DF26A3" w:rsidRPr="00580ACC">
        <w:rPr>
          <w:rFonts w:ascii="Times New Roman" w:hAnsi="Times New Roman"/>
          <w:sz w:val="24"/>
        </w:rPr>
        <w:t>Determining heat distribution when the pan into different shapes.</w:t>
      </w:r>
      <w:bookmarkEnd w:id="8"/>
    </w:p>
    <w:p w:rsidR="0059789B" w:rsidRDefault="00E702BF" w:rsidP="0059789B">
      <w:pPr>
        <w:pStyle w:val="ab"/>
        <w:jc w:val="both"/>
        <w:rPr>
          <w:rFonts w:ascii="Times New Roman" w:hAnsi="Times New Roman"/>
          <w:sz w:val="24"/>
          <w:szCs w:val="24"/>
        </w:rPr>
      </w:pPr>
      <w:r>
        <w:rPr>
          <w:rFonts w:hint="eastAsia"/>
        </w:rPr>
        <w:t xml:space="preserve">  </w:t>
      </w:r>
      <w:bookmarkStart w:id="9" w:name="_Toc347756566"/>
      <w:r w:rsidR="0059789B">
        <w:rPr>
          <w:rFonts w:ascii="Times New Roman" w:hAnsi="Times New Roman"/>
          <w:sz w:val="24"/>
          <w:szCs w:val="24"/>
        </w:rPr>
        <w:t>3.</w:t>
      </w:r>
      <w:r w:rsidR="0059789B">
        <w:rPr>
          <w:rFonts w:ascii="Times New Roman" w:hAnsi="Times New Roman" w:hint="eastAsia"/>
          <w:sz w:val="24"/>
          <w:szCs w:val="24"/>
        </w:rPr>
        <w:t>1</w:t>
      </w:r>
      <w:r w:rsidR="0059789B">
        <w:rPr>
          <w:rFonts w:ascii="Times New Roman" w:hAnsi="Times New Roman"/>
          <w:sz w:val="24"/>
          <w:szCs w:val="24"/>
        </w:rPr>
        <w:t>.</w:t>
      </w:r>
      <w:r w:rsidR="007C17A4">
        <w:rPr>
          <w:rFonts w:ascii="Times New Roman" w:hAnsi="Times New Roman" w:hint="eastAsia"/>
          <w:sz w:val="24"/>
          <w:szCs w:val="24"/>
        </w:rPr>
        <w:t>1</w:t>
      </w:r>
      <w:r w:rsidR="0059789B">
        <w:rPr>
          <w:rFonts w:ascii="Times New Roman" w:hAnsi="Times New Roman"/>
          <w:sz w:val="24"/>
          <w:szCs w:val="24"/>
        </w:rPr>
        <w:t xml:space="preserve"> </w:t>
      </w:r>
      <w:r w:rsidR="00676DC6">
        <w:rPr>
          <w:rFonts w:ascii="Times New Roman" w:hAnsi="Times New Roman"/>
          <w:sz w:val="24"/>
          <w:szCs w:val="24"/>
        </w:rPr>
        <w:t>The</w:t>
      </w:r>
      <w:r w:rsidR="0059789B">
        <w:rPr>
          <w:rFonts w:ascii="Times New Roman" w:hAnsi="Times New Roman"/>
          <w:sz w:val="24"/>
          <w:szCs w:val="24"/>
        </w:rPr>
        <w:t xml:space="preserve"> analysis of question </w:t>
      </w:r>
      <w:r w:rsidR="0059789B">
        <w:rPr>
          <w:rFonts w:ascii="Times New Roman" w:hAnsi="Times New Roman" w:hint="eastAsia"/>
          <w:sz w:val="24"/>
          <w:szCs w:val="24"/>
        </w:rPr>
        <w:t>1</w:t>
      </w:r>
      <w:bookmarkEnd w:id="9"/>
    </w:p>
    <w:p w:rsidR="00580ACC" w:rsidRDefault="00580ACC" w:rsidP="005C6020">
      <w:pPr>
        <w:ind w:firstLineChars="250" w:firstLine="600"/>
        <w:rPr>
          <w:rStyle w:val="apple-converted-space"/>
          <w:sz w:val="24"/>
        </w:rPr>
      </w:pPr>
      <w:r w:rsidRPr="003F2BFA">
        <w:rPr>
          <w:rStyle w:val="apple-converted-space"/>
          <w:rFonts w:hint="eastAsia"/>
          <w:sz w:val="24"/>
        </w:rPr>
        <w:t>Question one</w:t>
      </w:r>
      <w:r w:rsidRPr="003F2BFA">
        <w:rPr>
          <w:rStyle w:val="apple-converted-space"/>
          <w:sz w:val="24"/>
        </w:rPr>
        <w:t xml:space="preserve"> requires us to determine the temperature distributi</w:t>
      </w:r>
      <w:r w:rsidR="0061530F">
        <w:rPr>
          <w:rStyle w:val="apple-converted-space"/>
          <w:sz w:val="24"/>
        </w:rPr>
        <w:t xml:space="preserve">on of different shapes </w:t>
      </w:r>
      <w:r w:rsidRPr="003F2BFA">
        <w:rPr>
          <w:rStyle w:val="apple-converted-space"/>
          <w:sz w:val="24"/>
        </w:rPr>
        <w:t xml:space="preserve">of the </w:t>
      </w:r>
      <w:r>
        <w:rPr>
          <w:rStyle w:val="apple-converted-space"/>
          <w:rFonts w:hint="eastAsia"/>
          <w:sz w:val="24"/>
        </w:rPr>
        <w:t>pan</w:t>
      </w:r>
      <w:r w:rsidR="0061530F">
        <w:rPr>
          <w:rStyle w:val="apple-converted-space"/>
          <w:rFonts w:hint="eastAsia"/>
          <w:sz w:val="24"/>
        </w:rPr>
        <w:t>s</w:t>
      </w:r>
      <w:r w:rsidRPr="003F2BFA">
        <w:rPr>
          <w:rStyle w:val="apple-converted-space"/>
          <w:sz w:val="24"/>
        </w:rPr>
        <w:t xml:space="preserve">. Because </w:t>
      </w:r>
      <w:r w:rsidRPr="003F2BFA">
        <w:rPr>
          <w:rStyle w:val="apple-converted-space"/>
          <w:rFonts w:hint="eastAsia"/>
          <w:sz w:val="24"/>
        </w:rPr>
        <w:t xml:space="preserve">we only care about </w:t>
      </w:r>
      <w:r w:rsidRPr="003F2BFA">
        <w:rPr>
          <w:rStyle w:val="apple-converted-space"/>
          <w:sz w:val="24"/>
        </w:rPr>
        <w:t xml:space="preserve">whether the </w:t>
      </w:r>
      <w:r w:rsidR="00C02164" w:rsidRPr="003F2BFA">
        <w:rPr>
          <w:rStyle w:val="apple-converted-space"/>
          <w:sz w:val="24"/>
        </w:rPr>
        <w:t>cake bakes</w:t>
      </w:r>
      <w:r w:rsidRPr="003F2BFA">
        <w:rPr>
          <w:rStyle w:val="apple-converted-space"/>
          <w:sz w:val="24"/>
        </w:rPr>
        <w:t xml:space="preserve"> evenly</w:t>
      </w:r>
      <w:r w:rsidRPr="003F2BFA">
        <w:rPr>
          <w:rStyle w:val="apple-converted-space"/>
          <w:rFonts w:hint="eastAsia"/>
          <w:sz w:val="24"/>
        </w:rPr>
        <w:t>,</w:t>
      </w:r>
      <w:r w:rsidR="0061530F">
        <w:rPr>
          <w:rStyle w:val="apple-converted-space"/>
          <w:sz w:val="24"/>
        </w:rPr>
        <w:t xml:space="preserve"> </w:t>
      </w:r>
      <w:r w:rsidRPr="003F2BFA">
        <w:rPr>
          <w:rStyle w:val="apple-converted-space"/>
          <w:sz w:val="24"/>
        </w:rPr>
        <w:t xml:space="preserve">we </w:t>
      </w:r>
      <w:r w:rsidRPr="003F2BFA">
        <w:rPr>
          <w:rStyle w:val="apple-converted-space"/>
          <w:rFonts w:hint="eastAsia"/>
          <w:sz w:val="24"/>
        </w:rPr>
        <w:t>cho</w:t>
      </w:r>
      <w:r w:rsidR="0061530F">
        <w:rPr>
          <w:rStyle w:val="apple-converted-space"/>
          <w:rFonts w:hint="eastAsia"/>
          <w:sz w:val="24"/>
        </w:rPr>
        <w:t>o</w:t>
      </w:r>
      <w:r w:rsidRPr="003F2BFA">
        <w:rPr>
          <w:rStyle w:val="apple-converted-space"/>
          <w:rFonts w:hint="eastAsia"/>
          <w:sz w:val="24"/>
        </w:rPr>
        <w:t>se</w:t>
      </w:r>
      <w:r w:rsidRPr="003F2BFA">
        <w:rPr>
          <w:rStyle w:val="apple-converted-space"/>
          <w:sz w:val="24"/>
        </w:rPr>
        <w:t xml:space="preserve"> the cake as the research object. Therefore, to solve the </w:t>
      </w:r>
      <w:r w:rsidRPr="003F2BFA">
        <w:rPr>
          <w:rStyle w:val="apple-converted-space"/>
          <w:rFonts w:hint="eastAsia"/>
          <w:sz w:val="24"/>
        </w:rPr>
        <w:t>question one</w:t>
      </w:r>
      <w:r w:rsidRPr="003F2BFA">
        <w:rPr>
          <w:rStyle w:val="apple-converted-space"/>
          <w:sz w:val="24"/>
        </w:rPr>
        <w:t xml:space="preserve">, we will </w:t>
      </w:r>
      <w:r w:rsidRPr="003F2BFA">
        <w:rPr>
          <w:rStyle w:val="apple-converted-space"/>
          <w:rFonts w:hint="eastAsia"/>
          <w:sz w:val="24"/>
        </w:rPr>
        <w:t>solve</w:t>
      </w:r>
      <w:r w:rsidRPr="003F2BFA">
        <w:rPr>
          <w:rStyle w:val="apple-converted-space"/>
          <w:sz w:val="24"/>
        </w:rPr>
        <w:t xml:space="preserve"> the following issues:</w:t>
      </w:r>
    </w:p>
    <w:p w:rsidR="00580ACC" w:rsidRDefault="00E702BF" w:rsidP="00580ACC">
      <w:pPr>
        <w:numPr>
          <w:ilvl w:val="0"/>
          <w:numId w:val="40"/>
        </w:numPr>
        <w:rPr>
          <w:rStyle w:val="apple-converted-space"/>
          <w:sz w:val="24"/>
        </w:rPr>
      </w:pPr>
      <w:r>
        <w:rPr>
          <w:rStyle w:val="apple-converted-space"/>
          <w:rFonts w:hint="eastAsia"/>
          <w:sz w:val="24"/>
        </w:rPr>
        <w:t>A</w:t>
      </w:r>
      <w:r w:rsidRPr="00E702BF">
        <w:rPr>
          <w:rStyle w:val="apple-converted-space"/>
          <w:sz w:val="24"/>
        </w:rPr>
        <w:t>nalysis cakes uneven heating</w:t>
      </w:r>
      <w:r>
        <w:rPr>
          <w:rStyle w:val="apple-converted-space"/>
          <w:rFonts w:hint="eastAsia"/>
          <w:sz w:val="24"/>
        </w:rPr>
        <w:t>.</w:t>
      </w:r>
    </w:p>
    <w:p w:rsidR="00580ACC" w:rsidRPr="009E614A" w:rsidRDefault="00580ACC" w:rsidP="00580ACC">
      <w:pPr>
        <w:numPr>
          <w:ilvl w:val="0"/>
          <w:numId w:val="40"/>
        </w:numPr>
        <w:rPr>
          <w:rStyle w:val="apple-converted-space"/>
          <w:sz w:val="24"/>
          <w:szCs w:val="24"/>
        </w:rPr>
      </w:pPr>
      <w:r>
        <w:rPr>
          <w:rStyle w:val="apple-converted-space"/>
          <w:rFonts w:hint="eastAsia"/>
          <w:sz w:val="24"/>
        </w:rPr>
        <w:t>D</w:t>
      </w:r>
      <w:r w:rsidRPr="00E702BF">
        <w:rPr>
          <w:rStyle w:val="apple-converted-space"/>
          <w:sz w:val="24"/>
        </w:rPr>
        <w:t>erivation of the heat conduction equation</w:t>
      </w:r>
      <w:r>
        <w:rPr>
          <w:rStyle w:val="apple-converted-space"/>
          <w:rFonts w:hint="eastAsia"/>
          <w:sz w:val="24"/>
        </w:rPr>
        <w:t>.</w:t>
      </w:r>
    </w:p>
    <w:p w:rsidR="009E614A" w:rsidRPr="00E702BF" w:rsidRDefault="009E614A" w:rsidP="00580ACC">
      <w:pPr>
        <w:numPr>
          <w:ilvl w:val="0"/>
          <w:numId w:val="40"/>
        </w:numPr>
        <w:rPr>
          <w:sz w:val="24"/>
          <w:szCs w:val="24"/>
        </w:rPr>
      </w:pPr>
      <w:r w:rsidRPr="00C21050">
        <w:rPr>
          <w:rStyle w:val="apple-converted-space"/>
          <w:rFonts w:hint="eastAsia"/>
          <w:sz w:val="24"/>
        </w:rPr>
        <w:t>D</w:t>
      </w:r>
      <w:r w:rsidRPr="00C21050">
        <w:rPr>
          <w:rStyle w:val="apple-converted-space"/>
          <w:sz w:val="24"/>
        </w:rPr>
        <w:t xml:space="preserve">efine </w:t>
      </w:r>
      <w:r w:rsidR="0061530F">
        <w:rPr>
          <w:rStyle w:val="apple-converted-space"/>
          <w:rFonts w:hint="eastAsia"/>
          <w:sz w:val="24"/>
        </w:rPr>
        <w:t>the</w:t>
      </w:r>
      <w:r w:rsidRPr="00C21050">
        <w:rPr>
          <w:rStyle w:val="apple-converted-space"/>
          <w:sz w:val="24"/>
        </w:rPr>
        <w:t xml:space="preserve"> in</w:t>
      </w:r>
      <w:r>
        <w:rPr>
          <w:rStyle w:val="apple-converted-space"/>
          <w:rFonts w:hint="eastAsia"/>
          <w:sz w:val="24"/>
        </w:rPr>
        <w:t>dex</w:t>
      </w:r>
      <w:r w:rsidRPr="00C21050">
        <w:rPr>
          <w:rStyle w:val="apple-converted-space"/>
          <w:sz w:val="24"/>
        </w:rPr>
        <w:t xml:space="preserve"> of the degree of non</w:t>
      </w:r>
      <w:r>
        <w:rPr>
          <w:rStyle w:val="apple-converted-space"/>
          <w:rFonts w:hint="eastAsia"/>
          <w:sz w:val="24"/>
        </w:rPr>
        <w:t>-</w:t>
      </w:r>
      <w:r w:rsidRPr="00C21050">
        <w:rPr>
          <w:rStyle w:val="apple-converted-space"/>
          <w:sz w:val="24"/>
        </w:rPr>
        <w:t>uniformity</w:t>
      </w:r>
      <w:r w:rsidRPr="00C21050">
        <w:rPr>
          <w:rStyle w:val="apple-converted-space"/>
          <w:rFonts w:hint="eastAsia"/>
          <w:sz w:val="24"/>
        </w:rPr>
        <w:t>.</w:t>
      </w:r>
    </w:p>
    <w:p w:rsidR="0059789B" w:rsidRDefault="0059789B" w:rsidP="0059789B">
      <w:pPr>
        <w:pStyle w:val="ab"/>
        <w:jc w:val="both"/>
        <w:rPr>
          <w:rFonts w:ascii="Times New Roman" w:hAnsi="Times New Roman"/>
          <w:sz w:val="24"/>
          <w:szCs w:val="24"/>
        </w:rPr>
      </w:pPr>
      <w:r>
        <w:t xml:space="preserve"> </w:t>
      </w:r>
      <w:bookmarkStart w:id="10" w:name="_Toc347756567"/>
      <w:r>
        <w:rPr>
          <w:rFonts w:ascii="Times New Roman" w:hAnsi="Times New Roman"/>
          <w:sz w:val="24"/>
          <w:szCs w:val="24"/>
        </w:rPr>
        <w:t>3.</w:t>
      </w:r>
      <w:r>
        <w:rPr>
          <w:rFonts w:ascii="Times New Roman" w:hAnsi="Times New Roman" w:hint="eastAsia"/>
          <w:sz w:val="24"/>
          <w:szCs w:val="24"/>
        </w:rPr>
        <w:t>1</w:t>
      </w:r>
      <w:r>
        <w:rPr>
          <w:rFonts w:ascii="Times New Roman" w:hAnsi="Times New Roman"/>
          <w:sz w:val="24"/>
          <w:szCs w:val="24"/>
        </w:rPr>
        <w:t>.</w:t>
      </w:r>
      <w:r w:rsidR="007C17A4">
        <w:rPr>
          <w:rFonts w:ascii="Times New Roman" w:hAnsi="Times New Roman" w:hint="eastAsia"/>
          <w:sz w:val="24"/>
          <w:szCs w:val="24"/>
        </w:rPr>
        <w:t>2</w:t>
      </w:r>
      <w:r w:rsidR="005C6020">
        <w:rPr>
          <w:rFonts w:ascii="Times New Roman" w:hAnsi="Times New Roman" w:hint="eastAsia"/>
          <w:sz w:val="24"/>
          <w:szCs w:val="24"/>
        </w:rPr>
        <w:t xml:space="preserve"> </w:t>
      </w:r>
      <w:r w:rsidR="00676DC6">
        <w:rPr>
          <w:rFonts w:ascii="Times New Roman" w:hAnsi="Times New Roman"/>
          <w:sz w:val="24"/>
          <w:szCs w:val="24"/>
        </w:rPr>
        <w:t>The</w:t>
      </w:r>
      <w:r>
        <w:rPr>
          <w:rFonts w:ascii="Times New Roman" w:hAnsi="Times New Roman"/>
          <w:sz w:val="24"/>
          <w:szCs w:val="24"/>
        </w:rPr>
        <w:t xml:space="preserve"> solution to the question </w:t>
      </w:r>
      <w:r>
        <w:rPr>
          <w:rFonts w:ascii="Times New Roman" w:hAnsi="Times New Roman" w:hint="eastAsia"/>
          <w:sz w:val="24"/>
          <w:szCs w:val="24"/>
        </w:rPr>
        <w:t>1</w:t>
      </w:r>
      <w:bookmarkEnd w:id="10"/>
    </w:p>
    <w:p w:rsidR="00E702BF" w:rsidRPr="00C21050" w:rsidRDefault="00E702BF" w:rsidP="00960FC2">
      <w:pPr>
        <w:rPr>
          <w:rStyle w:val="apple-converted-space"/>
          <w:b/>
          <w:sz w:val="24"/>
        </w:rPr>
      </w:pPr>
      <w:r w:rsidRPr="00C21050">
        <w:rPr>
          <w:rStyle w:val="apple-converted-space"/>
          <w:b/>
          <w:sz w:val="24"/>
        </w:rPr>
        <w:t>Step1</w:t>
      </w:r>
      <w:r w:rsidRPr="00C21050">
        <w:rPr>
          <w:rStyle w:val="apple-converted-space"/>
          <w:rFonts w:hint="eastAsia"/>
          <w:b/>
          <w:sz w:val="24"/>
        </w:rPr>
        <w:t xml:space="preserve">: </w:t>
      </w:r>
      <w:r w:rsidRPr="00C21050">
        <w:rPr>
          <w:rStyle w:val="apple-converted-space"/>
          <w:b/>
          <w:sz w:val="24"/>
        </w:rPr>
        <w:t xml:space="preserve"> analysis cakes uneven heating</w:t>
      </w:r>
    </w:p>
    <w:p w:rsidR="00E702BF" w:rsidRDefault="00E702BF" w:rsidP="005C6020">
      <w:pPr>
        <w:ind w:firstLineChars="200" w:firstLine="480"/>
        <w:rPr>
          <w:rStyle w:val="apple-converted-space"/>
          <w:sz w:val="24"/>
        </w:rPr>
      </w:pPr>
      <w:r w:rsidRPr="00C21050">
        <w:rPr>
          <w:rStyle w:val="apple-converted-space"/>
          <w:sz w:val="24"/>
        </w:rPr>
        <w:t>For the outer layer of the cake, it receives heat: radiant heat emitted</w:t>
      </w:r>
      <w:r>
        <w:rPr>
          <w:rStyle w:val="apple-converted-space"/>
          <w:sz w:val="24"/>
        </w:rPr>
        <w:t xml:space="preserve"> by the oven heating element; p</w:t>
      </w:r>
      <w:r>
        <w:rPr>
          <w:rStyle w:val="apple-converted-space"/>
          <w:rFonts w:hint="eastAsia"/>
          <w:sz w:val="24"/>
        </w:rPr>
        <w:t>an</w:t>
      </w:r>
      <w:r w:rsidRPr="00C21050">
        <w:rPr>
          <w:rStyle w:val="apple-converted-space"/>
          <w:sz w:val="24"/>
        </w:rPr>
        <w:t xml:space="preserve"> underlying the thermal conducti</w:t>
      </w:r>
      <w:r>
        <w:rPr>
          <w:rStyle w:val="apple-converted-space"/>
          <w:sz w:val="24"/>
        </w:rPr>
        <w:t>vity of the upper layer cake; p</w:t>
      </w:r>
      <w:r>
        <w:rPr>
          <w:rStyle w:val="apple-converted-space"/>
          <w:rFonts w:hint="eastAsia"/>
          <w:sz w:val="24"/>
        </w:rPr>
        <w:t>an</w:t>
      </w:r>
      <w:r w:rsidRPr="00C21050">
        <w:rPr>
          <w:rStyle w:val="apple-converted-space"/>
          <w:sz w:val="24"/>
        </w:rPr>
        <w:t xml:space="preserve"> thermal conductivity of the edge of the cake edge.</w:t>
      </w:r>
      <w:r w:rsidRPr="00C21050">
        <w:rPr>
          <w:rStyle w:val="apple-converted-space"/>
          <w:rFonts w:hint="eastAsia"/>
          <w:sz w:val="24"/>
        </w:rPr>
        <w:t xml:space="preserve"> </w:t>
      </w:r>
      <w:r w:rsidRPr="00C21050">
        <w:rPr>
          <w:rStyle w:val="apple-converted-space"/>
          <w:sz w:val="24"/>
        </w:rPr>
        <w:t xml:space="preserve">For the inner layer of the cake, it receives heat: radiant heat emitted by the oven heating element; </w:t>
      </w:r>
      <w:r>
        <w:rPr>
          <w:rStyle w:val="apple-converted-space"/>
          <w:rFonts w:hint="eastAsia"/>
          <w:sz w:val="24"/>
        </w:rPr>
        <w:t>pan</w:t>
      </w:r>
      <w:r w:rsidRPr="00C21050">
        <w:rPr>
          <w:rStyle w:val="apple-converted-space"/>
          <w:sz w:val="24"/>
        </w:rPr>
        <w:t xml:space="preserve"> underlying the thermal conductivity of the upper layer cake; the cake the thermal conductivity of the outer layer of the cake inner layer.</w:t>
      </w:r>
      <w:r w:rsidRPr="00C21050">
        <w:rPr>
          <w:rStyle w:val="apple-converted-space"/>
          <w:rFonts w:hint="eastAsia"/>
          <w:sz w:val="24"/>
        </w:rPr>
        <w:t xml:space="preserve"> </w:t>
      </w:r>
      <w:r w:rsidRPr="00C21050">
        <w:rPr>
          <w:rStyle w:val="apple-converted-space"/>
          <w:sz w:val="24"/>
        </w:rPr>
        <w:t>By assumption, the oven heat distribution, so we can think that the radiant heat emitted by the heating element of the oven, and p</w:t>
      </w:r>
      <w:r>
        <w:rPr>
          <w:rStyle w:val="apple-converted-space"/>
          <w:rFonts w:hint="eastAsia"/>
          <w:sz w:val="24"/>
        </w:rPr>
        <w:t>an</w:t>
      </w:r>
      <w:r w:rsidRPr="00C21050">
        <w:rPr>
          <w:rStyle w:val="apple-converted-space"/>
          <w:sz w:val="24"/>
        </w:rPr>
        <w:t xml:space="preserve"> underlying the thermal conductivity of the upper layer cake is constant, does not affect the uniformity of the heat. Uneven heating is mainly caused by</w:t>
      </w:r>
      <w:r>
        <w:rPr>
          <w:rStyle w:val="apple-converted-space"/>
          <w:rFonts w:hint="eastAsia"/>
          <w:sz w:val="24"/>
        </w:rPr>
        <w:t xml:space="preserve"> </w:t>
      </w:r>
      <w:r w:rsidRPr="00C21050">
        <w:rPr>
          <w:rStyle w:val="apple-converted-space"/>
          <w:sz w:val="24"/>
        </w:rPr>
        <w:t>thermal conductivity</w:t>
      </w:r>
      <w:r>
        <w:rPr>
          <w:rStyle w:val="apple-converted-space"/>
          <w:rFonts w:hint="eastAsia"/>
          <w:sz w:val="24"/>
        </w:rPr>
        <w:t xml:space="preserve"> of </w:t>
      </w:r>
      <w:r w:rsidRPr="00C21050">
        <w:rPr>
          <w:rStyle w:val="apple-converted-space"/>
          <w:sz w:val="24"/>
        </w:rPr>
        <w:t>the p</w:t>
      </w:r>
      <w:r>
        <w:rPr>
          <w:rStyle w:val="apple-converted-space"/>
          <w:rFonts w:hint="eastAsia"/>
          <w:sz w:val="24"/>
        </w:rPr>
        <w:t>an</w:t>
      </w:r>
      <w:r w:rsidRPr="00C21050">
        <w:rPr>
          <w:rStyle w:val="apple-converted-space"/>
          <w:sz w:val="24"/>
        </w:rPr>
        <w:t xml:space="preserve"> edge, </w:t>
      </w:r>
      <w:r>
        <w:rPr>
          <w:rStyle w:val="apple-converted-space"/>
          <w:rFonts w:hint="eastAsia"/>
          <w:sz w:val="24"/>
        </w:rPr>
        <w:t>so</w:t>
      </w:r>
      <w:r w:rsidRPr="00C21050">
        <w:rPr>
          <w:rStyle w:val="apple-converted-space"/>
          <w:sz w:val="24"/>
        </w:rPr>
        <w:t xml:space="preserve"> we can be simplified to only consider</w:t>
      </w:r>
      <w:r>
        <w:rPr>
          <w:rStyle w:val="apple-converted-space"/>
          <w:rFonts w:hint="eastAsia"/>
          <w:sz w:val="24"/>
        </w:rPr>
        <w:t xml:space="preserve"> </w:t>
      </w:r>
      <w:r w:rsidRPr="00C21050">
        <w:rPr>
          <w:rStyle w:val="apple-converted-space"/>
          <w:sz w:val="24"/>
        </w:rPr>
        <w:t>temperature distribution</w:t>
      </w:r>
      <w:r>
        <w:rPr>
          <w:rStyle w:val="apple-converted-space"/>
          <w:rFonts w:hint="eastAsia"/>
          <w:sz w:val="24"/>
        </w:rPr>
        <w:t xml:space="preserve"> of</w:t>
      </w:r>
      <w:r w:rsidRPr="00C21050">
        <w:rPr>
          <w:rStyle w:val="apple-converted-space"/>
          <w:sz w:val="24"/>
        </w:rPr>
        <w:t xml:space="preserve"> cake-section parallel</w:t>
      </w:r>
      <w:r>
        <w:rPr>
          <w:rStyle w:val="apple-converted-space"/>
          <w:rFonts w:hint="eastAsia"/>
          <w:sz w:val="24"/>
        </w:rPr>
        <w:t>ing</w:t>
      </w:r>
      <w:r w:rsidRPr="00C21050">
        <w:rPr>
          <w:rStyle w:val="apple-converted-space"/>
          <w:sz w:val="24"/>
        </w:rPr>
        <w:t xml:space="preserve"> to the bottom</w:t>
      </w:r>
      <w:r>
        <w:rPr>
          <w:rStyle w:val="apple-converted-space"/>
          <w:rFonts w:hint="eastAsia"/>
          <w:sz w:val="24"/>
        </w:rPr>
        <w:t xml:space="preserve"> of the pan.</w:t>
      </w:r>
    </w:p>
    <w:p w:rsidR="00E702BF" w:rsidRPr="00C21050" w:rsidRDefault="00E702BF" w:rsidP="00E702BF">
      <w:pPr>
        <w:rPr>
          <w:rStyle w:val="apple-converted-space"/>
          <w:sz w:val="24"/>
        </w:rPr>
      </w:pPr>
    </w:p>
    <w:p w:rsidR="00E702BF" w:rsidRPr="00C21050" w:rsidRDefault="00E702BF" w:rsidP="005C6020">
      <w:pPr>
        <w:ind w:firstLineChars="50" w:firstLine="120"/>
        <w:rPr>
          <w:rStyle w:val="apple-converted-space"/>
          <w:b/>
          <w:sz w:val="24"/>
        </w:rPr>
      </w:pPr>
      <w:r w:rsidRPr="00C21050">
        <w:rPr>
          <w:rStyle w:val="apple-converted-space"/>
          <w:b/>
          <w:sz w:val="24"/>
        </w:rPr>
        <w:t xml:space="preserve">Step2 derivation of the heat conduction equation </w:t>
      </w:r>
    </w:p>
    <w:p w:rsidR="00E702BF" w:rsidRPr="00C21050" w:rsidRDefault="00E702BF" w:rsidP="005C6020">
      <w:pPr>
        <w:ind w:firstLineChars="200" w:firstLine="480"/>
        <w:rPr>
          <w:rStyle w:val="apple-converted-space"/>
          <w:sz w:val="24"/>
        </w:rPr>
      </w:pPr>
      <w:r w:rsidRPr="00C21050">
        <w:rPr>
          <w:rStyle w:val="apple-converted-space"/>
          <w:sz w:val="24"/>
        </w:rPr>
        <w:t xml:space="preserve">Because the amount of radiation emitted by the infrared tube oven within a unit time per unit volume is uniform, while the bottom of the </w:t>
      </w:r>
      <w:r w:rsidR="00DF26A3">
        <w:rPr>
          <w:rStyle w:val="apple-converted-space"/>
          <w:sz w:val="24"/>
        </w:rPr>
        <w:t>pan</w:t>
      </w:r>
      <w:r w:rsidRPr="00C21050">
        <w:rPr>
          <w:rStyle w:val="apple-converted-space"/>
          <w:sz w:val="24"/>
        </w:rPr>
        <w:t xml:space="preserve"> on cake bottom of heat transfer is also uniform. So </w:t>
      </w:r>
      <w:r>
        <w:rPr>
          <w:rStyle w:val="apple-converted-space"/>
          <w:rFonts w:hint="eastAsia"/>
          <w:sz w:val="24"/>
        </w:rPr>
        <w:t>we</w:t>
      </w:r>
      <w:r w:rsidRPr="00C21050">
        <w:rPr>
          <w:rStyle w:val="apple-converted-space"/>
          <w:sz w:val="24"/>
        </w:rPr>
        <w:t xml:space="preserve"> only need to consider the heat transfe</w:t>
      </w:r>
      <w:r>
        <w:rPr>
          <w:rStyle w:val="apple-converted-space"/>
          <w:sz w:val="24"/>
        </w:rPr>
        <w:t xml:space="preserve">r of the cake the </w:t>
      </w:r>
      <w:r>
        <w:rPr>
          <w:rStyle w:val="apple-converted-space"/>
          <w:sz w:val="24"/>
        </w:rPr>
        <w:lastRenderedPageBreak/>
        <w:t xml:space="preserve">outer layer </w:t>
      </w:r>
      <w:r>
        <w:rPr>
          <w:rStyle w:val="apple-converted-space"/>
          <w:rFonts w:hint="eastAsia"/>
          <w:sz w:val="24"/>
        </w:rPr>
        <w:t>to</w:t>
      </w:r>
      <w:r w:rsidRPr="00C21050">
        <w:rPr>
          <w:rStyle w:val="apple-converted-space"/>
          <w:sz w:val="24"/>
        </w:rPr>
        <w:t xml:space="preserve"> the inner layer of the cake. We analyzed a </w:t>
      </w:r>
      <w:r w:rsidR="00676DC6" w:rsidRPr="00C21050">
        <w:rPr>
          <w:rStyle w:val="apple-converted-space"/>
          <w:sz w:val="24"/>
        </w:rPr>
        <w:t>cross-section</w:t>
      </w:r>
      <w:r w:rsidRPr="00C21050">
        <w:rPr>
          <w:rStyle w:val="apple-converted-space"/>
          <w:sz w:val="24"/>
        </w:rPr>
        <w:t xml:space="preserve"> of the </w:t>
      </w:r>
      <w:r w:rsidR="00676DC6" w:rsidRPr="00C21050">
        <w:rPr>
          <w:rStyle w:val="apple-converted-space"/>
          <w:sz w:val="24"/>
        </w:rPr>
        <w:t>cake;</w:t>
      </w:r>
      <w:r w:rsidRPr="00C21050">
        <w:rPr>
          <w:rStyle w:val="apple-converted-space"/>
          <w:sz w:val="24"/>
        </w:rPr>
        <w:t xml:space="preserve"> the problem is transformed into a two-dimensional heat conduction problem.</w:t>
      </w:r>
      <w:r w:rsidRPr="00C21050">
        <w:rPr>
          <w:rStyle w:val="apple-converted-space"/>
          <w:rFonts w:hint="eastAsia"/>
          <w:sz w:val="24"/>
        </w:rPr>
        <w:t xml:space="preserve"> </w:t>
      </w:r>
      <w:r w:rsidRPr="00C21050">
        <w:rPr>
          <w:rStyle w:val="apple-converted-space"/>
          <w:sz w:val="24"/>
        </w:rPr>
        <w:t xml:space="preserve">Using the function u (x, y, </w:t>
      </w:r>
      <w:r w:rsidR="00676DC6" w:rsidRPr="00C21050">
        <w:rPr>
          <w:rStyle w:val="apple-converted-space"/>
          <w:sz w:val="24"/>
        </w:rPr>
        <w:t>and t</w:t>
      </w:r>
      <w:r w:rsidR="00556781">
        <w:rPr>
          <w:rStyle w:val="apple-converted-space"/>
          <w:sz w:val="24"/>
        </w:rPr>
        <w:t>) represent</w:t>
      </w:r>
      <w:r w:rsidRPr="00C21050">
        <w:rPr>
          <w:rStyle w:val="apple-converted-space"/>
          <w:sz w:val="24"/>
        </w:rPr>
        <w:t xml:space="preserve"> the cake within the specific coordinates of a point (x, y) and the temperature of the time t.</w:t>
      </w:r>
      <w:r w:rsidRPr="00C21050">
        <w:rPr>
          <w:rStyle w:val="apple-converted-space"/>
          <w:rFonts w:hint="eastAsia"/>
          <w:sz w:val="24"/>
        </w:rPr>
        <w:t xml:space="preserve"> </w:t>
      </w:r>
      <w:r w:rsidRPr="00C21050">
        <w:rPr>
          <w:rStyle w:val="apple-converted-space"/>
          <w:sz w:val="24"/>
        </w:rPr>
        <w:t>Based on the Fourier heat transfer experimental laws, we have</w:t>
      </w:r>
    </w:p>
    <w:p w:rsidR="00E702BF" w:rsidRPr="00C21050" w:rsidRDefault="00E702BF" w:rsidP="00E702BF">
      <w:pPr>
        <w:jc w:val="center"/>
        <w:rPr>
          <w:sz w:val="24"/>
        </w:rPr>
      </w:pPr>
      <w:r>
        <w:rPr>
          <w:rFonts w:hint="eastAsia"/>
          <w:sz w:val="24"/>
        </w:rPr>
        <w:t xml:space="preserve">                    </w:t>
      </w:r>
      <w:r w:rsidRPr="00C21050">
        <w:rPr>
          <w:position w:val="-24"/>
          <w:sz w:val="24"/>
        </w:rPr>
        <w:object w:dxaOrig="2180" w:dyaOrig="620">
          <v:shape id="_x0000_i1037" type="#_x0000_t75" style="width:108.75pt;height:30.75pt" o:ole="">
            <v:imagedata r:id="rId29" o:title=""/>
          </v:shape>
          <o:OLEObject Type="Embed" ProgID="Equation.DSMT4" ShapeID="_x0000_i1037" DrawAspect="Content" ObjectID="_1421508667" r:id="rId30"/>
        </w:object>
      </w:r>
      <w:r>
        <w:rPr>
          <w:rFonts w:hint="eastAsia"/>
          <w:sz w:val="24"/>
        </w:rPr>
        <w:t xml:space="preserve">                          </w:t>
      </w:r>
      <w:r w:rsidRPr="00C21050">
        <w:rPr>
          <w:rFonts w:hint="eastAsia"/>
          <w:sz w:val="24"/>
        </w:rPr>
        <w:t>（</w:t>
      </w:r>
      <w:r w:rsidRPr="00C21050">
        <w:rPr>
          <w:rFonts w:hint="eastAsia"/>
          <w:sz w:val="24"/>
        </w:rPr>
        <w:t>1</w:t>
      </w:r>
      <w:r w:rsidRPr="00C21050">
        <w:rPr>
          <w:rFonts w:hint="eastAsia"/>
          <w:sz w:val="24"/>
        </w:rPr>
        <w:t>）</w:t>
      </w:r>
    </w:p>
    <w:p w:rsidR="00E702BF" w:rsidRPr="00C21050" w:rsidRDefault="00E702BF" w:rsidP="00E702BF">
      <w:pPr>
        <w:rPr>
          <w:rStyle w:val="apple-converted-space"/>
          <w:sz w:val="24"/>
        </w:rPr>
      </w:pPr>
      <w:r>
        <w:rPr>
          <w:rStyle w:val="apple-converted-space"/>
          <w:sz w:val="24"/>
        </w:rPr>
        <w:t xml:space="preserve">k (x, y) </w:t>
      </w:r>
      <w:r>
        <w:rPr>
          <w:rStyle w:val="apple-converted-space"/>
          <w:rFonts w:hint="eastAsia"/>
          <w:sz w:val="24"/>
        </w:rPr>
        <w:t>is</w:t>
      </w:r>
      <w:r>
        <w:rPr>
          <w:rStyle w:val="apple-converted-space"/>
          <w:sz w:val="24"/>
        </w:rPr>
        <w:t xml:space="preserve"> </w:t>
      </w:r>
      <w:r w:rsidRPr="00C21050">
        <w:rPr>
          <w:rStyle w:val="apple-converted-space"/>
          <w:sz w:val="24"/>
        </w:rPr>
        <w:t>the coefficient of thermal conductivity</w:t>
      </w:r>
      <w:r>
        <w:rPr>
          <w:rStyle w:val="apple-converted-space"/>
          <w:rFonts w:hint="eastAsia"/>
          <w:sz w:val="24"/>
        </w:rPr>
        <w:t xml:space="preserve"> of </w:t>
      </w:r>
      <w:r>
        <w:rPr>
          <w:rStyle w:val="apple-converted-space"/>
          <w:sz w:val="24"/>
        </w:rPr>
        <w:t>the cake at the point (x, y)</w:t>
      </w:r>
      <w:r w:rsidR="00C02164" w:rsidRPr="00C21050">
        <w:rPr>
          <w:rStyle w:val="apple-converted-space"/>
          <w:sz w:val="24"/>
        </w:rPr>
        <w:t>;</w:t>
      </w:r>
      <w:r w:rsidRPr="00C21050">
        <w:rPr>
          <w:rStyle w:val="apple-converted-space"/>
          <w:sz w:val="24"/>
        </w:rPr>
        <w:t xml:space="preserve"> it should be a positive value.</w:t>
      </w:r>
      <w:r>
        <w:rPr>
          <w:rStyle w:val="apple-converted-space"/>
          <w:rFonts w:hint="eastAsia"/>
          <w:sz w:val="24"/>
        </w:rPr>
        <w:t xml:space="preserve"> </w:t>
      </w:r>
      <w:r w:rsidRPr="00C21050">
        <w:rPr>
          <w:rStyle w:val="apple-converted-space"/>
          <w:sz w:val="24"/>
        </w:rPr>
        <w:t xml:space="preserve">The negative sign in the formula (1) appears because the heat always flows from a high temperature side </w:t>
      </w:r>
      <w:r>
        <w:rPr>
          <w:rStyle w:val="apple-converted-space"/>
          <w:rFonts w:hint="eastAsia"/>
          <w:sz w:val="24"/>
        </w:rPr>
        <w:t xml:space="preserve">to </w:t>
      </w:r>
      <w:r w:rsidRPr="00C21050">
        <w:rPr>
          <w:rStyle w:val="apple-converted-space"/>
          <w:sz w:val="24"/>
        </w:rPr>
        <w:t>the side of the ground.</w:t>
      </w:r>
    </w:p>
    <w:p w:rsidR="00E702BF" w:rsidRPr="00FA0BAC" w:rsidRDefault="00E702BF" w:rsidP="005C6020">
      <w:pPr>
        <w:ind w:firstLineChars="200" w:firstLine="480"/>
        <w:rPr>
          <w:rStyle w:val="apple-converted-space"/>
          <w:sz w:val="24"/>
        </w:rPr>
      </w:pPr>
      <w:r w:rsidRPr="00C21050">
        <w:rPr>
          <w:rStyle w:val="apple-converted-space"/>
          <w:sz w:val="24"/>
        </w:rPr>
        <w:t xml:space="preserve">Take </w:t>
      </w:r>
      <w:r>
        <w:rPr>
          <w:rStyle w:val="apple-converted-space"/>
          <w:sz w:val="24"/>
        </w:rPr>
        <w:t xml:space="preserve">any one closed </w:t>
      </w:r>
      <w:r>
        <w:rPr>
          <w:rStyle w:val="apple-converted-space"/>
          <w:rFonts w:hint="eastAsia"/>
          <w:sz w:val="24"/>
        </w:rPr>
        <w:t>c</w:t>
      </w:r>
      <w:r>
        <w:rPr>
          <w:rStyle w:val="apple-converted-space"/>
          <w:sz w:val="24"/>
        </w:rPr>
        <w:t>ur</w:t>
      </w:r>
      <w:r>
        <w:rPr>
          <w:rStyle w:val="apple-converted-space"/>
          <w:rFonts w:hint="eastAsia"/>
          <w:sz w:val="24"/>
        </w:rPr>
        <w:t>ve</w:t>
      </w:r>
      <w:r>
        <w:rPr>
          <w:rStyle w:val="apple-converted-space"/>
          <w:sz w:val="24"/>
        </w:rPr>
        <w:t xml:space="preserve"> of </w:t>
      </w:r>
      <w:r w:rsidRPr="00C21050">
        <w:rPr>
          <w:rStyle w:val="apple-converted-space"/>
          <w:sz w:val="24"/>
        </w:rPr>
        <w:t>the cake</w:t>
      </w:r>
      <w:r w:rsidRPr="00C21050">
        <w:rPr>
          <w:rStyle w:val="apple-converted-space"/>
          <w:rFonts w:hint="eastAsia"/>
          <w:sz w:val="24"/>
        </w:rPr>
        <w:t xml:space="preserve"> </w:t>
      </w:r>
      <w:r w:rsidRPr="00C21050">
        <w:rPr>
          <w:position w:val="-4"/>
          <w:sz w:val="24"/>
        </w:rPr>
        <w:object w:dxaOrig="220" w:dyaOrig="240">
          <v:shape id="_x0000_i1038" type="#_x0000_t75" style="width:11.25pt;height:12pt" o:ole="">
            <v:imagedata r:id="rId31" o:title=""/>
          </v:shape>
          <o:OLEObject Type="Embed" ProgID="Equation.DSMT4" ShapeID="_x0000_i1038" DrawAspect="Content" ObjectID="_1421508668" r:id="rId32"/>
        </w:object>
      </w:r>
      <w:r w:rsidR="00C02164" w:rsidRPr="00C21050">
        <w:rPr>
          <w:rStyle w:val="apple-converted-space"/>
          <w:sz w:val="24"/>
        </w:rPr>
        <w:t>;</w:t>
      </w:r>
      <w:r w:rsidRPr="00C21050">
        <w:rPr>
          <w:rStyle w:val="apple-converted-space"/>
          <w:sz w:val="24"/>
        </w:rPr>
        <w:t xml:space="preserve"> it is surrounded by the area referred to </w:t>
      </w:r>
      <w:r w:rsidR="00C02164" w:rsidRPr="00C21050">
        <w:rPr>
          <w:rStyle w:val="apple-converted-space"/>
          <w:sz w:val="24"/>
        </w:rPr>
        <w:t>as</w:t>
      </w:r>
      <w:r w:rsidRPr="00C21050">
        <w:rPr>
          <w:position w:val="-4"/>
          <w:sz w:val="24"/>
        </w:rPr>
        <w:object w:dxaOrig="260" w:dyaOrig="260">
          <v:shape id="_x0000_i1039" type="#_x0000_t75" style="width:12.75pt;height:12.75pt" o:ole="">
            <v:imagedata r:id="rId33" o:title=""/>
          </v:shape>
          <o:OLEObject Type="Embed" ProgID="Equation.DSMT4" ShapeID="_x0000_i1039" DrawAspect="Content" ObjectID="_1421508669" r:id="rId34"/>
        </w:object>
      </w:r>
      <w:r>
        <w:rPr>
          <w:rStyle w:val="apple-converted-space"/>
          <w:rFonts w:hint="eastAsia"/>
          <w:sz w:val="24"/>
        </w:rPr>
        <w:t>. F</w:t>
      </w:r>
      <w:r w:rsidRPr="00C21050">
        <w:rPr>
          <w:rStyle w:val="apple-converted-space"/>
          <w:sz w:val="24"/>
        </w:rPr>
        <w:t xml:space="preserve">rom the time </w:t>
      </w:r>
      <w:r w:rsidRPr="00C21050">
        <w:rPr>
          <w:position w:val="-12"/>
          <w:sz w:val="24"/>
        </w:rPr>
        <w:object w:dxaOrig="180" w:dyaOrig="360">
          <v:shape id="_x0000_i1040" type="#_x0000_t75" style="width:9pt;height:18.75pt" o:ole="">
            <v:imagedata r:id="rId35" o:title=""/>
          </v:shape>
          <o:OLEObject Type="Embed" ProgID="Equation.DSMT4" ShapeID="_x0000_i1040" DrawAspect="Content" ObjectID="_1421508670" r:id="rId36"/>
        </w:object>
      </w:r>
      <w:r w:rsidRPr="00C21050">
        <w:rPr>
          <w:rStyle w:val="apple-converted-space"/>
          <w:sz w:val="24"/>
        </w:rPr>
        <w:t xml:space="preserve"> to </w:t>
      </w:r>
      <w:r w:rsidRPr="00C21050">
        <w:rPr>
          <w:position w:val="-12"/>
          <w:sz w:val="24"/>
        </w:rPr>
        <w:object w:dxaOrig="220" w:dyaOrig="360">
          <v:shape id="_x0000_i1041" type="#_x0000_t75" style="width:11.25pt;height:18.75pt" o:ole="">
            <v:imagedata r:id="rId37" o:title=""/>
          </v:shape>
          <o:OLEObject Type="Embed" ProgID="Equation.DSMT4" ShapeID="_x0000_i1041" DrawAspect="Content" ObjectID="_1421508671" r:id="rId38"/>
        </w:object>
      </w:r>
      <w:r>
        <w:rPr>
          <w:rFonts w:hint="eastAsia"/>
          <w:sz w:val="24"/>
        </w:rPr>
        <w:t>,</w:t>
      </w:r>
      <w:r>
        <w:rPr>
          <w:rStyle w:val="apple-converted-space"/>
          <w:sz w:val="24"/>
        </w:rPr>
        <w:t xml:space="preserve"> </w:t>
      </w:r>
      <w:r w:rsidRPr="00C21050">
        <w:rPr>
          <w:rStyle w:val="apple-converted-space"/>
          <w:sz w:val="24"/>
        </w:rPr>
        <w:t>all the heat flows into the clo</w:t>
      </w:r>
      <w:r>
        <w:rPr>
          <w:rStyle w:val="apple-converted-space"/>
          <w:sz w:val="24"/>
        </w:rPr>
        <w:t xml:space="preserve">sed </w:t>
      </w:r>
      <w:r>
        <w:rPr>
          <w:rStyle w:val="apple-converted-space"/>
          <w:rFonts w:hint="eastAsia"/>
          <w:sz w:val="24"/>
        </w:rPr>
        <w:t>domain is</w:t>
      </w:r>
    </w:p>
    <w:p w:rsidR="00E702BF" w:rsidRPr="00C21050" w:rsidRDefault="00E702BF" w:rsidP="00E702BF">
      <w:pPr>
        <w:rPr>
          <w:rStyle w:val="apple-converted-space"/>
          <w:sz w:val="24"/>
        </w:rPr>
      </w:pPr>
      <w:r w:rsidRPr="00C21050">
        <w:rPr>
          <w:rFonts w:hint="eastAsia"/>
          <w:sz w:val="24"/>
        </w:rPr>
        <w:t xml:space="preserve">     </w:t>
      </w:r>
      <w:r>
        <w:rPr>
          <w:rFonts w:hint="eastAsia"/>
          <w:sz w:val="24"/>
        </w:rPr>
        <w:t xml:space="preserve">       </w:t>
      </w:r>
      <w:r w:rsidR="005C6020">
        <w:rPr>
          <w:rFonts w:hint="eastAsia"/>
          <w:sz w:val="24"/>
        </w:rPr>
        <w:t xml:space="preserve"> </w:t>
      </w:r>
      <w:r>
        <w:rPr>
          <w:rFonts w:hint="eastAsia"/>
          <w:sz w:val="24"/>
        </w:rPr>
        <w:t xml:space="preserve">   </w:t>
      </w:r>
      <w:r w:rsidRPr="00C21050">
        <w:rPr>
          <w:position w:val="-30"/>
          <w:sz w:val="24"/>
        </w:rPr>
        <w:object w:dxaOrig="2580" w:dyaOrig="680">
          <v:shape id="_x0000_i1042" type="#_x0000_t75" style="width:128.25pt;height:33.75pt" o:ole="">
            <v:imagedata r:id="rId39" o:title=""/>
          </v:shape>
          <o:OLEObject Type="Embed" ProgID="Equation.DSMT4" ShapeID="_x0000_i1042" DrawAspect="Content" ObjectID="_1421508672" r:id="rId40"/>
        </w:object>
      </w:r>
      <w:r>
        <w:rPr>
          <w:rFonts w:hint="eastAsia"/>
          <w:sz w:val="24"/>
        </w:rPr>
        <w:t xml:space="preserve"> </w:t>
      </w:r>
      <w:r w:rsidR="005C6020">
        <w:rPr>
          <w:rFonts w:hint="eastAsia"/>
          <w:sz w:val="24"/>
        </w:rPr>
        <w:t xml:space="preserve">                          </w:t>
      </w:r>
      <w:r w:rsidRPr="00C21050">
        <w:rPr>
          <w:rFonts w:hint="eastAsia"/>
          <w:sz w:val="24"/>
        </w:rPr>
        <w:t>（</w:t>
      </w:r>
      <w:r w:rsidRPr="00C21050">
        <w:rPr>
          <w:rFonts w:hint="eastAsia"/>
          <w:sz w:val="24"/>
        </w:rPr>
        <w:t>2</w:t>
      </w:r>
      <w:r w:rsidRPr="00C21050">
        <w:rPr>
          <w:rFonts w:hint="eastAsia"/>
          <w:sz w:val="24"/>
        </w:rPr>
        <w:t>）</w:t>
      </w:r>
    </w:p>
    <w:p w:rsidR="00E702BF" w:rsidRPr="00C21050" w:rsidRDefault="00E702BF" w:rsidP="00E702BF">
      <w:pPr>
        <w:rPr>
          <w:rStyle w:val="apple-converted-space"/>
          <w:sz w:val="24"/>
        </w:rPr>
      </w:pPr>
      <w:r>
        <w:rPr>
          <w:rStyle w:val="apple-converted-space"/>
          <w:sz w:val="24"/>
        </w:rPr>
        <w:t>A</w:t>
      </w:r>
      <w:r>
        <w:rPr>
          <w:rStyle w:val="apple-converted-space"/>
          <w:rFonts w:hint="eastAsia"/>
          <w:sz w:val="24"/>
        </w:rPr>
        <w:t xml:space="preserve">s </w:t>
      </w:r>
      <w:r>
        <w:rPr>
          <w:rStyle w:val="apple-converted-space"/>
          <w:sz w:val="24"/>
        </w:rPr>
        <w:t>(2)</w:t>
      </w:r>
      <w:r>
        <w:rPr>
          <w:rStyle w:val="apple-converted-space"/>
          <w:rFonts w:hint="eastAsia"/>
          <w:sz w:val="24"/>
        </w:rPr>
        <w:t xml:space="preserve"> equals</w:t>
      </w:r>
      <w:r>
        <w:rPr>
          <w:rStyle w:val="apple-converted-space"/>
          <w:sz w:val="24"/>
        </w:rPr>
        <w:t xml:space="preserve"> </w:t>
      </w:r>
      <w:r>
        <w:rPr>
          <w:rStyle w:val="apple-converted-space"/>
          <w:rFonts w:hint="eastAsia"/>
          <w:sz w:val="24"/>
        </w:rPr>
        <w:t xml:space="preserve">to </w:t>
      </w:r>
      <w:r>
        <w:rPr>
          <w:rStyle w:val="apple-converted-space"/>
          <w:sz w:val="24"/>
        </w:rPr>
        <w:t>(</w:t>
      </w:r>
      <w:r w:rsidR="009E614A">
        <w:rPr>
          <w:rStyle w:val="apple-converted-space"/>
          <w:rFonts w:hint="eastAsia"/>
          <w:sz w:val="24"/>
        </w:rPr>
        <w:t>3</w:t>
      </w:r>
      <w:r w:rsidRPr="0074475E">
        <w:rPr>
          <w:rStyle w:val="apple-converted-space"/>
          <w:sz w:val="24"/>
        </w:rPr>
        <w:t xml:space="preserve">), </w:t>
      </w:r>
      <w:r>
        <w:rPr>
          <w:rStyle w:val="apple-converted-space"/>
          <w:sz w:val="24"/>
        </w:rPr>
        <w:t>and us</w:t>
      </w:r>
      <w:r>
        <w:rPr>
          <w:rStyle w:val="apple-converted-space"/>
          <w:rFonts w:hint="eastAsia"/>
          <w:sz w:val="24"/>
        </w:rPr>
        <w:t>e</w:t>
      </w:r>
      <w:r w:rsidRPr="00C21050">
        <w:rPr>
          <w:rStyle w:val="apple-converted-space"/>
          <w:sz w:val="24"/>
        </w:rPr>
        <w:t xml:space="preserve"> Green's formula</w:t>
      </w:r>
      <w:r w:rsidRPr="00C21050">
        <w:rPr>
          <w:rStyle w:val="apple-converted-space"/>
          <w:rFonts w:hint="eastAsia"/>
          <w:sz w:val="24"/>
        </w:rPr>
        <w:t>,</w:t>
      </w:r>
    </w:p>
    <w:p w:rsidR="00E702BF" w:rsidRDefault="00E702BF" w:rsidP="00E702BF">
      <w:pPr>
        <w:ind w:firstLineChars="800" w:firstLine="1920"/>
        <w:rPr>
          <w:sz w:val="24"/>
        </w:rPr>
      </w:pPr>
      <w:r w:rsidRPr="00C21050">
        <w:rPr>
          <w:position w:val="-28"/>
          <w:sz w:val="24"/>
        </w:rPr>
        <w:object w:dxaOrig="2900" w:dyaOrig="660">
          <v:shape id="_x0000_i1043" type="#_x0000_t75" style="width:144.75pt;height:33pt" o:ole="">
            <v:imagedata r:id="rId41" o:title=""/>
          </v:shape>
          <o:OLEObject Type="Embed" ProgID="Equation.DSMT4" ShapeID="_x0000_i1043" DrawAspect="Content" ObjectID="_1421508673" r:id="rId42"/>
        </w:object>
      </w:r>
      <w:r>
        <w:rPr>
          <w:rFonts w:hint="eastAsia"/>
          <w:sz w:val="24"/>
        </w:rPr>
        <w:t>,</w:t>
      </w:r>
      <w:r w:rsidR="009E614A">
        <w:rPr>
          <w:rFonts w:hint="eastAsia"/>
          <w:sz w:val="24"/>
        </w:rPr>
        <w:t xml:space="preserve">                          (3)</w:t>
      </w:r>
    </w:p>
    <w:p w:rsidR="00E702BF" w:rsidRPr="007F4E89" w:rsidRDefault="00E702BF" w:rsidP="00E702BF">
      <w:pPr>
        <w:rPr>
          <w:sz w:val="24"/>
        </w:rPr>
      </w:pPr>
      <w:r>
        <w:rPr>
          <w:sz w:val="24"/>
        </w:rPr>
        <w:t>W</w:t>
      </w:r>
      <w:r>
        <w:rPr>
          <w:rFonts w:hint="eastAsia"/>
          <w:sz w:val="24"/>
        </w:rPr>
        <w:t xml:space="preserve">here </w:t>
      </w:r>
      <w:r w:rsidRPr="00C21050">
        <w:rPr>
          <w:rStyle w:val="apple-converted-space"/>
          <w:sz w:val="24"/>
        </w:rPr>
        <w:t xml:space="preserve">c is the specific heat capacity of the cake, </w:t>
      </w:r>
      <w:r w:rsidRPr="00C21050">
        <w:rPr>
          <w:position w:val="-10"/>
          <w:sz w:val="24"/>
        </w:rPr>
        <w:object w:dxaOrig="240" w:dyaOrig="260">
          <v:shape id="_x0000_i1044" type="#_x0000_t75" style="width:12pt;height:12.75pt" o:ole="">
            <v:imagedata r:id="rId43" o:title=""/>
          </v:shape>
          <o:OLEObject Type="Embed" ProgID="Equation.DSMT4" ShapeID="_x0000_i1044" DrawAspect="Content" ObjectID="_1421508674" r:id="rId44"/>
        </w:object>
      </w:r>
      <w:r w:rsidRPr="00C21050">
        <w:rPr>
          <w:rFonts w:hint="eastAsia"/>
          <w:sz w:val="24"/>
        </w:rPr>
        <w:t xml:space="preserve"> </w:t>
      </w:r>
      <w:r w:rsidRPr="00C21050">
        <w:rPr>
          <w:rStyle w:val="apple-converted-space"/>
          <w:sz w:val="24"/>
        </w:rPr>
        <w:t>is the density of the cake</w:t>
      </w:r>
      <w:r w:rsidRPr="00C21050">
        <w:rPr>
          <w:rStyle w:val="apple-converted-space"/>
          <w:rFonts w:hint="eastAsia"/>
          <w:sz w:val="24"/>
        </w:rPr>
        <w:t>.</w:t>
      </w:r>
    </w:p>
    <w:p w:rsidR="00E702BF" w:rsidRPr="00C21050" w:rsidRDefault="00E702BF" w:rsidP="00E702BF">
      <w:pPr>
        <w:rPr>
          <w:sz w:val="24"/>
        </w:rPr>
      </w:pPr>
      <w:r w:rsidRPr="00C21050">
        <w:rPr>
          <w:rFonts w:hint="eastAsia"/>
          <w:sz w:val="24"/>
        </w:rPr>
        <w:t xml:space="preserve">Let </w:t>
      </w:r>
      <w:r w:rsidRPr="00C21050">
        <w:rPr>
          <w:position w:val="-28"/>
          <w:sz w:val="24"/>
        </w:rPr>
        <w:object w:dxaOrig="840" w:dyaOrig="660">
          <v:shape id="_x0000_i1045" type="#_x0000_t75" style="width:42pt;height:33pt" o:ole="">
            <v:imagedata r:id="rId45" o:title=""/>
          </v:shape>
          <o:OLEObject Type="Embed" ProgID="Equation.DSMT4" ShapeID="_x0000_i1045" DrawAspect="Content" ObjectID="_1421508675" r:id="rId46"/>
        </w:object>
      </w:r>
      <w:r w:rsidRPr="00C21050">
        <w:rPr>
          <w:rFonts w:hint="eastAsia"/>
          <w:sz w:val="24"/>
        </w:rPr>
        <w:t>，</w:t>
      </w:r>
      <w:r w:rsidRPr="00C21050">
        <w:rPr>
          <w:rFonts w:hint="eastAsia"/>
          <w:sz w:val="24"/>
        </w:rPr>
        <w:t>then</w:t>
      </w:r>
    </w:p>
    <w:p w:rsidR="00E702BF" w:rsidRPr="00C21050" w:rsidRDefault="00E702BF" w:rsidP="00E702BF">
      <w:pPr>
        <w:rPr>
          <w:sz w:val="24"/>
        </w:rPr>
      </w:pPr>
      <w:r w:rsidRPr="00C21050">
        <w:rPr>
          <w:rFonts w:hint="eastAsia"/>
          <w:sz w:val="24"/>
        </w:rPr>
        <w:t xml:space="preserve">                  </w:t>
      </w:r>
      <w:r w:rsidRPr="00C21050">
        <w:rPr>
          <w:position w:val="-28"/>
          <w:sz w:val="24"/>
        </w:rPr>
        <w:object w:dxaOrig="1960" w:dyaOrig="700">
          <v:shape id="_x0000_i1046" type="#_x0000_t75" style="width:98.25pt;height:35.25pt" o:ole="">
            <v:imagedata r:id="rId47" o:title=""/>
          </v:shape>
          <o:OLEObject Type="Embed" ProgID="Equation.DSMT4" ShapeID="_x0000_i1046" DrawAspect="Content" ObjectID="_1421508676" r:id="rId48"/>
        </w:object>
      </w:r>
      <w:r w:rsidR="009E614A">
        <w:rPr>
          <w:rFonts w:hint="eastAsia"/>
          <w:sz w:val="24"/>
        </w:rPr>
        <w:t>.</w:t>
      </w:r>
      <w:r w:rsidRPr="00C21050">
        <w:rPr>
          <w:rFonts w:hint="eastAsia"/>
          <w:sz w:val="24"/>
        </w:rPr>
        <w:t xml:space="preserve">                               </w:t>
      </w:r>
      <w:r w:rsidRPr="00C21050">
        <w:rPr>
          <w:rFonts w:hint="eastAsia"/>
          <w:sz w:val="24"/>
        </w:rPr>
        <w:t>（</w:t>
      </w:r>
      <w:r w:rsidR="009E614A">
        <w:rPr>
          <w:rFonts w:hint="eastAsia"/>
          <w:sz w:val="24"/>
        </w:rPr>
        <w:t>4</w:t>
      </w:r>
      <w:r w:rsidRPr="00C21050">
        <w:rPr>
          <w:rFonts w:hint="eastAsia"/>
          <w:sz w:val="24"/>
        </w:rPr>
        <w:t>）</w:t>
      </w:r>
    </w:p>
    <w:p w:rsidR="00E702BF" w:rsidRPr="00C21050" w:rsidRDefault="00E702BF" w:rsidP="00E702BF">
      <w:pPr>
        <w:rPr>
          <w:sz w:val="24"/>
        </w:rPr>
      </w:pPr>
      <w:r w:rsidRPr="00C21050">
        <w:rPr>
          <w:sz w:val="24"/>
        </w:rPr>
        <w:t>The initial conditions of the heat conduction equation is</w:t>
      </w:r>
    </w:p>
    <w:p w:rsidR="00E702BF" w:rsidRPr="00C21050" w:rsidRDefault="00E702BF" w:rsidP="00E702BF">
      <w:pPr>
        <w:ind w:firstLineChars="1200" w:firstLine="2880"/>
        <w:rPr>
          <w:sz w:val="24"/>
        </w:rPr>
      </w:pPr>
      <w:r w:rsidRPr="00C21050">
        <w:rPr>
          <w:position w:val="-12"/>
          <w:sz w:val="24"/>
        </w:rPr>
        <w:object w:dxaOrig="1340" w:dyaOrig="360">
          <v:shape id="_x0000_i1047" type="#_x0000_t75" style="width:67.5pt;height:18.75pt" o:ole="">
            <v:imagedata r:id="rId49" o:title=""/>
          </v:shape>
          <o:OLEObject Type="Embed" ProgID="Equation.DSMT4" ShapeID="_x0000_i1047" DrawAspect="Content" ObjectID="_1421508677" r:id="rId50"/>
        </w:object>
      </w:r>
      <w:r w:rsidR="009E614A">
        <w:rPr>
          <w:rFonts w:hint="eastAsia"/>
          <w:sz w:val="24"/>
        </w:rPr>
        <w:t>.</w:t>
      </w:r>
    </w:p>
    <w:p w:rsidR="00E702BF" w:rsidRPr="00C21050" w:rsidRDefault="00E702BF" w:rsidP="00E702BF">
      <w:pPr>
        <w:rPr>
          <w:sz w:val="24"/>
        </w:rPr>
      </w:pPr>
      <w:r w:rsidRPr="00C21050">
        <w:rPr>
          <w:sz w:val="24"/>
        </w:rPr>
        <w:t xml:space="preserve">The boundary conditions </w:t>
      </w:r>
      <w:r w:rsidRPr="00C21050">
        <w:rPr>
          <w:rFonts w:hint="eastAsia"/>
          <w:sz w:val="24"/>
        </w:rPr>
        <w:t>is</w:t>
      </w:r>
    </w:p>
    <w:p w:rsidR="00E702BF" w:rsidRPr="005C6020" w:rsidRDefault="00E702BF" w:rsidP="00E702BF">
      <w:pPr>
        <w:rPr>
          <w:sz w:val="24"/>
        </w:rPr>
      </w:pPr>
      <w:r w:rsidRPr="00C21050">
        <w:rPr>
          <w:rFonts w:hint="eastAsia"/>
          <w:sz w:val="24"/>
        </w:rPr>
        <w:t xml:space="preserve">               </w:t>
      </w:r>
      <w:r w:rsidRPr="00C21050">
        <w:rPr>
          <w:position w:val="-16"/>
          <w:sz w:val="24"/>
        </w:rPr>
        <w:object w:dxaOrig="2540" w:dyaOrig="440">
          <v:shape id="_x0000_i1048" type="#_x0000_t75" style="width:126pt;height:21.75pt" o:ole="">
            <v:imagedata r:id="rId51" o:title=""/>
          </v:shape>
          <o:OLEObject Type="Embed" ProgID="Equation.DSMT4" ShapeID="_x0000_i1048" DrawAspect="Content" ObjectID="_1421508678" r:id="rId52"/>
        </w:object>
      </w:r>
      <w:r w:rsidRPr="00C21050">
        <w:rPr>
          <w:rFonts w:hint="eastAsia"/>
          <w:sz w:val="24"/>
        </w:rPr>
        <w:t xml:space="preserve">,  </w:t>
      </w:r>
      <w:r w:rsidRPr="00C21050">
        <w:rPr>
          <w:position w:val="-4"/>
          <w:sz w:val="24"/>
        </w:rPr>
        <w:object w:dxaOrig="220" w:dyaOrig="240">
          <v:shape id="_x0000_i1049" type="#_x0000_t75" style="width:11.25pt;height:12pt" o:ole="">
            <v:imagedata r:id="rId53" o:title=""/>
          </v:shape>
          <o:OLEObject Type="Embed" ProgID="Equation.DSMT4" ShapeID="_x0000_i1049" DrawAspect="Content" ObjectID="_1421508679" r:id="rId54"/>
        </w:object>
      </w:r>
      <w:r w:rsidRPr="00C21050">
        <w:rPr>
          <w:sz w:val="24"/>
        </w:rPr>
        <w:t xml:space="preserve"> </w:t>
      </w:r>
      <w:r w:rsidRPr="00C21050">
        <w:rPr>
          <w:rFonts w:hint="eastAsia"/>
          <w:sz w:val="24"/>
        </w:rPr>
        <w:t>is the c</w:t>
      </w:r>
      <w:r w:rsidRPr="00C21050">
        <w:rPr>
          <w:sz w:val="24"/>
        </w:rPr>
        <w:t xml:space="preserve">ake boundary </w:t>
      </w:r>
      <w:r w:rsidRPr="00C21050">
        <w:rPr>
          <w:sz w:val="24"/>
          <w:highlight w:val="white"/>
        </w:rPr>
        <w:t>curve</w:t>
      </w:r>
      <w:r w:rsidRPr="00C21050">
        <w:rPr>
          <w:rFonts w:hint="eastAsia"/>
          <w:sz w:val="24"/>
        </w:rPr>
        <w:t>.</w:t>
      </w:r>
    </w:p>
    <w:p w:rsidR="00E702BF" w:rsidRDefault="00E702BF" w:rsidP="00E702BF">
      <w:pPr>
        <w:rPr>
          <w:sz w:val="24"/>
        </w:rPr>
      </w:pPr>
      <w:r w:rsidRPr="00C21050">
        <w:rPr>
          <w:b/>
          <w:sz w:val="24"/>
        </w:rPr>
        <w:t>Cake heat conduction model</w:t>
      </w:r>
      <w:r w:rsidRPr="00C21050">
        <w:rPr>
          <w:rFonts w:hint="eastAsia"/>
          <w:b/>
          <w:sz w:val="24"/>
        </w:rPr>
        <w:t>.</w:t>
      </w:r>
      <w:r w:rsidRPr="00C21050">
        <w:rPr>
          <w:rFonts w:hint="eastAsia"/>
          <w:sz w:val="24"/>
        </w:rPr>
        <w:t xml:space="preserve"> </w:t>
      </w:r>
      <w:r w:rsidRPr="00C21050">
        <w:rPr>
          <w:sz w:val="24"/>
        </w:rPr>
        <w:t xml:space="preserve"> </w:t>
      </w:r>
    </w:p>
    <w:p w:rsidR="00E702BF" w:rsidRPr="004161C5" w:rsidRDefault="00E702BF" w:rsidP="00E702BF">
      <w:pPr>
        <w:rPr>
          <w:b/>
          <w:sz w:val="24"/>
        </w:rPr>
      </w:pPr>
      <w:r w:rsidRPr="00C21050">
        <w:rPr>
          <w:b/>
          <w:sz w:val="24"/>
        </w:rPr>
        <w:t xml:space="preserve">Model </w:t>
      </w:r>
      <w:r>
        <w:rPr>
          <w:rFonts w:hint="eastAsia"/>
          <w:b/>
          <w:sz w:val="24"/>
        </w:rPr>
        <w:t xml:space="preserve">One </w:t>
      </w:r>
      <w:r w:rsidRPr="00C21050">
        <w:rPr>
          <w:b/>
          <w:sz w:val="24"/>
        </w:rPr>
        <w:t>(</w:t>
      </w:r>
      <w:r w:rsidRPr="00C21050">
        <w:rPr>
          <w:rFonts w:hint="eastAsia"/>
          <w:b/>
          <w:sz w:val="24"/>
        </w:rPr>
        <w:t xml:space="preserve">The </w:t>
      </w:r>
      <w:r w:rsidRPr="00C21050">
        <w:rPr>
          <w:b/>
          <w:sz w:val="24"/>
        </w:rPr>
        <w:t>Dirichlet boundary conditions)</w:t>
      </w:r>
    </w:p>
    <w:p w:rsidR="00E702BF" w:rsidRPr="00C21050" w:rsidRDefault="00E702BF" w:rsidP="00E702BF">
      <w:pPr>
        <w:rPr>
          <w:sz w:val="24"/>
        </w:rPr>
      </w:pPr>
    </w:p>
    <w:p w:rsidR="00E702BF" w:rsidRPr="00C21050" w:rsidRDefault="00E702BF" w:rsidP="005C6020">
      <w:pPr>
        <w:ind w:firstLineChars="200" w:firstLine="480"/>
        <w:rPr>
          <w:sz w:val="24"/>
        </w:rPr>
      </w:pPr>
      <w:r w:rsidRPr="00C21050">
        <w:rPr>
          <w:sz w:val="24"/>
        </w:rPr>
        <w:t>Cake outside temperature is a constant temperature, the surrounding environment is a stable temperature field, the cake no internal heat source. The</w:t>
      </w:r>
      <w:r w:rsidRPr="00C21050">
        <w:rPr>
          <w:rFonts w:hint="eastAsia"/>
          <w:sz w:val="24"/>
        </w:rPr>
        <w:t xml:space="preserve"> </w:t>
      </w:r>
      <w:r w:rsidRPr="00C21050">
        <w:rPr>
          <w:sz w:val="24"/>
        </w:rPr>
        <w:t>corresponding initial boundary value problem of the heat conduction equation</w:t>
      </w:r>
      <w:r w:rsidRPr="00C21050">
        <w:rPr>
          <w:rFonts w:hint="eastAsia"/>
          <w:sz w:val="24"/>
        </w:rPr>
        <w:t xml:space="preserve"> is </w:t>
      </w:r>
    </w:p>
    <w:p w:rsidR="00E702BF" w:rsidRPr="00C21050" w:rsidRDefault="00E702BF" w:rsidP="00E702BF">
      <w:pPr>
        <w:rPr>
          <w:sz w:val="24"/>
        </w:rPr>
      </w:pPr>
    </w:p>
    <w:p w:rsidR="00E702BF" w:rsidRDefault="00E702BF" w:rsidP="005C6020">
      <w:pPr>
        <w:ind w:firstLineChars="1250" w:firstLine="3000"/>
        <w:rPr>
          <w:sz w:val="24"/>
        </w:rPr>
      </w:pPr>
      <w:r w:rsidRPr="00C21050">
        <w:rPr>
          <w:position w:val="-86"/>
          <w:sz w:val="24"/>
        </w:rPr>
        <w:object w:dxaOrig="2320" w:dyaOrig="1840">
          <v:shape id="_x0000_i1050" type="#_x0000_t75" style="width:116.25pt;height:92.25pt" o:ole="">
            <v:imagedata r:id="rId55" o:title=""/>
          </v:shape>
          <o:OLEObject Type="Embed" ProgID="Equation.DSMT4" ShapeID="_x0000_i1050" DrawAspect="Content" ObjectID="_1421508680" r:id="rId56"/>
        </w:object>
      </w:r>
      <w:r w:rsidR="005C6020">
        <w:rPr>
          <w:rFonts w:hint="eastAsia"/>
          <w:sz w:val="24"/>
        </w:rPr>
        <w:t xml:space="preserve">                   (5)</w:t>
      </w:r>
    </w:p>
    <w:p w:rsidR="00E702BF" w:rsidRPr="00F269A3" w:rsidRDefault="00580ACC" w:rsidP="00E702BF">
      <w:pPr>
        <w:rPr>
          <w:sz w:val="24"/>
        </w:rPr>
      </w:pPr>
      <w:r>
        <w:rPr>
          <w:rFonts w:hint="eastAsia"/>
          <w:sz w:val="24"/>
        </w:rPr>
        <w:t>W</w:t>
      </w:r>
      <w:r w:rsidR="00E702BF" w:rsidRPr="00F269A3">
        <w:rPr>
          <w:sz w:val="24"/>
        </w:rPr>
        <w:t xml:space="preserve">here </w:t>
      </w:r>
      <w:r w:rsidR="00E702BF" w:rsidRPr="00F269A3">
        <w:rPr>
          <w:position w:val="-10"/>
          <w:sz w:val="24"/>
        </w:rPr>
        <w:object w:dxaOrig="900" w:dyaOrig="320">
          <v:shape id="_x0000_i1051" type="#_x0000_t75" style="width:45pt;height:15.75pt" o:ole="">
            <v:imagedata r:id="rId57" o:title=""/>
          </v:shape>
          <o:OLEObject Type="Embed" ProgID="Equation.DSMT4" ShapeID="_x0000_i1051" DrawAspect="Content" ObjectID="_1421508681" r:id="rId58"/>
        </w:object>
      </w:r>
      <w:r w:rsidR="00E702BF">
        <w:rPr>
          <w:rFonts w:hint="eastAsia"/>
          <w:sz w:val="24"/>
        </w:rPr>
        <w:t xml:space="preserve"> </w:t>
      </w:r>
      <w:r w:rsidR="00E702BF" w:rsidRPr="00F269A3">
        <w:rPr>
          <w:sz w:val="24"/>
          <w:highlight w:val="white"/>
        </w:rPr>
        <w:t>may take for</w:t>
      </w:r>
      <w:r w:rsidR="00E702BF" w:rsidRPr="00F269A3">
        <w:rPr>
          <w:sz w:val="24"/>
        </w:rPr>
        <w:t xml:space="preserve"> constant.</w:t>
      </w:r>
    </w:p>
    <w:p w:rsidR="00E702BF" w:rsidRPr="00C21050" w:rsidRDefault="00E702BF" w:rsidP="00E702BF">
      <w:pPr>
        <w:rPr>
          <w:rStyle w:val="apple-converted-space"/>
          <w:b/>
          <w:sz w:val="24"/>
        </w:rPr>
      </w:pPr>
      <w:r w:rsidRPr="00C21050">
        <w:rPr>
          <w:rStyle w:val="apple-converted-space"/>
          <w:b/>
          <w:sz w:val="24"/>
        </w:rPr>
        <w:t>Model two</w:t>
      </w:r>
      <w:r>
        <w:rPr>
          <w:rStyle w:val="apple-converted-space"/>
          <w:rFonts w:hint="eastAsia"/>
          <w:b/>
          <w:sz w:val="24"/>
        </w:rPr>
        <w:t xml:space="preserve"> </w:t>
      </w:r>
      <w:r w:rsidRPr="00C21050">
        <w:rPr>
          <w:rStyle w:val="apple-converted-space"/>
          <w:b/>
          <w:sz w:val="24"/>
        </w:rPr>
        <w:t>(Neumann boundary conditions)</w:t>
      </w:r>
    </w:p>
    <w:p w:rsidR="00E702BF" w:rsidRPr="00C21050" w:rsidRDefault="00E702BF" w:rsidP="00E702BF">
      <w:pPr>
        <w:rPr>
          <w:rStyle w:val="apple-converted-space"/>
          <w:sz w:val="24"/>
        </w:rPr>
      </w:pPr>
    </w:p>
    <w:p w:rsidR="00E702BF" w:rsidRPr="00C21050" w:rsidRDefault="00E702BF" w:rsidP="005C6020">
      <w:pPr>
        <w:ind w:firstLineChars="250" w:firstLine="600"/>
        <w:rPr>
          <w:rStyle w:val="apple-converted-space"/>
          <w:sz w:val="24"/>
        </w:rPr>
      </w:pPr>
      <w:r w:rsidRPr="00C21050">
        <w:rPr>
          <w:rStyle w:val="apple-converted-space"/>
          <w:sz w:val="24"/>
        </w:rPr>
        <w:t xml:space="preserve">Since the coefficient of thermal conductivity of the cake itself is very </w:t>
      </w:r>
      <w:r w:rsidR="00C02164" w:rsidRPr="00C21050">
        <w:rPr>
          <w:rStyle w:val="apple-converted-space"/>
          <w:sz w:val="24"/>
        </w:rPr>
        <w:t>small</w:t>
      </w:r>
      <w:r w:rsidR="00C02164">
        <w:rPr>
          <w:rStyle w:val="apple-converted-space"/>
          <w:sz w:val="24"/>
        </w:rPr>
        <w:t xml:space="preserve"> [</w:t>
      </w:r>
      <w:r w:rsidR="00022F4F">
        <w:rPr>
          <w:rStyle w:val="apple-converted-space"/>
          <w:rFonts w:hint="eastAsia"/>
          <w:sz w:val="24"/>
        </w:rPr>
        <w:t>1]</w:t>
      </w:r>
      <w:r w:rsidRPr="00C21050">
        <w:rPr>
          <w:rStyle w:val="apple-converted-space"/>
          <w:sz w:val="24"/>
        </w:rPr>
        <w:t>, which indicates the heat absorbed by the cake is very slow. Thus, the outer lay</w:t>
      </w:r>
      <w:r>
        <w:rPr>
          <w:rStyle w:val="apple-converted-space"/>
          <w:sz w:val="24"/>
        </w:rPr>
        <w:t xml:space="preserve">er of the temperature of the </w:t>
      </w:r>
      <w:r w:rsidRPr="00C21050">
        <w:rPr>
          <w:rStyle w:val="apple-converted-space"/>
          <w:sz w:val="24"/>
        </w:rPr>
        <w:t xml:space="preserve">cake </w:t>
      </w:r>
      <w:r w:rsidR="00676DC6" w:rsidRPr="00C21050">
        <w:rPr>
          <w:rStyle w:val="apple-converted-space"/>
          <w:sz w:val="24"/>
        </w:rPr>
        <w:t>cannot</w:t>
      </w:r>
      <w:r w:rsidRPr="00C21050">
        <w:rPr>
          <w:rStyle w:val="apple-converted-space"/>
          <w:sz w:val="24"/>
        </w:rPr>
        <w:t xml:space="preserve"> be increased in a short time, and to reach equilibrium.</w:t>
      </w:r>
    </w:p>
    <w:p w:rsidR="00E702BF" w:rsidRPr="00C21050" w:rsidRDefault="00E702BF" w:rsidP="00E702BF">
      <w:pPr>
        <w:rPr>
          <w:rStyle w:val="apple-converted-space"/>
          <w:sz w:val="24"/>
        </w:rPr>
      </w:pPr>
    </w:p>
    <w:p w:rsidR="00E702BF" w:rsidRPr="00C21050" w:rsidRDefault="00E702BF" w:rsidP="005C6020">
      <w:pPr>
        <w:ind w:firstLineChars="250" w:firstLine="600"/>
        <w:rPr>
          <w:rStyle w:val="apple-converted-space"/>
          <w:sz w:val="24"/>
        </w:rPr>
      </w:pPr>
      <w:r w:rsidRPr="00C21050">
        <w:rPr>
          <w:rStyle w:val="apple-converted-space"/>
          <w:sz w:val="24"/>
        </w:rPr>
        <w:t xml:space="preserve">To make the model closer to the actual situation, we </w:t>
      </w:r>
      <w:r>
        <w:rPr>
          <w:rStyle w:val="apple-converted-space"/>
          <w:rFonts w:hint="eastAsia"/>
          <w:sz w:val="24"/>
        </w:rPr>
        <w:t>may improve</w:t>
      </w:r>
      <w:r w:rsidRPr="00C21050">
        <w:rPr>
          <w:rStyle w:val="apple-converted-space"/>
          <w:sz w:val="24"/>
        </w:rPr>
        <w:t xml:space="preserve"> the boundary conditions. We consider the heat because the temperature inside the oven is a constant flow rate of each point of the surface of the cake, and therefore the normal derivative of the cake of temperature</w:t>
      </w:r>
      <w:r>
        <w:rPr>
          <w:rStyle w:val="apple-converted-space"/>
          <w:rFonts w:hint="eastAsia"/>
          <w:sz w:val="24"/>
        </w:rPr>
        <w:t xml:space="preserve"> </w:t>
      </w:r>
      <w:r w:rsidRPr="00F269A3">
        <w:rPr>
          <w:position w:val="-10"/>
          <w:sz w:val="24"/>
        </w:rPr>
        <w:object w:dxaOrig="900" w:dyaOrig="320">
          <v:shape id="_x0000_i1052" type="#_x0000_t75" style="width:45pt;height:15.75pt" o:ole="">
            <v:imagedata r:id="rId57" o:title=""/>
          </v:shape>
          <o:OLEObject Type="Embed" ProgID="Equation.DSMT4" ShapeID="_x0000_i1052" DrawAspect="Content" ObjectID="_1421508682" r:id="rId59"/>
        </w:object>
      </w:r>
      <w:r w:rsidRPr="00C21050">
        <w:rPr>
          <w:rStyle w:val="apple-converted-space"/>
          <w:sz w:val="24"/>
        </w:rPr>
        <w:t xml:space="preserve"> on the surface is decreasing, and ultimately its value will tend to zero. Therefore, the model corresponding initial boundary value problem of the heat conduction equation:</w:t>
      </w:r>
    </w:p>
    <w:p w:rsidR="00E702BF" w:rsidRPr="00C21050" w:rsidRDefault="00E702BF" w:rsidP="00E702BF">
      <w:pPr>
        <w:rPr>
          <w:rStyle w:val="apple-converted-space"/>
          <w:sz w:val="24"/>
        </w:rPr>
      </w:pPr>
    </w:p>
    <w:p w:rsidR="00E702BF" w:rsidRPr="00C21050" w:rsidRDefault="00E702BF" w:rsidP="00E702BF">
      <w:pPr>
        <w:ind w:firstLineChars="900" w:firstLine="2160"/>
        <w:rPr>
          <w:sz w:val="24"/>
        </w:rPr>
      </w:pPr>
      <w:r w:rsidRPr="00C21050">
        <w:rPr>
          <w:position w:val="-86"/>
          <w:sz w:val="24"/>
        </w:rPr>
        <w:object w:dxaOrig="3200" w:dyaOrig="1840">
          <v:shape id="_x0000_i1053" type="#_x0000_t75" style="width:159.75pt;height:92.25pt" o:ole="">
            <v:imagedata r:id="rId60" o:title=""/>
          </v:shape>
          <o:OLEObject Type="Embed" ProgID="Equation.DSMT4" ShapeID="_x0000_i1053" DrawAspect="Content" ObjectID="_1421508683" r:id="rId61"/>
        </w:object>
      </w:r>
    </w:p>
    <w:p w:rsidR="00E702BF" w:rsidRPr="00C21050" w:rsidRDefault="00E702BF" w:rsidP="00E702BF">
      <w:pPr>
        <w:rPr>
          <w:sz w:val="24"/>
        </w:rPr>
      </w:pPr>
    </w:p>
    <w:p w:rsidR="00E702BF" w:rsidRPr="009E614A" w:rsidRDefault="00E702BF" w:rsidP="00E702BF">
      <w:pPr>
        <w:rPr>
          <w:rStyle w:val="apple-converted-space"/>
          <w:b/>
          <w:sz w:val="24"/>
        </w:rPr>
      </w:pPr>
      <w:r w:rsidRPr="00C21050">
        <w:rPr>
          <w:rStyle w:val="apple-converted-space"/>
          <w:b/>
          <w:sz w:val="24"/>
        </w:rPr>
        <w:t>Step</w:t>
      </w:r>
      <w:r w:rsidRPr="00C21050">
        <w:rPr>
          <w:rStyle w:val="apple-converted-space"/>
          <w:rFonts w:hint="eastAsia"/>
          <w:b/>
          <w:sz w:val="24"/>
        </w:rPr>
        <w:t xml:space="preserve"> </w:t>
      </w:r>
      <w:r w:rsidRPr="00C21050">
        <w:rPr>
          <w:rStyle w:val="apple-converted-space"/>
          <w:b/>
          <w:sz w:val="24"/>
        </w:rPr>
        <w:t xml:space="preserve">3 </w:t>
      </w:r>
      <w:r w:rsidR="009E614A" w:rsidRPr="009E614A">
        <w:rPr>
          <w:rStyle w:val="apple-converted-space"/>
          <w:rFonts w:hint="eastAsia"/>
          <w:b/>
          <w:sz w:val="24"/>
        </w:rPr>
        <w:t>D</w:t>
      </w:r>
      <w:r w:rsidR="009E614A" w:rsidRPr="009E614A">
        <w:rPr>
          <w:rStyle w:val="apple-converted-space"/>
          <w:b/>
          <w:sz w:val="24"/>
        </w:rPr>
        <w:t>efine measure cake heat in</w:t>
      </w:r>
      <w:r w:rsidR="009E614A" w:rsidRPr="009E614A">
        <w:rPr>
          <w:rStyle w:val="apple-converted-space"/>
          <w:rFonts w:hint="eastAsia"/>
          <w:b/>
          <w:sz w:val="24"/>
        </w:rPr>
        <w:t>dex</w:t>
      </w:r>
      <w:r w:rsidR="009E614A" w:rsidRPr="009E614A">
        <w:rPr>
          <w:rStyle w:val="apple-converted-space"/>
          <w:b/>
          <w:sz w:val="24"/>
        </w:rPr>
        <w:t xml:space="preserve"> of the degree of non</w:t>
      </w:r>
      <w:r w:rsidR="009E614A" w:rsidRPr="009E614A">
        <w:rPr>
          <w:rStyle w:val="apple-converted-space"/>
          <w:rFonts w:hint="eastAsia"/>
          <w:b/>
          <w:sz w:val="24"/>
        </w:rPr>
        <w:t>-</w:t>
      </w:r>
      <w:r w:rsidR="009E614A" w:rsidRPr="009E614A">
        <w:rPr>
          <w:rStyle w:val="apple-converted-space"/>
          <w:b/>
          <w:sz w:val="24"/>
        </w:rPr>
        <w:t>uniformity</w:t>
      </w:r>
      <w:r w:rsidR="009E614A" w:rsidRPr="009E614A">
        <w:rPr>
          <w:rStyle w:val="apple-converted-space"/>
          <w:rFonts w:hint="eastAsia"/>
          <w:b/>
          <w:sz w:val="24"/>
        </w:rPr>
        <w:t>.</w:t>
      </w:r>
    </w:p>
    <w:p w:rsidR="00E702BF" w:rsidRPr="00C21050" w:rsidRDefault="00E702BF" w:rsidP="00E702BF">
      <w:pPr>
        <w:rPr>
          <w:rStyle w:val="apple-converted-space"/>
          <w:sz w:val="24"/>
        </w:rPr>
      </w:pPr>
    </w:p>
    <w:p w:rsidR="00E702BF" w:rsidRPr="00C21050" w:rsidRDefault="00E702BF" w:rsidP="00E702BF">
      <w:pPr>
        <w:rPr>
          <w:rStyle w:val="apple-converted-space"/>
          <w:sz w:val="24"/>
        </w:rPr>
      </w:pPr>
      <w:r w:rsidRPr="00C21050">
        <w:rPr>
          <w:rStyle w:val="apple-converted-space"/>
          <w:sz w:val="24"/>
        </w:rPr>
        <w:t>Taking into account the variance has a measure of deviation from the nature of the expectations, We used the mean square deviation</w:t>
      </w:r>
      <w:r w:rsidRPr="00C21050">
        <w:rPr>
          <w:sz w:val="24"/>
        </w:rPr>
        <w:t xml:space="preserve"> </w:t>
      </w:r>
      <w:r>
        <w:rPr>
          <w:rFonts w:hint="eastAsia"/>
          <w:sz w:val="24"/>
        </w:rPr>
        <w:t>(</w:t>
      </w:r>
      <w:r w:rsidRPr="00C21050">
        <w:rPr>
          <w:position w:val="-12"/>
          <w:sz w:val="24"/>
        </w:rPr>
        <w:object w:dxaOrig="620" w:dyaOrig="360">
          <v:shape id="_x0000_i1054" type="#_x0000_t75" style="width:30.75pt;height:18.75pt" o:ole="">
            <v:imagedata r:id="rId62" o:title=""/>
          </v:shape>
          <o:OLEObject Type="Embed" ProgID="Equation.DSMT4" ShapeID="_x0000_i1054" DrawAspect="Content" ObjectID="_1421508684" r:id="rId63"/>
        </w:object>
      </w:r>
      <w:r>
        <w:rPr>
          <w:rFonts w:hint="eastAsia"/>
          <w:sz w:val="24"/>
        </w:rPr>
        <w:t>)</w:t>
      </w:r>
      <w:r w:rsidRPr="00C21050">
        <w:rPr>
          <w:rFonts w:hint="eastAsia"/>
          <w:sz w:val="24"/>
        </w:rPr>
        <w:t xml:space="preserve"> </w:t>
      </w:r>
      <w:r w:rsidRPr="00C21050">
        <w:rPr>
          <w:rStyle w:val="apple-converted-space"/>
          <w:sz w:val="24"/>
        </w:rPr>
        <w:t>to measure</w:t>
      </w:r>
      <w:r>
        <w:rPr>
          <w:rStyle w:val="apple-converted-space"/>
          <w:rFonts w:hint="eastAsia"/>
          <w:sz w:val="24"/>
        </w:rPr>
        <w:t xml:space="preserve"> the </w:t>
      </w:r>
      <w:r>
        <w:rPr>
          <w:rStyle w:val="apple-converted-space"/>
          <w:sz w:val="24"/>
        </w:rPr>
        <w:t>heat unevenness</w:t>
      </w:r>
      <w:r>
        <w:rPr>
          <w:rStyle w:val="apple-converted-space"/>
          <w:rFonts w:hint="eastAsia"/>
          <w:sz w:val="24"/>
        </w:rPr>
        <w:t xml:space="preserve"> of</w:t>
      </w:r>
      <w:r w:rsidRPr="00C21050">
        <w:rPr>
          <w:rStyle w:val="apple-converted-space"/>
          <w:sz w:val="24"/>
        </w:rPr>
        <w:t xml:space="preserve"> the cake </w:t>
      </w:r>
      <w:r>
        <w:rPr>
          <w:rStyle w:val="apple-converted-space"/>
          <w:rFonts w:hint="eastAsia"/>
          <w:sz w:val="24"/>
        </w:rPr>
        <w:t>pan</w:t>
      </w:r>
      <w:r w:rsidRPr="00C21050">
        <w:rPr>
          <w:rStyle w:val="apple-converted-space"/>
          <w:sz w:val="24"/>
        </w:rPr>
        <w:t xml:space="preserve"> </w:t>
      </w:r>
      <w:r>
        <w:rPr>
          <w:rStyle w:val="apple-converted-space"/>
          <w:rFonts w:hint="eastAsia"/>
          <w:sz w:val="24"/>
        </w:rPr>
        <w:t xml:space="preserve">of </w:t>
      </w:r>
      <w:r w:rsidRPr="00C21050">
        <w:rPr>
          <w:rStyle w:val="apple-converted-space"/>
          <w:sz w:val="24"/>
        </w:rPr>
        <w:t>different shapes</w:t>
      </w:r>
      <w:r>
        <w:rPr>
          <w:rStyle w:val="apple-converted-space"/>
          <w:rFonts w:hint="eastAsia"/>
          <w:sz w:val="24"/>
        </w:rPr>
        <w:t>,</w:t>
      </w:r>
      <w:r w:rsidRPr="00C21050">
        <w:rPr>
          <w:rStyle w:val="apple-converted-space"/>
          <w:sz w:val="24"/>
        </w:rPr>
        <w:t xml:space="preserve"> </w:t>
      </w:r>
      <w:r>
        <w:rPr>
          <w:rStyle w:val="apple-converted-space"/>
          <w:sz w:val="24"/>
        </w:rPr>
        <w:t>Namely</w:t>
      </w:r>
      <w:r>
        <w:rPr>
          <w:rStyle w:val="apple-converted-space"/>
          <w:rFonts w:hint="eastAsia"/>
          <w:sz w:val="24"/>
        </w:rPr>
        <w:t>,</w:t>
      </w:r>
    </w:p>
    <w:p w:rsidR="00E702BF" w:rsidRPr="00C21050" w:rsidRDefault="00E702BF" w:rsidP="00E702BF">
      <w:pPr>
        <w:ind w:firstLineChars="1300" w:firstLine="3120"/>
        <w:rPr>
          <w:sz w:val="24"/>
        </w:rPr>
      </w:pPr>
      <w:r w:rsidRPr="00C21050">
        <w:rPr>
          <w:position w:val="-30"/>
          <w:sz w:val="24"/>
        </w:rPr>
        <w:object w:dxaOrig="2880" w:dyaOrig="700">
          <v:shape id="_x0000_i1055" type="#_x0000_t75" style="width:2in;height:35.25pt" o:ole="">
            <v:imagedata r:id="rId64" o:title=""/>
          </v:shape>
          <o:OLEObject Type="Embed" ProgID="Equation.DSMT4" ShapeID="_x0000_i1055" DrawAspect="Content" ObjectID="_1421508685" r:id="rId65"/>
        </w:object>
      </w:r>
      <w:r w:rsidRPr="00C21050">
        <w:rPr>
          <w:rFonts w:hint="eastAsia"/>
          <w:sz w:val="24"/>
        </w:rPr>
        <w:t>,</w:t>
      </w:r>
      <w:r>
        <w:rPr>
          <w:rFonts w:hint="eastAsia"/>
          <w:sz w:val="24"/>
        </w:rPr>
        <w:t xml:space="preserve">            (</w:t>
      </w:r>
      <w:r w:rsidR="005C6020">
        <w:rPr>
          <w:rFonts w:hint="eastAsia"/>
          <w:sz w:val="24"/>
        </w:rPr>
        <w:t>6</w:t>
      </w:r>
      <w:r>
        <w:rPr>
          <w:rFonts w:hint="eastAsia"/>
          <w:sz w:val="24"/>
        </w:rPr>
        <w:t>)</w:t>
      </w:r>
    </w:p>
    <w:p w:rsidR="00E702BF" w:rsidRPr="00C21050" w:rsidRDefault="00E702BF" w:rsidP="00E702BF">
      <w:pPr>
        <w:rPr>
          <w:sz w:val="24"/>
        </w:rPr>
      </w:pPr>
      <w:r w:rsidRPr="00C21050">
        <w:rPr>
          <w:rFonts w:hint="eastAsia"/>
          <w:sz w:val="24"/>
        </w:rPr>
        <w:t xml:space="preserve">where </w:t>
      </w:r>
      <w:r w:rsidRPr="00C21050">
        <w:rPr>
          <w:position w:val="-14"/>
          <w:sz w:val="24"/>
        </w:rPr>
        <w:object w:dxaOrig="279" w:dyaOrig="400">
          <v:shape id="_x0000_i1056" type="#_x0000_t75" style="width:14.25pt;height:19.5pt" o:ole="">
            <v:imagedata r:id="rId66" o:title=""/>
          </v:shape>
          <o:OLEObject Type="Embed" ProgID="Equation.DSMT4" ShapeID="_x0000_i1056" DrawAspect="Content" ObjectID="_1421508686" r:id="rId67"/>
        </w:object>
      </w:r>
      <w:r w:rsidRPr="00C21050">
        <w:rPr>
          <w:rFonts w:hint="eastAsia"/>
          <w:sz w:val="24"/>
        </w:rPr>
        <w:t xml:space="preserve"> a</w:t>
      </w:r>
      <w:r w:rsidRPr="00C21050">
        <w:rPr>
          <w:sz w:val="24"/>
        </w:rPr>
        <w:t>nd</w:t>
      </w:r>
      <w:r w:rsidRPr="00C21050">
        <w:rPr>
          <w:rFonts w:hint="eastAsia"/>
          <w:sz w:val="24"/>
        </w:rPr>
        <w:t xml:space="preserve"> </w:t>
      </w:r>
      <w:r w:rsidRPr="00C21050">
        <w:rPr>
          <w:position w:val="-14"/>
          <w:sz w:val="24"/>
        </w:rPr>
        <w:object w:dxaOrig="279" w:dyaOrig="400">
          <v:shape id="_x0000_i1057" type="#_x0000_t75" style="width:14.25pt;height:20.25pt" o:ole="">
            <v:imagedata r:id="rId68" o:title=""/>
          </v:shape>
          <o:OLEObject Type="Embed" ProgID="Equation.DSMT4" ShapeID="_x0000_i1057" DrawAspect="Content" ObjectID="_1421508687" r:id="rId69"/>
        </w:object>
      </w:r>
      <w:r w:rsidRPr="00C21050">
        <w:rPr>
          <w:sz w:val="24"/>
        </w:rPr>
        <w:t xml:space="preserve"> is the point</w:t>
      </w:r>
      <w:r w:rsidRPr="00C21050">
        <w:rPr>
          <w:position w:val="-10"/>
          <w:sz w:val="24"/>
        </w:rPr>
        <w:object w:dxaOrig="520" w:dyaOrig="320">
          <v:shape id="_x0000_i1058" type="#_x0000_t75" style="width:26.25pt;height:15.75pt" o:ole="">
            <v:imagedata r:id="rId70" o:title=""/>
          </v:shape>
          <o:OLEObject Type="Embed" ProgID="Equation.DSMT4" ShapeID="_x0000_i1058" DrawAspect="Content" ObjectID="_1421508688" r:id="rId71"/>
        </w:object>
      </w:r>
      <w:r w:rsidRPr="00C21050">
        <w:rPr>
          <w:sz w:val="24"/>
        </w:rPr>
        <w:t xml:space="preserve"> in time </w:t>
      </w:r>
      <w:r w:rsidRPr="00C21050">
        <w:rPr>
          <w:position w:val="-12"/>
          <w:sz w:val="24"/>
        </w:rPr>
        <w:object w:dxaOrig="220" w:dyaOrig="360">
          <v:shape id="_x0000_i1059" type="#_x0000_t75" style="width:11.25pt;height:18.75pt" o:ole="">
            <v:imagedata r:id="rId72" o:title=""/>
          </v:shape>
          <o:OLEObject Type="Embed" ProgID="Equation.DSMT4" ShapeID="_x0000_i1059" DrawAspect="Content" ObjectID="_1421508689" r:id="rId73"/>
        </w:object>
      </w:r>
      <w:r w:rsidRPr="00C21050">
        <w:rPr>
          <w:sz w:val="24"/>
        </w:rPr>
        <w:t>at the actual value and average value of the cake temperature</w:t>
      </w:r>
      <w:r w:rsidRPr="00C21050">
        <w:rPr>
          <w:rFonts w:hint="eastAsia"/>
          <w:sz w:val="24"/>
        </w:rPr>
        <w:t>.</w:t>
      </w:r>
    </w:p>
    <w:p w:rsidR="00E702BF" w:rsidRPr="00580ACC" w:rsidRDefault="00E702BF" w:rsidP="00E702BF">
      <w:pPr>
        <w:rPr>
          <w:sz w:val="24"/>
        </w:rPr>
      </w:pPr>
      <w:r>
        <w:rPr>
          <w:sz w:val="24"/>
        </w:rPr>
        <w:t xml:space="preserve">The </w:t>
      </w:r>
      <w:r w:rsidRPr="00C21050">
        <w:rPr>
          <w:sz w:val="24"/>
        </w:rPr>
        <w:t>inhomogeneity</w:t>
      </w:r>
      <w:r w:rsidRPr="00C21050">
        <w:rPr>
          <w:rFonts w:hint="eastAsia"/>
          <w:sz w:val="24"/>
        </w:rPr>
        <w:t xml:space="preserve"> </w:t>
      </w:r>
      <w:r w:rsidRPr="00C21050">
        <w:rPr>
          <w:position w:val="-12"/>
          <w:sz w:val="24"/>
        </w:rPr>
        <w:object w:dxaOrig="620" w:dyaOrig="360">
          <v:shape id="_x0000_i1060" type="#_x0000_t75" style="width:30.75pt;height:18.75pt" o:ole="">
            <v:imagedata r:id="rId62" o:title=""/>
          </v:shape>
          <o:OLEObject Type="Embed" ProgID="Equation.DSMT4" ShapeID="_x0000_i1060" DrawAspect="Content" ObjectID="_1421508690" r:id="rId74"/>
        </w:object>
      </w:r>
      <w:r>
        <w:rPr>
          <w:rFonts w:hint="eastAsia"/>
          <w:sz w:val="24"/>
        </w:rPr>
        <w:t xml:space="preserve"> is </w:t>
      </w:r>
      <w:r>
        <w:rPr>
          <w:sz w:val="24"/>
        </w:rPr>
        <w:t>greater</w:t>
      </w:r>
      <w:r w:rsidRPr="00C21050">
        <w:rPr>
          <w:sz w:val="24"/>
        </w:rPr>
        <w:t xml:space="preserve">, the cake temperature distribution </w:t>
      </w:r>
      <w:r>
        <w:rPr>
          <w:rFonts w:hint="eastAsia"/>
          <w:sz w:val="24"/>
        </w:rPr>
        <w:t xml:space="preserve">is </w:t>
      </w:r>
      <w:r w:rsidRPr="00C21050">
        <w:rPr>
          <w:sz w:val="24"/>
        </w:rPr>
        <w:t xml:space="preserve">more </w:t>
      </w:r>
      <w:r w:rsidRPr="00C21050">
        <w:rPr>
          <w:sz w:val="24"/>
        </w:rPr>
        <w:lastRenderedPageBreak/>
        <w:t>uneven.</w:t>
      </w:r>
    </w:p>
    <w:p w:rsidR="0059789B" w:rsidRDefault="0059789B" w:rsidP="0059789B">
      <w:pPr>
        <w:pStyle w:val="ab"/>
        <w:jc w:val="both"/>
        <w:rPr>
          <w:rFonts w:ascii="Times New Roman" w:hAnsi="Times New Roman"/>
          <w:sz w:val="24"/>
          <w:szCs w:val="24"/>
        </w:rPr>
      </w:pPr>
      <w:r w:rsidRPr="0059789B">
        <w:rPr>
          <w:rFonts w:ascii="Times New Roman" w:hAnsi="Times New Roman"/>
          <w:sz w:val="24"/>
          <w:szCs w:val="24"/>
        </w:rPr>
        <w:t xml:space="preserve"> </w:t>
      </w:r>
      <w:bookmarkStart w:id="11" w:name="_Toc347756568"/>
      <w:r w:rsidR="007C17A4">
        <w:rPr>
          <w:rFonts w:ascii="Times New Roman" w:hAnsi="Times New Roman"/>
          <w:sz w:val="24"/>
          <w:szCs w:val="24"/>
        </w:rPr>
        <w:t>3.1.</w:t>
      </w:r>
      <w:r w:rsidR="007C17A4">
        <w:rPr>
          <w:rFonts w:ascii="Times New Roman" w:hAnsi="Times New Roman" w:hint="eastAsia"/>
          <w:sz w:val="24"/>
          <w:szCs w:val="24"/>
        </w:rPr>
        <w:t>3</w:t>
      </w:r>
      <w:r w:rsidRPr="0059789B">
        <w:rPr>
          <w:rFonts w:ascii="Times New Roman" w:hAnsi="Times New Roman"/>
          <w:sz w:val="24"/>
          <w:szCs w:val="24"/>
        </w:rPr>
        <w:t xml:space="preserve"> the result of the question 1</w:t>
      </w:r>
      <w:bookmarkEnd w:id="11"/>
    </w:p>
    <w:p w:rsidR="009E614A" w:rsidRPr="009E614A" w:rsidRDefault="009E614A" w:rsidP="005C6020">
      <w:pPr>
        <w:ind w:firstLineChars="150" w:firstLine="360"/>
        <w:rPr>
          <w:sz w:val="24"/>
          <w:szCs w:val="24"/>
        </w:rPr>
      </w:pPr>
      <w:r w:rsidRPr="009E614A">
        <w:rPr>
          <w:rFonts w:hint="eastAsia"/>
          <w:sz w:val="24"/>
          <w:szCs w:val="24"/>
        </w:rPr>
        <w:t>To</w:t>
      </w:r>
      <w:r>
        <w:rPr>
          <w:rFonts w:hint="eastAsia"/>
          <w:sz w:val="24"/>
          <w:szCs w:val="24"/>
        </w:rPr>
        <w:t xml:space="preserve"> get the result of the question 1, we divided the process into 4 steps</w:t>
      </w:r>
      <w:r w:rsidR="005C6020">
        <w:rPr>
          <w:rFonts w:hint="eastAsia"/>
          <w:sz w:val="24"/>
          <w:szCs w:val="24"/>
        </w:rPr>
        <w:t>.</w:t>
      </w:r>
    </w:p>
    <w:p w:rsidR="009E614A" w:rsidRPr="00C21050" w:rsidRDefault="009E614A" w:rsidP="009E614A">
      <w:pPr>
        <w:rPr>
          <w:b/>
          <w:sz w:val="24"/>
        </w:rPr>
      </w:pPr>
      <w:r w:rsidRPr="00C21050">
        <w:rPr>
          <w:b/>
          <w:sz w:val="24"/>
        </w:rPr>
        <w:t>Step1: discrete</w:t>
      </w:r>
    </w:p>
    <w:p w:rsidR="009E614A" w:rsidRPr="00C21050" w:rsidRDefault="009E614A" w:rsidP="009E614A">
      <w:pPr>
        <w:rPr>
          <w:sz w:val="24"/>
        </w:rPr>
      </w:pPr>
    </w:p>
    <w:p w:rsidR="009E614A" w:rsidRPr="00C21050" w:rsidRDefault="009E614A" w:rsidP="009E614A">
      <w:pPr>
        <w:rPr>
          <w:sz w:val="24"/>
        </w:rPr>
      </w:pPr>
      <w:r w:rsidRPr="00C21050">
        <w:rPr>
          <w:sz w:val="24"/>
        </w:rPr>
        <w:t xml:space="preserve">In space, </w:t>
      </w:r>
      <w:r>
        <w:rPr>
          <w:rFonts w:hint="eastAsia"/>
          <w:sz w:val="24"/>
        </w:rPr>
        <w:t xml:space="preserve">we </w:t>
      </w:r>
      <w:r w:rsidRPr="00C21050">
        <w:rPr>
          <w:sz w:val="24"/>
        </w:rPr>
        <w:t>us</w:t>
      </w:r>
      <w:r w:rsidRPr="00C21050">
        <w:rPr>
          <w:rFonts w:hint="eastAsia"/>
          <w:sz w:val="24"/>
        </w:rPr>
        <w:t>e</w:t>
      </w:r>
      <w:r w:rsidRPr="00C21050">
        <w:rPr>
          <w:sz w:val="24"/>
        </w:rPr>
        <w:t xml:space="preserve"> a five-point format method </w:t>
      </w:r>
      <w:r>
        <w:rPr>
          <w:rFonts w:hint="eastAsia"/>
          <w:sz w:val="24"/>
        </w:rPr>
        <w:t xml:space="preserve">to </w:t>
      </w:r>
      <w:r w:rsidRPr="00C21050">
        <w:rPr>
          <w:sz w:val="24"/>
        </w:rPr>
        <w:t xml:space="preserve">discrete </w:t>
      </w:r>
      <w:r w:rsidR="00C02164" w:rsidRPr="00C21050">
        <w:rPr>
          <w:sz w:val="24"/>
        </w:rPr>
        <w:t>space</w:t>
      </w:r>
      <w:r w:rsidR="00C02164">
        <w:rPr>
          <w:sz w:val="24"/>
        </w:rPr>
        <w:t xml:space="preserve"> [</w:t>
      </w:r>
      <w:r w:rsidR="00022F4F">
        <w:rPr>
          <w:rFonts w:hint="eastAsia"/>
          <w:sz w:val="24"/>
        </w:rPr>
        <w:t>2]</w:t>
      </w:r>
      <w:r w:rsidRPr="00C21050">
        <w:rPr>
          <w:rFonts w:hint="eastAsia"/>
          <w:sz w:val="24"/>
        </w:rPr>
        <w:t>.</w:t>
      </w:r>
      <w:r w:rsidRPr="00C21050">
        <w:rPr>
          <w:sz w:val="24"/>
        </w:rPr>
        <w:t xml:space="preserve"> Point of the second order central difference quotient space processing</w:t>
      </w:r>
    </w:p>
    <w:p w:rsidR="009E614A" w:rsidRPr="00C21050" w:rsidRDefault="009E614A" w:rsidP="009E614A">
      <w:pPr>
        <w:ind w:firstLineChars="1200" w:firstLine="2880"/>
        <w:rPr>
          <w:sz w:val="24"/>
        </w:rPr>
      </w:pPr>
      <w:r w:rsidRPr="00C21050">
        <w:rPr>
          <w:position w:val="-30"/>
          <w:sz w:val="24"/>
        </w:rPr>
        <w:object w:dxaOrig="2299" w:dyaOrig="720">
          <v:shape id="_x0000_i1061" type="#_x0000_t75" style="width:114.75pt;height:36pt" o:ole="">
            <v:imagedata r:id="rId75" o:title=""/>
          </v:shape>
          <o:OLEObject Type="Embed" ProgID="Equation.DSMT4" ShapeID="_x0000_i1061" DrawAspect="Content" ObjectID="_1421508691" r:id="rId76"/>
        </w:object>
      </w:r>
    </w:p>
    <w:p w:rsidR="009E614A" w:rsidRPr="00C21050" w:rsidRDefault="009E614A" w:rsidP="009E614A">
      <w:pPr>
        <w:rPr>
          <w:sz w:val="24"/>
        </w:rPr>
      </w:pPr>
      <w:r w:rsidRPr="00C21050">
        <w:rPr>
          <w:rFonts w:hint="eastAsia"/>
          <w:sz w:val="24"/>
        </w:rPr>
        <w:t xml:space="preserve">                        </w:t>
      </w:r>
      <w:r w:rsidRPr="00C21050">
        <w:rPr>
          <w:position w:val="-30"/>
          <w:sz w:val="24"/>
        </w:rPr>
        <w:object w:dxaOrig="2299" w:dyaOrig="720">
          <v:shape id="_x0000_i1062" type="#_x0000_t75" style="width:114.75pt;height:36pt" o:ole="">
            <v:imagedata r:id="rId77" o:title=""/>
          </v:shape>
          <o:OLEObject Type="Embed" ProgID="Equation.DSMT4" ShapeID="_x0000_i1062" DrawAspect="Content" ObjectID="_1421508692" r:id="rId78"/>
        </w:object>
      </w:r>
      <w:r w:rsidRPr="00C21050">
        <w:rPr>
          <w:rFonts w:hint="eastAsia"/>
          <w:sz w:val="24"/>
        </w:rPr>
        <w:t>,</w:t>
      </w:r>
    </w:p>
    <w:p w:rsidR="009E614A" w:rsidRPr="00C21050" w:rsidRDefault="005C6020" w:rsidP="009E614A">
      <w:pPr>
        <w:rPr>
          <w:sz w:val="24"/>
        </w:rPr>
      </w:pPr>
      <w:r>
        <w:rPr>
          <w:rFonts w:hint="eastAsia"/>
          <w:sz w:val="24"/>
        </w:rPr>
        <w:t>w</w:t>
      </w:r>
      <w:r w:rsidR="009E614A" w:rsidRPr="00C21050">
        <w:rPr>
          <w:rFonts w:hint="eastAsia"/>
          <w:sz w:val="24"/>
        </w:rPr>
        <w:t xml:space="preserve">here </w:t>
      </w:r>
      <w:r w:rsidR="009E614A" w:rsidRPr="00C21050">
        <w:rPr>
          <w:position w:val="-14"/>
          <w:sz w:val="24"/>
        </w:rPr>
        <w:object w:dxaOrig="360" w:dyaOrig="380">
          <v:shape id="_x0000_i1063" type="#_x0000_t75" style="width:18.75pt;height:18.75pt" o:ole="">
            <v:imagedata r:id="rId79" o:title=""/>
          </v:shape>
          <o:OLEObject Type="Embed" ProgID="Equation.DSMT4" ShapeID="_x0000_i1063" DrawAspect="Content" ObjectID="_1421508693" r:id="rId80"/>
        </w:object>
      </w:r>
      <w:r w:rsidR="009E614A" w:rsidRPr="00C21050">
        <w:rPr>
          <w:rFonts w:hint="eastAsia"/>
          <w:sz w:val="24"/>
        </w:rPr>
        <w:t xml:space="preserve"> r</w:t>
      </w:r>
      <w:r w:rsidR="009E614A" w:rsidRPr="00C21050">
        <w:rPr>
          <w:sz w:val="24"/>
        </w:rPr>
        <w:t xml:space="preserve">epresent an approximation of </w:t>
      </w:r>
      <w:r w:rsidR="009E614A" w:rsidRPr="00C21050">
        <w:rPr>
          <w:position w:val="-14"/>
          <w:sz w:val="24"/>
        </w:rPr>
        <w:object w:dxaOrig="1020" w:dyaOrig="380">
          <v:shape id="_x0000_i1064" type="#_x0000_t75" style="width:51pt;height:18.75pt" o:ole="">
            <v:imagedata r:id="rId81" o:title=""/>
          </v:shape>
          <o:OLEObject Type="Embed" ProgID="Equation.DSMT4" ShapeID="_x0000_i1064" DrawAspect="Content" ObjectID="_1421508694" r:id="rId82"/>
        </w:object>
      </w:r>
      <w:r w:rsidR="009E614A" w:rsidRPr="00C21050">
        <w:rPr>
          <w:rFonts w:hint="eastAsia"/>
          <w:sz w:val="24"/>
        </w:rPr>
        <w:t>.</w:t>
      </w:r>
    </w:p>
    <w:p w:rsidR="009E614A" w:rsidRPr="00C21050" w:rsidRDefault="009E614A" w:rsidP="009E614A">
      <w:pPr>
        <w:rPr>
          <w:sz w:val="24"/>
        </w:rPr>
      </w:pPr>
      <w:r w:rsidRPr="00C21050">
        <w:rPr>
          <w:rFonts w:hint="eastAsia"/>
          <w:sz w:val="24"/>
        </w:rPr>
        <w:t xml:space="preserve"> Let </w:t>
      </w:r>
    </w:p>
    <w:p w:rsidR="009E614A" w:rsidRPr="00C21050" w:rsidRDefault="009E614A" w:rsidP="009E614A">
      <w:pPr>
        <w:ind w:firstLineChars="650" w:firstLine="1560"/>
        <w:rPr>
          <w:sz w:val="24"/>
        </w:rPr>
      </w:pPr>
      <w:r w:rsidRPr="00C21050">
        <w:rPr>
          <w:position w:val="-30"/>
          <w:sz w:val="24"/>
        </w:rPr>
        <w:object w:dxaOrig="4520" w:dyaOrig="780">
          <v:shape id="_x0000_i1065" type="#_x0000_t75" style="width:225.75pt;height:39pt" o:ole="">
            <v:imagedata r:id="rId83" o:title=""/>
          </v:shape>
          <o:OLEObject Type="Embed" ProgID="Equation.DSMT4" ShapeID="_x0000_i1065" DrawAspect="Content" ObjectID="_1421508695" r:id="rId84"/>
        </w:object>
      </w:r>
      <w:r w:rsidRPr="00C21050">
        <w:rPr>
          <w:rFonts w:hint="eastAsia"/>
          <w:sz w:val="24"/>
        </w:rPr>
        <w:t xml:space="preserve">, </w:t>
      </w:r>
      <w:r w:rsidR="005C6020">
        <w:rPr>
          <w:rFonts w:hint="eastAsia"/>
          <w:sz w:val="24"/>
        </w:rPr>
        <w:t xml:space="preserve">          (7)</w:t>
      </w:r>
    </w:p>
    <w:p w:rsidR="009E614A" w:rsidRDefault="005C6020" w:rsidP="009E614A">
      <w:pPr>
        <w:rPr>
          <w:sz w:val="24"/>
        </w:rPr>
      </w:pPr>
      <w:r>
        <w:rPr>
          <w:rFonts w:hint="eastAsia"/>
          <w:sz w:val="24"/>
        </w:rPr>
        <w:t>w</w:t>
      </w:r>
      <w:r w:rsidR="009E614A" w:rsidRPr="00C21050">
        <w:rPr>
          <w:rFonts w:hint="eastAsia"/>
          <w:sz w:val="24"/>
        </w:rPr>
        <w:t>here</w:t>
      </w:r>
    </w:p>
    <w:p w:rsidR="009E614A" w:rsidRDefault="009E614A" w:rsidP="009E614A">
      <w:pPr>
        <w:ind w:firstLineChars="600" w:firstLine="1440"/>
        <w:rPr>
          <w:sz w:val="24"/>
        </w:rPr>
      </w:pPr>
      <w:r w:rsidRPr="00C21050">
        <w:rPr>
          <w:rFonts w:hint="eastAsia"/>
          <w:sz w:val="24"/>
        </w:rPr>
        <w:t xml:space="preserve"> </w:t>
      </w:r>
      <w:r w:rsidRPr="00C21050">
        <w:rPr>
          <w:position w:val="-14"/>
          <w:sz w:val="24"/>
        </w:rPr>
        <w:object w:dxaOrig="279" w:dyaOrig="400">
          <v:shape id="_x0000_i1066" type="#_x0000_t75" style="width:14.25pt;height:20.25pt" o:ole="">
            <v:imagedata r:id="rId85" o:title=""/>
          </v:shape>
          <o:OLEObject Type="Embed" ProgID="Equation.DSMT4" ShapeID="_x0000_i1066" DrawAspect="Content" ObjectID="_1421508696" r:id="rId86"/>
        </w:object>
      </w:r>
      <w:r w:rsidRPr="00C21050">
        <w:rPr>
          <w:rFonts w:hint="eastAsia"/>
          <w:sz w:val="24"/>
        </w:rPr>
        <w:t xml:space="preserve"> r</w:t>
      </w:r>
      <w:r w:rsidRPr="00C21050">
        <w:rPr>
          <w:sz w:val="24"/>
        </w:rPr>
        <w:t xml:space="preserve">epresent an approximation of </w:t>
      </w:r>
      <w:r w:rsidRPr="00C21050">
        <w:rPr>
          <w:position w:val="-14"/>
          <w:sz w:val="24"/>
        </w:rPr>
        <w:object w:dxaOrig="1120" w:dyaOrig="380">
          <v:shape id="_x0000_i1067" type="#_x0000_t75" style="width:56.25pt;height:18.75pt" o:ole="">
            <v:imagedata r:id="rId87" o:title=""/>
          </v:shape>
          <o:OLEObject Type="Embed" ProgID="Equation.DSMT4" ShapeID="_x0000_i1067" DrawAspect="Content" ObjectID="_1421508697" r:id="rId88"/>
        </w:object>
      </w:r>
      <w:r w:rsidRPr="00C21050">
        <w:rPr>
          <w:rFonts w:hint="eastAsia"/>
          <w:sz w:val="24"/>
        </w:rPr>
        <w:t>.</w:t>
      </w:r>
    </w:p>
    <w:p w:rsidR="00AA0598" w:rsidRPr="00580ACC" w:rsidRDefault="00AA0598" w:rsidP="00580ACC">
      <w:pPr>
        <w:rPr>
          <w:b/>
          <w:sz w:val="24"/>
          <w:szCs w:val="24"/>
        </w:rPr>
      </w:pPr>
      <w:r w:rsidRPr="00580ACC">
        <w:rPr>
          <w:b/>
          <w:sz w:val="24"/>
          <w:szCs w:val="24"/>
        </w:rPr>
        <w:t xml:space="preserve">Step2: </w:t>
      </w:r>
      <w:r w:rsidRPr="00580ACC">
        <w:rPr>
          <w:rFonts w:hint="eastAsia"/>
          <w:b/>
          <w:sz w:val="24"/>
          <w:szCs w:val="24"/>
        </w:rPr>
        <w:t>T</w:t>
      </w:r>
      <w:r w:rsidRPr="00580ACC">
        <w:rPr>
          <w:b/>
          <w:sz w:val="24"/>
          <w:szCs w:val="24"/>
        </w:rPr>
        <w:t>ime</w:t>
      </w:r>
      <w:r w:rsidRPr="00580ACC">
        <w:rPr>
          <w:rFonts w:hint="eastAsia"/>
          <w:b/>
          <w:sz w:val="24"/>
          <w:szCs w:val="24"/>
        </w:rPr>
        <w:t xml:space="preserve"> discretization</w:t>
      </w:r>
    </w:p>
    <w:p w:rsidR="00AA0598" w:rsidRPr="003F2BFA" w:rsidRDefault="00AA0598" w:rsidP="00AA0598">
      <w:pPr>
        <w:ind w:firstLineChars="700" w:firstLine="1680"/>
        <w:rPr>
          <w:sz w:val="24"/>
        </w:rPr>
      </w:pPr>
    </w:p>
    <w:p w:rsidR="00AA0598" w:rsidRPr="003F2BFA" w:rsidRDefault="00AA0598" w:rsidP="00AA0598">
      <w:pPr>
        <w:rPr>
          <w:sz w:val="24"/>
        </w:rPr>
      </w:pPr>
      <w:r w:rsidRPr="003F2BFA">
        <w:rPr>
          <w:sz w:val="24"/>
        </w:rPr>
        <w:t xml:space="preserve">We use </w:t>
      </w:r>
      <w:r w:rsidRPr="003F2BFA">
        <w:rPr>
          <w:rFonts w:hint="eastAsia"/>
          <w:sz w:val="24"/>
        </w:rPr>
        <w:t xml:space="preserve">the </w:t>
      </w:r>
      <w:r w:rsidRPr="003F2BFA">
        <w:rPr>
          <w:sz w:val="24"/>
        </w:rPr>
        <w:t xml:space="preserve">third-order TVD-Runge-Kutta method </w:t>
      </w:r>
      <w:r w:rsidRPr="003F2BFA">
        <w:rPr>
          <w:rFonts w:hint="eastAsia"/>
          <w:sz w:val="24"/>
        </w:rPr>
        <w:t>to</w:t>
      </w:r>
      <w:r w:rsidRPr="003F2BFA">
        <w:rPr>
          <w:sz w:val="24"/>
        </w:rPr>
        <w:t xml:space="preserve"> discre</w:t>
      </w:r>
      <w:r w:rsidRPr="003F2BFA">
        <w:rPr>
          <w:rFonts w:hint="eastAsia"/>
          <w:sz w:val="24"/>
        </w:rPr>
        <w:t>tize</w:t>
      </w:r>
      <w:r w:rsidRPr="003F2BFA">
        <w:rPr>
          <w:sz w:val="24"/>
        </w:rPr>
        <w:t xml:space="preserve"> time</w:t>
      </w:r>
      <w:r w:rsidR="00022F4F">
        <w:rPr>
          <w:rFonts w:hint="eastAsia"/>
          <w:sz w:val="24"/>
        </w:rPr>
        <w:t>[3]</w:t>
      </w:r>
      <w:r w:rsidRPr="003F2BFA">
        <w:rPr>
          <w:rFonts w:hint="eastAsia"/>
          <w:sz w:val="24"/>
        </w:rPr>
        <w:t>.</w:t>
      </w:r>
    </w:p>
    <w:p w:rsidR="00AA0598" w:rsidRPr="00AE7187" w:rsidRDefault="00AA0598" w:rsidP="00AE7187">
      <w:pPr>
        <w:rPr>
          <w:sz w:val="24"/>
          <w:szCs w:val="24"/>
        </w:rPr>
      </w:pPr>
      <w:r w:rsidRPr="00AE7187">
        <w:rPr>
          <w:sz w:val="24"/>
          <w:szCs w:val="24"/>
        </w:rPr>
        <w:t>D</w:t>
      </w:r>
      <w:r w:rsidRPr="00AE7187">
        <w:rPr>
          <w:rFonts w:hint="eastAsia"/>
          <w:sz w:val="24"/>
          <w:szCs w:val="24"/>
        </w:rPr>
        <w:t xml:space="preserve">enote </w:t>
      </w:r>
    </w:p>
    <w:p w:rsidR="00AA0598" w:rsidRPr="003F2BFA" w:rsidRDefault="00AA0598" w:rsidP="00AA0598">
      <w:pPr>
        <w:ind w:firstLineChars="450" w:firstLine="1080"/>
        <w:rPr>
          <w:sz w:val="24"/>
        </w:rPr>
      </w:pPr>
      <w:r w:rsidRPr="003F2BFA">
        <w:rPr>
          <w:position w:val="-30"/>
          <w:sz w:val="24"/>
        </w:rPr>
        <w:object w:dxaOrig="4520" w:dyaOrig="780">
          <v:shape id="_x0000_i1068" type="#_x0000_t75" style="width:225.75pt;height:39pt" o:ole="">
            <v:imagedata r:id="rId83" o:title=""/>
          </v:shape>
          <o:OLEObject Type="Embed" ProgID="Equation.DSMT4" ShapeID="_x0000_i1068" DrawAspect="Content" ObjectID="_1421508698" r:id="rId89"/>
        </w:object>
      </w:r>
    </w:p>
    <w:p w:rsidR="00AA0598" w:rsidRPr="003F2BFA" w:rsidRDefault="005C6020" w:rsidP="00AA0598">
      <w:pPr>
        <w:rPr>
          <w:sz w:val="24"/>
        </w:rPr>
      </w:pPr>
      <w:r>
        <w:rPr>
          <w:rFonts w:hint="eastAsia"/>
          <w:sz w:val="24"/>
        </w:rPr>
        <w:t>w</w:t>
      </w:r>
      <w:r w:rsidR="00AA0598" w:rsidRPr="003F2BFA">
        <w:rPr>
          <w:rFonts w:hint="eastAsia"/>
          <w:sz w:val="24"/>
        </w:rPr>
        <w:t xml:space="preserve">here </w:t>
      </w:r>
      <w:r w:rsidR="00AA0598" w:rsidRPr="003F2BFA">
        <w:rPr>
          <w:position w:val="-14"/>
          <w:sz w:val="24"/>
        </w:rPr>
        <w:object w:dxaOrig="279" w:dyaOrig="400">
          <v:shape id="_x0000_i1069" type="#_x0000_t75" style="width:14.25pt;height:20.25pt" o:ole="">
            <v:imagedata r:id="rId85" o:title=""/>
          </v:shape>
          <o:OLEObject Type="Embed" ProgID="Equation.DSMT4" ShapeID="_x0000_i1069" DrawAspect="Content" ObjectID="_1421508699" r:id="rId90"/>
        </w:object>
      </w:r>
      <w:r w:rsidR="00AA0598" w:rsidRPr="003F2BFA">
        <w:rPr>
          <w:rFonts w:hint="eastAsia"/>
          <w:sz w:val="24"/>
        </w:rPr>
        <w:t xml:space="preserve"> denotes the approximation of </w:t>
      </w:r>
      <w:r w:rsidR="00AA0598" w:rsidRPr="003F2BFA">
        <w:rPr>
          <w:position w:val="-14"/>
          <w:sz w:val="24"/>
        </w:rPr>
        <w:object w:dxaOrig="1120" w:dyaOrig="380">
          <v:shape id="_x0000_i1070" type="#_x0000_t75" style="width:56.25pt;height:18.75pt" o:ole="">
            <v:imagedata r:id="rId87" o:title=""/>
          </v:shape>
          <o:OLEObject Type="Embed" ProgID="Equation.DSMT4" ShapeID="_x0000_i1070" DrawAspect="Content" ObjectID="_1421508700" r:id="rId91"/>
        </w:object>
      </w:r>
      <w:r w:rsidR="00AA0598" w:rsidRPr="003F2BFA">
        <w:rPr>
          <w:rFonts w:hint="eastAsia"/>
          <w:sz w:val="24"/>
        </w:rPr>
        <w:t>.</w:t>
      </w:r>
    </w:p>
    <w:p w:rsidR="00AA0598" w:rsidRPr="003F2BFA" w:rsidRDefault="00AA0598" w:rsidP="00AA0598">
      <w:pPr>
        <w:rPr>
          <w:sz w:val="24"/>
        </w:rPr>
      </w:pPr>
      <w:r w:rsidRPr="003F2BFA">
        <w:rPr>
          <w:sz w:val="24"/>
        </w:rPr>
        <w:t>T</w:t>
      </w:r>
      <w:r w:rsidRPr="003F2BFA">
        <w:rPr>
          <w:rFonts w:hint="eastAsia"/>
          <w:sz w:val="24"/>
        </w:rPr>
        <w:t>hus the discrete scheme is</w:t>
      </w:r>
    </w:p>
    <w:p w:rsidR="00AA0598" w:rsidRPr="003F2BFA" w:rsidRDefault="00AA0598" w:rsidP="00AA0598">
      <w:pPr>
        <w:rPr>
          <w:sz w:val="24"/>
        </w:rPr>
      </w:pPr>
    </w:p>
    <w:p w:rsidR="00AA0598" w:rsidRPr="003F2BFA" w:rsidRDefault="00AA0598" w:rsidP="005C6020">
      <w:pPr>
        <w:ind w:firstLineChars="950" w:firstLine="2280"/>
        <w:rPr>
          <w:sz w:val="24"/>
        </w:rPr>
      </w:pPr>
      <w:r w:rsidRPr="003F2BFA">
        <w:rPr>
          <w:position w:val="-90"/>
          <w:sz w:val="24"/>
        </w:rPr>
        <w:object w:dxaOrig="3200" w:dyaOrig="1920">
          <v:shape id="_x0000_i1071" type="#_x0000_t75" style="width:159.75pt;height:96pt" o:ole="">
            <v:imagedata r:id="rId92" o:title=""/>
          </v:shape>
          <o:OLEObject Type="Embed" ProgID="Equation.DSMT4" ShapeID="_x0000_i1071" DrawAspect="Content" ObjectID="_1421508701" r:id="rId93"/>
        </w:object>
      </w:r>
      <w:r w:rsidR="005C6020">
        <w:rPr>
          <w:rFonts w:hint="eastAsia"/>
          <w:sz w:val="24"/>
        </w:rPr>
        <w:t xml:space="preserve">              (8)</w:t>
      </w:r>
    </w:p>
    <w:p w:rsidR="00AA0598" w:rsidRDefault="00AA0598" w:rsidP="00580ACC">
      <w:pPr>
        <w:rPr>
          <w:sz w:val="24"/>
        </w:rPr>
      </w:pPr>
      <w:r w:rsidRPr="003F2BFA">
        <w:rPr>
          <w:sz w:val="24"/>
        </w:rPr>
        <w:t>R</w:t>
      </w:r>
      <w:r w:rsidRPr="003F2BFA">
        <w:rPr>
          <w:rFonts w:hint="eastAsia"/>
          <w:sz w:val="24"/>
        </w:rPr>
        <w:t xml:space="preserve">emark1: the system becomes stiff differential equations after </w:t>
      </w:r>
      <w:bookmarkStart w:id="12" w:name="OLE_LINK73"/>
      <w:bookmarkStart w:id="13" w:name="OLE_LINK74"/>
      <w:r>
        <w:rPr>
          <w:rFonts w:hint="eastAsia"/>
          <w:sz w:val="24"/>
        </w:rPr>
        <w:t>space</w:t>
      </w:r>
      <w:r w:rsidRPr="003F2BFA">
        <w:rPr>
          <w:rFonts w:hint="eastAsia"/>
          <w:sz w:val="24"/>
        </w:rPr>
        <w:t xml:space="preserve"> discretization. </w:t>
      </w:r>
      <w:bookmarkEnd w:id="12"/>
      <w:bookmarkEnd w:id="13"/>
      <w:r w:rsidRPr="003F2BFA">
        <w:rPr>
          <w:sz w:val="24"/>
        </w:rPr>
        <w:t>T</w:t>
      </w:r>
      <w:r w:rsidRPr="003F2BFA">
        <w:rPr>
          <w:rFonts w:hint="eastAsia"/>
          <w:sz w:val="24"/>
        </w:rPr>
        <w:t>hus the t</w:t>
      </w:r>
      <w:r w:rsidRPr="003F2BFA">
        <w:rPr>
          <w:sz w:val="24"/>
        </w:rPr>
        <w:t>ime</w:t>
      </w:r>
      <w:r w:rsidRPr="003F2BFA">
        <w:rPr>
          <w:rFonts w:hint="eastAsia"/>
          <w:sz w:val="24"/>
        </w:rPr>
        <w:t xml:space="preserve"> discretization usually uses implicit scheme. If using the explicit scheme, the time steps will be less. </w:t>
      </w:r>
      <w:r w:rsidRPr="003F2BFA">
        <w:rPr>
          <w:sz w:val="24"/>
        </w:rPr>
        <w:t>T</w:t>
      </w:r>
      <w:r w:rsidRPr="003F2BFA">
        <w:rPr>
          <w:rFonts w:hint="eastAsia"/>
          <w:sz w:val="24"/>
        </w:rPr>
        <w:t xml:space="preserve">his paper uses explicit scheme with a small step, which </w:t>
      </w:r>
      <w:r w:rsidRPr="003F2BFA">
        <w:rPr>
          <w:rFonts w:hint="eastAsia"/>
          <w:sz w:val="24"/>
        </w:rPr>
        <w:lastRenderedPageBreak/>
        <w:t xml:space="preserve">has a high accuracy. </w:t>
      </w:r>
      <w:r w:rsidRPr="003F2BFA">
        <w:rPr>
          <w:sz w:val="24"/>
        </w:rPr>
        <w:t>T</w:t>
      </w:r>
      <w:r w:rsidRPr="003F2BFA">
        <w:rPr>
          <w:rFonts w:hint="eastAsia"/>
          <w:sz w:val="24"/>
        </w:rPr>
        <w:t>he numerical simulation proves that this method is feasible.</w:t>
      </w:r>
    </w:p>
    <w:p w:rsidR="00580ACC" w:rsidRPr="003F2BFA" w:rsidRDefault="00580ACC" w:rsidP="00580ACC">
      <w:pPr>
        <w:rPr>
          <w:sz w:val="24"/>
        </w:rPr>
      </w:pPr>
    </w:p>
    <w:p w:rsidR="00AA0598" w:rsidRPr="00AE7187" w:rsidRDefault="00AA0598" w:rsidP="00AE7187">
      <w:pPr>
        <w:rPr>
          <w:b/>
          <w:sz w:val="24"/>
          <w:szCs w:val="24"/>
        </w:rPr>
      </w:pPr>
      <w:r w:rsidRPr="00AE7187">
        <w:rPr>
          <w:rFonts w:hint="eastAsia"/>
          <w:b/>
          <w:sz w:val="24"/>
          <w:szCs w:val="24"/>
        </w:rPr>
        <w:t>Step 3: The processing of the boundary conditions</w:t>
      </w:r>
    </w:p>
    <w:p w:rsidR="00AA0598" w:rsidRPr="003F2BFA" w:rsidRDefault="00AA0598" w:rsidP="00AA0598">
      <w:pPr>
        <w:rPr>
          <w:sz w:val="24"/>
        </w:rPr>
      </w:pPr>
      <w:r w:rsidRPr="003F2BFA">
        <w:rPr>
          <w:sz w:val="24"/>
        </w:rPr>
        <w:t>W</w:t>
      </w:r>
      <w:r w:rsidRPr="003F2BFA">
        <w:rPr>
          <w:rFonts w:hint="eastAsia"/>
          <w:sz w:val="24"/>
        </w:rPr>
        <w:t xml:space="preserve">e take the </w:t>
      </w:r>
      <w:r w:rsidRPr="003F2BFA">
        <w:rPr>
          <w:kern w:val="0"/>
          <w:sz w:val="24"/>
          <w:highlight w:val="white"/>
        </w:rPr>
        <w:t>rectangular area and circular area</w:t>
      </w:r>
      <w:r w:rsidRPr="003F2BFA">
        <w:rPr>
          <w:kern w:val="0"/>
          <w:sz w:val="20"/>
          <w:highlight w:val="white"/>
        </w:rPr>
        <w:t xml:space="preserve"> </w:t>
      </w:r>
      <w:r w:rsidRPr="003F2BFA">
        <w:rPr>
          <w:kern w:val="0"/>
          <w:sz w:val="24"/>
        </w:rPr>
        <w:t xml:space="preserve">for example and </w:t>
      </w:r>
      <w:r w:rsidRPr="003F2BFA">
        <w:rPr>
          <w:sz w:val="24"/>
        </w:rPr>
        <w:t>explain the p</w:t>
      </w:r>
      <w:r w:rsidRPr="003F2BFA">
        <w:rPr>
          <w:rFonts w:hint="eastAsia"/>
          <w:sz w:val="24"/>
        </w:rPr>
        <w:t>r</w:t>
      </w:r>
      <w:r w:rsidRPr="003F2BFA">
        <w:rPr>
          <w:sz w:val="24"/>
        </w:rPr>
        <w:t xml:space="preserve">ocess in </w:t>
      </w:r>
      <w:r w:rsidRPr="003F2BFA">
        <w:rPr>
          <w:rFonts w:hint="eastAsia"/>
          <w:sz w:val="24"/>
        </w:rPr>
        <w:t xml:space="preserve">details. </w:t>
      </w:r>
    </w:p>
    <w:p w:rsidR="00AA0598" w:rsidRPr="001D6E49" w:rsidRDefault="00AA0598" w:rsidP="00AA0598">
      <w:pPr>
        <w:numPr>
          <w:ilvl w:val="0"/>
          <w:numId w:val="30"/>
        </w:numPr>
        <w:rPr>
          <w:b/>
          <w:sz w:val="24"/>
        </w:rPr>
      </w:pPr>
      <w:r w:rsidRPr="001D6E49">
        <w:rPr>
          <w:b/>
          <w:sz w:val="24"/>
        </w:rPr>
        <w:t>T</w:t>
      </w:r>
      <w:r w:rsidRPr="001D6E49">
        <w:rPr>
          <w:rFonts w:hint="eastAsia"/>
          <w:b/>
          <w:sz w:val="24"/>
        </w:rPr>
        <w:t xml:space="preserve">he </w:t>
      </w:r>
      <w:r w:rsidRPr="001D6E49">
        <w:rPr>
          <w:b/>
          <w:sz w:val="24"/>
        </w:rPr>
        <w:t>rectangular</w:t>
      </w:r>
      <w:r w:rsidRPr="001D6E49">
        <w:rPr>
          <w:rFonts w:hint="eastAsia"/>
          <w:b/>
          <w:sz w:val="24"/>
        </w:rPr>
        <w:t xml:space="preserve"> area</w:t>
      </w:r>
    </w:p>
    <w:p w:rsidR="00AA0598" w:rsidRPr="003F2BFA" w:rsidRDefault="00AA0598" w:rsidP="00AA0598">
      <w:pPr>
        <w:ind w:left="360"/>
        <w:rPr>
          <w:sz w:val="24"/>
        </w:rPr>
      </w:pPr>
      <w:r w:rsidRPr="003F2BFA">
        <w:rPr>
          <w:sz w:val="24"/>
        </w:rPr>
        <w:t>D</w:t>
      </w:r>
      <w:r w:rsidRPr="003F2BFA">
        <w:rPr>
          <w:rFonts w:hint="eastAsia"/>
          <w:sz w:val="24"/>
        </w:rPr>
        <w:t xml:space="preserve">issect the </w:t>
      </w:r>
      <w:r w:rsidRPr="003F2BFA">
        <w:rPr>
          <w:sz w:val="24"/>
        </w:rPr>
        <w:t>rectangular</w:t>
      </w:r>
      <w:r w:rsidRPr="003F2BFA">
        <w:rPr>
          <w:rFonts w:hint="eastAsia"/>
          <w:sz w:val="24"/>
        </w:rPr>
        <w:t xml:space="preserve"> area and the </w:t>
      </w:r>
      <w:r w:rsidR="00580ACC">
        <w:rPr>
          <w:rFonts w:hint="eastAsia"/>
          <w:sz w:val="24"/>
        </w:rPr>
        <w:t>schematic diagram is shown Figure 1</w:t>
      </w:r>
      <w:r w:rsidRPr="003F2BFA">
        <w:rPr>
          <w:rFonts w:hint="eastAsia"/>
          <w:sz w:val="24"/>
        </w:rPr>
        <w:t>.</w:t>
      </w:r>
    </w:p>
    <w:p w:rsidR="00AA0598" w:rsidRPr="003F2BFA" w:rsidRDefault="00AA0598" w:rsidP="00AA0598">
      <w:pPr>
        <w:ind w:left="360"/>
        <w:rPr>
          <w:sz w:val="24"/>
        </w:rPr>
      </w:pPr>
    </w:p>
    <w:p w:rsidR="00AA0598" w:rsidRDefault="00354572" w:rsidP="00AA0598">
      <w:pPr>
        <w:ind w:left="360"/>
        <w:rPr>
          <w:sz w:val="24"/>
        </w:rPr>
      </w:pPr>
      <w:r>
        <w:rPr>
          <w:sz w:val="24"/>
        </w:rPr>
      </w:r>
      <w:r>
        <w:rPr>
          <w:sz w:val="24"/>
        </w:rPr>
        <w:pict>
          <v:group id="_x0000_s1158" editas="canvas" style="width:451.3pt;height:145.75pt;mso-position-horizontal-relative:char;mso-position-vertical-relative:line" coordorigin="2362,4087" coordsize="7200,2325">
            <o:lock v:ext="edit" aspectratio="t"/>
            <v:shape id="_x0000_s1159" type="#_x0000_t75" style="position:absolute;left:2362;top:4087;width:7200;height:2325"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160" type="#_x0000_t32" style="position:absolute;left:4157;top:6400;width:3410;height:12" o:connectortype="straight">
              <v:stroke endarrow="block"/>
            </v:shape>
            <v:shape id="_x0000_s1161" type="#_x0000_t32" style="position:absolute;left:4157;top:4235;width:0;height:2165;flip:y" o:connectortype="straight">
              <v:stroke endarrow="block"/>
            </v:shape>
            <v:shape id="_x0000_s1162" type="#_x0000_t32" style="position:absolute;left:4157;top:4725;width:2668;height:12;flip:y" o:connectortype="straight"/>
            <v:shape id="_x0000_s1163" type="#_x0000_t32" style="position:absolute;left:6825;top:4725;width:0;height:1687" o:connectortype="straight"/>
            <v:shape id="_x0000_s1164" type="#_x0000_t32" style="position:absolute;left:4157;top:5024;width:2668;height:12;flip:y" o:connectortype="straight"/>
            <v:shape id="_x0000_s1165" type="#_x0000_t32" style="position:absolute;left:4157;top:5383;width:2668;height:36" o:connectortype="straight"/>
            <v:shape id="_x0000_s1166" type="#_x0000_t32" style="position:absolute;left:4157;top:5766;width:2668;height:36" o:connectortype="straight"/>
            <v:shape id="_x0000_s1167" type="#_x0000_t32" style="position:absolute;left:4157;top:6077;width:2668;height:12" o:connectortype="straight"/>
            <v:shape id="_x0000_s1168" type="#_x0000_t32" style="position:absolute;left:4456;top:4737;width:1;height:1663" o:connectortype="straight"/>
            <v:shape id="_x0000_s1169" type="#_x0000_t32" style="position:absolute;left:4743;top:4725;width:12;height:1675" o:connectortype="straight"/>
            <v:shape id="_x0000_s1170" type="#_x0000_t32" style="position:absolute;left:4994;top:4737;width:48;height:1663" o:connectortype="straight"/>
            <v:shape id="_x0000_s1171" type="#_x0000_t32" style="position:absolute;left:5329;top:4737;width:12;height:1663" o:connectortype="straight"/>
            <v:shape id="_x0000_s1172" type="#_x0000_t32" style="position:absolute;left:5593;top:4725;width:48;height:1675" o:connectortype="straight"/>
            <v:shape id="_x0000_s1173" type="#_x0000_t32" style="position:absolute;left:5999;top:4725;width:0;height:1687" o:connectortype="straight"/>
            <v:shape id="_x0000_s1174" type="#_x0000_t32" style="position:absolute;left:6311;top:4725;width:24;height:1687" o:connectortype="straight"/>
            <v:shape id="_x0000_s1175" type="#_x0000_t32" style="position:absolute;left:6622;top:4725;width:12;height:1675;flip:x" o:connectortype="straight"/>
            <w10:wrap type="none"/>
            <w10:anchorlock/>
          </v:group>
        </w:pict>
      </w:r>
    </w:p>
    <w:p w:rsidR="00AA0598" w:rsidRPr="003F2BFA" w:rsidRDefault="00AA0598" w:rsidP="00AA0598">
      <w:pPr>
        <w:ind w:left="360"/>
        <w:rPr>
          <w:sz w:val="24"/>
        </w:rPr>
      </w:pPr>
      <w:r>
        <w:rPr>
          <w:rFonts w:hint="eastAsia"/>
          <w:sz w:val="24"/>
        </w:rPr>
        <w:t xml:space="preserve">                  Figure </w:t>
      </w:r>
      <w:r w:rsidR="00C02164">
        <w:rPr>
          <w:sz w:val="24"/>
        </w:rPr>
        <w:t>1 the</w:t>
      </w:r>
      <w:r w:rsidRPr="003F2BFA">
        <w:rPr>
          <w:rFonts w:hint="eastAsia"/>
          <w:sz w:val="24"/>
        </w:rPr>
        <w:t xml:space="preserve"> schematic diagram</w:t>
      </w:r>
      <w:r>
        <w:rPr>
          <w:rFonts w:hint="eastAsia"/>
          <w:sz w:val="24"/>
        </w:rPr>
        <w:t xml:space="preserve"> for </w:t>
      </w:r>
      <w:r w:rsidRPr="003F2BFA">
        <w:rPr>
          <w:rFonts w:hint="eastAsia"/>
          <w:sz w:val="24"/>
        </w:rPr>
        <w:t xml:space="preserve">the </w:t>
      </w:r>
      <w:r w:rsidRPr="003F2BFA">
        <w:rPr>
          <w:sz w:val="24"/>
        </w:rPr>
        <w:t>rectangular</w:t>
      </w:r>
    </w:p>
    <w:p w:rsidR="00AA0598" w:rsidRPr="003F2BFA" w:rsidRDefault="00AA0598" w:rsidP="00AA0598">
      <w:pPr>
        <w:ind w:left="360"/>
        <w:rPr>
          <w:sz w:val="24"/>
        </w:rPr>
      </w:pPr>
      <w:r w:rsidRPr="003F2BFA">
        <w:rPr>
          <w:sz w:val="24"/>
        </w:rPr>
        <w:t>T</w:t>
      </w:r>
      <w:r w:rsidRPr="003F2BFA">
        <w:rPr>
          <w:rFonts w:hint="eastAsia"/>
          <w:sz w:val="24"/>
        </w:rPr>
        <w:t>he corresponding boundary conditions are</w:t>
      </w:r>
    </w:p>
    <w:p w:rsidR="00AA0598" w:rsidRPr="003F2BFA" w:rsidRDefault="00AA0598" w:rsidP="00AA0598">
      <w:pPr>
        <w:ind w:firstLineChars="1300" w:firstLine="3120"/>
        <w:rPr>
          <w:sz w:val="24"/>
        </w:rPr>
      </w:pPr>
      <w:r w:rsidRPr="003F2BFA">
        <w:rPr>
          <w:position w:val="-14"/>
          <w:sz w:val="24"/>
        </w:rPr>
        <w:object w:dxaOrig="2320" w:dyaOrig="400">
          <v:shape id="_x0000_i1072" type="#_x0000_t75" style="width:116.25pt;height:20.25pt" o:ole="">
            <v:imagedata r:id="rId94" o:title=""/>
          </v:shape>
          <o:OLEObject Type="Embed" ProgID="Equation.DSMT4" ShapeID="_x0000_i1072" DrawAspect="Content" ObjectID="_1421508702" r:id="rId95"/>
        </w:object>
      </w:r>
      <w:r>
        <w:rPr>
          <w:rFonts w:hint="eastAsia"/>
          <w:sz w:val="24"/>
        </w:rPr>
        <w:t>.</w:t>
      </w:r>
    </w:p>
    <w:p w:rsidR="00AA0598" w:rsidRPr="001D6E49" w:rsidRDefault="00AA0598" w:rsidP="00AA0598">
      <w:pPr>
        <w:numPr>
          <w:ilvl w:val="0"/>
          <w:numId w:val="30"/>
        </w:numPr>
        <w:rPr>
          <w:b/>
          <w:sz w:val="24"/>
        </w:rPr>
      </w:pPr>
      <w:r w:rsidRPr="001D6E49">
        <w:rPr>
          <w:b/>
          <w:kern w:val="0"/>
          <w:sz w:val="24"/>
          <w:highlight w:val="white"/>
        </w:rPr>
        <w:t>T</w:t>
      </w:r>
      <w:r w:rsidRPr="001D6E49">
        <w:rPr>
          <w:rFonts w:hint="eastAsia"/>
          <w:b/>
          <w:kern w:val="0"/>
          <w:sz w:val="24"/>
          <w:highlight w:val="white"/>
        </w:rPr>
        <w:t xml:space="preserve">he </w:t>
      </w:r>
      <w:bookmarkStart w:id="14" w:name="OLE_LINK82"/>
      <w:bookmarkStart w:id="15" w:name="OLE_LINK83"/>
      <w:r w:rsidRPr="001D6E49">
        <w:rPr>
          <w:b/>
          <w:kern w:val="0"/>
          <w:sz w:val="24"/>
          <w:highlight w:val="white"/>
        </w:rPr>
        <w:t>circular area</w:t>
      </w:r>
      <w:bookmarkEnd w:id="14"/>
      <w:bookmarkEnd w:id="15"/>
      <w:r w:rsidRPr="001D6E49">
        <w:rPr>
          <w:rFonts w:hint="eastAsia"/>
          <w:b/>
          <w:kern w:val="0"/>
          <w:sz w:val="24"/>
        </w:rPr>
        <w:t>----polar coordinate transformation</w:t>
      </w:r>
    </w:p>
    <w:p w:rsidR="00AA0598" w:rsidRPr="003F2BFA" w:rsidRDefault="00AA0598" w:rsidP="00AA0598">
      <w:pPr>
        <w:ind w:left="360"/>
        <w:rPr>
          <w:kern w:val="0"/>
          <w:sz w:val="24"/>
        </w:rPr>
      </w:pPr>
      <w:r w:rsidRPr="003F2BFA">
        <w:rPr>
          <w:kern w:val="0"/>
          <w:sz w:val="24"/>
        </w:rPr>
        <w:t>F</w:t>
      </w:r>
      <w:r w:rsidRPr="003F2BFA">
        <w:rPr>
          <w:rFonts w:hint="eastAsia"/>
          <w:kern w:val="0"/>
          <w:sz w:val="24"/>
        </w:rPr>
        <w:t xml:space="preserve">irstly, we use the method of polar coordinate transformation, then the heat conduction equation </w:t>
      </w:r>
      <w:r>
        <w:rPr>
          <w:rFonts w:hint="eastAsia"/>
          <w:kern w:val="0"/>
          <w:sz w:val="24"/>
        </w:rPr>
        <w:t>turn into</w:t>
      </w:r>
    </w:p>
    <w:p w:rsidR="00AA0598" w:rsidRPr="003F2BFA" w:rsidRDefault="00AA0598" w:rsidP="00AA0598">
      <w:pPr>
        <w:ind w:firstLineChars="650" w:firstLine="1560"/>
        <w:rPr>
          <w:sz w:val="24"/>
        </w:rPr>
      </w:pPr>
      <w:r w:rsidRPr="003F2BFA">
        <w:rPr>
          <w:position w:val="-84"/>
          <w:sz w:val="24"/>
        </w:rPr>
        <w:object w:dxaOrig="2820" w:dyaOrig="1800">
          <v:shape id="_x0000_i1073" type="#_x0000_t75" style="width:141pt;height:90pt" o:ole="">
            <v:imagedata r:id="rId96" o:title=""/>
          </v:shape>
          <o:OLEObject Type="Embed" ProgID="Equation.DSMT4" ShapeID="_x0000_i1073" DrawAspect="Content" ObjectID="_1421508703" r:id="rId97"/>
        </w:object>
      </w:r>
      <w:r w:rsidRPr="003F2BFA">
        <w:rPr>
          <w:rFonts w:hint="eastAsia"/>
          <w:sz w:val="24"/>
        </w:rPr>
        <w:t>.</w:t>
      </w:r>
      <w:r w:rsidR="00CA2002">
        <w:rPr>
          <w:rFonts w:hint="eastAsia"/>
          <w:sz w:val="24"/>
        </w:rPr>
        <w:t xml:space="preserve">                    (9)</w:t>
      </w:r>
    </w:p>
    <w:p w:rsidR="00AA0598" w:rsidRPr="003F2BFA" w:rsidRDefault="00AA0598" w:rsidP="00AA0598">
      <w:pPr>
        <w:ind w:left="120" w:hangingChars="50" w:hanging="120"/>
        <w:rPr>
          <w:sz w:val="24"/>
        </w:rPr>
      </w:pPr>
      <w:r w:rsidRPr="003F2BFA">
        <w:rPr>
          <w:sz w:val="24"/>
        </w:rPr>
        <w:t>T</w:t>
      </w:r>
      <w:r w:rsidRPr="003F2BFA">
        <w:rPr>
          <w:rFonts w:hint="eastAsia"/>
          <w:sz w:val="24"/>
        </w:rPr>
        <w:t xml:space="preserve">hen split the </w:t>
      </w:r>
      <w:r w:rsidRPr="003F2BFA">
        <w:rPr>
          <w:kern w:val="0"/>
          <w:sz w:val="24"/>
          <w:highlight w:val="white"/>
        </w:rPr>
        <w:t>circular area</w:t>
      </w:r>
      <w:r w:rsidRPr="003F2BFA">
        <w:rPr>
          <w:rFonts w:hint="eastAsia"/>
          <w:kern w:val="0"/>
          <w:sz w:val="24"/>
        </w:rPr>
        <w:t xml:space="preserve"> into N parts equally. </w:t>
      </w:r>
      <w:r w:rsidRPr="003F2BFA">
        <w:rPr>
          <w:kern w:val="0"/>
          <w:sz w:val="24"/>
        </w:rPr>
        <w:t>T</w:t>
      </w:r>
      <w:r w:rsidRPr="003F2BFA">
        <w:rPr>
          <w:rFonts w:hint="eastAsia"/>
          <w:kern w:val="0"/>
          <w:sz w:val="24"/>
        </w:rPr>
        <w:t xml:space="preserve">he </w:t>
      </w:r>
      <w:r w:rsidR="00580ACC">
        <w:rPr>
          <w:rFonts w:hint="eastAsia"/>
          <w:kern w:val="0"/>
          <w:sz w:val="24"/>
        </w:rPr>
        <w:t>schematic diagram is shown Figure2.</w:t>
      </w:r>
      <w:r w:rsidRPr="003F2BFA">
        <w:rPr>
          <w:rFonts w:hint="eastAsia"/>
          <w:kern w:val="0"/>
          <w:sz w:val="24"/>
        </w:rPr>
        <w:t xml:space="preserve"> </w:t>
      </w:r>
    </w:p>
    <w:p w:rsidR="00AA0598" w:rsidRDefault="00354572" w:rsidP="00AA0598">
      <w:pPr>
        <w:ind w:left="120" w:hangingChars="50" w:hanging="120"/>
        <w:rPr>
          <w:sz w:val="24"/>
        </w:rPr>
      </w:pPr>
      <w:r>
        <w:rPr>
          <w:sz w:val="24"/>
        </w:rPr>
      </w:r>
      <w:r>
        <w:rPr>
          <w:sz w:val="24"/>
        </w:rPr>
        <w:pict>
          <v:group id="_x0000_s1145" editas="canvas" style="width:405pt;height:141.7pt;mso-position-horizontal-relative:char;mso-position-vertical-relative:line" coordorigin="4324,765" coordsize="6462,2260">
            <o:lock v:ext="edit" aspectratio="t"/>
            <v:shape id="_x0000_s1146" type="#_x0000_t75" style="position:absolute;left:4324;top:765;width:6462;height:2260" o:preferrelative="f">
              <v:fill o:detectmouseclick="t"/>
              <v:path o:extrusionok="t" o:connecttype="none"/>
              <o:lock v:ext="edit" text="t"/>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47" type="#_x0000_t120" style="position:absolute;left:6898;top:1131;width:1985;height:1818"/>
            <v:shape id="_x0000_s1148" type="#_x0000_t120" style="position:absolute;left:7315;top:1477;width:1150;height:1101"/>
            <v:shape id="_x0000_s1149" type="#_x0000_t120" style="position:absolute;left:7591;top:1728;width:515;height:528"/>
            <v:shape id="_x0000_s1150" type="#_x0000_t32" style="position:absolute;left:7849;top:1131;width:42;height:1125;flip:x" o:connectortype="straight"/>
            <v:shape id="_x0000_s1151" type="#_x0000_t32" style="position:absolute;left:7188;top:1397;width:842;height:782" o:connectortype="straight"/>
            <v:shape id="_x0000_s1152" type="#_x0000_t32" style="position:absolute;left:6898;top:1992;width:1208;height:48;flip:y" o:connectortype="straight"/>
            <v:shape id="_x0000_s1153" type="#_x0000_t32" style="position:absolute;left:7188;top:1806;width:842;height:877;flip:y" o:connectortype="straight"/>
            <v:shape id="_x0000_s1154" type="#_x0000_t32" style="position:absolute;left:7849;top:2256;width:42;height:693;flip:x y" o:connectortype="straight"/>
            <v:shape id="_x0000_s1155" type="#_x0000_t32" style="position:absolute;left:8030;top:2179;width:563;height:504" o:connectortype="straight"/>
            <v:shape id="_x0000_s1156" type="#_x0000_t32" style="position:absolute;left:8106;top:1992;width:777;height:48" o:connectortype="straight"/>
            <v:shape id="_x0000_s1157" type="#_x0000_t32" style="position:absolute;left:8030;top:1397;width:563;height:409;flip:y" o:connectortype="straight"/>
            <w10:wrap type="none"/>
            <w10:anchorlock/>
          </v:group>
        </w:pict>
      </w:r>
    </w:p>
    <w:p w:rsidR="00AA0598" w:rsidRPr="00AE7187" w:rsidRDefault="00AA0598" w:rsidP="00CA2002">
      <w:pPr>
        <w:ind w:firstLineChars="850" w:firstLine="2040"/>
        <w:rPr>
          <w:sz w:val="24"/>
          <w:szCs w:val="24"/>
        </w:rPr>
      </w:pPr>
      <w:r w:rsidRPr="00AE7187">
        <w:rPr>
          <w:rFonts w:hint="eastAsia"/>
          <w:sz w:val="24"/>
          <w:szCs w:val="24"/>
        </w:rPr>
        <w:t xml:space="preserve">Figure 2  the schematic diagram for the </w:t>
      </w:r>
      <w:r w:rsidRPr="00AE7187">
        <w:rPr>
          <w:kern w:val="0"/>
          <w:sz w:val="24"/>
          <w:szCs w:val="24"/>
          <w:highlight w:val="white"/>
        </w:rPr>
        <w:t>circ</w:t>
      </w:r>
      <w:r w:rsidRPr="00AE7187">
        <w:rPr>
          <w:rFonts w:hint="eastAsia"/>
          <w:kern w:val="0"/>
          <w:sz w:val="24"/>
          <w:szCs w:val="24"/>
        </w:rPr>
        <w:t>le</w:t>
      </w:r>
    </w:p>
    <w:p w:rsidR="00AA0598" w:rsidRPr="003F2BFA" w:rsidRDefault="00AA0598" w:rsidP="00AA0598">
      <w:pPr>
        <w:rPr>
          <w:sz w:val="24"/>
        </w:rPr>
      </w:pPr>
    </w:p>
    <w:p w:rsidR="00AA0598" w:rsidRPr="00AE7187" w:rsidRDefault="00AA0598" w:rsidP="00AE7187">
      <w:pPr>
        <w:rPr>
          <w:sz w:val="24"/>
          <w:szCs w:val="24"/>
        </w:rPr>
      </w:pPr>
      <w:r w:rsidRPr="00AE7187">
        <w:rPr>
          <w:sz w:val="24"/>
          <w:szCs w:val="24"/>
        </w:rPr>
        <w:t>D</w:t>
      </w:r>
      <w:r w:rsidRPr="00AE7187">
        <w:rPr>
          <w:rFonts w:hint="eastAsia"/>
          <w:sz w:val="24"/>
          <w:szCs w:val="24"/>
        </w:rPr>
        <w:t xml:space="preserve">enote </w:t>
      </w:r>
    </w:p>
    <w:p w:rsidR="00AA0598" w:rsidRPr="003F2BFA" w:rsidRDefault="00AA0598" w:rsidP="00AA0598">
      <w:pPr>
        <w:ind w:firstLineChars="550" w:firstLine="1320"/>
        <w:rPr>
          <w:sz w:val="24"/>
        </w:rPr>
      </w:pPr>
      <w:r w:rsidRPr="003F2BFA">
        <w:rPr>
          <w:position w:val="-30"/>
          <w:sz w:val="24"/>
        </w:rPr>
        <w:object w:dxaOrig="4540" w:dyaOrig="780">
          <v:shape id="_x0000_i1074" type="#_x0000_t75" style="width:227.25pt;height:39pt" o:ole="">
            <v:imagedata r:id="rId98" o:title=""/>
          </v:shape>
          <o:OLEObject Type="Embed" ProgID="Equation.DSMT4" ShapeID="_x0000_i1074" DrawAspect="Content" ObjectID="_1421508704" r:id="rId99"/>
        </w:object>
      </w:r>
    </w:p>
    <w:p w:rsidR="00AA0598" w:rsidRPr="00AE7187" w:rsidRDefault="00AA0598" w:rsidP="00AE7187">
      <w:pPr>
        <w:rPr>
          <w:sz w:val="24"/>
          <w:szCs w:val="24"/>
        </w:rPr>
      </w:pPr>
      <w:r w:rsidRPr="00AE7187">
        <w:rPr>
          <w:rFonts w:hint="eastAsia"/>
          <w:sz w:val="24"/>
          <w:szCs w:val="24"/>
        </w:rPr>
        <w:t>The corresponding discrete scheme is</w:t>
      </w:r>
    </w:p>
    <w:p w:rsidR="00AA0598" w:rsidRPr="003F2BFA" w:rsidRDefault="00AA0598" w:rsidP="00AA0598">
      <w:pPr>
        <w:ind w:firstLineChars="900" w:firstLine="2160"/>
        <w:rPr>
          <w:sz w:val="24"/>
        </w:rPr>
      </w:pPr>
      <w:r w:rsidRPr="003F2BFA">
        <w:rPr>
          <w:position w:val="-90"/>
          <w:sz w:val="24"/>
        </w:rPr>
        <w:object w:dxaOrig="3180" w:dyaOrig="1920">
          <v:shape id="_x0000_i1075" type="#_x0000_t75" style="width:159pt;height:96pt" o:ole="">
            <v:imagedata r:id="rId100" o:title=""/>
          </v:shape>
          <o:OLEObject Type="Embed" ProgID="Equation.DSMT4" ShapeID="_x0000_i1075" DrawAspect="Content" ObjectID="_1421508705" r:id="rId101"/>
        </w:object>
      </w:r>
    </w:p>
    <w:p w:rsidR="00AA0598" w:rsidRPr="00AE7187" w:rsidRDefault="00AA0598" w:rsidP="00AE7187">
      <w:pPr>
        <w:rPr>
          <w:sz w:val="24"/>
          <w:szCs w:val="24"/>
        </w:rPr>
      </w:pPr>
      <w:r w:rsidRPr="00AE7187">
        <w:rPr>
          <w:sz w:val="24"/>
          <w:szCs w:val="24"/>
        </w:rPr>
        <w:t>T</w:t>
      </w:r>
      <w:r w:rsidRPr="00AE7187">
        <w:rPr>
          <w:rFonts w:hint="eastAsia"/>
          <w:sz w:val="24"/>
          <w:szCs w:val="24"/>
        </w:rPr>
        <w:t xml:space="preserve">he boundary conditions of the original equation is </w:t>
      </w:r>
    </w:p>
    <w:p w:rsidR="00AA0598" w:rsidRPr="003F2BFA" w:rsidRDefault="00AA0598" w:rsidP="00AA0598">
      <w:pPr>
        <w:rPr>
          <w:sz w:val="24"/>
        </w:rPr>
      </w:pPr>
    </w:p>
    <w:p w:rsidR="00AA0598" w:rsidRPr="003F2BFA" w:rsidRDefault="00AA0598" w:rsidP="00AA0598">
      <w:pPr>
        <w:rPr>
          <w:sz w:val="24"/>
        </w:rPr>
      </w:pPr>
      <w:r w:rsidRPr="003F2BFA">
        <w:rPr>
          <w:rFonts w:hint="eastAsia"/>
          <w:sz w:val="24"/>
        </w:rPr>
        <w:t xml:space="preserve">                       </w:t>
      </w:r>
      <w:r w:rsidRPr="003F2BFA">
        <w:rPr>
          <w:position w:val="-30"/>
          <w:sz w:val="24"/>
        </w:rPr>
        <w:object w:dxaOrig="1460" w:dyaOrig="680">
          <v:shape id="_x0000_i1076" type="#_x0000_t75" style="width:72.75pt;height:33.75pt" o:ole="">
            <v:imagedata r:id="rId102" o:title=""/>
          </v:shape>
          <o:OLEObject Type="Embed" ProgID="Equation.DSMT4" ShapeID="_x0000_i1076" DrawAspect="Content" ObjectID="_1421508706" r:id="rId103"/>
        </w:object>
      </w:r>
      <w:r w:rsidRPr="003F2BFA">
        <w:rPr>
          <w:rFonts w:hint="eastAsia"/>
          <w:sz w:val="24"/>
        </w:rPr>
        <w:t>.</w:t>
      </w:r>
    </w:p>
    <w:p w:rsidR="00AA0598" w:rsidRPr="003F2BFA" w:rsidRDefault="00AA0598" w:rsidP="00AA0598">
      <w:pPr>
        <w:numPr>
          <w:ilvl w:val="0"/>
          <w:numId w:val="30"/>
        </w:numPr>
        <w:rPr>
          <w:b/>
          <w:sz w:val="24"/>
        </w:rPr>
      </w:pPr>
      <w:r w:rsidRPr="003F2BFA">
        <w:rPr>
          <w:b/>
          <w:sz w:val="24"/>
        </w:rPr>
        <w:t>T</w:t>
      </w:r>
      <w:r w:rsidRPr="003F2BFA">
        <w:rPr>
          <w:rFonts w:hint="eastAsia"/>
          <w:b/>
          <w:sz w:val="24"/>
        </w:rPr>
        <w:t>he other arbitrary boundary area</w:t>
      </w:r>
    </w:p>
    <w:p w:rsidR="00AA0598" w:rsidRPr="003F2BFA" w:rsidRDefault="00AA0598" w:rsidP="00AA0598">
      <w:pPr>
        <w:numPr>
          <w:ilvl w:val="0"/>
          <w:numId w:val="31"/>
        </w:numPr>
        <w:rPr>
          <w:b/>
          <w:sz w:val="24"/>
        </w:rPr>
      </w:pPr>
      <w:r w:rsidRPr="003F2BFA">
        <w:rPr>
          <w:rFonts w:hint="eastAsia"/>
          <w:b/>
          <w:sz w:val="24"/>
        </w:rPr>
        <w:t>I</w:t>
      </w:r>
      <w:r w:rsidRPr="003F2BFA">
        <w:rPr>
          <w:b/>
          <w:sz w:val="24"/>
        </w:rPr>
        <w:t>mmersed boundary</w:t>
      </w:r>
      <w:r w:rsidRPr="003F2BFA">
        <w:rPr>
          <w:rFonts w:hint="eastAsia"/>
          <w:b/>
          <w:sz w:val="24"/>
        </w:rPr>
        <w:t xml:space="preserve"> </w:t>
      </w:r>
      <w:r>
        <w:rPr>
          <w:rFonts w:hint="eastAsia"/>
          <w:b/>
          <w:sz w:val="24"/>
        </w:rPr>
        <w:t>method</w:t>
      </w:r>
    </w:p>
    <w:p w:rsidR="00AA0598" w:rsidRPr="005C6020" w:rsidRDefault="00AA0598" w:rsidP="00AA0598">
      <w:pPr>
        <w:ind w:firstLineChars="200" w:firstLine="480"/>
        <w:rPr>
          <w:sz w:val="24"/>
          <w:szCs w:val="24"/>
        </w:rPr>
      </w:pPr>
      <w:r w:rsidRPr="005C6020">
        <w:rPr>
          <w:rStyle w:val="apple-converted-space"/>
          <w:sz w:val="24"/>
          <w:szCs w:val="24"/>
        </w:rPr>
        <w:t>The basic idea: First</w:t>
      </w:r>
      <w:r w:rsidRPr="005C6020">
        <w:rPr>
          <w:rStyle w:val="apple-converted-space"/>
          <w:rFonts w:hint="eastAsia"/>
          <w:sz w:val="24"/>
          <w:szCs w:val="24"/>
        </w:rPr>
        <w:t>ly</w:t>
      </w:r>
      <w:r w:rsidRPr="005C6020">
        <w:rPr>
          <w:rStyle w:val="apple-converted-space"/>
          <w:sz w:val="24"/>
          <w:szCs w:val="24"/>
        </w:rPr>
        <w:t xml:space="preserve">, </w:t>
      </w:r>
      <w:r w:rsidRPr="005C6020">
        <w:rPr>
          <w:rStyle w:val="apple-converted-space"/>
          <w:rFonts w:hint="eastAsia"/>
          <w:sz w:val="24"/>
          <w:szCs w:val="24"/>
        </w:rPr>
        <w:t>we use the</w:t>
      </w:r>
      <w:r w:rsidRPr="005C6020">
        <w:rPr>
          <w:rStyle w:val="apple-converted-space"/>
          <w:sz w:val="24"/>
          <w:szCs w:val="24"/>
        </w:rPr>
        <w:t xml:space="preserve"> L</w:t>
      </w:r>
      <w:r w:rsidRPr="005C6020">
        <w:rPr>
          <w:rStyle w:val="apple-converted-space"/>
          <w:rFonts w:hint="eastAsia"/>
          <w:sz w:val="24"/>
          <w:szCs w:val="24"/>
        </w:rPr>
        <w:t>agrange</w:t>
      </w:r>
      <w:r w:rsidRPr="005C6020">
        <w:rPr>
          <w:rStyle w:val="apple-converted-space"/>
          <w:sz w:val="24"/>
          <w:szCs w:val="24"/>
        </w:rPr>
        <w:t xml:space="preserve"> </w:t>
      </w:r>
      <w:r w:rsidRPr="005C6020">
        <w:rPr>
          <w:rStyle w:val="apple-converted-space"/>
          <w:rFonts w:hint="eastAsia"/>
          <w:sz w:val="24"/>
          <w:szCs w:val="24"/>
        </w:rPr>
        <w:t>grids</w:t>
      </w:r>
      <w:r w:rsidRPr="005C6020">
        <w:rPr>
          <w:rStyle w:val="apple-converted-space"/>
          <w:sz w:val="24"/>
          <w:szCs w:val="24"/>
        </w:rPr>
        <w:t xml:space="preserve"> </w:t>
      </w:r>
      <w:r w:rsidRPr="005C6020">
        <w:rPr>
          <w:rStyle w:val="apple-converted-space"/>
          <w:rFonts w:hint="eastAsia"/>
          <w:sz w:val="24"/>
          <w:szCs w:val="24"/>
        </w:rPr>
        <w:t>to split</w:t>
      </w:r>
      <w:r w:rsidRPr="005C6020">
        <w:rPr>
          <w:rStyle w:val="apple-converted-space"/>
          <w:sz w:val="24"/>
          <w:szCs w:val="24"/>
        </w:rPr>
        <w:t xml:space="preserve"> the border area, </w:t>
      </w:r>
      <w:r w:rsidR="00C02164" w:rsidRPr="005C6020">
        <w:rPr>
          <w:rStyle w:val="apple-converted-space"/>
          <w:sz w:val="24"/>
          <w:szCs w:val="24"/>
        </w:rPr>
        <w:t>and then</w:t>
      </w:r>
      <w:r w:rsidRPr="005C6020">
        <w:rPr>
          <w:rStyle w:val="apple-converted-space"/>
          <w:rFonts w:hint="eastAsia"/>
          <w:sz w:val="24"/>
          <w:szCs w:val="24"/>
        </w:rPr>
        <w:t xml:space="preserve"> use </w:t>
      </w:r>
      <w:r w:rsidRPr="005C6020">
        <w:rPr>
          <w:rStyle w:val="apple-converted-space"/>
          <w:sz w:val="24"/>
          <w:szCs w:val="24"/>
        </w:rPr>
        <w:t xml:space="preserve">the Euler </w:t>
      </w:r>
      <w:r w:rsidRPr="005C6020">
        <w:rPr>
          <w:rStyle w:val="apple-converted-space"/>
          <w:rFonts w:hint="eastAsia"/>
          <w:sz w:val="24"/>
          <w:szCs w:val="24"/>
        </w:rPr>
        <w:t>grids</w:t>
      </w:r>
      <w:r w:rsidRPr="005C6020">
        <w:rPr>
          <w:rStyle w:val="apple-converted-space"/>
          <w:sz w:val="24"/>
          <w:szCs w:val="24"/>
        </w:rPr>
        <w:t xml:space="preserve"> </w:t>
      </w:r>
      <w:r w:rsidRPr="005C6020">
        <w:rPr>
          <w:rStyle w:val="apple-converted-space"/>
          <w:rFonts w:hint="eastAsia"/>
          <w:sz w:val="24"/>
          <w:szCs w:val="24"/>
        </w:rPr>
        <w:t xml:space="preserve">to </w:t>
      </w:r>
      <w:r w:rsidRPr="005C6020">
        <w:rPr>
          <w:rStyle w:val="apple-converted-space"/>
          <w:sz w:val="24"/>
          <w:szCs w:val="24"/>
        </w:rPr>
        <w:t>cover the L</w:t>
      </w:r>
      <w:r w:rsidRPr="005C6020">
        <w:rPr>
          <w:rStyle w:val="apple-converted-space"/>
          <w:rFonts w:hint="eastAsia"/>
          <w:sz w:val="24"/>
          <w:szCs w:val="24"/>
        </w:rPr>
        <w:t>agrange</w:t>
      </w:r>
      <w:r w:rsidRPr="005C6020">
        <w:rPr>
          <w:rStyle w:val="apple-converted-space"/>
          <w:sz w:val="24"/>
          <w:szCs w:val="24"/>
        </w:rPr>
        <w:t xml:space="preserve"> grid</w:t>
      </w:r>
      <w:r w:rsidRPr="005C6020">
        <w:rPr>
          <w:rStyle w:val="apple-converted-space"/>
          <w:rFonts w:hint="eastAsia"/>
          <w:sz w:val="24"/>
          <w:szCs w:val="24"/>
        </w:rPr>
        <w:t xml:space="preserve">. </w:t>
      </w:r>
      <w:r w:rsidRPr="005C6020">
        <w:rPr>
          <w:rStyle w:val="apple-converted-space"/>
          <w:sz w:val="24"/>
          <w:szCs w:val="24"/>
        </w:rPr>
        <w:t xml:space="preserve">Secondly, </w:t>
      </w:r>
      <w:r w:rsidRPr="005C6020">
        <w:rPr>
          <w:rStyle w:val="apple-converted-space"/>
          <w:rFonts w:hint="eastAsia"/>
          <w:sz w:val="24"/>
          <w:szCs w:val="24"/>
        </w:rPr>
        <w:t xml:space="preserve">we introduce a function as basis function </w:t>
      </w:r>
      <w:r w:rsidRPr="005C6020">
        <w:rPr>
          <w:position w:val="-14"/>
          <w:sz w:val="24"/>
          <w:szCs w:val="24"/>
        </w:rPr>
        <w:object w:dxaOrig="340" w:dyaOrig="380">
          <v:shape id="_x0000_i1077" type="#_x0000_t75" style="width:17.25pt;height:18.75pt" o:ole="">
            <v:imagedata r:id="rId104" o:title=""/>
          </v:shape>
          <o:OLEObject Type="Embed" ProgID="Equation.DSMT4" ShapeID="_x0000_i1077" DrawAspect="Content" ObjectID="_1421508707" r:id="rId105"/>
        </w:object>
      </w:r>
      <w:r w:rsidRPr="005C6020">
        <w:rPr>
          <w:rFonts w:hint="eastAsia"/>
          <w:sz w:val="24"/>
          <w:szCs w:val="24"/>
        </w:rPr>
        <w:t xml:space="preserve">. </w:t>
      </w:r>
      <w:r w:rsidRPr="005C6020">
        <w:rPr>
          <w:sz w:val="24"/>
          <w:szCs w:val="24"/>
        </w:rPr>
        <w:t>T</w:t>
      </w:r>
      <w:r w:rsidRPr="005C6020">
        <w:rPr>
          <w:rFonts w:hint="eastAsia"/>
          <w:sz w:val="24"/>
          <w:szCs w:val="24"/>
        </w:rPr>
        <w:t xml:space="preserve">hen use the temperature of each node of </w:t>
      </w:r>
      <w:r w:rsidRPr="005C6020">
        <w:rPr>
          <w:sz w:val="24"/>
          <w:szCs w:val="24"/>
        </w:rPr>
        <w:t>the Eulerian grid</w:t>
      </w:r>
      <w:r w:rsidRPr="005C6020">
        <w:rPr>
          <w:rFonts w:hint="eastAsia"/>
          <w:sz w:val="24"/>
          <w:szCs w:val="24"/>
        </w:rPr>
        <w:t xml:space="preserve"> </w:t>
      </w:r>
      <w:r w:rsidR="00C02164" w:rsidRPr="005C6020">
        <w:rPr>
          <w:sz w:val="24"/>
          <w:szCs w:val="24"/>
        </w:rPr>
        <w:t>to interpolate</w:t>
      </w:r>
      <w:r w:rsidRPr="005C6020">
        <w:rPr>
          <w:rFonts w:hint="eastAsia"/>
          <w:sz w:val="24"/>
          <w:szCs w:val="24"/>
        </w:rPr>
        <w:t xml:space="preserve"> the each node of the </w:t>
      </w:r>
      <w:r w:rsidRPr="005C6020">
        <w:rPr>
          <w:rStyle w:val="apple-converted-space"/>
          <w:sz w:val="24"/>
          <w:szCs w:val="24"/>
        </w:rPr>
        <w:t>L</w:t>
      </w:r>
      <w:r w:rsidRPr="005C6020">
        <w:rPr>
          <w:rStyle w:val="apple-converted-space"/>
          <w:rFonts w:hint="eastAsia"/>
          <w:sz w:val="24"/>
          <w:szCs w:val="24"/>
        </w:rPr>
        <w:t>agrange</w:t>
      </w:r>
      <w:r w:rsidRPr="005C6020">
        <w:rPr>
          <w:rFonts w:hint="eastAsia"/>
          <w:sz w:val="24"/>
          <w:szCs w:val="24"/>
        </w:rPr>
        <w:t xml:space="preserve"> grid. The curve integral of the function </w:t>
      </w:r>
      <w:r w:rsidRPr="005C6020">
        <w:rPr>
          <w:position w:val="-14"/>
          <w:sz w:val="24"/>
          <w:szCs w:val="24"/>
        </w:rPr>
        <w:object w:dxaOrig="1340" w:dyaOrig="380">
          <v:shape id="_x0000_i1078" type="#_x0000_t75" style="width:66.75pt;height:18.75pt" o:ole="">
            <v:imagedata r:id="rId106" o:title=""/>
          </v:shape>
          <o:OLEObject Type="Embed" ProgID="Equation.DSMT4" ShapeID="_x0000_i1078" DrawAspect="Content" ObjectID="_1421508708" r:id="rId107"/>
        </w:object>
      </w:r>
      <w:r w:rsidRPr="005C6020">
        <w:rPr>
          <w:rFonts w:hint="eastAsia"/>
          <w:sz w:val="24"/>
          <w:szCs w:val="24"/>
        </w:rPr>
        <w:t xml:space="preserve"> on the boundary curve </w:t>
      </w:r>
      <w:r w:rsidRPr="005C6020">
        <w:rPr>
          <w:position w:val="-4"/>
          <w:sz w:val="24"/>
          <w:szCs w:val="24"/>
        </w:rPr>
        <w:object w:dxaOrig="220" w:dyaOrig="240">
          <v:shape id="_x0000_i1079" type="#_x0000_t75" style="width:11.25pt;height:12pt" o:ole="">
            <v:imagedata r:id="rId108" o:title=""/>
          </v:shape>
          <o:OLEObject Type="Embed" ProgID="Equation.DSMT4" ShapeID="_x0000_i1079" DrawAspect="Content" ObjectID="_1421508709" r:id="rId109"/>
        </w:object>
      </w:r>
      <w:r w:rsidRPr="005C6020">
        <w:rPr>
          <w:rFonts w:hint="eastAsia"/>
          <w:sz w:val="24"/>
          <w:szCs w:val="24"/>
        </w:rPr>
        <w:t xml:space="preserve"> is used as </w:t>
      </w:r>
      <w:r w:rsidRPr="005C6020">
        <w:rPr>
          <w:sz w:val="24"/>
          <w:szCs w:val="24"/>
        </w:rPr>
        <w:t>artificial heat source</w:t>
      </w:r>
      <w:r w:rsidRPr="005C6020">
        <w:rPr>
          <w:rFonts w:hint="eastAsia"/>
          <w:sz w:val="24"/>
          <w:szCs w:val="24"/>
        </w:rPr>
        <w:t xml:space="preserve">. </w:t>
      </w:r>
      <w:r w:rsidRPr="005C6020">
        <w:rPr>
          <w:sz w:val="24"/>
          <w:szCs w:val="24"/>
        </w:rPr>
        <w:t>F</w:t>
      </w:r>
      <w:r w:rsidRPr="005C6020">
        <w:rPr>
          <w:rFonts w:hint="eastAsia"/>
          <w:sz w:val="24"/>
          <w:szCs w:val="24"/>
        </w:rPr>
        <w:t xml:space="preserve">inally, add the </w:t>
      </w:r>
      <w:r w:rsidRPr="005C6020">
        <w:rPr>
          <w:sz w:val="24"/>
          <w:szCs w:val="24"/>
        </w:rPr>
        <w:t xml:space="preserve">artificial </w:t>
      </w:r>
      <w:r w:rsidRPr="005C6020">
        <w:rPr>
          <w:rFonts w:hint="eastAsia"/>
          <w:sz w:val="24"/>
          <w:szCs w:val="24"/>
        </w:rPr>
        <w:t xml:space="preserve">heat </w:t>
      </w:r>
      <w:r w:rsidRPr="005C6020">
        <w:rPr>
          <w:sz w:val="24"/>
          <w:szCs w:val="24"/>
        </w:rPr>
        <w:t>sources</w:t>
      </w:r>
      <w:r w:rsidRPr="005C6020">
        <w:rPr>
          <w:rFonts w:hint="eastAsia"/>
          <w:sz w:val="24"/>
          <w:szCs w:val="24"/>
        </w:rPr>
        <w:t xml:space="preserve"> to the </w:t>
      </w:r>
      <w:r w:rsidRPr="005C6020">
        <w:rPr>
          <w:sz w:val="24"/>
          <w:szCs w:val="24"/>
        </w:rPr>
        <w:t>discrete format</w:t>
      </w:r>
      <w:r w:rsidRPr="005C6020">
        <w:rPr>
          <w:rFonts w:hint="eastAsia"/>
          <w:sz w:val="24"/>
          <w:szCs w:val="24"/>
        </w:rPr>
        <w:t xml:space="preserve"> of the heat conduction equation. </w:t>
      </w:r>
    </w:p>
    <w:p w:rsidR="00AA0598" w:rsidRPr="003F2BFA" w:rsidRDefault="00AA0598" w:rsidP="00AA0598">
      <w:pPr>
        <w:ind w:firstLineChars="200" w:firstLine="482"/>
        <w:rPr>
          <w:sz w:val="24"/>
        </w:rPr>
      </w:pPr>
      <w:r w:rsidRPr="001B6A51">
        <w:rPr>
          <w:b/>
          <w:sz w:val="24"/>
        </w:rPr>
        <w:t>T</w:t>
      </w:r>
      <w:r w:rsidRPr="001B6A51">
        <w:rPr>
          <w:rFonts w:hint="eastAsia"/>
          <w:b/>
          <w:sz w:val="24"/>
        </w:rPr>
        <w:t>he advantage of this method</w:t>
      </w:r>
      <w:r w:rsidRPr="001B6A51">
        <w:rPr>
          <w:rFonts w:hint="eastAsia"/>
          <w:sz w:val="24"/>
        </w:rPr>
        <w:t xml:space="preserve"> </w:t>
      </w:r>
      <w:r w:rsidRPr="003F2BFA">
        <w:rPr>
          <w:rFonts w:hint="eastAsia"/>
          <w:sz w:val="24"/>
        </w:rPr>
        <w:t xml:space="preserve">is that it can handle </w:t>
      </w:r>
      <w:r w:rsidR="00676DC6" w:rsidRPr="003F2BFA">
        <w:rPr>
          <w:sz w:val="24"/>
        </w:rPr>
        <w:t>a</w:t>
      </w:r>
      <w:r w:rsidRPr="003F2BFA">
        <w:rPr>
          <w:rFonts w:hint="eastAsia"/>
          <w:sz w:val="24"/>
        </w:rPr>
        <w:t xml:space="preserve"> boundary region of arbitrary shape. </w:t>
      </w:r>
      <w:r w:rsidRPr="003F2BFA">
        <w:rPr>
          <w:sz w:val="24"/>
        </w:rPr>
        <w:t>T</w:t>
      </w:r>
      <w:r w:rsidRPr="003F2BFA">
        <w:rPr>
          <w:rFonts w:hint="eastAsia"/>
          <w:sz w:val="24"/>
        </w:rPr>
        <w:t>he steps are shown as follows.</w:t>
      </w:r>
    </w:p>
    <w:p w:rsidR="00CA2002" w:rsidRDefault="00AA0598" w:rsidP="00AA0598">
      <w:pPr>
        <w:numPr>
          <w:ilvl w:val="0"/>
          <w:numId w:val="31"/>
        </w:numPr>
        <w:rPr>
          <w:sz w:val="24"/>
        </w:rPr>
      </w:pPr>
      <w:r w:rsidRPr="00B50B35">
        <w:rPr>
          <w:rFonts w:hint="eastAsia"/>
          <w:b/>
          <w:sz w:val="24"/>
        </w:rPr>
        <w:t xml:space="preserve">Step </w:t>
      </w:r>
      <w:r>
        <w:rPr>
          <w:rFonts w:hint="eastAsia"/>
          <w:b/>
          <w:sz w:val="24"/>
        </w:rPr>
        <w:t>1</w:t>
      </w:r>
      <w:r w:rsidR="00CA2002">
        <w:rPr>
          <w:rFonts w:hint="eastAsia"/>
          <w:sz w:val="24"/>
        </w:rPr>
        <w:t>:</w:t>
      </w:r>
      <w:r>
        <w:rPr>
          <w:rFonts w:hint="eastAsia"/>
          <w:sz w:val="24"/>
        </w:rPr>
        <w:t xml:space="preserve"> </w:t>
      </w:r>
      <w:r w:rsidRPr="00CA2002">
        <w:rPr>
          <w:rFonts w:hint="eastAsia"/>
          <w:b/>
          <w:sz w:val="24"/>
        </w:rPr>
        <w:t xml:space="preserve">use the </w:t>
      </w:r>
      <w:r w:rsidRPr="00CA2002">
        <w:rPr>
          <w:b/>
          <w:sz w:val="24"/>
        </w:rPr>
        <w:t xml:space="preserve">Euler grid </w:t>
      </w:r>
      <w:r w:rsidRPr="00CA2002">
        <w:rPr>
          <w:rFonts w:hint="eastAsia"/>
          <w:b/>
          <w:sz w:val="24"/>
        </w:rPr>
        <w:t xml:space="preserve">to </w:t>
      </w:r>
      <w:r w:rsidRPr="00CA2002">
        <w:rPr>
          <w:b/>
          <w:sz w:val="24"/>
        </w:rPr>
        <w:t xml:space="preserve">cover the </w:t>
      </w:r>
      <w:r w:rsidRPr="00CA2002">
        <w:rPr>
          <w:rStyle w:val="apple-converted-space"/>
          <w:b/>
          <w:sz w:val="24"/>
        </w:rPr>
        <w:t>L</w:t>
      </w:r>
      <w:r w:rsidRPr="00CA2002">
        <w:rPr>
          <w:rStyle w:val="apple-converted-space"/>
          <w:rFonts w:hint="eastAsia"/>
          <w:b/>
          <w:sz w:val="24"/>
        </w:rPr>
        <w:t>agrange</w:t>
      </w:r>
      <w:r w:rsidRPr="00CA2002">
        <w:rPr>
          <w:b/>
          <w:sz w:val="24"/>
        </w:rPr>
        <w:t xml:space="preserve"> </w:t>
      </w:r>
      <w:r w:rsidRPr="00CA2002">
        <w:rPr>
          <w:rFonts w:hint="eastAsia"/>
          <w:b/>
          <w:sz w:val="24"/>
        </w:rPr>
        <w:t>grid</w:t>
      </w:r>
      <w:r w:rsidRPr="00CA2002">
        <w:rPr>
          <w:b/>
          <w:sz w:val="24"/>
        </w:rPr>
        <w:t>.</w:t>
      </w:r>
      <w:r w:rsidRPr="003F2BFA">
        <w:rPr>
          <w:sz w:val="24"/>
        </w:rPr>
        <w:t xml:space="preserve"> </w:t>
      </w:r>
    </w:p>
    <w:p w:rsidR="00AA0598" w:rsidRPr="003F2BFA" w:rsidRDefault="00AA0598" w:rsidP="00CA2002">
      <w:pPr>
        <w:ind w:left="420"/>
        <w:rPr>
          <w:sz w:val="24"/>
        </w:rPr>
      </w:pPr>
      <w:r w:rsidRPr="003F2BFA">
        <w:rPr>
          <w:sz w:val="24"/>
        </w:rPr>
        <w:t xml:space="preserve">The specific schematic diagram </w:t>
      </w:r>
      <w:r w:rsidRPr="003F2BFA">
        <w:rPr>
          <w:rFonts w:hint="eastAsia"/>
          <w:sz w:val="24"/>
        </w:rPr>
        <w:t xml:space="preserve">is </w:t>
      </w:r>
      <w:r w:rsidR="00580ACC">
        <w:rPr>
          <w:sz w:val="24"/>
        </w:rPr>
        <w:t xml:space="preserve">shown in Figure </w:t>
      </w:r>
      <w:r w:rsidR="00580ACC">
        <w:rPr>
          <w:rFonts w:hint="eastAsia"/>
          <w:sz w:val="24"/>
        </w:rPr>
        <w:t>3.</w:t>
      </w:r>
    </w:p>
    <w:p w:rsidR="00AA0598" w:rsidRPr="003F2BFA" w:rsidRDefault="00AA0598" w:rsidP="00AA0598">
      <w:pPr>
        <w:ind w:firstLineChars="100" w:firstLine="240"/>
        <w:rPr>
          <w:sz w:val="24"/>
        </w:rPr>
      </w:pPr>
    </w:p>
    <w:p w:rsidR="00AA0598" w:rsidRPr="003F2BFA" w:rsidRDefault="00AA0598" w:rsidP="00AA0598">
      <w:pPr>
        <w:ind w:firstLineChars="100" w:firstLine="240"/>
        <w:rPr>
          <w:sz w:val="24"/>
        </w:rPr>
      </w:pPr>
    </w:p>
    <w:p w:rsidR="00AA0598" w:rsidRPr="005C6020" w:rsidRDefault="007020CE" w:rsidP="00AA0598">
      <w:pPr>
        <w:pStyle w:val="aa"/>
        <w:ind w:firstLineChars="0"/>
        <w:rPr>
          <w:rFonts w:ascii="Times New Roman" w:hAnsi="Times New Roman"/>
          <w:sz w:val="24"/>
          <w:szCs w:val="24"/>
        </w:rPr>
      </w:pPr>
      <w:r>
        <w:rPr>
          <w:noProof/>
          <w:sz w:val="24"/>
          <w:szCs w:val="24"/>
        </w:rPr>
        <w:lastRenderedPageBreak/>
        <w:drawing>
          <wp:inline distT="0" distB="0" distL="0" distR="0">
            <wp:extent cx="5038725" cy="2171700"/>
            <wp:effectExtent l="0" t="0" r="0" b="0"/>
            <wp:docPr id="58" name="图片 115" descr="EUL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5" descr="EULAR1"/>
                    <pic:cNvPicPr>
                      <a:picLocks noChangeAspect="1" noChangeArrowheads="1"/>
                    </pic:cNvPicPr>
                  </pic:nvPicPr>
                  <pic:blipFill>
                    <a:blip r:embed="rId110"/>
                    <a:srcRect/>
                    <a:stretch>
                      <a:fillRect/>
                    </a:stretch>
                  </pic:blipFill>
                  <pic:spPr bwMode="auto">
                    <a:xfrm>
                      <a:off x="0" y="0"/>
                      <a:ext cx="5038725" cy="2171700"/>
                    </a:xfrm>
                    <a:prstGeom prst="rect">
                      <a:avLst/>
                    </a:prstGeom>
                    <a:noFill/>
                    <a:ln w="9525">
                      <a:noFill/>
                      <a:miter lim="800000"/>
                      <a:headEnd/>
                      <a:tailEnd/>
                    </a:ln>
                  </pic:spPr>
                </pic:pic>
              </a:graphicData>
            </a:graphic>
          </wp:inline>
        </w:drawing>
      </w:r>
      <w:r w:rsidR="00AA0598" w:rsidRPr="003F2BFA">
        <w:rPr>
          <w:rFonts w:hint="eastAsia"/>
          <w:sz w:val="24"/>
          <w:szCs w:val="24"/>
        </w:rPr>
        <w:t xml:space="preserve"> </w:t>
      </w:r>
      <w:r w:rsidR="00580ACC" w:rsidRPr="005C6020">
        <w:rPr>
          <w:rFonts w:ascii="Times New Roman" w:hAnsi="Times New Roman"/>
          <w:sz w:val="24"/>
          <w:szCs w:val="24"/>
        </w:rPr>
        <w:t>Figure3</w:t>
      </w:r>
      <w:r w:rsidR="00AA0598" w:rsidRPr="005C6020">
        <w:rPr>
          <w:rFonts w:ascii="Times New Roman" w:hAnsi="Times New Roman"/>
          <w:sz w:val="24"/>
          <w:szCs w:val="24"/>
        </w:rPr>
        <w:t xml:space="preserve"> The thick red line is the boundary with solid circle symbol representing the boundary point</w:t>
      </w:r>
      <w:r w:rsidR="00022F4F" w:rsidRPr="005C6020">
        <w:rPr>
          <w:rFonts w:ascii="Times New Roman" w:hAnsi="Times New Roman"/>
          <w:sz w:val="24"/>
          <w:szCs w:val="24"/>
        </w:rPr>
        <w:t>[4]</w:t>
      </w:r>
      <w:r w:rsidR="00AA0598" w:rsidRPr="005C6020">
        <w:rPr>
          <w:rFonts w:ascii="Times New Roman" w:hAnsi="Times New Roman"/>
          <w:sz w:val="24"/>
          <w:szCs w:val="24"/>
        </w:rPr>
        <w:t>.</w:t>
      </w:r>
    </w:p>
    <w:p w:rsidR="00AA0598" w:rsidRPr="005C6020" w:rsidRDefault="00AA0598" w:rsidP="00AA0598">
      <w:pPr>
        <w:pStyle w:val="aa"/>
        <w:ind w:firstLineChars="0"/>
        <w:rPr>
          <w:rFonts w:ascii="Times New Roman" w:hAnsi="Times New Roman"/>
          <w:sz w:val="24"/>
          <w:szCs w:val="24"/>
        </w:rPr>
      </w:pPr>
    </w:p>
    <w:p w:rsidR="00AA0598" w:rsidRPr="005C6020" w:rsidRDefault="00AA0598" w:rsidP="00AA0598">
      <w:pPr>
        <w:pStyle w:val="aa"/>
        <w:numPr>
          <w:ilvl w:val="0"/>
          <w:numId w:val="31"/>
        </w:numPr>
        <w:ind w:firstLineChars="0"/>
        <w:rPr>
          <w:rFonts w:ascii="Times New Roman" w:hAnsi="Times New Roman"/>
          <w:sz w:val="24"/>
          <w:szCs w:val="24"/>
        </w:rPr>
      </w:pPr>
      <w:r w:rsidRPr="005C6020">
        <w:rPr>
          <w:rFonts w:ascii="Times New Roman" w:hAnsi="Times New Roman"/>
          <w:b/>
          <w:sz w:val="24"/>
          <w:szCs w:val="24"/>
        </w:rPr>
        <w:t>Step 2</w:t>
      </w:r>
      <w:r w:rsidR="00580ACC" w:rsidRPr="005C6020">
        <w:rPr>
          <w:rFonts w:ascii="Times New Roman" w:hAnsi="Times New Roman"/>
          <w:b/>
          <w:sz w:val="24"/>
          <w:szCs w:val="24"/>
        </w:rPr>
        <w:t xml:space="preserve">: </w:t>
      </w:r>
      <w:r w:rsidRPr="005C6020">
        <w:rPr>
          <w:rFonts w:ascii="Times New Roman" w:hAnsi="Times New Roman"/>
          <w:b/>
          <w:sz w:val="24"/>
          <w:szCs w:val="24"/>
        </w:rPr>
        <w:t>interpolation</w:t>
      </w:r>
    </w:p>
    <w:p w:rsidR="00AA0598" w:rsidRPr="003F2BFA" w:rsidRDefault="00AA0598" w:rsidP="00AA0598">
      <w:pPr>
        <w:pStyle w:val="aa"/>
        <w:ind w:firstLineChars="0"/>
        <w:rPr>
          <w:sz w:val="24"/>
          <w:szCs w:val="24"/>
        </w:rPr>
      </w:pPr>
    </w:p>
    <w:p w:rsidR="00AA0598" w:rsidRPr="005C6020" w:rsidRDefault="00AA0598" w:rsidP="00AA0598">
      <w:pPr>
        <w:pStyle w:val="aa"/>
        <w:ind w:firstLineChars="0"/>
        <w:jc w:val="left"/>
        <w:rPr>
          <w:rFonts w:ascii="Times New Roman" w:hAnsi="Times New Roman"/>
          <w:sz w:val="24"/>
          <w:szCs w:val="24"/>
        </w:rPr>
      </w:pPr>
      <w:r w:rsidRPr="005C6020">
        <w:rPr>
          <w:rFonts w:ascii="Times New Roman" w:hAnsi="Times New Roman"/>
          <w:sz w:val="24"/>
          <w:szCs w:val="24"/>
        </w:rPr>
        <w:t xml:space="preserve">Introduce the function </w:t>
      </w:r>
      <w:r w:rsidRPr="005C6020">
        <w:rPr>
          <w:rFonts w:ascii="Times New Roman" w:hAnsi="Times New Roman"/>
          <w:position w:val="-14"/>
          <w:sz w:val="24"/>
          <w:szCs w:val="24"/>
        </w:rPr>
        <w:object w:dxaOrig="340" w:dyaOrig="380">
          <v:shape id="_x0000_i1080" type="#_x0000_t75" style="width:17.25pt;height:18.75pt" o:ole="">
            <v:imagedata r:id="rId111" o:title=""/>
          </v:shape>
          <o:OLEObject Type="Embed" ProgID="Equation.DSMT4" ShapeID="_x0000_i1080" DrawAspect="Content" ObjectID="_1421508710" r:id="rId112"/>
        </w:object>
      </w:r>
      <w:r w:rsidRPr="005C6020">
        <w:rPr>
          <w:rFonts w:ascii="Times New Roman" w:hAnsi="Times New Roman"/>
          <w:sz w:val="24"/>
          <w:szCs w:val="24"/>
        </w:rPr>
        <w:t>（</w:t>
      </w:r>
      <w:r w:rsidRPr="005C6020">
        <w:rPr>
          <w:rFonts w:ascii="Times New Roman" w:hAnsi="Times New Roman"/>
          <w:position w:val="-10"/>
          <w:sz w:val="24"/>
          <w:szCs w:val="24"/>
        </w:rPr>
        <w:object w:dxaOrig="360" w:dyaOrig="300">
          <v:shape id="_x0000_i1081" type="#_x0000_t75" style="width:18.75pt;height:15pt" o:ole="">
            <v:imagedata r:id="rId113" o:title=""/>
          </v:shape>
          <o:OLEObject Type="Embed" ProgID="Equation.DSMT4" ShapeID="_x0000_i1081" DrawAspect="Content" ObjectID="_1421508711" r:id="rId114"/>
        </w:object>
      </w:r>
      <w:r w:rsidRPr="005C6020">
        <w:rPr>
          <w:rFonts w:ascii="Times New Roman" w:hAnsi="Times New Roman"/>
          <w:sz w:val="24"/>
          <w:szCs w:val="24"/>
        </w:rPr>
        <w:t xml:space="preserve"> are the indexes of the Eulerian mesh point in </w:t>
      </w:r>
      <w:r w:rsidRPr="005C6020">
        <w:rPr>
          <w:rFonts w:ascii="Times New Roman" w:hAnsi="Times New Roman"/>
          <w:position w:val="-6"/>
          <w:sz w:val="24"/>
          <w:szCs w:val="24"/>
        </w:rPr>
        <w:object w:dxaOrig="200" w:dyaOrig="220">
          <v:shape id="_x0000_i1082" type="#_x0000_t75" style="width:9.75pt;height:11.25pt" o:ole="">
            <v:imagedata r:id="rId115" o:title=""/>
          </v:shape>
          <o:OLEObject Type="Embed" ProgID="Equation.DSMT4" ShapeID="_x0000_i1082" DrawAspect="Content" ObjectID="_1421508712" r:id="rId116"/>
        </w:object>
      </w:r>
      <w:r w:rsidRPr="005C6020">
        <w:rPr>
          <w:rFonts w:ascii="Times New Roman" w:hAnsi="Times New Roman"/>
          <w:sz w:val="24"/>
          <w:szCs w:val="24"/>
        </w:rPr>
        <w:t xml:space="preserve">-and </w:t>
      </w:r>
      <w:r w:rsidRPr="005C6020">
        <w:rPr>
          <w:rFonts w:ascii="Times New Roman" w:hAnsi="Times New Roman"/>
          <w:position w:val="-10"/>
          <w:sz w:val="24"/>
          <w:szCs w:val="24"/>
        </w:rPr>
        <w:object w:dxaOrig="220" w:dyaOrig="260">
          <v:shape id="_x0000_i1083" type="#_x0000_t75" style="width:11.25pt;height:12.75pt" o:ole="">
            <v:imagedata r:id="rId117" o:title=""/>
          </v:shape>
          <o:OLEObject Type="Embed" ProgID="Equation.DSMT4" ShapeID="_x0000_i1083" DrawAspect="Content" ObjectID="_1421508713" r:id="rId118"/>
        </w:object>
      </w:r>
      <w:r w:rsidRPr="005C6020">
        <w:rPr>
          <w:rFonts w:ascii="Times New Roman" w:hAnsi="Times New Roman"/>
          <w:sz w:val="24"/>
          <w:szCs w:val="24"/>
        </w:rPr>
        <w:t xml:space="preserve">-directions, respectively </w:t>
      </w:r>
      <w:r w:rsidR="005C6020">
        <w:rPr>
          <w:rFonts w:ascii="Times New Roman" w:hAnsi="Times New Roman" w:hint="eastAsia"/>
          <w:sz w:val="24"/>
          <w:szCs w:val="24"/>
        </w:rPr>
        <w:t>）</w:t>
      </w:r>
      <w:r w:rsidR="005C6020">
        <w:rPr>
          <w:rFonts w:ascii="Times New Roman" w:hAnsi="Times New Roman" w:hint="eastAsia"/>
          <w:sz w:val="24"/>
          <w:szCs w:val="24"/>
        </w:rPr>
        <w:t>[5]</w:t>
      </w:r>
      <w:r w:rsidRPr="005C6020">
        <w:rPr>
          <w:rFonts w:ascii="Times New Roman" w:hAnsi="Times New Roman"/>
          <w:sz w:val="24"/>
          <w:szCs w:val="24"/>
        </w:rPr>
        <w:t xml:space="preserve">.                          </w:t>
      </w:r>
    </w:p>
    <w:p w:rsidR="00AA0598" w:rsidRPr="003F2BFA" w:rsidRDefault="00AA0598" w:rsidP="00AA0598">
      <w:pPr>
        <w:pStyle w:val="aa"/>
        <w:ind w:firstLineChars="0"/>
        <w:jc w:val="left"/>
        <w:rPr>
          <w:sz w:val="24"/>
          <w:szCs w:val="24"/>
        </w:rPr>
      </w:pPr>
      <w:r w:rsidRPr="003F2BFA">
        <w:rPr>
          <w:rFonts w:hint="eastAsia"/>
          <w:sz w:val="24"/>
          <w:szCs w:val="24"/>
        </w:rPr>
        <w:t xml:space="preserve">             </w:t>
      </w:r>
      <w:r w:rsidRPr="003F2BFA">
        <w:rPr>
          <w:position w:val="-24"/>
          <w:sz w:val="24"/>
          <w:szCs w:val="24"/>
        </w:rPr>
        <w:object w:dxaOrig="3879" w:dyaOrig="660">
          <v:shape id="_x0000_i1084" type="#_x0000_t75" style="width:194.25pt;height:33pt" o:ole="">
            <v:imagedata r:id="rId119" o:title=""/>
          </v:shape>
          <o:OLEObject Type="Embed" ProgID="Equation.DSMT4" ShapeID="_x0000_i1084" DrawAspect="Content" ObjectID="_1421508714" r:id="rId120"/>
        </w:object>
      </w:r>
      <w:r w:rsidR="00CA2002">
        <w:rPr>
          <w:rFonts w:hint="eastAsia"/>
          <w:sz w:val="24"/>
          <w:szCs w:val="24"/>
        </w:rPr>
        <w:t xml:space="preserve">           (10)</w:t>
      </w:r>
    </w:p>
    <w:p w:rsidR="00AA0598" w:rsidRPr="00AE7187" w:rsidRDefault="00AA0598" w:rsidP="00AE7187">
      <w:pPr>
        <w:rPr>
          <w:sz w:val="24"/>
          <w:szCs w:val="24"/>
        </w:rPr>
      </w:pPr>
      <w:r w:rsidRPr="00AE7187">
        <w:rPr>
          <w:sz w:val="24"/>
          <w:szCs w:val="24"/>
        </w:rPr>
        <w:t>W</w:t>
      </w:r>
      <w:r w:rsidRPr="00AE7187">
        <w:rPr>
          <w:rFonts w:hint="eastAsia"/>
          <w:sz w:val="24"/>
          <w:szCs w:val="24"/>
        </w:rPr>
        <w:t>ith</w:t>
      </w:r>
    </w:p>
    <w:p w:rsidR="00AA0598" w:rsidRPr="003F2BFA" w:rsidRDefault="00AA0598" w:rsidP="00AA0598">
      <w:pPr>
        <w:pStyle w:val="aa"/>
        <w:ind w:firstLineChars="0"/>
        <w:rPr>
          <w:sz w:val="24"/>
          <w:szCs w:val="24"/>
        </w:rPr>
      </w:pPr>
      <w:r w:rsidRPr="003F2BFA">
        <w:rPr>
          <w:rFonts w:hint="eastAsia"/>
          <w:sz w:val="24"/>
          <w:szCs w:val="24"/>
        </w:rPr>
        <w:t xml:space="preserve">             </w:t>
      </w:r>
      <w:r w:rsidRPr="003F2BFA">
        <w:rPr>
          <w:position w:val="-44"/>
          <w:sz w:val="24"/>
          <w:szCs w:val="24"/>
        </w:rPr>
        <w:object w:dxaOrig="4080" w:dyaOrig="999">
          <v:shape id="_x0000_i1085" type="#_x0000_t75" style="width:203.25pt;height:50.25pt" o:ole="">
            <v:imagedata r:id="rId121" o:title=""/>
          </v:shape>
          <o:OLEObject Type="Embed" ProgID="Equation.DSMT4" ShapeID="_x0000_i1085" DrawAspect="Content" ObjectID="_1421508715" r:id="rId122"/>
        </w:object>
      </w:r>
    </w:p>
    <w:p w:rsidR="00AA0598" w:rsidRPr="005C6020" w:rsidRDefault="00AA0598" w:rsidP="00AA0598">
      <w:pPr>
        <w:pStyle w:val="aa"/>
        <w:ind w:firstLineChars="0" w:firstLine="0"/>
        <w:rPr>
          <w:rFonts w:ascii="Times New Roman" w:hAnsi="Times New Roman"/>
          <w:sz w:val="24"/>
          <w:szCs w:val="24"/>
        </w:rPr>
      </w:pPr>
      <w:r w:rsidRPr="005C6020">
        <w:rPr>
          <w:rFonts w:ascii="Times New Roman" w:hAnsi="Times New Roman"/>
          <w:sz w:val="24"/>
          <w:szCs w:val="24"/>
        </w:rPr>
        <w:t xml:space="preserve">where </w:t>
      </w:r>
      <w:r w:rsidRPr="005C6020">
        <w:rPr>
          <w:rFonts w:ascii="Times New Roman" w:hAnsi="Times New Roman"/>
          <w:position w:val="-14"/>
          <w:sz w:val="24"/>
          <w:szCs w:val="24"/>
        </w:rPr>
        <w:object w:dxaOrig="279" w:dyaOrig="380">
          <v:shape id="_x0000_i1086" type="#_x0000_t75" style="width:14.25pt;height:18.75pt" o:ole="">
            <v:imagedata r:id="rId123" o:title=""/>
          </v:shape>
          <o:OLEObject Type="Embed" ProgID="Equation.DSMT4" ShapeID="_x0000_i1086" DrawAspect="Content" ObjectID="_1421508716" r:id="rId124"/>
        </w:object>
      </w:r>
      <w:r w:rsidRPr="005C6020">
        <w:rPr>
          <w:rFonts w:ascii="Times New Roman" w:hAnsi="Times New Roman"/>
          <w:sz w:val="24"/>
          <w:szCs w:val="24"/>
        </w:rPr>
        <w:t xml:space="preserve"> denotes the abscissa of the point</w:t>
      </w:r>
      <w:r w:rsidRPr="005C6020">
        <w:rPr>
          <w:rFonts w:ascii="Times New Roman" w:hAnsi="Times New Roman"/>
          <w:position w:val="-10"/>
          <w:sz w:val="24"/>
          <w:szCs w:val="24"/>
        </w:rPr>
        <w:object w:dxaOrig="520" w:dyaOrig="320">
          <v:shape id="_x0000_i1087" type="#_x0000_t75" style="width:26.25pt;height:15.75pt" o:ole="">
            <v:imagedata r:id="rId125" o:title=""/>
          </v:shape>
          <o:OLEObject Type="Embed" ProgID="Equation.DSMT4" ShapeID="_x0000_i1087" DrawAspect="Content" ObjectID="_1421508717" r:id="rId126"/>
        </w:object>
      </w:r>
      <w:r w:rsidRPr="005C6020">
        <w:rPr>
          <w:rFonts w:ascii="Times New Roman" w:hAnsi="Times New Roman"/>
          <w:sz w:val="24"/>
          <w:szCs w:val="24"/>
        </w:rPr>
        <w:t xml:space="preserve"> on Eulerian grid while</w:t>
      </w:r>
      <w:r w:rsidRPr="005C6020">
        <w:rPr>
          <w:rFonts w:ascii="Times New Roman" w:hAnsi="Times New Roman"/>
          <w:position w:val="-14"/>
          <w:sz w:val="24"/>
          <w:szCs w:val="24"/>
        </w:rPr>
        <w:object w:dxaOrig="279" w:dyaOrig="380">
          <v:shape id="_x0000_i1088" type="#_x0000_t75" style="width:14.25pt;height:18.75pt" o:ole="">
            <v:imagedata r:id="rId127" o:title=""/>
          </v:shape>
          <o:OLEObject Type="Embed" ProgID="Equation.DSMT4" ShapeID="_x0000_i1088" DrawAspect="Content" ObjectID="_1421508718" r:id="rId128"/>
        </w:object>
      </w:r>
      <w:r w:rsidRPr="005C6020">
        <w:rPr>
          <w:rFonts w:ascii="Times New Roman" w:hAnsi="Times New Roman"/>
          <w:sz w:val="24"/>
          <w:szCs w:val="24"/>
        </w:rPr>
        <w:t xml:space="preserve"> is the vertical coordinate.</w:t>
      </w:r>
      <w:r w:rsidRPr="005C6020">
        <w:rPr>
          <w:rFonts w:ascii="Times New Roman" w:hAnsi="Times New Roman"/>
          <w:position w:val="-12"/>
          <w:sz w:val="24"/>
          <w:szCs w:val="24"/>
        </w:rPr>
        <w:object w:dxaOrig="760" w:dyaOrig="360">
          <v:shape id="_x0000_i1089" type="#_x0000_t75" style="width:38.25pt;height:18.75pt" o:ole="">
            <v:imagedata r:id="rId129" o:title=""/>
          </v:shape>
          <o:OLEObject Type="Embed" ProgID="Equation.DSMT4" ShapeID="_x0000_i1089" DrawAspect="Content" ObjectID="_1421508719" r:id="rId130"/>
        </w:object>
      </w:r>
      <w:r w:rsidRPr="005C6020">
        <w:rPr>
          <w:rFonts w:ascii="Times New Roman" w:hAnsi="Times New Roman"/>
          <w:sz w:val="24"/>
          <w:szCs w:val="24"/>
        </w:rPr>
        <w:t xml:space="preserve"> denotes the coordinate of the </w:t>
      </w:r>
      <w:r w:rsidRPr="005C6020">
        <w:rPr>
          <w:rFonts w:ascii="Times New Roman" w:hAnsi="Times New Roman"/>
          <w:position w:val="-6"/>
          <w:sz w:val="24"/>
          <w:szCs w:val="24"/>
        </w:rPr>
        <w:object w:dxaOrig="139" w:dyaOrig="279">
          <v:shape id="_x0000_i1090" type="#_x0000_t75" style="width:3.75pt;height:14.25pt" o:ole="">
            <v:imagedata r:id="rId131" o:title=""/>
          </v:shape>
          <o:OLEObject Type="Embed" ProgID="Equation.DSMT4" ShapeID="_x0000_i1090" DrawAspect="Content" ObjectID="_1421508720" r:id="rId132"/>
        </w:object>
      </w:r>
      <w:r w:rsidRPr="005C6020">
        <w:rPr>
          <w:rFonts w:ascii="Times New Roman" w:hAnsi="Times New Roman"/>
          <w:sz w:val="24"/>
          <w:szCs w:val="24"/>
        </w:rPr>
        <w:t xml:space="preserve">-th point on </w:t>
      </w:r>
      <w:r w:rsidRPr="005C6020">
        <w:rPr>
          <w:rStyle w:val="apple-converted-space"/>
          <w:rFonts w:ascii="Times New Roman" w:hAnsi="Times New Roman"/>
          <w:sz w:val="24"/>
        </w:rPr>
        <w:t>Lagrange</w:t>
      </w:r>
      <w:r w:rsidRPr="005C6020">
        <w:rPr>
          <w:rFonts w:ascii="Times New Roman" w:hAnsi="Times New Roman"/>
          <w:sz w:val="24"/>
          <w:szCs w:val="24"/>
        </w:rPr>
        <w:t xml:space="preserve"> grids. </w:t>
      </w:r>
      <w:r w:rsidRPr="005C6020">
        <w:rPr>
          <w:rFonts w:ascii="Times New Roman" w:hAnsi="Times New Roman"/>
          <w:position w:val="-6"/>
          <w:sz w:val="24"/>
          <w:szCs w:val="24"/>
        </w:rPr>
        <w:object w:dxaOrig="200" w:dyaOrig="279">
          <v:shape id="_x0000_i1091" type="#_x0000_t75" style="width:9.75pt;height:14.25pt" o:ole="">
            <v:imagedata r:id="rId133" o:title=""/>
          </v:shape>
          <o:OLEObject Type="Embed" ProgID="Equation.DSMT4" ShapeID="_x0000_i1091" DrawAspect="Content" ObjectID="_1421508721" r:id="rId134"/>
        </w:object>
      </w:r>
      <w:r w:rsidRPr="005C6020">
        <w:rPr>
          <w:rFonts w:ascii="Times New Roman" w:hAnsi="Times New Roman"/>
          <w:sz w:val="24"/>
          <w:szCs w:val="24"/>
        </w:rPr>
        <w:t xml:space="preserve"> denotes the space step. </w:t>
      </w:r>
      <w:r w:rsidRPr="005C6020">
        <w:rPr>
          <w:rFonts w:ascii="Times New Roman" w:hAnsi="Times New Roman"/>
          <w:sz w:val="24"/>
        </w:rPr>
        <w:t xml:space="preserve">Then we use the temperature of each node of the Eulerian grid to interpolate the each node of the </w:t>
      </w:r>
      <w:r w:rsidRPr="005C6020">
        <w:rPr>
          <w:rStyle w:val="apple-converted-space"/>
          <w:rFonts w:ascii="Times New Roman" w:hAnsi="Times New Roman"/>
          <w:sz w:val="24"/>
        </w:rPr>
        <w:t>Lagrange</w:t>
      </w:r>
      <w:r w:rsidRPr="005C6020">
        <w:rPr>
          <w:rFonts w:ascii="Times New Roman" w:hAnsi="Times New Roman"/>
          <w:sz w:val="24"/>
        </w:rPr>
        <w:t xml:space="preserve"> grid. Thus we have</w:t>
      </w:r>
    </w:p>
    <w:p w:rsidR="00AA0598" w:rsidRPr="005C6020" w:rsidRDefault="00AA0598" w:rsidP="00AA0598">
      <w:pPr>
        <w:pStyle w:val="aa"/>
        <w:ind w:firstLineChars="0" w:firstLine="0"/>
        <w:rPr>
          <w:rFonts w:ascii="Times New Roman" w:hAnsi="Times New Roman"/>
          <w:sz w:val="24"/>
          <w:szCs w:val="24"/>
        </w:rPr>
      </w:pPr>
    </w:p>
    <w:p w:rsidR="00AA0598" w:rsidRPr="005C6020" w:rsidRDefault="00AA0598" w:rsidP="00AA0598">
      <w:pPr>
        <w:pStyle w:val="aa"/>
        <w:ind w:firstLineChars="1100" w:firstLine="2640"/>
        <w:rPr>
          <w:rFonts w:ascii="Times New Roman" w:hAnsi="Times New Roman"/>
          <w:sz w:val="24"/>
          <w:szCs w:val="24"/>
        </w:rPr>
      </w:pPr>
      <w:r w:rsidRPr="005C6020">
        <w:rPr>
          <w:rFonts w:ascii="Times New Roman" w:hAnsi="Times New Roman"/>
          <w:position w:val="-32"/>
          <w:sz w:val="24"/>
          <w:szCs w:val="24"/>
        </w:rPr>
        <w:object w:dxaOrig="2439" w:dyaOrig="580">
          <v:shape id="_x0000_i1092" type="#_x0000_t75" style="width:122.25pt;height:29.25pt" o:ole="">
            <v:imagedata r:id="rId135" o:title=""/>
          </v:shape>
          <o:OLEObject Type="Embed" ProgID="Equation.DSMT4" ShapeID="_x0000_i1092" DrawAspect="Content" ObjectID="_1421508722" r:id="rId136"/>
        </w:object>
      </w:r>
      <w:r w:rsidRPr="005C6020">
        <w:rPr>
          <w:rFonts w:ascii="Times New Roman" w:hAnsi="Times New Roman"/>
          <w:sz w:val="24"/>
          <w:szCs w:val="24"/>
        </w:rPr>
        <w:t>,</w:t>
      </w:r>
    </w:p>
    <w:p w:rsidR="00AA0598" w:rsidRPr="005C6020" w:rsidRDefault="00AA0598" w:rsidP="00AA0598">
      <w:pPr>
        <w:pStyle w:val="aa"/>
        <w:ind w:firstLineChars="150" w:firstLine="360"/>
        <w:rPr>
          <w:rFonts w:ascii="Times New Roman" w:hAnsi="Times New Roman"/>
          <w:sz w:val="24"/>
          <w:szCs w:val="24"/>
        </w:rPr>
      </w:pPr>
      <w:r w:rsidRPr="005C6020">
        <w:rPr>
          <w:rFonts w:ascii="Times New Roman" w:hAnsi="Times New Roman"/>
          <w:sz w:val="24"/>
          <w:szCs w:val="24"/>
        </w:rPr>
        <w:t xml:space="preserve">where </w:t>
      </w:r>
      <w:r w:rsidRPr="005C6020">
        <w:rPr>
          <w:rFonts w:ascii="Times New Roman" w:hAnsi="Times New Roman"/>
          <w:position w:val="-14"/>
          <w:sz w:val="24"/>
          <w:szCs w:val="24"/>
        </w:rPr>
        <w:object w:dxaOrig="400" w:dyaOrig="400">
          <v:shape id="_x0000_i1093" type="#_x0000_t75" style="width:20.25pt;height:20.25pt" o:ole="">
            <v:imagedata r:id="rId137" o:title=""/>
          </v:shape>
          <o:OLEObject Type="Embed" ProgID="Equation.DSMT4" ShapeID="_x0000_i1093" DrawAspect="Content" ObjectID="_1421508723" r:id="rId138"/>
        </w:object>
      </w:r>
      <w:r w:rsidRPr="005C6020">
        <w:rPr>
          <w:rFonts w:ascii="Times New Roman" w:hAnsi="Times New Roman"/>
          <w:sz w:val="24"/>
          <w:szCs w:val="24"/>
        </w:rPr>
        <w:t xml:space="preserve"> denotes the temperature of the point in space at the time </w:t>
      </w:r>
      <w:r w:rsidRPr="005C6020">
        <w:rPr>
          <w:rFonts w:ascii="Times New Roman" w:hAnsi="Times New Roman"/>
          <w:position w:val="-12"/>
          <w:sz w:val="24"/>
          <w:szCs w:val="24"/>
        </w:rPr>
        <w:object w:dxaOrig="520" w:dyaOrig="360">
          <v:shape id="_x0000_i1094" type="#_x0000_t75" style="width:26.25pt;height:18.75pt" o:ole="">
            <v:imagedata r:id="rId139" o:title=""/>
          </v:shape>
          <o:OLEObject Type="Embed" ProgID="Equation.DSMT4" ShapeID="_x0000_i1094" DrawAspect="Content" ObjectID="_1421508724" r:id="rId140"/>
        </w:object>
      </w:r>
      <w:r w:rsidRPr="005C6020">
        <w:rPr>
          <w:rFonts w:ascii="Times New Roman" w:hAnsi="Times New Roman"/>
          <w:sz w:val="24"/>
          <w:szCs w:val="24"/>
        </w:rPr>
        <w:t xml:space="preserve">, and </w:t>
      </w:r>
      <w:r w:rsidRPr="005C6020">
        <w:rPr>
          <w:rFonts w:ascii="Times New Roman" w:hAnsi="Times New Roman"/>
          <w:position w:val="-12"/>
          <w:sz w:val="24"/>
          <w:szCs w:val="24"/>
        </w:rPr>
        <w:object w:dxaOrig="260" w:dyaOrig="380">
          <v:shape id="_x0000_i1095" type="#_x0000_t75" style="width:12.75pt;height:18.75pt" o:ole="">
            <v:imagedata r:id="rId141" o:title=""/>
          </v:shape>
          <o:OLEObject Type="Embed" ProgID="Equation.DSMT4" ShapeID="_x0000_i1095" DrawAspect="Content" ObjectID="_1421508725" r:id="rId142"/>
        </w:object>
      </w:r>
      <w:r w:rsidRPr="005C6020">
        <w:rPr>
          <w:rFonts w:ascii="Times New Roman" w:hAnsi="Times New Roman"/>
          <w:sz w:val="24"/>
          <w:szCs w:val="24"/>
        </w:rPr>
        <w:t xml:space="preserve"> denotes the interpolation of the </w:t>
      </w:r>
      <w:r w:rsidRPr="005C6020">
        <w:rPr>
          <w:rFonts w:ascii="Times New Roman" w:hAnsi="Times New Roman"/>
          <w:position w:val="-6"/>
          <w:sz w:val="24"/>
          <w:szCs w:val="24"/>
        </w:rPr>
        <w:object w:dxaOrig="139" w:dyaOrig="279">
          <v:shape id="_x0000_i1096" type="#_x0000_t75" style="width:3.75pt;height:14.25pt" o:ole="">
            <v:imagedata r:id="rId131" o:title=""/>
          </v:shape>
          <o:OLEObject Type="Embed" ProgID="Equation.DSMT4" ShapeID="_x0000_i1096" DrawAspect="Content" ObjectID="_1421508726" r:id="rId143"/>
        </w:object>
      </w:r>
      <w:r w:rsidRPr="005C6020">
        <w:rPr>
          <w:rFonts w:ascii="Times New Roman" w:hAnsi="Times New Roman"/>
          <w:sz w:val="24"/>
          <w:szCs w:val="24"/>
        </w:rPr>
        <w:t xml:space="preserve">-th point on </w:t>
      </w:r>
      <w:r w:rsidRPr="005C6020">
        <w:rPr>
          <w:rStyle w:val="apple-converted-space"/>
          <w:rFonts w:ascii="Times New Roman" w:hAnsi="Times New Roman"/>
          <w:sz w:val="24"/>
        </w:rPr>
        <w:t>Lagrange</w:t>
      </w:r>
      <w:r w:rsidRPr="005C6020">
        <w:rPr>
          <w:rFonts w:ascii="Times New Roman" w:hAnsi="Times New Roman"/>
          <w:sz w:val="24"/>
          <w:szCs w:val="24"/>
        </w:rPr>
        <w:t xml:space="preserve"> grid.</w:t>
      </w:r>
    </w:p>
    <w:p w:rsidR="00AA0598" w:rsidRPr="005C6020" w:rsidRDefault="00AA0598" w:rsidP="00AE7187">
      <w:pPr>
        <w:rPr>
          <w:sz w:val="24"/>
          <w:szCs w:val="24"/>
        </w:rPr>
      </w:pPr>
      <w:r w:rsidRPr="005C6020">
        <w:t xml:space="preserve">  </w:t>
      </w:r>
      <w:r w:rsidRPr="005C6020">
        <w:rPr>
          <w:sz w:val="24"/>
          <w:szCs w:val="24"/>
        </w:rPr>
        <w:t xml:space="preserve"> Denote </w:t>
      </w:r>
    </w:p>
    <w:p w:rsidR="00AA0598" w:rsidRPr="005C6020" w:rsidRDefault="00AA0598" w:rsidP="00AA0598">
      <w:pPr>
        <w:pStyle w:val="aa"/>
        <w:ind w:firstLineChars="1250" w:firstLine="3000"/>
        <w:rPr>
          <w:rFonts w:ascii="Times New Roman" w:hAnsi="Times New Roman"/>
          <w:sz w:val="24"/>
          <w:szCs w:val="24"/>
        </w:rPr>
      </w:pPr>
      <w:r w:rsidRPr="005C6020">
        <w:rPr>
          <w:rFonts w:ascii="Times New Roman" w:hAnsi="Times New Roman"/>
          <w:sz w:val="24"/>
          <w:szCs w:val="24"/>
        </w:rPr>
        <w:t xml:space="preserve"> </w:t>
      </w:r>
      <w:r w:rsidRPr="005C6020">
        <w:rPr>
          <w:rFonts w:ascii="Times New Roman" w:hAnsi="Times New Roman"/>
          <w:position w:val="-12"/>
          <w:sz w:val="24"/>
          <w:szCs w:val="24"/>
        </w:rPr>
        <w:object w:dxaOrig="1719" w:dyaOrig="380">
          <v:shape id="_x0000_i1097" type="#_x0000_t75" style="width:86.25pt;height:18.75pt" o:ole="">
            <v:imagedata r:id="rId144" o:title=""/>
          </v:shape>
          <o:OLEObject Type="Embed" ProgID="Equation.DSMT4" ShapeID="_x0000_i1097" DrawAspect="Content" ObjectID="_1421508727" r:id="rId145"/>
        </w:object>
      </w:r>
      <w:r w:rsidRPr="005C6020">
        <w:rPr>
          <w:rFonts w:ascii="Times New Roman" w:hAnsi="Times New Roman"/>
          <w:sz w:val="24"/>
          <w:szCs w:val="24"/>
        </w:rPr>
        <w:t>,</w:t>
      </w:r>
    </w:p>
    <w:p w:rsidR="00AA0598" w:rsidRPr="005C6020" w:rsidRDefault="00AA0598" w:rsidP="00AA0598">
      <w:pPr>
        <w:pStyle w:val="aa"/>
        <w:ind w:firstLineChars="0" w:firstLine="0"/>
        <w:rPr>
          <w:rFonts w:ascii="Times New Roman" w:hAnsi="Times New Roman"/>
          <w:sz w:val="24"/>
          <w:szCs w:val="24"/>
        </w:rPr>
      </w:pPr>
      <w:r w:rsidRPr="005C6020">
        <w:rPr>
          <w:rFonts w:ascii="Times New Roman" w:hAnsi="Times New Roman"/>
          <w:sz w:val="24"/>
          <w:szCs w:val="24"/>
        </w:rPr>
        <w:lastRenderedPageBreak/>
        <w:t xml:space="preserve">where </w:t>
      </w:r>
      <w:r w:rsidRPr="005C6020">
        <w:rPr>
          <w:rFonts w:ascii="Times New Roman" w:hAnsi="Times New Roman"/>
          <w:position w:val="-12"/>
          <w:sz w:val="24"/>
          <w:szCs w:val="24"/>
        </w:rPr>
        <w:object w:dxaOrig="279" w:dyaOrig="380">
          <v:shape id="_x0000_i1098" type="#_x0000_t75" style="width:14.25pt;height:18.75pt" o:ole="">
            <v:imagedata r:id="rId146" o:title=""/>
          </v:shape>
          <o:OLEObject Type="Embed" ProgID="Equation.DSMT4" ShapeID="_x0000_i1098" DrawAspect="Content" ObjectID="_1421508728" r:id="rId147"/>
        </w:object>
      </w:r>
      <w:r w:rsidRPr="005C6020">
        <w:rPr>
          <w:rFonts w:ascii="Times New Roman" w:hAnsi="Times New Roman"/>
          <w:sz w:val="24"/>
          <w:szCs w:val="24"/>
        </w:rPr>
        <w:t xml:space="preserve"> denotes the temperature of the </w:t>
      </w:r>
      <w:r w:rsidRPr="005C6020">
        <w:rPr>
          <w:rFonts w:ascii="Times New Roman" w:hAnsi="Times New Roman"/>
          <w:position w:val="-6"/>
          <w:sz w:val="24"/>
          <w:szCs w:val="24"/>
        </w:rPr>
        <w:object w:dxaOrig="139" w:dyaOrig="279">
          <v:shape id="_x0000_i1099" type="#_x0000_t75" style="width:3.75pt;height:14.25pt" o:ole="">
            <v:imagedata r:id="rId131" o:title=""/>
          </v:shape>
          <o:OLEObject Type="Embed" ProgID="Equation.DSMT4" ShapeID="_x0000_i1099" DrawAspect="Content" ObjectID="_1421508729" r:id="rId148"/>
        </w:object>
      </w:r>
      <w:r w:rsidRPr="005C6020">
        <w:rPr>
          <w:rFonts w:ascii="Times New Roman" w:hAnsi="Times New Roman"/>
          <w:sz w:val="24"/>
          <w:szCs w:val="24"/>
        </w:rPr>
        <w:t xml:space="preserve">-th point of  the boundary on </w:t>
      </w:r>
      <w:r w:rsidRPr="005C6020">
        <w:rPr>
          <w:rStyle w:val="apple-converted-space"/>
          <w:rFonts w:ascii="Times New Roman" w:hAnsi="Times New Roman"/>
          <w:sz w:val="24"/>
          <w:szCs w:val="24"/>
        </w:rPr>
        <w:t>Lagrange</w:t>
      </w:r>
      <w:r w:rsidRPr="005C6020">
        <w:rPr>
          <w:rFonts w:ascii="Times New Roman" w:hAnsi="Times New Roman"/>
          <w:sz w:val="24"/>
          <w:szCs w:val="24"/>
        </w:rPr>
        <w:t xml:space="preserve"> rid .Use the curve integral of the function  </w:t>
      </w:r>
      <w:r w:rsidRPr="005C6020">
        <w:rPr>
          <w:rFonts w:ascii="Times New Roman" w:hAnsi="Times New Roman"/>
          <w:position w:val="-14"/>
          <w:sz w:val="24"/>
          <w:szCs w:val="24"/>
        </w:rPr>
        <w:object w:dxaOrig="1359" w:dyaOrig="400">
          <v:shape id="_x0000_i1100" type="#_x0000_t75" style="width:67.5pt;height:19.5pt" o:ole="">
            <v:imagedata r:id="rId149" o:title=""/>
          </v:shape>
          <o:OLEObject Type="Embed" ProgID="Equation.DSMT4" ShapeID="_x0000_i1100" DrawAspect="Content" ObjectID="_1421508730" r:id="rId150"/>
        </w:object>
      </w:r>
      <w:r w:rsidRPr="005C6020">
        <w:rPr>
          <w:rFonts w:ascii="Times New Roman" w:hAnsi="Times New Roman"/>
          <w:sz w:val="24"/>
          <w:szCs w:val="24"/>
        </w:rPr>
        <w:t xml:space="preserve"> on the boundary curve </w:t>
      </w:r>
      <w:r w:rsidRPr="005C6020">
        <w:rPr>
          <w:rFonts w:ascii="Times New Roman" w:hAnsi="Times New Roman"/>
          <w:position w:val="-4"/>
          <w:sz w:val="24"/>
          <w:szCs w:val="24"/>
        </w:rPr>
        <w:object w:dxaOrig="220" w:dyaOrig="240">
          <v:shape id="_x0000_i1101" type="#_x0000_t75" style="width:11.25pt;height:12pt" o:ole="">
            <v:imagedata r:id="rId108" o:title=""/>
          </v:shape>
          <o:OLEObject Type="Embed" ProgID="Equation.DSMT4" ShapeID="_x0000_i1101" DrawAspect="Content" ObjectID="_1421508731" r:id="rId151"/>
        </w:object>
      </w:r>
      <w:r w:rsidRPr="005C6020">
        <w:rPr>
          <w:rFonts w:ascii="Times New Roman" w:hAnsi="Times New Roman"/>
          <w:sz w:val="24"/>
          <w:szCs w:val="24"/>
        </w:rPr>
        <w:t xml:space="preserve"> as artificial heat source, which can be shown after discretization</w:t>
      </w:r>
      <w:r w:rsidRPr="005C6020">
        <w:rPr>
          <w:rFonts w:ascii="Times New Roman" w:hAnsi="Times New Roman"/>
          <w:b/>
          <w:sz w:val="24"/>
          <w:szCs w:val="24"/>
        </w:rPr>
        <w:t>.</w:t>
      </w:r>
    </w:p>
    <w:p w:rsidR="00AA0598" w:rsidRPr="005C6020" w:rsidRDefault="00AA0598" w:rsidP="00AA0598">
      <w:pPr>
        <w:pStyle w:val="aa"/>
        <w:ind w:firstLineChars="250" w:firstLine="600"/>
        <w:rPr>
          <w:rStyle w:val="apple-converted-space"/>
          <w:rFonts w:ascii="Times New Roman" w:hAnsi="Times New Roman"/>
          <w:sz w:val="24"/>
          <w:szCs w:val="24"/>
        </w:rPr>
      </w:pPr>
      <w:r w:rsidRPr="005C6020">
        <w:rPr>
          <w:rFonts w:ascii="Times New Roman" w:hAnsi="Times New Roman"/>
          <w:position w:val="-28"/>
          <w:sz w:val="24"/>
          <w:szCs w:val="24"/>
        </w:rPr>
        <w:object w:dxaOrig="5920" w:dyaOrig="540">
          <v:shape id="_x0000_i1102" type="#_x0000_t75" style="width:295.5pt;height:27pt" o:ole="">
            <v:imagedata r:id="rId152" o:title=""/>
          </v:shape>
          <o:OLEObject Type="Embed" ProgID="Equation.DSMT4" ShapeID="_x0000_i1102" DrawAspect="Content" ObjectID="_1421508732" r:id="rId153"/>
        </w:object>
      </w:r>
      <w:r w:rsidRPr="005C6020">
        <w:rPr>
          <w:rFonts w:ascii="Times New Roman" w:hAnsi="Times New Roman"/>
          <w:sz w:val="24"/>
          <w:szCs w:val="24"/>
        </w:rPr>
        <w:t>,</w:t>
      </w:r>
    </w:p>
    <w:p w:rsidR="00AA0598" w:rsidRPr="005C6020" w:rsidRDefault="00AA0598" w:rsidP="00AA0598">
      <w:pPr>
        <w:rPr>
          <w:sz w:val="24"/>
          <w:szCs w:val="24"/>
        </w:rPr>
      </w:pPr>
      <w:r w:rsidRPr="005C6020">
        <w:rPr>
          <w:sz w:val="24"/>
          <w:szCs w:val="24"/>
        </w:rPr>
        <w:t xml:space="preserve">where </w:t>
      </w:r>
      <w:r w:rsidRPr="005C6020">
        <w:rPr>
          <w:position w:val="-6"/>
          <w:sz w:val="24"/>
          <w:szCs w:val="24"/>
        </w:rPr>
        <w:object w:dxaOrig="139" w:dyaOrig="279">
          <v:shape id="_x0000_i1103" type="#_x0000_t75" style="width:6.75pt;height:14.25pt" o:ole="">
            <v:imagedata r:id="rId154" o:title=""/>
          </v:shape>
          <o:OLEObject Type="Embed" ProgID="Equation.DSMT4" ShapeID="_x0000_i1103" DrawAspect="Content" ObjectID="_1421508733" r:id="rId155"/>
        </w:object>
      </w:r>
      <w:r w:rsidRPr="005C6020">
        <w:rPr>
          <w:sz w:val="24"/>
          <w:szCs w:val="24"/>
        </w:rPr>
        <w:t xml:space="preserve"> denotes the number of boundary triangulation, and</w:t>
      </w:r>
      <w:r w:rsidRPr="005C6020">
        <w:rPr>
          <w:position w:val="-12"/>
          <w:sz w:val="24"/>
          <w:szCs w:val="24"/>
        </w:rPr>
        <w:object w:dxaOrig="360" w:dyaOrig="360">
          <v:shape id="_x0000_i1104" type="#_x0000_t75" style="width:18pt;height:18pt" o:ole="">
            <v:imagedata r:id="rId156" o:title=""/>
          </v:shape>
          <o:OLEObject Type="Embed" ProgID="Equation.DSMT4" ShapeID="_x0000_i1104" DrawAspect="Content" ObjectID="_1421508734" r:id="rId157"/>
        </w:object>
      </w:r>
      <w:r w:rsidRPr="005C6020">
        <w:rPr>
          <w:sz w:val="24"/>
          <w:szCs w:val="24"/>
        </w:rPr>
        <w:t xml:space="preserve">denotes the </w:t>
      </w:r>
      <w:r w:rsidRPr="005C6020">
        <w:rPr>
          <w:position w:val="-6"/>
          <w:sz w:val="24"/>
          <w:szCs w:val="24"/>
        </w:rPr>
        <w:object w:dxaOrig="139" w:dyaOrig="279">
          <v:shape id="_x0000_i1105" type="#_x0000_t75" style="width:3.75pt;height:14.25pt" o:ole="">
            <v:imagedata r:id="rId131" o:title=""/>
          </v:shape>
          <o:OLEObject Type="Embed" ProgID="Equation.DSMT4" ShapeID="_x0000_i1105" DrawAspect="Content" ObjectID="_1421508735" r:id="rId158"/>
        </w:object>
      </w:r>
      <w:r w:rsidRPr="005C6020">
        <w:rPr>
          <w:sz w:val="24"/>
          <w:szCs w:val="24"/>
        </w:rPr>
        <w:t>-th arc length.</w:t>
      </w:r>
    </w:p>
    <w:p w:rsidR="00AA0598" w:rsidRPr="003F2BFA" w:rsidRDefault="00AA0598" w:rsidP="00AA0598">
      <w:pPr>
        <w:rPr>
          <w:sz w:val="24"/>
        </w:rPr>
      </w:pPr>
    </w:p>
    <w:p w:rsidR="00AA0598" w:rsidRPr="00CA2002" w:rsidRDefault="00AA0598" w:rsidP="00CA2002">
      <w:pPr>
        <w:numPr>
          <w:ilvl w:val="0"/>
          <w:numId w:val="31"/>
        </w:numPr>
        <w:rPr>
          <w:b/>
          <w:sz w:val="24"/>
          <w:szCs w:val="24"/>
        </w:rPr>
      </w:pPr>
      <w:r w:rsidRPr="00CA2002">
        <w:rPr>
          <w:b/>
          <w:sz w:val="24"/>
          <w:szCs w:val="24"/>
        </w:rPr>
        <w:t>Step</w:t>
      </w:r>
      <w:r w:rsidRPr="00CA2002">
        <w:rPr>
          <w:rFonts w:hint="eastAsia"/>
          <w:b/>
          <w:sz w:val="24"/>
          <w:szCs w:val="24"/>
        </w:rPr>
        <w:t xml:space="preserve"> 3</w:t>
      </w:r>
      <w:r w:rsidRPr="00CA2002">
        <w:rPr>
          <w:b/>
          <w:sz w:val="24"/>
          <w:szCs w:val="24"/>
        </w:rPr>
        <w:t xml:space="preserve">: </w:t>
      </w:r>
      <w:r w:rsidRPr="00CA2002">
        <w:rPr>
          <w:rFonts w:hint="eastAsia"/>
          <w:b/>
          <w:sz w:val="24"/>
          <w:szCs w:val="24"/>
        </w:rPr>
        <w:t>C</w:t>
      </w:r>
      <w:r w:rsidRPr="00CA2002">
        <w:rPr>
          <w:b/>
          <w:sz w:val="24"/>
          <w:szCs w:val="24"/>
        </w:rPr>
        <w:t>orrection equation</w:t>
      </w:r>
    </w:p>
    <w:p w:rsidR="00AA0598" w:rsidRPr="003F2BFA" w:rsidRDefault="00AA0598" w:rsidP="00AA0598">
      <w:pPr>
        <w:ind w:firstLineChars="100" w:firstLine="240"/>
        <w:rPr>
          <w:sz w:val="24"/>
        </w:rPr>
      </w:pPr>
    </w:p>
    <w:p w:rsidR="00AA0598" w:rsidRPr="003F2BFA" w:rsidRDefault="00AA0598" w:rsidP="00AA0598">
      <w:pPr>
        <w:ind w:firstLineChars="100" w:firstLine="240"/>
        <w:rPr>
          <w:sz w:val="24"/>
        </w:rPr>
      </w:pPr>
      <w:r w:rsidRPr="003F2BFA">
        <w:rPr>
          <w:rFonts w:hint="eastAsia"/>
          <w:sz w:val="24"/>
        </w:rPr>
        <w:t>    </w:t>
      </w:r>
      <w:r w:rsidRPr="003F2BFA">
        <w:rPr>
          <w:sz w:val="24"/>
        </w:rPr>
        <w:t xml:space="preserve">We </w:t>
      </w:r>
      <w:r w:rsidRPr="003F2BFA">
        <w:rPr>
          <w:rFonts w:hint="eastAsia"/>
          <w:sz w:val="24"/>
        </w:rPr>
        <w:t xml:space="preserve">add the </w:t>
      </w:r>
      <w:r w:rsidRPr="003F2BFA">
        <w:rPr>
          <w:sz w:val="24"/>
        </w:rPr>
        <w:t xml:space="preserve">artificial heat source </w:t>
      </w:r>
      <w:r w:rsidRPr="003F2BFA">
        <w:rPr>
          <w:rFonts w:hint="eastAsia"/>
          <w:sz w:val="24"/>
        </w:rPr>
        <w:t xml:space="preserve">obtained from </w:t>
      </w:r>
      <w:r w:rsidRPr="003F2BFA">
        <w:rPr>
          <w:sz w:val="24"/>
        </w:rPr>
        <w:t xml:space="preserve">the </w:t>
      </w:r>
      <w:r w:rsidR="00676DC6">
        <w:rPr>
          <w:sz w:val="24"/>
        </w:rPr>
        <w:t>second</w:t>
      </w:r>
      <w:r w:rsidRPr="003F2BFA">
        <w:rPr>
          <w:sz w:val="24"/>
        </w:rPr>
        <w:t xml:space="preserve"> step to the discrete format</w:t>
      </w:r>
      <w:r w:rsidRPr="003F2BFA">
        <w:rPr>
          <w:rFonts w:hint="eastAsia"/>
          <w:sz w:val="24"/>
        </w:rPr>
        <w:t xml:space="preserve"> of the </w:t>
      </w:r>
      <w:r w:rsidRPr="003F2BFA">
        <w:rPr>
          <w:sz w:val="24"/>
        </w:rPr>
        <w:t>heat conduction</w:t>
      </w:r>
      <w:r w:rsidRPr="003F2BFA">
        <w:rPr>
          <w:rFonts w:hint="eastAsia"/>
          <w:sz w:val="24"/>
        </w:rPr>
        <w:t>. Then w</w:t>
      </w:r>
      <w:r w:rsidRPr="003F2BFA">
        <w:rPr>
          <w:sz w:val="24"/>
        </w:rPr>
        <w:t xml:space="preserve">e </w:t>
      </w:r>
      <w:r w:rsidRPr="003F2BFA">
        <w:rPr>
          <w:rFonts w:hint="eastAsia"/>
          <w:sz w:val="24"/>
        </w:rPr>
        <w:t xml:space="preserve">get </w:t>
      </w:r>
      <w:r w:rsidRPr="003F2BFA">
        <w:rPr>
          <w:sz w:val="24"/>
        </w:rPr>
        <w:t>corrected format</w:t>
      </w:r>
    </w:p>
    <w:p w:rsidR="00AA0598" w:rsidRPr="003F2BFA" w:rsidRDefault="00AA0598" w:rsidP="00AA0598">
      <w:pPr>
        <w:ind w:firstLineChars="100" w:firstLine="240"/>
        <w:rPr>
          <w:sz w:val="24"/>
        </w:rPr>
      </w:pPr>
    </w:p>
    <w:p w:rsidR="00AA0598" w:rsidRPr="003F2BFA" w:rsidRDefault="00AA0598" w:rsidP="00AA0598">
      <w:pPr>
        <w:ind w:firstLineChars="1000" w:firstLine="2400"/>
        <w:rPr>
          <w:sz w:val="24"/>
        </w:rPr>
      </w:pPr>
      <w:r w:rsidRPr="003F2BFA">
        <w:rPr>
          <w:position w:val="-90"/>
          <w:sz w:val="24"/>
        </w:rPr>
        <w:object w:dxaOrig="4440" w:dyaOrig="1920">
          <v:shape id="_x0000_i1106" type="#_x0000_t75" style="width:222pt;height:96pt" o:ole="">
            <v:imagedata r:id="rId159" o:title=""/>
          </v:shape>
          <o:OLEObject Type="Embed" ProgID="Equation.DSMT4" ShapeID="_x0000_i1106" DrawAspect="Content" ObjectID="_1421508736" r:id="rId160"/>
        </w:object>
      </w:r>
      <w:r w:rsidR="00CA2002">
        <w:rPr>
          <w:rFonts w:hint="eastAsia"/>
          <w:sz w:val="24"/>
        </w:rPr>
        <w:t xml:space="preserve">    (11)</w:t>
      </w:r>
    </w:p>
    <w:p w:rsidR="009E614A" w:rsidRPr="003F2BFA" w:rsidRDefault="009E614A" w:rsidP="009E614A">
      <w:pPr>
        <w:ind w:firstLineChars="100" w:firstLine="240"/>
        <w:rPr>
          <w:sz w:val="24"/>
        </w:rPr>
      </w:pPr>
    </w:p>
    <w:p w:rsidR="009E614A" w:rsidRDefault="009E614A" w:rsidP="009E614A">
      <w:pPr>
        <w:rPr>
          <w:sz w:val="24"/>
        </w:rPr>
      </w:pPr>
      <w:r w:rsidRPr="003F2BFA">
        <w:rPr>
          <w:sz w:val="24"/>
        </w:rPr>
        <w:t>T</w:t>
      </w:r>
      <w:r w:rsidRPr="003F2BFA">
        <w:rPr>
          <w:rFonts w:hint="eastAsia"/>
          <w:sz w:val="24"/>
        </w:rPr>
        <w:t xml:space="preserve">he flow diagram </w:t>
      </w:r>
      <w:r w:rsidRPr="003F2BFA">
        <w:rPr>
          <w:sz w:val="24"/>
        </w:rPr>
        <w:t>of the</w:t>
      </w:r>
      <w:r w:rsidRPr="003F2BFA">
        <w:rPr>
          <w:rFonts w:hint="eastAsia"/>
          <w:sz w:val="24"/>
        </w:rPr>
        <w:t xml:space="preserve"> process of solving </w:t>
      </w:r>
      <w:r>
        <w:rPr>
          <w:rFonts w:hint="eastAsia"/>
          <w:sz w:val="24"/>
        </w:rPr>
        <w:t>the problem is shown in Figure</w:t>
      </w:r>
      <w:r w:rsidR="00AE7187">
        <w:rPr>
          <w:rFonts w:hint="eastAsia"/>
          <w:sz w:val="24"/>
        </w:rPr>
        <w:t xml:space="preserve"> 4</w:t>
      </w:r>
      <w:r w:rsidRPr="003F2BFA">
        <w:rPr>
          <w:rFonts w:hint="eastAsia"/>
          <w:sz w:val="24"/>
        </w:rPr>
        <w:t>.</w:t>
      </w:r>
    </w:p>
    <w:p w:rsidR="00AA0598" w:rsidRDefault="00AA0598" w:rsidP="00AA0598">
      <w:pPr>
        <w:rPr>
          <w:sz w:val="24"/>
        </w:rPr>
      </w:pPr>
    </w:p>
    <w:p w:rsidR="00DF26A3" w:rsidRDefault="00DF26A3" w:rsidP="00AA0598">
      <w:pPr>
        <w:rPr>
          <w:sz w:val="24"/>
          <w:szCs w:val="24"/>
        </w:rPr>
      </w:pPr>
    </w:p>
    <w:p w:rsidR="00AA0598" w:rsidRDefault="00AA0598" w:rsidP="00AA0598">
      <w:pPr>
        <w:rPr>
          <w:sz w:val="24"/>
          <w:szCs w:val="24"/>
        </w:rPr>
      </w:pPr>
    </w:p>
    <w:p w:rsidR="00AA0598" w:rsidRDefault="00AA0598" w:rsidP="00AA0598">
      <w:pPr>
        <w:rPr>
          <w:sz w:val="24"/>
          <w:szCs w:val="24"/>
        </w:rPr>
      </w:pPr>
    </w:p>
    <w:p w:rsidR="00AA0598" w:rsidRDefault="00AA0598" w:rsidP="00AA0598">
      <w:pPr>
        <w:rPr>
          <w:sz w:val="24"/>
          <w:szCs w:val="24"/>
        </w:rPr>
      </w:pPr>
    </w:p>
    <w:p w:rsidR="00AA0598" w:rsidRDefault="00AA0598" w:rsidP="00AA0598">
      <w:pPr>
        <w:rPr>
          <w:sz w:val="24"/>
          <w:szCs w:val="24"/>
        </w:rPr>
      </w:pPr>
    </w:p>
    <w:p w:rsidR="00AA0598" w:rsidRDefault="00AA0598" w:rsidP="00AA0598">
      <w:pPr>
        <w:rPr>
          <w:sz w:val="24"/>
          <w:szCs w:val="24"/>
        </w:rPr>
      </w:pPr>
    </w:p>
    <w:p w:rsidR="00DF26A3" w:rsidRPr="00A02D73" w:rsidRDefault="00DF26A3" w:rsidP="00DF26A3">
      <w:pPr>
        <w:rPr>
          <w:sz w:val="24"/>
          <w:szCs w:val="24"/>
        </w:rPr>
      </w:pPr>
    </w:p>
    <w:p w:rsidR="00AE7187" w:rsidRDefault="00AE7187" w:rsidP="00DF26A3"/>
    <w:p w:rsidR="00AE7187" w:rsidRDefault="00AE7187" w:rsidP="00DF26A3"/>
    <w:p w:rsidR="00AE7187" w:rsidRDefault="00AE7187" w:rsidP="00DF26A3"/>
    <w:p w:rsidR="00AE7187" w:rsidRDefault="00AE7187" w:rsidP="00DF26A3"/>
    <w:p w:rsidR="00AE7187" w:rsidRDefault="00AE7187" w:rsidP="00DF26A3"/>
    <w:p w:rsidR="00AE7187" w:rsidRDefault="00AE7187" w:rsidP="00DF26A3"/>
    <w:p w:rsidR="00AE7187" w:rsidRDefault="00AE7187" w:rsidP="00DF26A3"/>
    <w:p w:rsidR="00AE7187" w:rsidRDefault="00AE7187" w:rsidP="00DF26A3"/>
    <w:p w:rsidR="00AE7187" w:rsidRDefault="00AE7187" w:rsidP="00DF26A3"/>
    <w:p w:rsidR="00AE7187" w:rsidRDefault="00AE7187" w:rsidP="00DF26A3"/>
    <w:p w:rsidR="00AE7187" w:rsidRDefault="00AE7187" w:rsidP="00DF26A3"/>
    <w:p w:rsidR="00AA0598" w:rsidRPr="001D16B3" w:rsidRDefault="00AE7187" w:rsidP="00AA0598">
      <w:r>
        <w:lastRenderedPageBreak/>
        <w:br w:type="page"/>
      </w:r>
      <w:r w:rsidR="00354572">
        <w:rPr>
          <w:noProof/>
        </w:rPr>
        <w:pict>
          <v:shape id="_x0000_s1192" type="#_x0000_t32" style="position:absolute;left:0;text-align:left;margin-left:68.25pt;margin-top:63pt;width:88.5pt;height:0;z-index:251665920" o:connectortype="straight">
            <v:stroke endarrow="block"/>
          </v:shape>
        </w:pict>
      </w:r>
      <w:r w:rsidR="00354572">
        <w:rPr>
          <w:noProof/>
        </w:rPr>
        <w:pict>
          <v:shape id="_x0000_s1191" type="#_x0000_t32" style="position:absolute;left:0;text-align:left;margin-left:66pt;margin-top:63pt;width:2.25pt;height:361.5pt;flip:y;z-index:251664896" o:connectortype="straight"/>
        </w:pict>
      </w:r>
      <w:r w:rsidR="00354572">
        <w:rPr>
          <w:noProof/>
        </w:rPr>
        <w:pict>
          <v:rect id="_x0000_s1190" style="position:absolute;left:0;text-align:left;margin-left:28.5pt;margin-top:424.5pt;width:80.25pt;height:37.5pt;z-index:251663872">
            <v:textbox style="mso-next-textbox:#_x0000_s1190">
              <w:txbxContent>
                <w:p w:rsidR="003C1443" w:rsidRDefault="003C1443" w:rsidP="00DF26A3"/>
                <w:p w:rsidR="003C1443" w:rsidRPr="00716724" w:rsidRDefault="003C1443" w:rsidP="00DF26A3">
                  <w:pPr>
                    <w:ind w:firstLineChars="100" w:firstLine="240"/>
                    <w:rPr>
                      <w:sz w:val="24"/>
                      <w:szCs w:val="24"/>
                    </w:rPr>
                  </w:pPr>
                  <w:r w:rsidRPr="00716724">
                    <w:rPr>
                      <w:sz w:val="24"/>
                      <w:szCs w:val="24"/>
                    </w:rPr>
                    <w:t>K=k+1</w:t>
                  </w:r>
                </w:p>
              </w:txbxContent>
            </v:textbox>
          </v:rect>
        </w:pict>
      </w:r>
      <w:r w:rsidR="00354572">
        <w:rPr>
          <w:noProof/>
        </w:rPr>
        <w:pict>
          <v:shapetype id="_x0000_t202" coordsize="21600,21600" o:spt="202" path="m,l,21600r21600,l21600,xe">
            <v:stroke joinstyle="miter"/>
            <v:path gradientshapeok="t" o:connecttype="rect"/>
          </v:shapetype>
          <v:shape id="_x0000_s1186" type="#_x0000_t202" style="position:absolute;left:0;text-align:left;margin-left:232.5pt;margin-top:499.5pt;width:37.5pt;height:24.75pt;z-index:251659776" strokecolor="white">
            <v:textbox style="mso-next-textbox:#_x0000_s1186">
              <w:txbxContent>
                <w:p w:rsidR="003C1443" w:rsidRPr="00716724" w:rsidRDefault="003C1443" w:rsidP="00DF26A3">
                  <w:pPr>
                    <w:rPr>
                      <w:sz w:val="24"/>
                      <w:szCs w:val="24"/>
                    </w:rPr>
                  </w:pPr>
                  <w:r w:rsidRPr="00716724">
                    <w:rPr>
                      <w:sz w:val="24"/>
                      <w:szCs w:val="24"/>
                    </w:rPr>
                    <w:t>Y</w:t>
                  </w:r>
                </w:p>
              </w:txbxContent>
            </v:textbox>
          </v:shape>
        </w:pict>
      </w:r>
      <w:r w:rsidR="00354572">
        <w:rPr>
          <w:noProof/>
        </w:rPr>
        <w:pict>
          <v:shape id="_x0000_s1189" type="#_x0000_t202" style="position:absolute;left:0;text-align:left;margin-left:123.75pt;margin-top:420.75pt;width:30pt;height:22.5pt;z-index:251662848" strokecolor="white">
            <v:textbox style="mso-next-textbox:#_x0000_s1189">
              <w:txbxContent>
                <w:p w:rsidR="003C1443" w:rsidRPr="00716724" w:rsidRDefault="003C1443" w:rsidP="00DF26A3">
                  <w:pPr>
                    <w:rPr>
                      <w:sz w:val="24"/>
                      <w:szCs w:val="24"/>
                    </w:rPr>
                  </w:pPr>
                  <w:r w:rsidRPr="00716724">
                    <w:rPr>
                      <w:sz w:val="24"/>
                      <w:szCs w:val="24"/>
                    </w:rPr>
                    <w:t>N</w:t>
                  </w:r>
                </w:p>
              </w:txbxContent>
            </v:textbox>
          </v:shape>
        </w:pict>
      </w:r>
      <w:r w:rsidR="00354572">
        <w:rPr>
          <w:noProof/>
        </w:rPr>
        <w:pict>
          <v:shape id="_x0000_s1188" type="#_x0000_t32" style="position:absolute;left:0;text-align:left;margin-left:108.75pt;margin-top:447.75pt;width:45pt;height:0;flip:x;z-index:251661824" o:connectortype="straight">
            <v:stroke endarrow="block"/>
          </v:shape>
        </w:pict>
      </w:r>
      <w:r w:rsidR="00354572">
        <w:rPr>
          <w:noProof/>
        </w:rPr>
        <w:pict>
          <v:oval id="_x0000_s1187" style="position:absolute;left:0;text-align:left;margin-left:165pt;margin-top:531.75pt;width:122.25pt;height:41.25pt;z-index:251660800">
            <v:textbox style="mso-next-textbox:#_x0000_s1187">
              <w:txbxContent>
                <w:p w:rsidR="003C1443" w:rsidRDefault="003C1443" w:rsidP="00DF26A3">
                  <w:pPr>
                    <w:ind w:firstLineChars="250" w:firstLine="525"/>
                  </w:pPr>
                  <w:r>
                    <w:rPr>
                      <w:rFonts w:hint="eastAsia"/>
                    </w:rPr>
                    <w:t>End</w:t>
                  </w:r>
                </w:p>
              </w:txbxContent>
            </v:textbox>
          </v:oval>
        </w:pict>
      </w:r>
      <w:r w:rsidR="00354572">
        <w:rPr>
          <w:noProof/>
        </w:rPr>
        <w:pict>
          <v:shape id="_x0000_s1185" type="#_x0000_t32" style="position:absolute;left:0;text-align:left;margin-left:223.5pt;margin-top:479.55pt;width:0;height:52.2pt;z-index:251657728" o:connectortype="straight">
            <v:stroke endarrow="block"/>
          </v:shape>
        </w:pict>
      </w:r>
      <w:r w:rsidR="00354572">
        <w:rPr>
          <w:noProof/>
        </w:rPr>
        <w:pict>
          <v:shapetype id="_x0000_t4" coordsize="21600,21600" o:spt="4" path="m10800,l,10800,10800,21600,21600,10800xe">
            <v:stroke joinstyle="miter"/>
            <v:path gradientshapeok="t" o:connecttype="rect" textboxrect="5400,5400,16200,16200"/>
          </v:shapetype>
          <v:shape id="_x0000_s1184" type="#_x0000_t4" style="position:absolute;left:0;text-align:left;margin-left:153.75pt;margin-top:414.75pt;width:139.75pt;height:70.15pt;z-index:251656704;mso-wrap-style:none">
            <v:textbox style="mso-next-textbox:#_x0000_s1184;mso-fit-shape-to-text:t">
              <w:txbxContent>
                <w:p w:rsidR="003C1443" w:rsidRDefault="003C1443" w:rsidP="00DF26A3">
                  <w:r w:rsidRPr="00716724">
                    <w:rPr>
                      <w:position w:val="-14"/>
                    </w:rPr>
                    <w:object w:dxaOrig="1240" w:dyaOrig="400">
                      <v:shape id="_x0000_i1253" type="#_x0000_t75" style="width:62.25pt;height:20.25pt" o:ole="">
                        <v:imagedata r:id="rId161" o:title=""/>
                      </v:shape>
                      <o:OLEObject Type="Embed" ProgID="Equation.DSMT4" ShapeID="_x0000_i1253" DrawAspect="Content" ObjectID="_1421508883" r:id="rId162"/>
                    </w:object>
                  </w:r>
                </w:p>
              </w:txbxContent>
            </v:textbox>
          </v:shape>
        </w:pict>
      </w:r>
      <w:r w:rsidR="00354572">
        <w:rPr>
          <w:noProof/>
        </w:rPr>
        <w:pict>
          <v:shape id="_x0000_s1183" type="#_x0000_t32" style="position:absolute;left:0;text-align:left;margin-left:228.75pt;margin-top:363pt;width:0;height:51.75pt;z-index:251655680" o:connectortype="straight">
            <v:stroke endarrow="block"/>
          </v:shape>
        </w:pict>
      </w:r>
      <w:r w:rsidR="00354572">
        <w:rPr>
          <w:noProof/>
        </w:rPr>
        <w:pict>
          <v:rect id="_x0000_s1182" style="position:absolute;left:0;text-align:left;margin-left:156.75pt;margin-top:321pt;width:143.25pt;height:42pt;z-index:251654656">
            <v:textbox style="mso-next-textbox:#_x0000_s1182">
              <w:txbxContent>
                <w:p w:rsidR="003C1443" w:rsidRDefault="003C1443" w:rsidP="00DF26A3">
                  <w:r>
                    <w:rPr>
                      <w:rFonts w:hint="eastAsia"/>
                    </w:rPr>
                    <w:t xml:space="preserve">         </w:t>
                  </w:r>
                  <w:r w:rsidRPr="00716724">
                    <w:rPr>
                      <w:position w:val="-14"/>
                    </w:rPr>
                    <w:object w:dxaOrig="420" w:dyaOrig="400">
                      <v:shape id="_x0000_i1254" type="#_x0000_t75" style="width:21pt;height:20.25pt" o:ole="">
                        <v:imagedata r:id="rId163" o:title=""/>
                      </v:shape>
                      <o:OLEObject Type="Embed" ProgID="Equation.DSMT4" ShapeID="_x0000_i1254" DrawAspect="Content" ObjectID="_1421508884" r:id="rId164"/>
                    </w:object>
                  </w:r>
                </w:p>
              </w:txbxContent>
            </v:textbox>
          </v:rect>
        </w:pict>
      </w:r>
      <w:r w:rsidR="00354572">
        <w:rPr>
          <w:noProof/>
        </w:rPr>
        <w:pict>
          <v:shape id="_x0000_s1181" type="#_x0000_t32" style="position:absolute;left:0;text-align:left;margin-left:228.75pt;margin-top:270.75pt;width:0;height:50.25pt;z-index:251653632" o:connectortype="straight">
            <v:stroke endarrow="block"/>
          </v:shape>
        </w:pict>
      </w:r>
      <w:r w:rsidR="00354572">
        <w:rPr>
          <w:noProof/>
        </w:rPr>
        <w:pict>
          <v:rect id="_x0000_s1180" style="position:absolute;left:0;text-align:left;margin-left:159.75pt;margin-top:231.75pt;width:143.25pt;height:39pt;z-index:251652608">
            <v:textbox style="mso-next-textbox:#_x0000_s1180">
              <w:txbxContent>
                <w:p w:rsidR="003C1443" w:rsidRDefault="003C1443" w:rsidP="00DF26A3">
                  <w:pPr>
                    <w:ind w:firstLineChars="100" w:firstLine="210"/>
                  </w:pPr>
                  <w:r>
                    <w:t>I</w:t>
                  </w:r>
                  <w:r>
                    <w:rPr>
                      <w:rFonts w:hint="eastAsia"/>
                    </w:rPr>
                    <w:t>mmersed  boundary</w:t>
                  </w:r>
                </w:p>
                <w:p w:rsidR="003C1443" w:rsidRDefault="003C1443" w:rsidP="00DF26A3">
                  <w:r>
                    <w:rPr>
                      <w:rFonts w:hint="eastAsia"/>
                    </w:rPr>
                    <w:t xml:space="preserve">        method</w:t>
                  </w:r>
                </w:p>
              </w:txbxContent>
            </v:textbox>
          </v:rect>
        </w:pict>
      </w:r>
      <w:r w:rsidR="00354572">
        <w:rPr>
          <w:noProof/>
        </w:rPr>
        <w:pict>
          <v:shape id="_x0000_s1179" type="#_x0000_t32" style="position:absolute;left:0;text-align:left;margin-left:228.75pt;margin-top:179.25pt;width:0;height:52.5pt;z-index:251651584" o:connectortype="straight">
            <v:stroke endarrow="block"/>
          </v:shape>
        </w:pict>
      </w:r>
      <w:r w:rsidR="00354572">
        <w:rPr>
          <w:noProof/>
        </w:rPr>
        <w:pict>
          <v:rect id="_x0000_s1178" style="position:absolute;left:0;text-align:left;margin-left:165pt;margin-top:143.25pt;width:138pt;height:36pt;z-index:251650560">
            <v:textbox style="mso-next-textbox:#_x0000_s1178">
              <w:txbxContent>
                <w:p w:rsidR="003C1443" w:rsidRDefault="003C1443" w:rsidP="00DF26A3">
                  <w:pPr>
                    <w:ind w:firstLineChars="300" w:firstLine="630"/>
                  </w:pPr>
                  <w:r>
                    <w:t>C</w:t>
                  </w:r>
                  <w:r>
                    <w:rPr>
                      <w:rFonts w:hint="eastAsia"/>
                    </w:rPr>
                    <w:t xml:space="preserve">alculate  </w:t>
                  </w:r>
                  <w:r w:rsidRPr="0062555D">
                    <w:rPr>
                      <w:position w:val="-14"/>
                    </w:rPr>
                    <w:object w:dxaOrig="279" w:dyaOrig="400">
                      <v:shape id="_x0000_i1255" type="#_x0000_t75" style="width:14.25pt;height:20.25pt" o:ole="">
                        <v:imagedata r:id="rId165" o:title=""/>
                      </v:shape>
                      <o:OLEObject Type="Embed" ProgID="Equation.DSMT4" ShapeID="_x0000_i1255" DrawAspect="Content" ObjectID="_1421508885" r:id="rId166"/>
                    </w:object>
                  </w:r>
                </w:p>
              </w:txbxContent>
            </v:textbox>
          </v:rect>
        </w:pict>
      </w:r>
      <w:r w:rsidR="00354572">
        <w:rPr>
          <w:noProof/>
        </w:rPr>
        <w:pict>
          <v:shape id="_x0000_s1177" type="#_x0000_t32" style="position:absolute;left:0;text-align:left;margin-left:227.25pt;margin-top:90pt;width:1.5pt;height:53.25pt;z-index:251649536" o:connectortype="straight">
            <v:stroke endarrow="block"/>
          </v:shape>
        </w:pict>
      </w:r>
      <w:r w:rsidR="00354572">
        <w:rPr>
          <w:noProof/>
        </w:rPr>
        <w:pict>
          <v:oval id="_x0000_s1176" style="position:absolute;left:0;text-align:left;margin-left:156.75pt;margin-top:31.5pt;width:141pt;height:58.5pt;z-index:251648512">
            <v:textbox style="mso-next-textbox:#_x0000_s1176">
              <w:txbxContent>
                <w:p w:rsidR="003C1443" w:rsidRDefault="003C1443" w:rsidP="00DF26A3">
                  <w:r>
                    <w:rPr>
                      <w:rFonts w:hint="eastAsia"/>
                    </w:rPr>
                    <w:t xml:space="preserve">    </w:t>
                  </w:r>
                </w:p>
                <w:p w:rsidR="003C1443" w:rsidRPr="0062555D" w:rsidRDefault="003C1443" w:rsidP="00DF26A3">
                  <w:pPr>
                    <w:ind w:firstLineChars="300" w:firstLine="720"/>
                    <w:rPr>
                      <w:sz w:val="24"/>
                      <w:szCs w:val="24"/>
                    </w:rPr>
                  </w:pPr>
                  <w:r w:rsidRPr="0062555D">
                    <w:rPr>
                      <w:sz w:val="24"/>
                      <w:szCs w:val="24"/>
                    </w:rPr>
                    <w:t xml:space="preserve">Start </w:t>
                  </w:r>
                </w:p>
              </w:txbxContent>
            </v:textbox>
          </v:oval>
        </w:pict>
      </w:r>
    </w:p>
    <w:p w:rsidR="001D16B3" w:rsidRDefault="001D16B3" w:rsidP="001D16B3">
      <w:pPr>
        <w:ind w:firstLineChars="700" w:firstLine="1680"/>
        <w:rPr>
          <w:sz w:val="24"/>
        </w:rPr>
      </w:pPr>
      <w:r>
        <w:rPr>
          <w:rFonts w:hint="eastAsia"/>
          <w:sz w:val="24"/>
        </w:rPr>
        <w:lastRenderedPageBreak/>
        <w:t xml:space="preserve">Figure 4 </w:t>
      </w:r>
      <w:r w:rsidRPr="003F2BFA">
        <w:rPr>
          <w:sz w:val="24"/>
        </w:rPr>
        <w:t>T</w:t>
      </w:r>
      <w:r w:rsidRPr="003F2BFA">
        <w:rPr>
          <w:rFonts w:hint="eastAsia"/>
          <w:sz w:val="24"/>
        </w:rPr>
        <w:t xml:space="preserve">he flow diagram </w:t>
      </w:r>
      <w:r w:rsidRPr="003F2BFA">
        <w:rPr>
          <w:sz w:val="24"/>
        </w:rPr>
        <w:t>of the</w:t>
      </w:r>
      <w:r w:rsidRPr="003F2BFA">
        <w:rPr>
          <w:rFonts w:hint="eastAsia"/>
          <w:sz w:val="24"/>
        </w:rPr>
        <w:t xml:space="preserve"> process of solving </w:t>
      </w:r>
      <w:r>
        <w:rPr>
          <w:rFonts w:hint="eastAsia"/>
          <w:sz w:val="24"/>
        </w:rPr>
        <w:t>the problem</w:t>
      </w:r>
    </w:p>
    <w:p w:rsidR="00AA0598" w:rsidRPr="003F2BFA" w:rsidRDefault="00AA0598" w:rsidP="00AA0598">
      <w:pPr>
        <w:rPr>
          <w:sz w:val="24"/>
        </w:rPr>
      </w:pPr>
      <w:r w:rsidRPr="003F2BFA">
        <w:rPr>
          <w:rFonts w:hint="eastAsia"/>
          <w:sz w:val="24"/>
        </w:rPr>
        <w:t>T</w:t>
      </w:r>
      <w:r w:rsidRPr="003F2BFA">
        <w:rPr>
          <w:sz w:val="24"/>
        </w:rPr>
        <w:t xml:space="preserve">he heat conduction equation </w:t>
      </w:r>
      <w:r w:rsidRPr="003F2BFA">
        <w:rPr>
          <w:rFonts w:hint="eastAsia"/>
          <w:sz w:val="24"/>
        </w:rPr>
        <w:t>can be</w:t>
      </w:r>
      <w:r w:rsidRPr="003F2BFA">
        <w:rPr>
          <w:sz w:val="24"/>
        </w:rPr>
        <w:t xml:space="preserve"> solved in accordance with the above steps</w:t>
      </w:r>
      <w:r w:rsidRPr="003F2BFA">
        <w:rPr>
          <w:rFonts w:hint="eastAsia"/>
          <w:sz w:val="24"/>
        </w:rPr>
        <w:t>.</w:t>
      </w:r>
      <w:r w:rsidRPr="003F2BFA">
        <w:rPr>
          <w:sz w:val="24"/>
        </w:rPr>
        <w:t xml:space="preserve"> </w:t>
      </w:r>
      <w:r w:rsidR="00C02164" w:rsidRPr="003F2BFA">
        <w:rPr>
          <w:sz w:val="24"/>
        </w:rPr>
        <w:t>We can</w:t>
      </w:r>
      <w:r w:rsidRPr="003F2BFA">
        <w:rPr>
          <w:sz w:val="24"/>
        </w:rPr>
        <w:t xml:space="preserve"> get the </w:t>
      </w:r>
      <w:r w:rsidRPr="003F2BFA">
        <w:rPr>
          <w:rFonts w:hint="eastAsia"/>
          <w:sz w:val="24"/>
        </w:rPr>
        <w:t>heat</w:t>
      </w:r>
      <w:r w:rsidRPr="003F2BFA">
        <w:rPr>
          <w:sz w:val="24"/>
        </w:rPr>
        <w:t xml:space="preserve"> distribution of the cake</w:t>
      </w:r>
      <w:r w:rsidRPr="003F2BFA">
        <w:rPr>
          <w:rFonts w:hint="eastAsia"/>
          <w:sz w:val="24"/>
        </w:rPr>
        <w:t xml:space="preserve"> by computer simulation. The result is shown</w:t>
      </w:r>
      <w:r w:rsidRPr="003F2BFA">
        <w:rPr>
          <w:sz w:val="24"/>
        </w:rPr>
        <w:t xml:space="preserve"> in Figure</w:t>
      </w:r>
      <w:r w:rsidRPr="003F2BFA">
        <w:rPr>
          <w:rFonts w:hint="eastAsia"/>
          <w:sz w:val="24"/>
        </w:rPr>
        <w:t>.</w:t>
      </w:r>
    </w:p>
    <w:p w:rsidR="000E14E5" w:rsidRDefault="00AA0598" w:rsidP="00AA0598">
      <w:pPr>
        <w:numPr>
          <w:ilvl w:val="0"/>
          <w:numId w:val="31"/>
        </w:numPr>
      </w:pPr>
      <w:r>
        <w:t>S</w:t>
      </w:r>
      <w:r>
        <w:rPr>
          <w:rFonts w:hint="eastAsia"/>
        </w:rPr>
        <w:t xml:space="preserve">quare (Figure </w:t>
      </w:r>
      <w:r w:rsidR="00AE7187">
        <w:rPr>
          <w:rFonts w:hint="eastAsia"/>
        </w:rPr>
        <w:t xml:space="preserve"> 5</w:t>
      </w:r>
      <w:r>
        <w:rPr>
          <w:rFonts w:hint="eastAsia"/>
        </w:rPr>
        <w:t>)</w:t>
      </w:r>
    </w:p>
    <w:p w:rsidR="00581275" w:rsidRDefault="007020CE" w:rsidP="000E14E5">
      <w:pPr>
        <w:ind w:firstLineChars="50" w:firstLine="105"/>
      </w:pPr>
      <w:r>
        <w:rPr>
          <w:rFonts w:hint="eastAsia"/>
          <w:noProof/>
        </w:rPr>
        <w:drawing>
          <wp:inline distT="0" distB="0" distL="0" distR="0">
            <wp:extent cx="4972050" cy="3343275"/>
            <wp:effectExtent l="19050" t="0" r="0" b="0"/>
            <wp:docPr id="86" name="图片 86" descr="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quare"/>
                    <pic:cNvPicPr>
                      <a:picLocks noChangeAspect="1" noChangeArrowheads="1"/>
                    </pic:cNvPicPr>
                  </pic:nvPicPr>
                  <pic:blipFill>
                    <a:blip r:embed="rId167"/>
                    <a:srcRect/>
                    <a:stretch>
                      <a:fillRect/>
                    </a:stretch>
                  </pic:blipFill>
                  <pic:spPr bwMode="auto">
                    <a:xfrm>
                      <a:off x="0" y="0"/>
                      <a:ext cx="4972050" cy="3343275"/>
                    </a:xfrm>
                    <a:prstGeom prst="rect">
                      <a:avLst/>
                    </a:prstGeom>
                    <a:noFill/>
                    <a:ln w="9525">
                      <a:noFill/>
                      <a:miter lim="800000"/>
                      <a:headEnd/>
                      <a:tailEnd/>
                    </a:ln>
                  </pic:spPr>
                </pic:pic>
              </a:graphicData>
            </a:graphic>
          </wp:inline>
        </w:drawing>
      </w:r>
    </w:p>
    <w:p w:rsidR="000E14E5" w:rsidRDefault="000E14E5" w:rsidP="00AE7187">
      <w:pPr>
        <w:ind w:firstLineChars="1650" w:firstLine="3465"/>
      </w:pPr>
      <w:r>
        <w:t>F</w:t>
      </w:r>
      <w:r>
        <w:rPr>
          <w:rFonts w:hint="eastAsia"/>
        </w:rPr>
        <w:t xml:space="preserve">igure </w:t>
      </w:r>
      <w:r w:rsidR="00AE7187">
        <w:rPr>
          <w:rFonts w:hint="eastAsia"/>
        </w:rPr>
        <w:t>5</w:t>
      </w:r>
    </w:p>
    <w:p w:rsidR="00F610D5" w:rsidRPr="00AA0598" w:rsidRDefault="00AA0598" w:rsidP="00AA0598">
      <w:pPr>
        <w:numPr>
          <w:ilvl w:val="0"/>
          <w:numId w:val="31"/>
        </w:numPr>
        <w:rPr>
          <w:sz w:val="24"/>
          <w:szCs w:val="24"/>
        </w:rPr>
      </w:pPr>
      <w:r w:rsidRPr="00AA0598">
        <w:rPr>
          <w:rStyle w:val="longtext"/>
          <w:color w:val="333333"/>
          <w:sz w:val="24"/>
          <w:szCs w:val="24"/>
        </w:rPr>
        <w:t>Regular Pentagon</w:t>
      </w:r>
      <w:r w:rsidR="00AE7187">
        <w:rPr>
          <w:rStyle w:val="longtext"/>
          <w:rFonts w:hint="eastAsia"/>
          <w:color w:val="333333"/>
          <w:sz w:val="24"/>
          <w:szCs w:val="24"/>
        </w:rPr>
        <w:t>(Figure 6)</w:t>
      </w:r>
    </w:p>
    <w:p w:rsidR="00F610D5" w:rsidRDefault="007020CE" w:rsidP="0059789B">
      <w:r>
        <w:rPr>
          <w:rFonts w:hint="eastAsia"/>
          <w:noProof/>
        </w:rPr>
        <w:drawing>
          <wp:inline distT="0" distB="0" distL="0" distR="0">
            <wp:extent cx="4972050" cy="3657600"/>
            <wp:effectExtent l="19050" t="0" r="0" b="0"/>
            <wp:docPr id="87" name="图片 87" descr="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ive"/>
                    <pic:cNvPicPr>
                      <a:picLocks noChangeAspect="1" noChangeArrowheads="1"/>
                    </pic:cNvPicPr>
                  </pic:nvPicPr>
                  <pic:blipFill>
                    <a:blip r:embed="rId168"/>
                    <a:srcRect/>
                    <a:stretch>
                      <a:fillRect/>
                    </a:stretch>
                  </pic:blipFill>
                  <pic:spPr bwMode="auto">
                    <a:xfrm>
                      <a:off x="0" y="0"/>
                      <a:ext cx="4972050" cy="3657600"/>
                    </a:xfrm>
                    <a:prstGeom prst="rect">
                      <a:avLst/>
                    </a:prstGeom>
                    <a:noFill/>
                    <a:ln w="9525">
                      <a:noFill/>
                      <a:miter lim="800000"/>
                      <a:headEnd/>
                      <a:tailEnd/>
                    </a:ln>
                  </pic:spPr>
                </pic:pic>
              </a:graphicData>
            </a:graphic>
          </wp:inline>
        </w:drawing>
      </w:r>
    </w:p>
    <w:p w:rsidR="00F610D5" w:rsidRDefault="00AE7187" w:rsidP="0059789B">
      <w:r>
        <w:rPr>
          <w:rFonts w:hint="eastAsia"/>
        </w:rPr>
        <w:t xml:space="preserve">                            </w:t>
      </w:r>
      <w:r>
        <w:rPr>
          <w:rStyle w:val="longtext"/>
          <w:rFonts w:hint="eastAsia"/>
          <w:color w:val="333333"/>
          <w:sz w:val="24"/>
          <w:szCs w:val="24"/>
        </w:rPr>
        <w:t>Figure 6</w:t>
      </w:r>
    </w:p>
    <w:p w:rsidR="00F610D5" w:rsidRDefault="00F610D5" w:rsidP="0059789B"/>
    <w:p w:rsidR="00F610D5" w:rsidRPr="00AA0598" w:rsidRDefault="00AA0598" w:rsidP="00AA0598">
      <w:pPr>
        <w:numPr>
          <w:ilvl w:val="0"/>
          <w:numId w:val="31"/>
        </w:numPr>
        <w:rPr>
          <w:sz w:val="24"/>
          <w:szCs w:val="24"/>
        </w:rPr>
      </w:pPr>
      <w:r w:rsidRPr="00AA0598">
        <w:rPr>
          <w:rStyle w:val="longtext"/>
          <w:color w:val="333333"/>
          <w:sz w:val="24"/>
          <w:szCs w:val="24"/>
        </w:rPr>
        <w:t>Regular hexagon</w:t>
      </w:r>
      <w:r w:rsidR="00AE7187" w:rsidRPr="00AE7187">
        <w:rPr>
          <w:rStyle w:val="longtext"/>
          <w:rFonts w:hint="eastAsia"/>
          <w:color w:val="333333"/>
          <w:sz w:val="24"/>
          <w:szCs w:val="24"/>
        </w:rPr>
        <w:t xml:space="preserve"> </w:t>
      </w:r>
      <w:r w:rsidR="00AE7187">
        <w:rPr>
          <w:rStyle w:val="longtext"/>
          <w:rFonts w:hint="eastAsia"/>
          <w:color w:val="333333"/>
          <w:sz w:val="24"/>
          <w:szCs w:val="24"/>
        </w:rPr>
        <w:t>(Figure 7)</w:t>
      </w:r>
    </w:p>
    <w:p w:rsidR="00F610D5" w:rsidRDefault="007020CE" w:rsidP="0059789B">
      <w:r>
        <w:rPr>
          <w:rFonts w:hint="eastAsia"/>
          <w:noProof/>
        </w:rPr>
        <w:drawing>
          <wp:inline distT="0" distB="0" distL="0" distR="0">
            <wp:extent cx="4972050" cy="3657600"/>
            <wp:effectExtent l="19050" t="0" r="0" b="0"/>
            <wp:docPr id="88" name="图片 88" descr="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ix"/>
                    <pic:cNvPicPr>
                      <a:picLocks noChangeAspect="1" noChangeArrowheads="1"/>
                    </pic:cNvPicPr>
                  </pic:nvPicPr>
                  <pic:blipFill>
                    <a:blip r:embed="rId169"/>
                    <a:srcRect/>
                    <a:stretch>
                      <a:fillRect/>
                    </a:stretch>
                  </pic:blipFill>
                  <pic:spPr bwMode="auto">
                    <a:xfrm>
                      <a:off x="0" y="0"/>
                      <a:ext cx="4972050" cy="3657600"/>
                    </a:xfrm>
                    <a:prstGeom prst="rect">
                      <a:avLst/>
                    </a:prstGeom>
                    <a:noFill/>
                    <a:ln w="9525">
                      <a:noFill/>
                      <a:miter lim="800000"/>
                      <a:headEnd/>
                      <a:tailEnd/>
                    </a:ln>
                  </pic:spPr>
                </pic:pic>
              </a:graphicData>
            </a:graphic>
          </wp:inline>
        </w:drawing>
      </w:r>
    </w:p>
    <w:p w:rsidR="00AE7187" w:rsidRDefault="00AE7187" w:rsidP="00AE7187">
      <w:pPr>
        <w:ind w:firstLineChars="1550" w:firstLine="3720"/>
      </w:pPr>
      <w:r>
        <w:rPr>
          <w:rStyle w:val="longtext"/>
          <w:rFonts w:hint="eastAsia"/>
          <w:color w:val="333333"/>
          <w:sz w:val="24"/>
          <w:szCs w:val="24"/>
        </w:rPr>
        <w:t>Figure 7</w:t>
      </w:r>
    </w:p>
    <w:p w:rsidR="00F610D5" w:rsidRPr="00AA0598" w:rsidRDefault="00AA0598" w:rsidP="00AA0598">
      <w:pPr>
        <w:numPr>
          <w:ilvl w:val="0"/>
          <w:numId w:val="31"/>
        </w:numPr>
        <w:rPr>
          <w:sz w:val="24"/>
          <w:szCs w:val="24"/>
        </w:rPr>
      </w:pPr>
      <w:r w:rsidRPr="00AA0598">
        <w:rPr>
          <w:rStyle w:val="longtext"/>
          <w:color w:val="333333"/>
          <w:sz w:val="24"/>
          <w:szCs w:val="24"/>
        </w:rPr>
        <w:t>Regular octagon</w:t>
      </w:r>
      <w:r w:rsidR="00AE7187" w:rsidRPr="00AE7187">
        <w:rPr>
          <w:rStyle w:val="longtext"/>
          <w:rFonts w:hint="eastAsia"/>
          <w:color w:val="333333"/>
          <w:sz w:val="24"/>
          <w:szCs w:val="24"/>
        </w:rPr>
        <w:t xml:space="preserve"> </w:t>
      </w:r>
      <w:r w:rsidR="00AE7187">
        <w:rPr>
          <w:rStyle w:val="longtext"/>
          <w:rFonts w:hint="eastAsia"/>
          <w:color w:val="333333"/>
          <w:sz w:val="24"/>
          <w:szCs w:val="24"/>
        </w:rPr>
        <w:t>(Figure 8)</w:t>
      </w:r>
    </w:p>
    <w:p w:rsidR="00F610D5" w:rsidRDefault="007020CE" w:rsidP="0059789B">
      <w:r>
        <w:rPr>
          <w:rFonts w:hint="eastAsia"/>
          <w:noProof/>
        </w:rPr>
        <w:drawing>
          <wp:inline distT="0" distB="0" distL="0" distR="0">
            <wp:extent cx="4972050" cy="3657600"/>
            <wp:effectExtent l="19050" t="0" r="0" b="0"/>
            <wp:docPr id="89" name="图片 89" descr="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eight"/>
                    <pic:cNvPicPr>
                      <a:picLocks noChangeAspect="1" noChangeArrowheads="1"/>
                    </pic:cNvPicPr>
                  </pic:nvPicPr>
                  <pic:blipFill>
                    <a:blip r:embed="rId170"/>
                    <a:srcRect/>
                    <a:stretch>
                      <a:fillRect/>
                    </a:stretch>
                  </pic:blipFill>
                  <pic:spPr bwMode="auto">
                    <a:xfrm>
                      <a:off x="0" y="0"/>
                      <a:ext cx="4972050" cy="3657600"/>
                    </a:xfrm>
                    <a:prstGeom prst="rect">
                      <a:avLst/>
                    </a:prstGeom>
                    <a:noFill/>
                    <a:ln w="9525">
                      <a:noFill/>
                      <a:miter lim="800000"/>
                      <a:headEnd/>
                      <a:tailEnd/>
                    </a:ln>
                  </pic:spPr>
                </pic:pic>
              </a:graphicData>
            </a:graphic>
          </wp:inline>
        </w:drawing>
      </w:r>
    </w:p>
    <w:p w:rsidR="000E14E5" w:rsidRPr="00CA2002" w:rsidRDefault="000E14E5" w:rsidP="0059789B">
      <w:pPr>
        <w:rPr>
          <w:sz w:val="24"/>
          <w:szCs w:val="24"/>
        </w:rPr>
      </w:pPr>
      <w:r>
        <w:rPr>
          <w:rFonts w:hint="eastAsia"/>
        </w:rPr>
        <w:t xml:space="preserve">                 </w:t>
      </w:r>
      <w:r w:rsidR="00AE7187">
        <w:rPr>
          <w:rFonts w:hint="eastAsia"/>
        </w:rPr>
        <w:t xml:space="preserve">              </w:t>
      </w:r>
      <w:r w:rsidR="00AE7187" w:rsidRPr="00CA2002">
        <w:rPr>
          <w:rFonts w:hint="eastAsia"/>
          <w:sz w:val="24"/>
          <w:szCs w:val="24"/>
        </w:rPr>
        <w:t xml:space="preserve">  </w:t>
      </w:r>
      <w:r w:rsidRPr="00CA2002">
        <w:rPr>
          <w:rFonts w:hint="eastAsia"/>
          <w:sz w:val="24"/>
          <w:szCs w:val="24"/>
        </w:rPr>
        <w:t xml:space="preserve"> Figure </w:t>
      </w:r>
      <w:r w:rsidR="00AE7187" w:rsidRPr="00CA2002">
        <w:rPr>
          <w:rFonts w:hint="eastAsia"/>
          <w:sz w:val="24"/>
          <w:szCs w:val="24"/>
        </w:rPr>
        <w:t>8</w:t>
      </w:r>
    </w:p>
    <w:p w:rsidR="000E14E5" w:rsidRDefault="000E14E5" w:rsidP="0059789B"/>
    <w:p w:rsidR="000E14E5" w:rsidRDefault="000E14E5" w:rsidP="0059789B"/>
    <w:p w:rsidR="000E14E5" w:rsidRDefault="000E14E5" w:rsidP="0059789B"/>
    <w:p w:rsidR="00F610D5" w:rsidRPr="00AA0598" w:rsidRDefault="00AA0598" w:rsidP="00AA0598">
      <w:pPr>
        <w:numPr>
          <w:ilvl w:val="0"/>
          <w:numId w:val="31"/>
        </w:numPr>
        <w:rPr>
          <w:sz w:val="24"/>
          <w:szCs w:val="24"/>
        </w:rPr>
      </w:pPr>
      <w:r w:rsidRPr="00AA0598">
        <w:rPr>
          <w:rStyle w:val="longtext"/>
          <w:color w:val="333333"/>
          <w:sz w:val="24"/>
          <w:szCs w:val="24"/>
        </w:rPr>
        <w:t>Round</w:t>
      </w:r>
      <w:r w:rsidR="00AE7187">
        <w:rPr>
          <w:rStyle w:val="longtext"/>
          <w:rFonts w:hint="eastAsia"/>
          <w:color w:val="333333"/>
          <w:sz w:val="24"/>
          <w:szCs w:val="24"/>
        </w:rPr>
        <w:t>(Figure 9)</w:t>
      </w:r>
    </w:p>
    <w:p w:rsidR="00AE7187" w:rsidRDefault="007020CE" w:rsidP="0059789B">
      <w:r>
        <w:rPr>
          <w:rFonts w:hint="eastAsia"/>
          <w:noProof/>
        </w:rPr>
        <w:drawing>
          <wp:inline distT="0" distB="0" distL="0" distR="0">
            <wp:extent cx="4972050" cy="3657600"/>
            <wp:effectExtent l="19050" t="0" r="0" b="0"/>
            <wp:docPr id="90" name="图片 90" descr="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ircle"/>
                    <pic:cNvPicPr>
                      <a:picLocks noChangeAspect="1" noChangeArrowheads="1"/>
                    </pic:cNvPicPr>
                  </pic:nvPicPr>
                  <pic:blipFill>
                    <a:blip r:embed="rId171"/>
                    <a:srcRect/>
                    <a:stretch>
                      <a:fillRect/>
                    </a:stretch>
                  </pic:blipFill>
                  <pic:spPr bwMode="auto">
                    <a:xfrm>
                      <a:off x="0" y="0"/>
                      <a:ext cx="4972050" cy="3657600"/>
                    </a:xfrm>
                    <a:prstGeom prst="rect">
                      <a:avLst/>
                    </a:prstGeom>
                    <a:noFill/>
                    <a:ln w="9525">
                      <a:noFill/>
                      <a:miter lim="800000"/>
                      <a:headEnd/>
                      <a:tailEnd/>
                    </a:ln>
                  </pic:spPr>
                </pic:pic>
              </a:graphicData>
            </a:graphic>
          </wp:inline>
        </w:drawing>
      </w:r>
    </w:p>
    <w:p w:rsidR="00AE7187" w:rsidRDefault="00AE7187" w:rsidP="0059789B">
      <w:pPr>
        <w:rPr>
          <w:rStyle w:val="longtext"/>
          <w:color w:val="333333"/>
          <w:sz w:val="24"/>
          <w:szCs w:val="24"/>
        </w:rPr>
      </w:pPr>
      <w:r>
        <w:rPr>
          <w:rFonts w:hint="eastAsia"/>
        </w:rPr>
        <w:t xml:space="preserve">                             </w:t>
      </w:r>
      <w:r>
        <w:rPr>
          <w:rStyle w:val="longtext"/>
          <w:rFonts w:hint="eastAsia"/>
          <w:color w:val="333333"/>
          <w:sz w:val="24"/>
          <w:szCs w:val="24"/>
        </w:rPr>
        <w:t>Figure 9</w:t>
      </w:r>
    </w:p>
    <w:p w:rsidR="00AE7187" w:rsidRPr="00CA2002" w:rsidRDefault="00AE7187" w:rsidP="0059789B">
      <w:pPr>
        <w:rPr>
          <w:sz w:val="24"/>
          <w:szCs w:val="24"/>
        </w:rPr>
      </w:pPr>
      <w:r w:rsidRPr="00CA2002">
        <w:rPr>
          <w:rStyle w:val="longtext"/>
          <w:rFonts w:hint="eastAsia"/>
          <w:color w:val="333333"/>
          <w:sz w:val="24"/>
          <w:szCs w:val="24"/>
        </w:rPr>
        <w:t>To test the model of question 1 is right.</w:t>
      </w:r>
      <w:r w:rsidR="00976B46" w:rsidRPr="00CA2002">
        <w:rPr>
          <w:rStyle w:val="longtext"/>
          <w:rFonts w:hint="eastAsia"/>
          <w:color w:val="333333"/>
          <w:sz w:val="24"/>
          <w:szCs w:val="24"/>
        </w:rPr>
        <w:t xml:space="preserve"> </w:t>
      </w:r>
      <w:r w:rsidR="00976B46" w:rsidRPr="00CA2002">
        <w:rPr>
          <w:rStyle w:val="longtext"/>
          <w:color w:val="333333"/>
          <w:sz w:val="24"/>
          <w:szCs w:val="24"/>
        </w:rPr>
        <w:t>W</w:t>
      </w:r>
      <w:r w:rsidR="00976B46" w:rsidRPr="00CA2002">
        <w:rPr>
          <w:rStyle w:val="longtext"/>
          <w:rFonts w:hint="eastAsia"/>
          <w:color w:val="333333"/>
          <w:sz w:val="24"/>
          <w:szCs w:val="24"/>
        </w:rPr>
        <w:t xml:space="preserve">e draw figure of </w:t>
      </w:r>
      <w:r w:rsidR="00976B46" w:rsidRPr="00CA2002">
        <w:rPr>
          <w:sz w:val="24"/>
          <w:szCs w:val="24"/>
        </w:rPr>
        <w:t xml:space="preserve">the distribution of heat across the outer edge of a pan for pans of different </w:t>
      </w:r>
      <w:r w:rsidR="00C02164" w:rsidRPr="00CA2002">
        <w:rPr>
          <w:sz w:val="24"/>
          <w:szCs w:val="24"/>
        </w:rPr>
        <w:t>shapes (</w:t>
      </w:r>
      <w:r w:rsidR="00976B46" w:rsidRPr="00CA2002">
        <w:rPr>
          <w:sz w:val="24"/>
          <w:szCs w:val="24"/>
        </w:rPr>
        <w:t>rectangular to circular</w:t>
      </w:r>
      <w:r w:rsidR="00976B46" w:rsidRPr="00CA2002">
        <w:rPr>
          <w:rFonts w:hint="eastAsia"/>
          <w:sz w:val="24"/>
          <w:szCs w:val="24"/>
        </w:rPr>
        <w:t>).</w:t>
      </w:r>
    </w:p>
    <w:p w:rsidR="00475A2E" w:rsidRDefault="007020CE" w:rsidP="0059789B">
      <w:r>
        <w:rPr>
          <w:rFonts w:hint="eastAsia"/>
          <w:noProof/>
        </w:rPr>
        <w:drawing>
          <wp:inline distT="0" distB="0" distL="0" distR="0">
            <wp:extent cx="4781550" cy="3724275"/>
            <wp:effectExtent l="19050" t="0" r="0" b="0"/>
            <wp:docPr id="91" name="图片 91" descr="circle_avertemp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ircle_avertemp - Copy"/>
                    <pic:cNvPicPr>
                      <a:picLocks noChangeAspect="1" noChangeArrowheads="1"/>
                    </pic:cNvPicPr>
                  </pic:nvPicPr>
                  <pic:blipFill>
                    <a:blip r:embed="rId172"/>
                    <a:srcRect/>
                    <a:stretch>
                      <a:fillRect/>
                    </a:stretch>
                  </pic:blipFill>
                  <pic:spPr bwMode="auto">
                    <a:xfrm>
                      <a:off x="0" y="0"/>
                      <a:ext cx="4781550" cy="3724275"/>
                    </a:xfrm>
                    <a:prstGeom prst="rect">
                      <a:avLst/>
                    </a:prstGeom>
                    <a:noFill/>
                    <a:ln w="9525">
                      <a:noFill/>
                      <a:miter lim="800000"/>
                      <a:headEnd/>
                      <a:tailEnd/>
                    </a:ln>
                  </pic:spPr>
                </pic:pic>
              </a:graphicData>
            </a:graphic>
          </wp:inline>
        </w:drawing>
      </w:r>
    </w:p>
    <w:p w:rsidR="0059789B" w:rsidRPr="00CA2002" w:rsidRDefault="00976B46" w:rsidP="0059789B">
      <w:pPr>
        <w:rPr>
          <w:sz w:val="24"/>
          <w:szCs w:val="24"/>
        </w:rPr>
      </w:pPr>
      <w:r w:rsidRPr="00CA2002">
        <w:rPr>
          <w:rFonts w:hint="eastAsia"/>
          <w:sz w:val="24"/>
          <w:szCs w:val="24"/>
        </w:rPr>
        <w:lastRenderedPageBreak/>
        <w:t xml:space="preserve"> </w:t>
      </w:r>
      <w:r w:rsidRPr="00CA2002">
        <w:rPr>
          <w:sz w:val="24"/>
          <w:szCs w:val="24"/>
        </w:rPr>
        <w:t>Figure</w:t>
      </w:r>
      <w:r w:rsidRPr="00CA2002">
        <w:rPr>
          <w:rFonts w:hint="eastAsia"/>
          <w:sz w:val="24"/>
          <w:szCs w:val="24"/>
        </w:rPr>
        <w:t xml:space="preserve"> 10 </w:t>
      </w:r>
      <w:r w:rsidRPr="00CA2002">
        <w:rPr>
          <w:sz w:val="24"/>
          <w:szCs w:val="24"/>
        </w:rPr>
        <w:t>the distribution of heat across the outer edge of a pan for pans of</w:t>
      </w:r>
      <w:r w:rsidRPr="00CA2002">
        <w:rPr>
          <w:rFonts w:hint="eastAsia"/>
          <w:sz w:val="24"/>
          <w:szCs w:val="24"/>
        </w:rPr>
        <w:t xml:space="preserve"> </w:t>
      </w:r>
      <w:r w:rsidRPr="00CA2002">
        <w:rPr>
          <w:sz w:val="24"/>
          <w:szCs w:val="24"/>
        </w:rPr>
        <w:t>circular</w:t>
      </w:r>
    </w:p>
    <w:p w:rsidR="0059789B" w:rsidRDefault="007020CE" w:rsidP="0059789B">
      <w:r>
        <w:rPr>
          <w:rFonts w:hint="eastAsia"/>
          <w:noProof/>
        </w:rPr>
        <w:drawing>
          <wp:inline distT="0" distB="0" distL="0" distR="0">
            <wp:extent cx="4781550" cy="3524250"/>
            <wp:effectExtent l="19050" t="0" r="0" b="0"/>
            <wp:docPr id="92" name="图片 92" descr="higher_conner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igher_conner_temperature"/>
                    <pic:cNvPicPr>
                      <a:picLocks noChangeAspect="1" noChangeArrowheads="1"/>
                    </pic:cNvPicPr>
                  </pic:nvPicPr>
                  <pic:blipFill>
                    <a:blip r:embed="rId173"/>
                    <a:srcRect/>
                    <a:stretch>
                      <a:fillRect/>
                    </a:stretch>
                  </pic:blipFill>
                  <pic:spPr bwMode="auto">
                    <a:xfrm>
                      <a:off x="0" y="0"/>
                      <a:ext cx="4781550" cy="3524250"/>
                    </a:xfrm>
                    <a:prstGeom prst="rect">
                      <a:avLst/>
                    </a:prstGeom>
                    <a:noFill/>
                    <a:ln w="9525">
                      <a:noFill/>
                      <a:miter lim="800000"/>
                      <a:headEnd/>
                      <a:tailEnd/>
                    </a:ln>
                  </pic:spPr>
                </pic:pic>
              </a:graphicData>
            </a:graphic>
          </wp:inline>
        </w:drawing>
      </w:r>
    </w:p>
    <w:p w:rsidR="00976B46" w:rsidRPr="00CA2002" w:rsidRDefault="00976B46" w:rsidP="00CA2002">
      <w:pPr>
        <w:ind w:left="1200" w:hangingChars="500" w:hanging="1200"/>
        <w:rPr>
          <w:sz w:val="24"/>
          <w:szCs w:val="24"/>
        </w:rPr>
      </w:pPr>
      <w:r w:rsidRPr="00CA2002">
        <w:rPr>
          <w:sz w:val="24"/>
          <w:szCs w:val="24"/>
        </w:rPr>
        <w:t>Figure</w:t>
      </w:r>
      <w:r w:rsidRPr="00CA2002">
        <w:rPr>
          <w:rFonts w:hint="eastAsia"/>
          <w:sz w:val="24"/>
          <w:szCs w:val="24"/>
        </w:rPr>
        <w:t xml:space="preserve"> 11 </w:t>
      </w:r>
      <w:r w:rsidR="00CA2002">
        <w:rPr>
          <w:rFonts w:hint="eastAsia"/>
          <w:sz w:val="24"/>
          <w:szCs w:val="24"/>
        </w:rPr>
        <w:t>T</w:t>
      </w:r>
      <w:r w:rsidRPr="00CA2002">
        <w:rPr>
          <w:sz w:val="24"/>
          <w:szCs w:val="24"/>
        </w:rPr>
        <w:t>he distribution of heat across the outer edge of a pan for pans of</w:t>
      </w:r>
      <w:r w:rsidRPr="00CA2002">
        <w:rPr>
          <w:rFonts w:hint="eastAsia"/>
          <w:sz w:val="24"/>
          <w:szCs w:val="24"/>
        </w:rPr>
        <w:t xml:space="preserve"> </w:t>
      </w:r>
      <w:r w:rsidRPr="00CA2002">
        <w:rPr>
          <w:sz w:val="24"/>
          <w:szCs w:val="24"/>
        </w:rPr>
        <w:t>rectangular</w:t>
      </w:r>
    </w:p>
    <w:p w:rsidR="00976B46" w:rsidRPr="00CA2002" w:rsidRDefault="00976B46" w:rsidP="0059789B">
      <w:pPr>
        <w:rPr>
          <w:sz w:val="24"/>
          <w:szCs w:val="24"/>
        </w:rPr>
      </w:pPr>
      <w:r w:rsidRPr="00CA2002">
        <w:rPr>
          <w:rFonts w:hint="eastAsia"/>
          <w:sz w:val="24"/>
          <w:szCs w:val="24"/>
        </w:rPr>
        <w:t xml:space="preserve">From the Figure10 and Figure11, we can know the 4 </w:t>
      </w:r>
      <w:r w:rsidRPr="00CA2002">
        <w:rPr>
          <w:sz w:val="24"/>
          <w:szCs w:val="24"/>
        </w:rPr>
        <w:t>corners</w:t>
      </w:r>
      <w:r w:rsidRPr="00CA2002">
        <w:rPr>
          <w:rFonts w:hint="eastAsia"/>
          <w:sz w:val="24"/>
          <w:szCs w:val="24"/>
        </w:rPr>
        <w:t xml:space="preserve"> temperature of rectangular is very high. </w:t>
      </w:r>
      <w:r w:rsidRPr="00CA2002">
        <w:rPr>
          <w:sz w:val="24"/>
          <w:szCs w:val="24"/>
        </w:rPr>
        <w:t>T</w:t>
      </w:r>
      <w:r w:rsidRPr="00CA2002">
        <w:rPr>
          <w:rFonts w:hint="eastAsia"/>
          <w:sz w:val="24"/>
          <w:szCs w:val="24"/>
        </w:rPr>
        <w:t xml:space="preserve">his is the reason why </w:t>
      </w:r>
      <w:r w:rsidRPr="00CA2002">
        <w:rPr>
          <w:sz w:val="24"/>
          <w:szCs w:val="24"/>
        </w:rPr>
        <w:t>the product gets overcooked at the corners</w:t>
      </w:r>
      <w:r w:rsidRPr="00CA2002">
        <w:rPr>
          <w:rFonts w:hint="eastAsia"/>
          <w:sz w:val="24"/>
          <w:szCs w:val="24"/>
        </w:rPr>
        <w:t>.</w:t>
      </w:r>
    </w:p>
    <w:p w:rsidR="00BE647E" w:rsidRDefault="00176EF7" w:rsidP="007D42DB">
      <w:pPr>
        <w:pStyle w:val="a8"/>
        <w:jc w:val="both"/>
        <w:rPr>
          <w:rFonts w:ascii="Times New Roman" w:hAnsi="Times New Roman"/>
          <w:sz w:val="24"/>
          <w:szCs w:val="24"/>
        </w:rPr>
      </w:pPr>
      <w:bookmarkStart w:id="16" w:name="_Toc347756569"/>
      <w:r w:rsidRPr="007D42DB">
        <w:rPr>
          <w:rFonts w:ascii="Times New Roman" w:hAnsi="Times New Roman"/>
          <w:sz w:val="24"/>
          <w:szCs w:val="24"/>
        </w:rPr>
        <w:t>3.2 question 2</w:t>
      </w:r>
      <w:r w:rsidR="00571754">
        <w:rPr>
          <w:rFonts w:ascii="Times New Roman" w:hAnsi="Times New Roman" w:hint="eastAsia"/>
          <w:sz w:val="24"/>
          <w:szCs w:val="24"/>
        </w:rPr>
        <w:t xml:space="preserve"> </w:t>
      </w:r>
      <w:r w:rsidR="00571754" w:rsidRPr="003F2BFA">
        <w:rPr>
          <w:rFonts w:hint="eastAsia"/>
          <w:sz w:val="24"/>
        </w:rPr>
        <w:t>D</w:t>
      </w:r>
      <w:r w:rsidR="00571754" w:rsidRPr="003F2BFA">
        <w:rPr>
          <w:sz w:val="24"/>
        </w:rPr>
        <w:t>etermin</w:t>
      </w:r>
      <w:r w:rsidR="00571754">
        <w:rPr>
          <w:rFonts w:hint="eastAsia"/>
          <w:sz w:val="24"/>
        </w:rPr>
        <w:t>ing</w:t>
      </w:r>
      <w:r w:rsidR="00571754" w:rsidRPr="003F2BFA">
        <w:rPr>
          <w:sz w:val="24"/>
        </w:rPr>
        <w:t xml:space="preserve"> the maximum number of</w:t>
      </w:r>
      <w:r w:rsidR="00571754" w:rsidRPr="003F2BFA">
        <w:rPr>
          <w:rFonts w:hint="eastAsia"/>
          <w:sz w:val="24"/>
        </w:rPr>
        <w:t xml:space="preserve"> </w:t>
      </w:r>
      <w:r w:rsidR="00571754">
        <w:rPr>
          <w:rFonts w:hint="eastAsia"/>
          <w:sz w:val="24"/>
        </w:rPr>
        <w:t>pan</w:t>
      </w:r>
      <w:r w:rsidR="00571754" w:rsidRPr="003F2BFA">
        <w:rPr>
          <w:rFonts w:hint="eastAsia"/>
          <w:sz w:val="24"/>
        </w:rPr>
        <w:t>s</w:t>
      </w:r>
      <w:bookmarkEnd w:id="16"/>
    </w:p>
    <w:p w:rsidR="007D42DB" w:rsidRDefault="007D42DB" w:rsidP="0059789B">
      <w:pPr>
        <w:pStyle w:val="ab"/>
        <w:jc w:val="both"/>
        <w:rPr>
          <w:rFonts w:ascii="Times New Roman" w:hAnsi="Times New Roman"/>
          <w:kern w:val="0"/>
          <w:sz w:val="24"/>
          <w:szCs w:val="24"/>
        </w:rPr>
      </w:pPr>
      <w:r>
        <w:rPr>
          <w:rFonts w:hint="eastAsia"/>
        </w:rPr>
        <w:t xml:space="preserve"> </w:t>
      </w:r>
      <w:bookmarkStart w:id="17" w:name="_Toc347756570"/>
      <w:r w:rsidRPr="0059789B">
        <w:rPr>
          <w:rFonts w:ascii="Times New Roman" w:hAnsi="Times New Roman"/>
          <w:sz w:val="24"/>
          <w:szCs w:val="24"/>
        </w:rPr>
        <w:t xml:space="preserve">3.2.1 </w:t>
      </w:r>
      <w:r w:rsidR="0059789B" w:rsidRPr="0059789B">
        <w:rPr>
          <w:rFonts w:ascii="Times New Roman" w:hAnsi="Times New Roman"/>
          <w:kern w:val="0"/>
          <w:sz w:val="24"/>
          <w:szCs w:val="24"/>
        </w:rPr>
        <w:t>The assumption of the problem 2</w:t>
      </w:r>
      <w:bookmarkEnd w:id="17"/>
    </w:p>
    <w:p w:rsidR="001B1389" w:rsidRPr="001B1389" w:rsidRDefault="001B1389" w:rsidP="001B1389">
      <w:pPr>
        <w:numPr>
          <w:ilvl w:val="0"/>
          <w:numId w:val="31"/>
        </w:numPr>
        <w:rPr>
          <w:rStyle w:val="hps"/>
          <w:sz w:val="24"/>
          <w:szCs w:val="24"/>
        </w:rPr>
      </w:pPr>
      <w:r w:rsidRPr="001B1389">
        <w:rPr>
          <w:rStyle w:val="longtext"/>
          <w:color w:val="333333"/>
          <w:sz w:val="24"/>
          <w:szCs w:val="24"/>
        </w:rPr>
        <w:t xml:space="preserve">Placed </w:t>
      </w:r>
      <w:r w:rsidRPr="001B1389">
        <w:rPr>
          <w:rStyle w:val="hps"/>
          <w:color w:val="333333"/>
          <w:sz w:val="24"/>
          <w:szCs w:val="24"/>
        </w:rPr>
        <w:t>on</w:t>
      </w:r>
      <w:r w:rsidRPr="001B1389">
        <w:rPr>
          <w:rStyle w:val="longtext"/>
          <w:color w:val="333333"/>
          <w:sz w:val="24"/>
          <w:szCs w:val="24"/>
        </w:rPr>
        <w:t xml:space="preserve"> </w:t>
      </w:r>
      <w:r w:rsidRPr="001B1389">
        <w:rPr>
          <w:rStyle w:val="hps"/>
          <w:color w:val="333333"/>
          <w:sz w:val="24"/>
          <w:szCs w:val="24"/>
        </w:rPr>
        <w:t>each</w:t>
      </w:r>
      <w:r w:rsidRPr="001B1389">
        <w:rPr>
          <w:rStyle w:val="longtext"/>
          <w:color w:val="333333"/>
          <w:sz w:val="24"/>
          <w:szCs w:val="24"/>
        </w:rPr>
        <w:t xml:space="preserve"> </w:t>
      </w:r>
      <w:r w:rsidRPr="001B1389">
        <w:rPr>
          <w:rStyle w:val="hps"/>
          <w:color w:val="333333"/>
          <w:sz w:val="24"/>
          <w:szCs w:val="24"/>
        </w:rPr>
        <w:t>grill</w:t>
      </w:r>
      <w:r w:rsidRPr="001B1389">
        <w:rPr>
          <w:rStyle w:val="longtext"/>
          <w:color w:val="333333"/>
          <w:sz w:val="24"/>
          <w:szCs w:val="24"/>
        </w:rPr>
        <w:t xml:space="preserve"> </w:t>
      </w:r>
      <w:r w:rsidRPr="001B1389">
        <w:rPr>
          <w:rStyle w:val="hps"/>
          <w:color w:val="333333"/>
          <w:sz w:val="24"/>
          <w:szCs w:val="24"/>
        </w:rPr>
        <w:t>pan</w:t>
      </w:r>
      <w:r w:rsidRPr="001B1389">
        <w:rPr>
          <w:rStyle w:val="longtext"/>
          <w:color w:val="333333"/>
          <w:sz w:val="24"/>
          <w:szCs w:val="24"/>
        </w:rPr>
        <w:t xml:space="preserve"> </w:t>
      </w:r>
      <w:r w:rsidR="00676DC6" w:rsidRPr="001B1389">
        <w:rPr>
          <w:rStyle w:val="hps"/>
          <w:color w:val="333333"/>
          <w:sz w:val="24"/>
          <w:szCs w:val="24"/>
        </w:rPr>
        <w:t>cannot</w:t>
      </w:r>
      <w:r w:rsidRPr="001B1389">
        <w:rPr>
          <w:rStyle w:val="hps"/>
          <w:color w:val="333333"/>
          <w:sz w:val="24"/>
          <w:szCs w:val="24"/>
        </w:rPr>
        <w:t xml:space="preserve"> overlap.</w:t>
      </w:r>
    </w:p>
    <w:p w:rsidR="001B1389" w:rsidRPr="001B1389" w:rsidRDefault="001B1389" w:rsidP="001B1389">
      <w:pPr>
        <w:numPr>
          <w:ilvl w:val="0"/>
          <w:numId w:val="31"/>
        </w:numPr>
        <w:rPr>
          <w:sz w:val="24"/>
          <w:szCs w:val="24"/>
        </w:rPr>
      </w:pPr>
      <w:r w:rsidRPr="001B1389">
        <w:rPr>
          <w:rStyle w:val="longtext"/>
          <w:color w:val="333333"/>
          <w:sz w:val="24"/>
          <w:szCs w:val="24"/>
        </w:rPr>
        <w:t xml:space="preserve">Each </w:t>
      </w:r>
      <w:r w:rsidRPr="001B1389">
        <w:rPr>
          <w:rStyle w:val="hps"/>
          <w:color w:val="333333"/>
          <w:sz w:val="24"/>
          <w:szCs w:val="24"/>
        </w:rPr>
        <w:t>baking</w:t>
      </w:r>
      <w:r w:rsidRPr="001B1389">
        <w:rPr>
          <w:rStyle w:val="longtext"/>
          <w:color w:val="333333"/>
          <w:sz w:val="24"/>
          <w:szCs w:val="24"/>
        </w:rPr>
        <w:t xml:space="preserve">, </w:t>
      </w:r>
      <w:r w:rsidRPr="001B1389">
        <w:rPr>
          <w:rStyle w:val="hps"/>
          <w:color w:val="333333"/>
          <w:sz w:val="24"/>
          <w:szCs w:val="24"/>
        </w:rPr>
        <w:t>the</w:t>
      </w:r>
      <w:r w:rsidRPr="001B1389">
        <w:rPr>
          <w:rStyle w:val="longtext"/>
          <w:color w:val="333333"/>
          <w:sz w:val="24"/>
          <w:szCs w:val="24"/>
        </w:rPr>
        <w:t xml:space="preserve"> </w:t>
      </w:r>
      <w:r w:rsidRPr="001B1389">
        <w:rPr>
          <w:rStyle w:val="hps"/>
          <w:color w:val="333333"/>
          <w:sz w:val="24"/>
          <w:szCs w:val="24"/>
        </w:rPr>
        <w:t>number</w:t>
      </w:r>
      <w:r w:rsidRPr="001B1389">
        <w:rPr>
          <w:rStyle w:val="longtext"/>
          <w:color w:val="333333"/>
          <w:sz w:val="24"/>
          <w:szCs w:val="24"/>
        </w:rPr>
        <w:t xml:space="preserve"> </w:t>
      </w:r>
      <w:r w:rsidRPr="001B1389">
        <w:rPr>
          <w:rStyle w:val="hps"/>
          <w:color w:val="333333"/>
          <w:sz w:val="24"/>
          <w:szCs w:val="24"/>
        </w:rPr>
        <w:t>of</w:t>
      </w:r>
      <w:r w:rsidRPr="001B1389">
        <w:rPr>
          <w:rStyle w:val="longtext"/>
          <w:color w:val="333333"/>
          <w:sz w:val="24"/>
          <w:szCs w:val="24"/>
        </w:rPr>
        <w:t xml:space="preserve"> </w:t>
      </w:r>
      <w:r w:rsidRPr="001B1389">
        <w:rPr>
          <w:rStyle w:val="hps"/>
          <w:color w:val="333333"/>
          <w:sz w:val="24"/>
          <w:szCs w:val="24"/>
        </w:rPr>
        <w:t>the dish</w:t>
      </w:r>
      <w:r w:rsidRPr="001B1389">
        <w:rPr>
          <w:rStyle w:val="longtext"/>
          <w:color w:val="333333"/>
          <w:sz w:val="24"/>
          <w:szCs w:val="24"/>
        </w:rPr>
        <w:t xml:space="preserve"> </w:t>
      </w:r>
      <w:r w:rsidRPr="001B1389">
        <w:rPr>
          <w:rStyle w:val="hps"/>
          <w:color w:val="333333"/>
          <w:sz w:val="24"/>
          <w:szCs w:val="24"/>
        </w:rPr>
        <w:t>is</w:t>
      </w:r>
      <w:r w:rsidRPr="001B1389">
        <w:rPr>
          <w:rStyle w:val="longtext"/>
          <w:color w:val="333333"/>
          <w:sz w:val="24"/>
          <w:szCs w:val="24"/>
        </w:rPr>
        <w:t xml:space="preserve"> </w:t>
      </w:r>
      <w:r w:rsidRPr="001B1389">
        <w:rPr>
          <w:rStyle w:val="hps"/>
          <w:color w:val="333333"/>
          <w:sz w:val="24"/>
          <w:szCs w:val="24"/>
        </w:rPr>
        <w:t>as large as possible</w:t>
      </w:r>
    </w:p>
    <w:p w:rsidR="00176EF7" w:rsidRDefault="001B1389" w:rsidP="001B1389">
      <w:pPr>
        <w:pStyle w:val="ab"/>
        <w:ind w:firstLineChars="50" w:firstLine="120"/>
        <w:jc w:val="both"/>
        <w:rPr>
          <w:rFonts w:ascii="Times New Roman" w:hAnsi="Times New Roman"/>
          <w:sz w:val="24"/>
          <w:szCs w:val="24"/>
        </w:rPr>
      </w:pPr>
      <w:bookmarkStart w:id="18" w:name="_Toc347756571"/>
      <w:r>
        <w:rPr>
          <w:rFonts w:ascii="Times New Roman" w:hAnsi="Times New Roman" w:hint="eastAsia"/>
          <w:sz w:val="24"/>
          <w:szCs w:val="24"/>
        </w:rPr>
        <w:t>3.2.2</w:t>
      </w:r>
      <w:r w:rsidR="006729AF" w:rsidRPr="006729AF">
        <w:rPr>
          <w:rFonts w:ascii="Times New Roman" w:hAnsi="Times New Roman"/>
          <w:sz w:val="24"/>
          <w:szCs w:val="24"/>
        </w:rPr>
        <w:t>the analysis of question 2</w:t>
      </w:r>
      <w:bookmarkEnd w:id="18"/>
    </w:p>
    <w:p w:rsidR="008964A4" w:rsidRDefault="001F4F13" w:rsidP="001F4F13">
      <w:pPr>
        <w:ind w:firstLineChars="200" w:firstLine="480"/>
        <w:rPr>
          <w:color w:val="333333"/>
          <w:sz w:val="24"/>
          <w:szCs w:val="24"/>
        </w:rPr>
      </w:pPr>
      <w:r w:rsidRPr="001F4F13">
        <w:rPr>
          <w:rStyle w:val="longtext"/>
          <w:color w:val="333333"/>
          <w:sz w:val="24"/>
          <w:szCs w:val="24"/>
        </w:rPr>
        <w:t xml:space="preserve">Our goal </w:t>
      </w:r>
      <w:r w:rsidRPr="001F4F13">
        <w:rPr>
          <w:rStyle w:val="hps"/>
          <w:color w:val="333333"/>
          <w:sz w:val="24"/>
          <w:szCs w:val="24"/>
        </w:rPr>
        <w:t>is to determine</w:t>
      </w:r>
      <w:r w:rsidRPr="001F4F13">
        <w:rPr>
          <w:rStyle w:val="longtext"/>
          <w:color w:val="333333"/>
          <w:sz w:val="24"/>
          <w:szCs w:val="24"/>
        </w:rPr>
        <w:t xml:space="preserve"> </w:t>
      </w:r>
      <w:r w:rsidRPr="001F4F13">
        <w:rPr>
          <w:rStyle w:val="hps"/>
          <w:color w:val="333333"/>
          <w:sz w:val="24"/>
          <w:szCs w:val="24"/>
        </w:rPr>
        <w:t>the</w:t>
      </w:r>
      <w:r w:rsidRPr="001F4F13">
        <w:rPr>
          <w:rStyle w:val="longtext"/>
          <w:color w:val="333333"/>
          <w:sz w:val="24"/>
          <w:szCs w:val="24"/>
        </w:rPr>
        <w:t xml:space="preserve"> </w:t>
      </w:r>
      <w:r w:rsidRPr="001F4F13">
        <w:rPr>
          <w:rStyle w:val="hps"/>
          <w:color w:val="333333"/>
          <w:sz w:val="24"/>
          <w:szCs w:val="24"/>
        </w:rPr>
        <w:t>aspect ratio</w:t>
      </w:r>
      <w:r w:rsidRPr="001F4F13">
        <w:rPr>
          <w:rStyle w:val="longtext"/>
          <w:color w:val="333333"/>
          <w:sz w:val="24"/>
          <w:szCs w:val="24"/>
        </w:rPr>
        <w:t xml:space="preserve"> </w:t>
      </w:r>
      <w:r w:rsidRPr="001F4F13">
        <w:rPr>
          <w:rStyle w:val="hps"/>
          <w:color w:val="333333"/>
          <w:sz w:val="24"/>
          <w:szCs w:val="24"/>
        </w:rPr>
        <w:t xml:space="preserve">under certain </w:t>
      </w:r>
      <w:r w:rsidR="00C02164" w:rsidRPr="001F4F13">
        <w:rPr>
          <w:rStyle w:val="hps"/>
          <w:color w:val="333333"/>
          <w:sz w:val="24"/>
          <w:szCs w:val="24"/>
        </w:rPr>
        <w:t>circumstances</w:t>
      </w:r>
      <w:r w:rsidR="00C02164" w:rsidRPr="001F4F13">
        <w:rPr>
          <w:rStyle w:val="longtext"/>
          <w:color w:val="333333"/>
          <w:sz w:val="24"/>
          <w:szCs w:val="24"/>
        </w:rPr>
        <w:t>;</w:t>
      </w:r>
      <w:r w:rsidRPr="001F4F13">
        <w:rPr>
          <w:rStyle w:val="longtext"/>
          <w:color w:val="333333"/>
          <w:sz w:val="24"/>
          <w:szCs w:val="24"/>
        </w:rPr>
        <w:t xml:space="preserve"> an oven </w:t>
      </w:r>
      <w:r w:rsidRPr="001F4F13">
        <w:rPr>
          <w:rStyle w:val="hps"/>
          <w:color w:val="333333"/>
          <w:sz w:val="24"/>
          <w:szCs w:val="24"/>
        </w:rPr>
        <w:t>can be placed</w:t>
      </w:r>
      <w:r w:rsidRPr="001F4F13">
        <w:rPr>
          <w:rStyle w:val="longtext"/>
          <w:color w:val="333333"/>
          <w:sz w:val="24"/>
          <w:szCs w:val="24"/>
        </w:rPr>
        <w:t xml:space="preserve"> </w:t>
      </w:r>
      <w:r w:rsidRPr="001F4F13">
        <w:rPr>
          <w:rStyle w:val="hps"/>
          <w:color w:val="333333"/>
          <w:sz w:val="24"/>
          <w:szCs w:val="24"/>
        </w:rPr>
        <w:t>within</w:t>
      </w:r>
      <w:r w:rsidRPr="001F4F13">
        <w:rPr>
          <w:rStyle w:val="longtext"/>
          <w:color w:val="333333"/>
          <w:sz w:val="24"/>
          <w:szCs w:val="24"/>
        </w:rPr>
        <w:t xml:space="preserve"> </w:t>
      </w:r>
      <w:r w:rsidRPr="001F4F13">
        <w:rPr>
          <w:rStyle w:val="hps"/>
          <w:color w:val="333333"/>
          <w:sz w:val="24"/>
          <w:szCs w:val="24"/>
        </w:rPr>
        <w:t>the</w:t>
      </w:r>
      <w:r w:rsidRPr="001F4F13">
        <w:rPr>
          <w:rStyle w:val="longtext"/>
          <w:color w:val="333333"/>
          <w:sz w:val="24"/>
          <w:szCs w:val="24"/>
        </w:rPr>
        <w:t xml:space="preserve"> </w:t>
      </w:r>
      <w:r w:rsidRPr="001F4F13">
        <w:rPr>
          <w:rStyle w:val="hps"/>
          <w:color w:val="333333"/>
          <w:sz w:val="24"/>
          <w:szCs w:val="24"/>
        </w:rPr>
        <w:t>maximum</w:t>
      </w:r>
      <w:r w:rsidRPr="001F4F13">
        <w:rPr>
          <w:rStyle w:val="longtext"/>
          <w:color w:val="333333"/>
          <w:sz w:val="24"/>
          <w:szCs w:val="24"/>
        </w:rPr>
        <w:t xml:space="preserve"> </w:t>
      </w:r>
      <w:r w:rsidRPr="001F4F13">
        <w:rPr>
          <w:rStyle w:val="hps"/>
          <w:color w:val="333333"/>
          <w:sz w:val="24"/>
          <w:szCs w:val="24"/>
        </w:rPr>
        <w:t>number</w:t>
      </w:r>
      <w:r w:rsidRPr="001F4F13">
        <w:rPr>
          <w:rStyle w:val="longtext"/>
          <w:color w:val="333333"/>
          <w:sz w:val="24"/>
          <w:szCs w:val="24"/>
        </w:rPr>
        <w:t xml:space="preserve"> </w:t>
      </w:r>
      <w:r w:rsidRPr="001F4F13">
        <w:rPr>
          <w:rStyle w:val="hps"/>
          <w:color w:val="333333"/>
          <w:sz w:val="24"/>
          <w:szCs w:val="24"/>
        </w:rPr>
        <w:t>of</w:t>
      </w:r>
      <w:r w:rsidRPr="001F4F13">
        <w:rPr>
          <w:rStyle w:val="longtext"/>
          <w:color w:val="333333"/>
          <w:sz w:val="24"/>
          <w:szCs w:val="24"/>
        </w:rPr>
        <w:t xml:space="preserve"> </w:t>
      </w:r>
      <w:r w:rsidRPr="001F4F13">
        <w:rPr>
          <w:rStyle w:val="hps"/>
          <w:color w:val="333333"/>
          <w:sz w:val="24"/>
          <w:szCs w:val="24"/>
        </w:rPr>
        <w:t>pan</w:t>
      </w:r>
      <w:r w:rsidRPr="001F4F13">
        <w:rPr>
          <w:rStyle w:val="longtext"/>
          <w:color w:val="333333"/>
          <w:sz w:val="24"/>
          <w:szCs w:val="24"/>
        </w:rPr>
        <w:t xml:space="preserve">. </w:t>
      </w:r>
      <w:r w:rsidRPr="001F4F13">
        <w:rPr>
          <w:rStyle w:val="hps"/>
          <w:color w:val="333333"/>
          <w:sz w:val="24"/>
          <w:szCs w:val="24"/>
        </w:rPr>
        <w:t>The</w:t>
      </w:r>
      <w:r w:rsidRPr="001F4F13">
        <w:rPr>
          <w:rStyle w:val="longtext"/>
          <w:color w:val="333333"/>
          <w:sz w:val="24"/>
          <w:szCs w:val="24"/>
        </w:rPr>
        <w:t xml:space="preserve"> </w:t>
      </w:r>
      <w:r w:rsidRPr="001F4F13">
        <w:rPr>
          <w:rStyle w:val="hps"/>
          <w:color w:val="333333"/>
          <w:sz w:val="24"/>
          <w:szCs w:val="24"/>
        </w:rPr>
        <w:t>question</w:t>
      </w:r>
      <w:r w:rsidRPr="001F4F13">
        <w:rPr>
          <w:rStyle w:val="longtext"/>
          <w:color w:val="333333"/>
          <w:sz w:val="24"/>
          <w:szCs w:val="24"/>
        </w:rPr>
        <w:t xml:space="preserve"> </w:t>
      </w:r>
      <w:r w:rsidRPr="001F4F13">
        <w:rPr>
          <w:rStyle w:val="hps"/>
          <w:color w:val="333333"/>
          <w:sz w:val="24"/>
          <w:szCs w:val="24"/>
        </w:rPr>
        <w:t>is</w:t>
      </w:r>
      <w:r w:rsidRPr="001F4F13">
        <w:rPr>
          <w:rStyle w:val="longtext"/>
          <w:color w:val="333333"/>
          <w:sz w:val="24"/>
          <w:szCs w:val="24"/>
        </w:rPr>
        <w:t xml:space="preserve"> </w:t>
      </w:r>
      <w:r w:rsidRPr="001F4F13">
        <w:rPr>
          <w:rStyle w:val="hps"/>
          <w:color w:val="333333"/>
          <w:sz w:val="24"/>
          <w:szCs w:val="24"/>
        </w:rPr>
        <w:t>broken down into</w:t>
      </w:r>
      <w:r w:rsidRPr="001F4F13">
        <w:rPr>
          <w:rStyle w:val="longtext"/>
          <w:color w:val="333333"/>
          <w:sz w:val="24"/>
          <w:szCs w:val="24"/>
        </w:rPr>
        <w:t xml:space="preserve"> </w:t>
      </w:r>
      <w:r w:rsidRPr="001F4F13">
        <w:rPr>
          <w:rStyle w:val="hps"/>
          <w:color w:val="333333"/>
          <w:sz w:val="24"/>
          <w:szCs w:val="24"/>
        </w:rPr>
        <w:t>the following</w:t>
      </w:r>
      <w:r w:rsidRPr="001F4F13">
        <w:rPr>
          <w:rStyle w:val="longtext"/>
          <w:color w:val="333333"/>
          <w:sz w:val="24"/>
          <w:szCs w:val="24"/>
        </w:rPr>
        <w:t xml:space="preserve"> </w:t>
      </w:r>
      <w:r w:rsidRPr="001F4F13">
        <w:rPr>
          <w:rStyle w:val="hps"/>
          <w:color w:val="333333"/>
          <w:sz w:val="24"/>
          <w:szCs w:val="24"/>
        </w:rPr>
        <w:t>three</w:t>
      </w:r>
      <w:r w:rsidRPr="001F4F13">
        <w:rPr>
          <w:rStyle w:val="longtext"/>
          <w:color w:val="333333"/>
          <w:sz w:val="24"/>
          <w:szCs w:val="24"/>
        </w:rPr>
        <w:t xml:space="preserve"> </w:t>
      </w:r>
      <w:r w:rsidRPr="001F4F13">
        <w:rPr>
          <w:rStyle w:val="hps"/>
          <w:color w:val="333333"/>
          <w:sz w:val="24"/>
          <w:szCs w:val="24"/>
        </w:rPr>
        <w:t>parts to</w:t>
      </w:r>
      <w:r w:rsidRPr="001F4F13">
        <w:rPr>
          <w:rStyle w:val="longtext"/>
          <w:color w:val="333333"/>
          <w:sz w:val="24"/>
          <w:szCs w:val="24"/>
        </w:rPr>
        <w:t xml:space="preserve"> </w:t>
      </w:r>
      <w:r w:rsidRPr="001F4F13">
        <w:rPr>
          <w:rStyle w:val="hps"/>
          <w:color w:val="333333"/>
          <w:sz w:val="24"/>
          <w:szCs w:val="24"/>
        </w:rPr>
        <w:t>solve</w:t>
      </w:r>
      <w:r w:rsidRPr="001F4F13">
        <w:rPr>
          <w:rStyle w:val="longtext"/>
          <w:color w:val="333333"/>
          <w:sz w:val="24"/>
          <w:szCs w:val="24"/>
        </w:rPr>
        <w:t>:</w:t>
      </w:r>
    </w:p>
    <w:p w:rsidR="001F4F13" w:rsidRPr="001F4F13" w:rsidRDefault="001F4F13" w:rsidP="001F4F13">
      <w:pPr>
        <w:numPr>
          <w:ilvl w:val="0"/>
          <w:numId w:val="41"/>
        </w:numPr>
        <w:rPr>
          <w:rStyle w:val="longtext"/>
          <w:sz w:val="24"/>
          <w:szCs w:val="24"/>
        </w:rPr>
      </w:pPr>
      <w:r>
        <w:rPr>
          <w:rStyle w:val="longtext"/>
          <w:rFonts w:hint="eastAsia"/>
          <w:color w:val="333333"/>
          <w:sz w:val="24"/>
          <w:szCs w:val="24"/>
        </w:rPr>
        <w:t>S</w:t>
      </w:r>
      <w:r w:rsidRPr="001F4F13">
        <w:rPr>
          <w:rStyle w:val="longtext"/>
          <w:color w:val="333333"/>
          <w:sz w:val="24"/>
          <w:szCs w:val="24"/>
        </w:rPr>
        <w:t xml:space="preserve">elected </w:t>
      </w:r>
      <w:r w:rsidRPr="001F4F13">
        <w:rPr>
          <w:rStyle w:val="hps"/>
          <w:color w:val="333333"/>
          <w:sz w:val="24"/>
          <w:szCs w:val="24"/>
        </w:rPr>
        <w:t>pan</w:t>
      </w:r>
      <w:r w:rsidRPr="001F4F13">
        <w:rPr>
          <w:rStyle w:val="longtext"/>
          <w:color w:val="333333"/>
          <w:sz w:val="24"/>
          <w:szCs w:val="24"/>
        </w:rPr>
        <w:t xml:space="preserve"> </w:t>
      </w:r>
      <w:r w:rsidRPr="001F4F13">
        <w:rPr>
          <w:rStyle w:val="hps"/>
          <w:color w:val="333333"/>
          <w:sz w:val="24"/>
          <w:szCs w:val="24"/>
        </w:rPr>
        <w:t>of</w:t>
      </w:r>
      <w:r w:rsidRPr="001F4F13">
        <w:rPr>
          <w:rStyle w:val="longtext"/>
          <w:color w:val="333333"/>
          <w:sz w:val="24"/>
          <w:szCs w:val="24"/>
        </w:rPr>
        <w:t xml:space="preserve"> </w:t>
      </w:r>
      <w:r w:rsidRPr="001F4F13">
        <w:rPr>
          <w:rStyle w:val="hps"/>
          <w:color w:val="333333"/>
          <w:sz w:val="24"/>
          <w:szCs w:val="24"/>
        </w:rPr>
        <w:t>different shapes</w:t>
      </w:r>
      <w:r>
        <w:rPr>
          <w:rStyle w:val="hps"/>
          <w:rFonts w:hint="eastAsia"/>
          <w:color w:val="333333"/>
          <w:sz w:val="24"/>
          <w:szCs w:val="24"/>
        </w:rPr>
        <w:t xml:space="preserve"> </w:t>
      </w:r>
      <w:r>
        <w:rPr>
          <w:rStyle w:val="longtext"/>
          <w:rFonts w:hint="eastAsia"/>
          <w:color w:val="333333"/>
          <w:sz w:val="24"/>
          <w:szCs w:val="24"/>
        </w:rPr>
        <w:t>a</w:t>
      </w:r>
      <w:r w:rsidRPr="001F4F13">
        <w:rPr>
          <w:rStyle w:val="longtext"/>
          <w:color w:val="333333"/>
          <w:sz w:val="24"/>
          <w:szCs w:val="24"/>
        </w:rPr>
        <w:t>rbitrarily</w:t>
      </w:r>
      <w:r>
        <w:rPr>
          <w:rStyle w:val="longtext"/>
          <w:rFonts w:hint="eastAsia"/>
          <w:color w:val="333333"/>
          <w:sz w:val="24"/>
          <w:szCs w:val="24"/>
        </w:rPr>
        <w:t>, to get its side length.</w:t>
      </w:r>
    </w:p>
    <w:p w:rsidR="001F4F13" w:rsidRPr="001F4F13" w:rsidRDefault="001F4F13" w:rsidP="001F4F13">
      <w:pPr>
        <w:numPr>
          <w:ilvl w:val="0"/>
          <w:numId w:val="41"/>
        </w:numPr>
        <w:rPr>
          <w:rStyle w:val="longtext"/>
          <w:sz w:val="24"/>
          <w:szCs w:val="24"/>
        </w:rPr>
      </w:pPr>
      <w:r w:rsidRPr="001F4F13">
        <w:rPr>
          <w:rStyle w:val="hps"/>
          <w:color w:val="333333"/>
          <w:sz w:val="24"/>
          <w:szCs w:val="24"/>
        </w:rPr>
        <w:t>Using</w:t>
      </w:r>
      <w:r w:rsidRPr="001F4F13">
        <w:rPr>
          <w:rStyle w:val="longtext"/>
          <w:color w:val="333333"/>
          <w:sz w:val="24"/>
          <w:szCs w:val="24"/>
        </w:rPr>
        <w:t xml:space="preserve"> </w:t>
      </w:r>
      <w:r w:rsidRPr="001F4F13">
        <w:rPr>
          <w:rStyle w:val="hps"/>
          <w:color w:val="333333"/>
          <w:sz w:val="24"/>
          <w:szCs w:val="24"/>
        </w:rPr>
        <w:t>computer simulation</w:t>
      </w:r>
      <w:r w:rsidRPr="001F4F13">
        <w:rPr>
          <w:rStyle w:val="longtext"/>
          <w:color w:val="333333"/>
          <w:sz w:val="24"/>
          <w:szCs w:val="24"/>
        </w:rPr>
        <w:t xml:space="preserve"> </w:t>
      </w:r>
      <w:r w:rsidRPr="001F4F13">
        <w:rPr>
          <w:rStyle w:val="hps"/>
          <w:color w:val="333333"/>
          <w:sz w:val="24"/>
          <w:szCs w:val="24"/>
        </w:rPr>
        <w:t>to determine</w:t>
      </w:r>
      <w:r w:rsidRPr="001F4F13">
        <w:rPr>
          <w:rStyle w:val="longtext"/>
          <w:color w:val="333333"/>
          <w:sz w:val="24"/>
          <w:szCs w:val="24"/>
        </w:rPr>
        <w:t xml:space="preserve"> </w:t>
      </w:r>
      <w:r w:rsidRPr="001F4F13">
        <w:rPr>
          <w:rStyle w:val="hps"/>
          <w:color w:val="333333"/>
          <w:sz w:val="24"/>
          <w:szCs w:val="24"/>
        </w:rPr>
        <w:t>the</w:t>
      </w:r>
      <w:r w:rsidRPr="001F4F13">
        <w:rPr>
          <w:rStyle w:val="longtext"/>
          <w:color w:val="333333"/>
          <w:sz w:val="24"/>
          <w:szCs w:val="24"/>
        </w:rPr>
        <w:t xml:space="preserve"> </w:t>
      </w:r>
      <w:r w:rsidRPr="001F4F13">
        <w:rPr>
          <w:rStyle w:val="hps"/>
          <w:color w:val="333333"/>
          <w:sz w:val="24"/>
          <w:szCs w:val="24"/>
        </w:rPr>
        <w:t>pan</w:t>
      </w:r>
      <w:r w:rsidRPr="001F4F13">
        <w:rPr>
          <w:rStyle w:val="longtext"/>
          <w:color w:val="333333"/>
          <w:sz w:val="24"/>
          <w:szCs w:val="24"/>
        </w:rPr>
        <w:t xml:space="preserve"> </w:t>
      </w:r>
      <w:r w:rsidRPr="001F4F13">
        <w:rPr>
          <w:rStyle w:val="hps"/>
          <w:color w:val="333333"/>
          <w:sz w:val="24"/>
          <w:szCs w:val="24"/>
        </w:rPr>
        <w:t>number</w:t>
      </w:r>
      <w:r w:rsidRPr="001F4F13">
        <w:rPr>
          <w:rStyle w:val="longtext"/>
          <w:color w:val="333333"/>
          <w:sz w:val="24"/>
          <w:szCs w:val="24"/>
        </w:rPr>
        <w:t xml:space="preserve"> </w:t>
      </w:r>
      <w:r w:rsidRPr="001F4F13">
        <w:rPr>
          <w:rStyle w:val="hps"/>
          <w:color w:val="333333"/>
          <w:sz w:val="24"/>
          <w:szCs w:val="24"/>
        </w:rPr>
        <w:t>into the</w:t>
      </w:r>
      <w:r w:rsidRPr="001F4F13">
        <w:rPr>
          <w:rStyle w:val="longtext"/>
          <w:color w:val="333333"/>
          <w:sz w:val="24"/>
          <w:szCs w:val="24"/>
        </w:rPr>
        <w:t xml:space="preserve"> </w:t>
      </w:r>
      <w:r w:rsidRPr="001F4F13">
        <w:rPr>
          <w:rStyle w:val="hps"/>
          <w:color w:val="333333"/>
          <w:sz w:val="24"/>
          <w:szCs w:val="24"/>
        </w:rPr>
        <w:t>oven</w:t>
      </w:r>
      <w:r w:rsidRPr="001F4F13">
        <w:rPr>
          <w:rStyle w:val="longtext"/>
          <w:color w:val="333333"/>
          <w:sz w:val="24"/>
          <w:szCs w:val="24"/>
        </w:rPr>
        <w:t xml:space="preserve"> </w:t>
      </w:r>
      <w:r w:rsidRPr="001F4F13">
        <w:rPr>
          <w:rStyle w:val="hps"/>
          <w:color w:val="333333"/>
          <w:sz w:val="24"/>
          <w:szCs w:val="24"/>
        </w:rPr>
        <w:t>arrangement</w:t>
      </w:r>
      <w:r w:rsidRPr="001F4F13">
        <w:rPr>
          <w:rStyle w:val="longtext"/>
          <w:color w:val="333333"/>
          <w:sz w:val="24"/>
          <w:szCs w:val="24"/>
        </w:rPr>
        <w:t>.</w:t>
      </w:r>
    </w:p>
    <w:p w:rsidR="001F4F13" w:rsidRPr="001F4F13" w:rsidRDefault="001F4F13" w:rsidP="001F4F13">
      <w:pPr>
        <w:numPr>
          <w:ilvl w:val="0"/>
          <w:numId w:val="41"/>
        </w:numPr>
        <w:rPr>
          <w:sz w:val="24"/>
          <w:szCs w:val="24"/>
        </w:rPr>
      </w:pPr>
      <w:r w:rsidRPr="001F4F13">
        <w:rPr>
          <w:rStyle w:val="longtext"/>
          <w:color w:val="333333"/>
          <w:sz w:val="24"/>
          <w:szCs w:val="24"/>
        </w:rPr>
        <w:t xml:space="preserve">Calculate the </w:t>
      </w:r>
      <w:r w:rsidRPr="001F4F13">
        <w:rPr>
          <w:rStyle w:val="hps"/>
          <w:color w:val="333333"/>
          <w:sz w:val="24"/>
          <w:szCs w:val="24"/>
        </w:rPr>
        <w:t>optimal</w:t>
      </w:r>
      <w:r w:rsidRPr="001F4F13">
        <w:rPr>
          <w:rStyle w:val="longtext"/>
          <w:color w:val="333333"/>
          <w:sz w:val="24"/>
          <w:szCs w:val="24"/>
        </w:rPr>
        <w:t xml:space="preserve"> </w:t>
      </w:r>
      <w:r w:rsidRPr="001F4F13">
        <w:rPr>
          <w:rStyle w:val="hps"/>
          <w:color w:val="333333"/>
          <w:sz w:val="24"/>
          <w:szCs w:val="24"/>
        </w:rPr>
        <w:t>arrangement of the</w:t>
      </w:r>
      <w:r w:rsidRPr="001F4F13">
        <w:rPr>
          <w:rStyle w:val="longtext"/>
          <w:color w:val="333333"/>
          <w:sz w:val="24"/>
          <w:szCs w:val="24"/>
        </w:rPr>
        <w:t xml:space="preserve"> </w:t>
      </w:r>
      <w:r w:rsidRPr="001F4F13">
        <w:rPr>
          <w:rStyle w:val="hps"/>
          <w:color w:val="333333"/>
          <w:sz w:val="24"/>
          <w:szCs w:val="24"/>
        </w:rPr>
        <w:t>number</w:t>
      </w:r>
      <w:r w:rsidRPr="001F4F13">
        <w:rPr>
          <w:rStyle w:val="longtext"/>
          <w:color w:val="333333"/>
          <w:sz w:val="24"/>
          <w:szCs w:val="24"/>
        </w:rPr>
        <w:t xml:space="preserve"> </w:t>
      </w:r>
      <w:r w:rsidRPr="001F4F13">
        <w:rPr>
          <w:rStyle w:val="hps"/>
          <w:color w:val="333333"/>
          <w:sz w:val="24"/>
          <w:szCs w:val="24"/>
        </w:rPr>
        <w:t>of</w:t>
      </w:r>
      <w:r w:rsidRPr="001F4F13">
        <w:rPr>
          <w:rStyle w:val="longtext"/>
          <w:color w:val="333333"/>
          <w:sz w:val="24"/>
          <w:szCs w:val="24"/>
        </w:rPr>
        <w:t xml:space="preserve"> </w:t>
      </w:r>
      <w:r w:rsidRPr="001F4F13">
        <w:rPr>
          <w:rStyle w:val="hps"/>
          <w:color w:val="333333"/>
          <w:sz w:val="24"/>
          <w:szCs w:val="24"/>
        </w:rPr>
        <w:t>the dish</w:t>
      </w:r>
    </w:p>
    <w:p w:rsidR="001B1389" w:rsidRPr="001B1389" w:rsidRDefault="001B1389" w:rsidP="001B1389"/>
    <w:p w:rsidR="00BE647E" w:rsidRPr="006729AF" w:rsidRDefault="007D42DB" w:rsidP="001B1389">
      <w:pPr>
        <w:pStyle w:val="ab"/>
        <w:ind w:firstLineChars="50" w:firstLine="120"/>
        <w:jc w:val="both"/>
        <w:rPr>
          <w:rFonts w:ascii="Times New Roman" w:hAnsi="Times New Roman"/>
          <w:sz w:val="24"/>
          <w:szCs w:val="24"/>
        </w:rPr>
      </w:pPr>
      <w:bookmarkStart w:id="19" w:name="_Toc347756572"/>
      <w:r>
        <w:rPr>
          <w:rFonts w:ascii="Times New Roman" w:hAnsi="Times New Roman"/>
          <w:sz w:val="24"/>
          <w:szCs w:val="24"/>
        </w:rPr>
        <w:t xml:space="preserve">3.2.3 </w:t>
      </w:r>
      <w:r w:rsidR="006729AF" w:rsidRPr="006729AF">
        <w:rPr>
          <w:rFonts w:ascii="Times New Roman" w:hAnsi="Times New Roman"/>
          <w:sz w:val="24"/>
          <w:szCs w:val="24"/>
        </w:rPr>
        <w:t>the solution to the question 2</w:t>
      </w:r>
      <w:bookmarkEnd w:id="19"/>
    </w:p>
    <w:p w:rsidR="006729AF" w:rsidRPr="006729AF" w:rsidRDefault="00176EF7" w:rsidP="006729AF">
      <w:pPr>
        <w:pStyle w:val="aa"/>
        <w:ind w:leftChars="47" w:left="99" w:firstLineChars="250" w:firstLine="600"/>
        <w:rPr>
          <w:rFonts w:ascii="Times New Roman" w:hAnsi="Times New Roman"/>
          <w:sz w:val="24"/>
          <w:szCs w:val="24"/>
        </w:rPr>
      </w:pPr>
      <w:r w:rsidRPr="006729AF">
        <w:rPr>
          <w:rFonts w:ascii="Times New Roman" w:hAnsi="Times New Roman"/>
          <w:sz w:val="24"/>
          <w:szCs w:val="24"/>
        </w:rPr>
        <w:t xml:space="preserve">According to the assumption, the width-length ratio of the oven and the area of the </w:t>
      </w:r>
      <w:bookmarkStart w:id="20" w:name="OLE_LINK1"/>
      <w:r w:rsidRPr="006729AF">
        <w:rPr>
          <w:rFonts w:ascii="Times New Roman" w:hAnsi="Times New Roman"/>
          <w:sz w:val="24"/>
          <w:szCs w:val="24"/>
        </w:rPr>
        <w:t>pan</w:t>
      </w:r>
      <w:bookmarkEnd w:id="20"/>
      <w:r w:rsidRPr="006729AF">
        <w:rPr>
          <w:rFonts w:ascii="Times New Roman" w:hAnsi="Times New Roman"/>
          <w:sz w:val="24"/>
          <w:szCs w:val="24"/>
        </w:rPr>
        <w:t xml:space="preserve"> can be determinate. Thus, we can mark the width by W, length by L and the </w:t>
      </w:r>
      <w:r w:rsidRPr="006729AF">
        <w:rPr>
          <w:rFonts w:ascii="Times New Roman" w:hAnsi="Times New Roman"/>
          <w:sz w:val="24"/>
          <w:szCs w:val="24"/>
        </w:rPr>
        <w:lastRenderedPageBreak/>
        <w:t xml:space="preserve">area of the pan by A. </w:t>
      </w:r>
    </w:p>
    <w:p w:rsidR="006729AF" w:rsidRPr="006729AF" w:rsidRDefault="006729AF" w:rsidP="006729AF">
      <w:pPr>
        <w:pStyle w:val="aa"/>
        <w:ind w:leftChars="47" w:left="99" w:firstLineChars="250" w:firstLine="600"/>
        <w:rPr>
          <w:rFonts w:ascii="Times New Roman" w:hAnsi="Times New Roman"/>
          <w:sz w:val="24"/>
          <w:szCs w:val="24"/>
        </w:rPr>
      </w:pPr>
    </w:p>
    <w:p w:rsidR="00176EF7" w:rsidRPr="006729AF" w:rsidRDefault="006729AF" w:rsidP="006729AF">
      <w:pPr>
        <w:pStyle w:val="aa"/>
        <w:ind w:leftChars="-17" w:left="-36" w:firstLineChars="50" w:firstLine="120"/>
        <w:rPr>
          <w:rFonts w:ascii="Times New Roman" w:hAnsi="Times New Roman"/>
          <w:sz w:val="24"/>
          <w:szCs w:val="24"/>
        </w:rPr>
      </w:pPr>
      <w:r w:rsidRPr="006729AF">
        <w:rPr>
          <w:rFonts w:ascii="Times New Roman" w:hAnsi="Times New Roman"/>
          <w:sz w:val="24"/>
          <w:szCs w:val="24"/>
        </w:rPr>
        <w:t xml:space="preserve">Step 1 Determining the radius and the plan </w:t>
      </w:r>
      <w:r w:rsidR="00064724">
        <w:rPr>
          <w:rFonts w:ascii="Times New Roman" w:hAnsi="Times New Roman"/>
          <w:sz w:val="24"/>
          <w:szCs w:val="24"/>
        </w:rPr>
        <w:t>of the r</w:t>
      </w:r>
      <w:r w:rsidR="00176EF7" w:rsidRPr="006729AF">
        <w:rPr>
          <w:rFonts w:ascii="Times New Roman" w:hAnsi="Times New Roman"/>
          <w:sz w:val="24"/>
          <w:szCs w:val="24"/>
        </w:rPr>
        <w:t>ound</w:t>
      </w:r>
      <w:r w:rsidR="00064724">
        <w:rPr>
          <w:rFonts w:ascii="Times New Roman" w:hAnsi="Times New Roman"/>
          <w:sz w:val="24"/>
          <w:szCs w:val="24"/>
        </w:rPr>
        <w:t xml:space="preserve"> </w:t>
      </w:r>
      <w:r w:rsidR="00064724" w:rsidRPr="006729AF">
        <w:rPr>
          <w:rFonts w:ascii="Times New Roman" w:hAnsi="Times New Roman"/>
          <w:sz w:val="24"/>
          <w:szCs w:val="24"/>
        </w:rPr>
        <w:t>to cover the ov</w:t>
      </w:r>
      <w:r w:rsidR="00064724">
        <w:rPr>
          <w:rFonts w:ascii="Times New Roman" w:hAnsi="Times New Roman"/>
          <w:sz w:val="24"/>
          <w:szCs w:val="24"/>
        </w:rPr>
        <w:t>en.</w:t>
      </w:r>
    </w:p>
    <w:p w:rsidR="006729AF" w:rsidRPr="006729AF" w:rsidRDefault="00176EF7" w:rsidP="006729AF">
      <w:pPr>
        <w:pStyle w:val="aa"/>
        <w:ind w:firstLineChars="300" w:firstLine="720"/>
        <w:rPr>
          <w:rFonts w:ascii="Times New Roman" w:hAnsi="Times New Roman"/>
          <w:sz w:val="24"/>
          <w:szCs w:val="24"/>
        </w:rPr>
      </w:pPr>
      <w:r w:rsidRPr="006729AF">
        <w:rPr>
          <w:rFonts w:ascii="Times New Roman" w:hAnsi="Times New Roman"/>
          <w:sz w:val="24"/>
          <w:szCs w:val="24"/>
        </w:rPr>
        <w:t xml:space="preserve">Because we </w:t>
      </w:r>
      <w:r w:rsidR="006729AF" w:rsidRPr="006729AF">
        <w:rPr>
          <w:rFonts w:ascii="Times New Roman" w:hAnsi="Times New Roman"/>
          <w:sz w:val="24"/>
          <w:szCs w:val="24"/>
        </w:rPr>
        <w:t>have the area o</w:t>
      </w:r>
      <w:r w:rsidR="006729AF">
        <w:rPr>
          <w:rFonts w:ascii="Times New Roman" w:hAnsi="Times New Roman"/>
          <w:sz w:val="24"/>
          <w:szCs w:val="24"/>
        </w:rPr>
        <w:t>f the plan</w:t>
      </w:r>
      <w:r w:rsidR="006729AF" w:rsidRPr="006729AF">
        <w:rPr>
          <w:rFonts w:ascii="Times New Roman" w:hAnsi="Times New Roman"/>
          <w:sz w:val="24"/>
          <w:szCs w:val="24"/>
        </w:rPr>
        <w:t xml:space="preserve"> is A.</w:t>
      </w:r>
      <w:r w:rsidRPr="006729AF">
        <w:rPr>
          <w:rFonts w:ascii="Times New Roman" w:hAnsi="Times New Roman"/>
          <w:sz w:val="24"/>
          <w:szCs w:val="24"/>
        </w:rPr>
        <w:t xml:space="preserve"> </w:t>
      </w:r>
    </w:p>
    <w:p w:rsidR="006729AF" w:rsidRPr="006729AF" w:rsidRDefault="006729AF" w:rsidP="008964A4">
      <w:pPr>
        <w:pStyle w:val="aa"/>
        <w:ind w:firstLineChars="50" w:firstLine="120"/>
        <w:rPr>
          <w:rFonts w:ascii="Times New Roman" w:hAnsi="Times New Roman"/>
          <w:sz w:val="24"/>
          <w:szCs w:val="24"/>
        </w:rPr>
      </w:pPr>
      <w:r w:rsidRPr="006729AF">
        <w:rPr>
          <w:rFonts w:ascii="Times New Roman" w:hAnsi="Times New Roman"/>
          <w:sz w:val="24"/>
          <w:szCs w:val="24"/>
        </w:rPr>
        <w:t>S</w:t>
      </w:r>
      <w:r w:rsidR="00176EF7" w:rsidRPr="006729AF">
        <w:rPr>
          <w:rFonts w:ascii="Times New Roman" w:hAnsi="Times New Roman"/>
          <w:sz w:val="24"/>
          <w:szCs w:val="24"/>
        </w:rPr>
        <w:t xml:space="preserve">o </w:t>
      </w:r>
    </w:p>
    <w:p w:rsidR="006729AF" w:rsidRDefault="00176EF7" w:rsidP="006729AF">
      <w:pPr>
        <w:pStyle w:val="aa"/>
        <w:ind w:firstLineChars="1500" w:firstLine="3150"/>
        <w:rPr>
          <w:sz w:val="24"/>
          <w:szCs w:val="24"/>
        </w:rPr>
      </w:pPr>
      <w:r w:rsidRPr="00D92A7D">
        <w:rPr>
          <w:position w:val="-26"/>
        </w:rPr>
        <w:object w:dxaOrig="859" w:dyaOrig="700">
          <v:shape id="_x0000_i1107" type="#_x0000_t75" style="width:42.75pt;height:35.25pt" o:ole="">
            <v:imagedata r:id="rId174" o:title=""/>
          </v:shape>
          <o:OLEObject Type="Embed" ProgID="Equation.DSMT4" ShapeID="_x0000_i1107" DrawAspect="Content" ObjectID="_1421508737" r:id="rId175"/>
        </w:object>
      </w:r>
      <w:r>
        <w:rPr>
          <w:sz w:val="24"/>
          <w:szCs w:val="24"/>
        </w:rPr>
        <w:t xml:space="preserve">. </w:t>
      </w:r>
    </w:p>
    <w:p w:rsidR="006729AF" w:rsidRDefault="001F4F13" w:rsidP="006729AF">
      <w:pPr>
        <w:pStyle w:val="aa"/>
        <w:ind w:firstLineChars="0" w:firstLine="0"/>
        <w:rPr>
          <w:sz w:val="24"/>
          <w:szCs w:val="24"/>
        </w:rPr>
      </w:pPr>
      <w:r>
        <w:rPr>
          <w:rFonts w:hint="eastAsia"/>
          <w:sz w:val="24"/>
          <w:szCs w:val="24"/>
        </w:rPr>
        <w:t>w</w:t>
      </w:r>
      <w:r w:rsidR="006729AF">
        <w:rPr>
          <w:sz w:val="24"/>
          <w:szCs w:val="24"/>
        </w:rPr>
        <w:t>here</w:t>
      </w:r>
    </w:p>
    <w:p w:rsidR="006729AF" w:rsidRDefault="006729AF" w:rsidP="006729AF">
      <w:pPr>
        <w:pStyle w:val="aa"/>
        <w:ind w:firstLineChars="0" w:firstLine="0"/>
        <w:rPr>
          <w:sz w:val="24"/>
          <w:szCs w:val="24"/>
        </w:rPr>
      </w:pPr>
      <w:r>
        <w:rPr>
          <w:sz w:val="24"/>
          <w:szCs w:val="24"/>
        </w:rPr>
        <w:t xml:space="preserve">                      </w:t>
      </w:r>
      <w:r w:rsidRPr="006729AF">
        <w:rPr>
          <w:position w:val="-4"/>
          <w:sz w:val="24"/>
          <w:szCs w:val="24"/>
        </w:rPr>
        <w:object w:dxaOrig="240" w:dyaOrig="260">
          <v:shape id="_x0000_i1108" type="#_x0000_t75" style="width:12pt;height:12.75pt" o:ole="">
            <v:imagedata r:id="rId176" o:title=""/>
          </v:shape>
          <o:OLEObject Type="Embed" ProgID="Equation.DSMT4" ShapeID="_x0000_i1108" DrawAspect="Content" ObjectID="_1421508738" r:id="rId177"/>
        </w:object>
      </w:r>
      <w:r>
        <w:rPr>
          <w:sz w:val="24"/>
          <w:szCs w:val="24"/>
        </w:rPr>
        <w:t xml:space="preserve">: </w:t>
      </w:r>
      <w:r w:rsidR="00277F43">
        <w:rPr>
          <w:sz w:val="24"/>
          <w:szCs w:val="24"/>
        </w:rPr>
        <w:t>T</w:t>
      </w:r>
      <w:r>
        <w:rPr>
          <w:sz w:val="24"/>
          <w:szCs w:val="24"/>
        </w:rPr>
        <w:t>he radius</w:t>
      </w:r>
      <w:r w:rsidR="00277F43">
        <w:rPr>
          <w:sz w:val="24"/>
          <w:szCs w:val="24"/>
        </w:rPr>
        <w:t xml:space="preserve"> of p</w:t>
      </w:r>
      <w:r>
        <w:rPr>
          <w:sz w:val="24"/>
          <w:szCs w:val="24"/>
        </w:rPr>
        <w:t>an.</w:t>
      </w:r>
    </w:p>
    <w:p w:rsidR="00176EF7" w:rsidRDefault="00176EF7" w:rsidP="006729AF">
      <w:pPr>
        <w:pStyle w:val="aa"/>
        <w:ind w:firstLineChars="0" w:firstLine="0"/>
        <w:rPr>
          <w:rFonts w:ascii="Times New Roman" w:hAnsi="Times New Roman"/>
          <w:sz w:val="24"/>
          <w:szCs w:val="24"/>
        </w:rPr>
      </w:pPr>
      <w:r w:rsidRPr="00064724">
        <w:rPr>
          <w:rFonts w:ascii="Times New Roman" w:hAnsi="Times New Roman"/>
          <w:sz w:val="24"/>
          <w:szCs w:val="24"/>
        </w:rPr>
        <w:t>When we cover the area by round, we a</w:t>
      </w:r>
      <w:r w:rsidR="00064724" w:rsidRPr="00064724">
        <w:rPr>
          <w:rFonts w:ascii="Times New Roman" w:hAnsi="Times New Roman"/>
          <w:sz w:val="24"/>
          <w:szCs w:val="24"/>
        </w:rPr>
        <w:t>re sure to get well-distributed. The</w:t>
      </w:r>
      <w:r w:rsidR="00064724" w:rsidRPr="00064724">
        <w:rPr>
          <w:rFonts w:ascii="Times New Roman" w:hAnsi="Times New Roman"/>
          <w:color w:val="333333"/>
          <w:sz w:val="24"/>
          <w:szCs w:val="24"/>
        </w:rPr>
        <w:t xml:space="preserve"> </w:t>
      </w:r>
      <w:r w:rsidR="00064724">
        <w:rPr>
          <w:rFonts w:ascii="Times New Roman" w:hAnsi="Times New Roman"/>
          <w:color w:val="333333"/>
          <w:sz w:val="24"/>
          <w:szCs w:val="24"/>
        </w:rPr>
        <w:t>s</w:t>
      </w:r>
      <w:r w:rsidR="00064724" w:rsidRPr="00064724">
        <w:rPr>
          <w:rFonts w:ascii="Times New Roman" w:hAnsi="Times New Roman"/>
          <w:color w:val="333333"/>
          <w:sz w:val="24"/>
          <w:szCs w:val="24"/>
        </w:rPr>
        <w:t>chematic diagram</w:t>
      </w:r>
      <w:r w:rsidR="00064724" w:rsidRPr="00064724">
        <w:rPr>
          <w:rFonts w:ascii="Times New Roman" w:hAnsi="Times New Roman"/>
          <w:sz w:val="24"/>
          <w:szCs w:val="24"/>
        </w:rPr>
        <w:t xml:space="preserve"> </w:t>
      </w:r>
      <w:r w:rsidR="00064724">
        <w:rPr>
          <w:rFonts w:ascii="Times New Roman" w:hAnsi="Times New Roman"/>
          <w:sz w:val="24"/>
          <w:szCs w:val="24"/>
        </w:rPr>
        <w:t>is shown in</w:t>
      </w:r>
      <w:r w:rsidRPr="00064724">
        <w:rPr>
          <w:rFonts w:ascii="Times New Roman" w:hAnsi="Times New Roman"/>
          <w:color w:val="FF6600"/>
          <w:sz w:val="24"/>
          <w:szCs w:val="24"/>
        </w:rPr>
        <w:t xml:space="preserve"> </w:t>
      </w:r>
      <w:bookmarkStart w:id="21" w:name="OLE_LINK2"/>
      <w:r w:rsidRPr="00064724">
        <w:rPr>
          <w:rFonts w:ascii="Times New Roman" w:hAnsi="Times New Roman"/>
          <w:sz w:val="24"/>
          <w:szCs w:val="24"/>
        </w:rPr>
        <w:t xml:space="preserve">Figure </w:t>
      </w:r>
      <w:bookmarkEnd w:id="21"/>
      <w:r w:rsidR="001B3D44">
        <w:rPr>
          <w:rFonts w:ascii="Times New Roman" w:hAnsi="Times New Roman" w:hint="eastAsia"/>
          <w:sz w:val="24"/>
          <w:szCs w:val="24"/>
        </w:rPr>
        <w:t>12</w:t>
      </w:r>
      <w:r w:rsidR="00064724" w:rsidRPr="00064724">
        <w:rPr>
          <w:rFonts w:ascii="Times New Roman" w:hAnsi="Times New Roman"/>
          <w:sz w:val="24"/>
          <w:szCs w:val="24"/>
        </w:rPr>
        <w:t>.</w:t>
      </w:r>
      <w:r w:rsidRPr="00064724">
        <w:rPr>
          <w:rFonts w:ascii="Times New Roman" w:hAnsi="Times New Roman"/>
          <w:sz w:val="24"/>
          <w:szCs w:val="24"/>
        </w:rPr>
        <w:t xml:space="preserve"> </w:t>
      </w:r>
    </w:p>
    <w:p w:rsidR="00064724" w:rsidRDefault="00064724" w:rsidP="006729AF">
      <w:pPr>
        <w:pStyle w:val="aa"/>
        <w:ind w:firstLineChars="0" w:firstLine="0"/>
        <w:rPr>
          <w:rFonts w:ascii="Times New Roman" w:hAnsi="Times New Roman"/>
          <w:sz w:val="24"/>
          <w:szCs w:val="24"/>
        </w:rPr>
      </w:pPr>
    </w:p>
    <w:p w:rsidR="00064724" w:rsidRDefault="007020CE" w:rsidP="006729AF">
      <w:pPr>
        <w:pStyle w:val="aa"/>
        <w:ind w:firstLineChars="0" w:firstLine="0"/>
        <w:rPr>
          <w:rFonts w:ascii="Times New Roman" w:hAnsi="Times New Roman"/>
          <w:sz w:val="24"/>
          <w:szCs w:val="24"/>
        </w:rPr>
      </w:pPr>
      <w:r>
        <w:rPr>
          <w:rFonts w:ascii="Times New Roman" w:hAnsi="Times New Roman"/>
          <w:noProof/>
          <w:sz w:val="24"/>
          <w:szCs w:val="24"/>
        </w:rPr>
        <w:drawing>
          <wp:inline distT="0" distB="0" distL="0" distR="0">
            <wp:extent cx="4391025" cy="3000375"/>
            <wp:effectExtent l="0" t="0" r="0" b="0"/>
            <wp:docPr id="95" name="图片 14" descr="yu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yuan.emf"/>
                    <pic:cNvPicPr>
                      <a:picLocks noChangeAspect="1" noChangeArrowheads="1"/>
                    </pic:cNvPicPr>
                  </pic:nvPicPr>
                  <pic:blipFill>
                    <a:blip r:embed="rId178"/>
                    <a:srcRect/>
                    <a:stretch>
                      <a:fillRect/>
                    </a:stretch>
                  </pic:blipFill>
                  <pic:spPr bwMode="auto">
                    <a:xfrm>
                      <a:off x="0" y="0"/>
                      <a:ext cx="4391025" cy="3000375"/>
                    </a:xfrm>
                    <a:prstGeom prst="rect">
                      <a:avLst/>
                    </a:prstGeom>
                    <a:noFill/>
                    <a:ln w="9525">
                      <a:noFill/>
                      <a:miter lim="800000"/>
                      <a:headEnd/>
                      <a:tailEnd/>
                    </a:ln>
                  </pic:spPr>
                </pic:pic>
              </a:graphicData>
            </a:graphic>
          </wp:inline>
        </w:drawing>
      </w:r>
    </w:p>
    <w:p w:rsidR="00064724" w:rsidRPr="00064724" w:rsidRDefault="00064724" w:rsidP="00064724">
      <w:pPr>
        <w:ind w:firstLineChars="900" w:firstLine="2160"/>
        <w:rPr>
          <w:sz w:val="24"/>
          <w:szCs w:val="24"/>
        </w:rPr>
      </w:pPr>
      <w:r w:rsidRPr="00064724">
        <w:rPr>
          <w:sz w:val="24"/>
          <w:szCs w:val="24"/>
        </w:rPr>
        <w:t>Figure 1</w:t>
      </w:r>
      <w:r w:rsidR="001B3D44">
        <w:rPr>
          <w:rFonts w:hint="eastAsia"/>
          <w:sz w:val="24"/>
          <w:szCs w:val="24"/>
        </w:rPr>
        <w:t>2</w:t>
      </w:r>
      <w:r w:rsidRPr="00064724">
        <w:rPr>
          <w:sz w:val="24"/>
          <w:szCs w:val="24"/>
        </w:rPr>
        <w:t xml:space="preserve"> The</w:t>
      </w:r>
      <w:r w:rsidRPr="00064724">
        <w:rPr>
          <w:color w:val="333333"/>
          <w:sz w:val="24"/>
          <w:szCs w:val="24"/>
        </w:rPr>
        <w:t xml:space="preserve"> </w:t>
      </w:r>
      <w:r>
        <w:rPr>
          <w:color w:val="333333"/>
          <w:sz w:val="24"/>
          <w:szCs w:val="24"/>
        </w:rPr>
        <w:t>s</w:t>
      </w:r>
      <w:r w:rsidRPr="00064724">
        <w:rPr>
          <w:color w:val="333333"/>
          <w:sz w:val="24"/>
          <w:szCs w:val="24"/>
        </w:rPr>
        <w:t>chematic diagram</w:t>
      </w:r>
      <w:r w:rsidRPr="00064724">
        <w:rPr>
          <w:sz w:val="24"/>
          <w:szCs w:val="24"/>
          <w:highlight w:val="white"/>
        </w:rPr>
        <w:t xml:space="preserve">  </w:t>
      </w:r>
    </w:p>
    <w:p w:rsidR="00064724" w:rsidRPr="00064724" w:rsidRDefault="00064724" w:rsidP="00064724">
      <w:pPr>
        <w:pStyle w:val="aa"/>
        <w:ind w:firstLineChars="0" w:firstLine="0"/>
        <w:rPr>
          <w:rFonts w:ascii="Times New Roman" w:hAnsi="Times New Roman"/>
          <w:sz w:val="24"/>
          <w:szCs w:val="24"/>
        </w:rPr>
      </w:pPr>
      <w:r>
        <w:rPr>
          <w:rFonts w:ascii="Times New Roman" w:hAnsi="Times New Roman"/>
          <w:sz w:val="24"/>
          <w:szCs w:val="24"/>
        </w:rPr>
        <w:t>In this condition</w:t>
      </w:r>
    </w:p>
    <w:p w:rsidR="00176EF7" w:rsidRDefault="00176EF7" w:rsidP="00064724">
      <w:pPr>
        <w:rPr>
          <w:sz w:val="24"/>
          <w:szCs w:val="24"/>
        </w:rPr>
      </w:pPr>
      <w:r>
        <w:rPr>
          <w:rFonts w:hint="eastAsia"/>
          <w:sz w:val="24"/>
          <w:szCs w:val="24"/>
        </w:rPr>
        <w:t>T</w:t>
      </w:r>
      <w:r>
        <w:rPr>
          <w:sz w:val="24"/>
          <w:szCs w:val="24"/>
        </w:rPr>
        <w:t>he number of pan</w:t>
      </w:r>
      <w:r>
        <w:rPr>
          <w:rFonts w:hint="eastAsia"/>
          <w:sz w:val="24"/>
          <w:szCs w:val="24"/>
        </w:rPr>
        <w:t>s w</w:t>
      </w:r>
      <w:r w:rsidR="00064724">
        <w:rPr>
          <w:sz w:val="24"/>
          <w:szCs w:val="24"/>
        </w:rPr>
        <w:t>e can put in vertical is</w:t>
      </w:r>
    </w:p>
    <w:p w:rsidR="00176EF7" w:rsidRDefault="00176EF7" w:rsidP="00176EF7">
      <w:pPr>
        <w:ind w:leftChars="202" w:left="424" w:firstLineChars="1400" w:firstLine="3360"/>
        <w:rPr>
          <w:sz w:val="24"/>
          <w:szCs w:val="24"/>
        </w:rPr>
      </w:pPr>
      <w:r w:rsidRPr="0060612E">
        <w:rPr>
          <w:position w:val="-28"/>
          <w:sz w:val="24"/>
          <w:szCs w:val="24"/>
        </w:rPr>
        <w:object w:dxaOrig="1040" w:dyaOrig="680">
          <v:shape id="_x0000_i1109" type="#_x0000_t75" style="width:51.75pt;height:33.75pt" o:ole="">
            <v:imagedata r:id="rId179" o:title=""/>
          </v:shape>
          <o:OLEObject Type="Embed" ProgID="Equation.DSMT4" ShapeID="_x0000_i1109" DrawAspect="Content" ObjectID="_1421508739" r:id="rId180"/>
        </w:object>
      </w:r>
      <w:r>
        <w:rPr>
          <w:position w:val="-28"/>
          <w:sz w:val="24"/>
          <w:szCs w:val="24"/>
        </w:rPr>
        <w:t>.</w:t>
      </w:r>
    </w:p>
    <w:p w:rsidR="00176EF7" w:rsidRDefault="00176EF7" w:rsidP="00064724">
      <w:pPr>
        <w:rPr>
          <w:sz w:val="24"/>
          <w:szCs w:val="24"/>
        </w:rPr>
      </w:pPr>
      <w:r>
        <w:rPr>
          <w:rFonts w:hint="eastAsia"/>
          <w:sz w:val="24"/>
          <w:szCs w:val="24"/>
        </w:rPr>
        <w:t>T</w:t>
      </w:r>
      <w:r>
        <w:rPr>
          <w:sz w:val="24"/>
          <w:szCs w:val="24"/>
        </w:rPr>
        <w:t>he number of pan</w:t>
      </w:r>
      <w:r>
        <w:rPr>
          <w:rFonts w:hint="eastAsia"/>
          <w:sz w:val="24"/>
          <w:szCs w:val="24"/>
        </w:rPr>
        <w:t>s w</w:t>
      </w:r>
      <w:r>
        <w:rPr>
          <w:sz w:val="24"/>
          <w:szCs w:val="24"/>
        </w:rPr>
        <w:t>e can put in lateral is:</w:t>
      </w:r>
    </w:p>
    <w:p w:rsidR="00176EF7" w:rsidRDefault="00176EF7" w:rsidP="00176EF7">
      <w:pPr>
        <w:ind w:leftChars="202" w:left="424"/>
        <w:rPr>
          <w:sz w:val="24"/>
          <w:szCs w:val="24"/>
        </w:rPr>
      </w:pPr>
      <w:r>
        <w:rPr>
          <w:sz w:val="24"/>
          <w:szCs w:val="24"/>
        </w:rPr>
        <w:t xml:space="preserve">                            </w:t>
      </w:r>
      <w:r w:rsidRPr="0060612E">
        <w:rPr>
          <w:position w:val="-28"/>
          <w:sz w:val="24"/>
          <w:szCs w:val="24"/>
        </w:rPr>
        <w:object w:dxaOrig="1060" w:dyaOrig="680">
          <v:shape id="_x0000_i1110" type="#_x0000_t75" style="width:53.25pt;height:33.75pt" o:ole="">
            <v:imagedata r:id="rId181" o:title=""/>
          </v:shape>
          <o:OLEObject Type="Embed" ProgID="Equation.DSMT4" ShapeID="_x0000_i1110" DrawAspect="Content" ObjectID="_1421508740" r:id="rId182"/>
        </w:object>
      </w:r>
      <w:r>
        <w:rPr>
          <w:sz w:val="24"/>
          <w:szCs w:val="24"/>
        </w:rPr>
        <w:t>.</w:t>
      </w:r>
    </w:p>
    <w:p w:rsidR="00064724" w:rsidRPr="00475A2E" w:rsidRDefault="00176EF7" w:rsidP="00475A2E">
      <w:pPr>
        <w:rPr>
          <w:sz w:val="24"/>
          <w:szCs w:val="24"/>
        </w:rPr>
      </w:pPr>
      <w:r w:rsidRPr="00475A2E">
        <w:rPr>
          <w:sz w:val="24"/>
          <w:szCs w:val="24"/>
        </w:rPr>
        <w:t>Due to the oven have two racks</w:t>
      </w:r>
      <w:r w:rsidR="00064724" w:rsidRPr="00475A2E">
        <w:rPr>
          <w:sz w:val="24"/>
          <w:szCs w:val="24"/>
        </w:rPr>
        <w:t>.</w:t>
      </w:r>
    </w:p>
    <w:p w:rsidR="00176EF7" w:rsidRPr="00475A2E" w:rsidRDefault="00064724" w:rsidP="00475A2E">
      <w:pPr>
        <w:rPr>
          <w:sz w:val="24"/>
          <w:szCs w:val="24"/>
        </w:rPr>
      </w:pPr>
      <w:r>
        <w:t xml:space="preserve"> </w:t>
      </w:r>
      <w:r w:rsidRPr="00475A2E">
        <w:rPr>
          <w:sz w:val="24"/>
          <w:szCs w:val="24"/>
        </w:rPr>
        <w:t>S</w:t>
      </w:r>
      <w:r w:rsidR="00176EF7" w:rsidRPr="00475A2E">
        <w:rPr>
          <w:sz w:val="24"/>
          <w:szCs w:val="24"/>
        </w:rPr>
        <w:t xml:space="preserve">o </w:t>
      </w:r>
    </w:p>
    <w:p w:rsidR="00176EF7" w:rsidRDefault="00176EF7" w:rsidP="00277F43">
      <w:pPr>
        <w:ind w:leftChars="202" w:left="424" w:firstLineChars="750" w:firstLine="1800"/>
        <w:rPr>
          <w:sz w:val="24"/>
          <w:szCs w:val="24"/>
        </w:rPr>
      </w:pPr>
      <w:r w:rsidRPr="0060612E">
        <w:rPr>
          <w:position w:val="-28"/>
          <w:sz w:val="24"/>
          <w:szCs w:val="24"/>
        </w:rPr>
        <w:object w:dxaOrig="3220" w:dyaOrig="680">
          <v:shape id="_x0000_i1111" type="#_x0000_t75" style="width:161.25pt;height:33.75pt" o:ole="">
            <v:imagedata r:id="rId183" o:title=""/>
          </v:shape>
          <o:OLEObject Type="Embed" ProgID="Equation.DSMT4" ShapeID="_x0000_i1111" DrawAspect="Content" ObjectID="_1421508741" r:id="rId184"/>
        </w:object>
      </w:r>
      <w:r w:rsidR="00277F43">
        <w:rPr>
          <w:sz w:val="24"/>
          <w:szCs w:val="24"/>
        </w:rPr>
        <w:t>.</w:t>
      </w:r>
    </w:p>
    <w:p w:rsidR="00277F43" w:rsidRDefault="001F4F13" w:rsidP="00277F43">
      <w:pPr>
        <w:rPr>
          <w:sz w:val="24"/>
          <w:szCs w:val="24"/>
        </w:rPr>
      </w:pPr>
      <w:r>
        <w:rPr>
          <w:rFonts w:hint="eastAsia"/>
          <w:sz w:val="24"/>
          <w:szCs w:val="24"/>
        </w:rPr>
        <w:lastRenderedPageBreak/>
        <w:t>w</w:t>
      </w:r>
      <w:r w:rsidR="00277F43">
        <w:rPr>
          <w:sz w:val="24"/>
          <w:szCs w:val="24"/>
        </w:rPr>
        <w:t>here</w:t>
      </w:r>
    </w:p>
    <w:p w:rsidR="00277F43" w:rsidRDefault="00277F43" w:rsidP="00277F43">
      <w:pPr>
        <w:rPr>
          <w:rStyle w:val="hps"/>
          <w:color w:val="333333"/>
          <w:sz w:val="24"/>
          <w:szCs w:val="24"/>
        </w:rPr>
      </w:pPr>
      <w:r>
        <w:rPr>
          <w:sz w:val="24"/>
          <w:szCs w:val="24"/>
        </w:rPr>
        <w:t xml:space="preserve">                   </w:t>
      </w:r>
      <w:r w:rsidRPr="00277F43">
        <w:rPr>
          <w:position w:val="-12"/>
          <w:sz w:val="24"/>
          <w:szCs w:val="24"/>
        </w:rPr>
        <w:object w:dxaOrig="260" w:dyaOrig="360">
          <v:shape id="_x0000_i1112" type="#_x0000_t75" style="width:12.75pt;height:18pt" o:ole="">
            <v:imagedata r:id="rId185" o:title=""/>
          </v:shape>
          <o:OLEObject Type="Embed" ProgID="Equation.DSMT4" ShapeID="_x0000_i1112" DrawAspect="Content" ObjectID="_1421508742" r:id="rId186"/>
        </w:object>
      </w:r>
      <w:r>
        <w:rPr>
          <w:sz w:val="24"/>
          <w:szCs w:val="24"/>
        </w:rPr>
        <w:t>:</w:t>
      </w:r>
      <w:r w:rsidRPr="00277F43">
        <w:rPr>
          <w:sz w:val="24"/>
          <w:szCs w:val="24"/>
        </w:rPr>
        <w:t xml:space="preserve"> </w:t>
      </w:r>
      <w:r w:rsidRPr="00277F43">
        <w:rPr>
          <w:color w:val="333333"/>
          <w:sz w:val="24"/>
          <w:szCs w:val="24"/>
        </w:rPr>
        <w:t xml:space="preserve">The </w:t>
      </w:r>
      <w:r w:rsidRPr="00277F43">
        <w:rPr>
          <w:rStyle w:val="hps"/>
          <w:color w:val="333333"/>
          <w:sz w:val="24"/>
          <w:szCs w:val="24"/>
        </w:rPr>
        <w:t>maximum</w:t>
      </w:r>
      <w:r w:rsidRPr="00277F43">
        <w:rPr>
          <w:color w:val="333333"/>
          <w:sz w:val="24"/>
          <w:szCs w:val="24"/>
        </w:rPr>
        <w:t xml:space="preserve"> </w:t>
      </w:r>
      <w:r w:rsidRPr="00277F43">
        <w:rPr>
          <w:rStyle w:val="hps"/>
          <w:color w:val="333333"/>
          <w:sz w:val="24"/>
          <w:szCs w:val="24"/>
        </w:rPr>
        <w:t>number</w:t>
      </w:r>
      <w:r w:rsidRPr="00277F43">
        <w:rPr>
          <w:color w:val="333333"/>
          <w:sz w:val="24"/>
          <w:szCs w:val="24"/>
        </w:rPr>
        <w:t xml:space="preserve"> </w:t>
      </w:r>
      <w:r w:rsidRPr="00277F43">
        <w:rPr>
          <w:rStyle w:val="hps"/>
          <w:color w:val="333333"/>
          <w:sz w:val="24"/>
          <w:szCs w:val="24"/>
        </w:rPr>
        <w:t>of</w:t>
      </w:r>
      <w:r w:rsidRPr="00277F43">
        <w:rPr>
          <w:color w:val="333333"/>
          <w:sz w:val="24"/>
          <w:szCs w:val="24"/>
        </w:rPr>
        <w:t xml:space="preserve"> </w:t>
      </w:r>
      <w:r>
        <w:rPr>
          <w:rStyle w:val="hps"/>
          <w:color w:val="333333"/>
          <w:sz w:val="24"/>
          <w:szCs w:val="24"/>
        </w:rPr>
        <w:t>round.</w:t>
      </w:r>
    </w:p>
    <w:p w:rsidR="00277F43" w:rsidRPr="002C4565" w:rsidRDefault="00277F43" w:rsidP="00277F43">
      <w:pPr>
        <w:rPr>
          <w:sz w:val="24"/>
          <w:szCs w:val="24"/>
        </w:rPr>
      </w:pPr>
      <w:r>
        <w:rPr>
          <w:rStyle w:val="hps"/>
          <w:color w:val="333333"/>
          <w:sz w:val="24"/>
          <w:szCs w:val="24"/>
        </w:rPr>
        <w:t>Step 2</w:t>
      </w:r>
      <w:r w:rsidRPr="00277F43">
        <w:rPr>
          <w:rStyle w:val="hps"/>
          <w:color w:val="333333"/>
          <w:sz w:val="24"/>
          <w:szCs w:val="24"/>
        </w:rPr>
        <w:t xml:space="preserve"> </w:t>
      </w:r>
      <w:r w:rsidRPr="00277F43">
        <w:rPr>
          <w:color w:val="333333"/>
          <w:sz w:val="24"/>
          <w:szCs w:val="24"/>
        </w:rPr>
        <w:t xml:space="preserve">Determining the </w:t>
      </w:r>
      <w:r w:rsidRPr="00277F43">
        <w:rPr>
          <w:rStyle w:val="hps"/>
          <w:color w:val="333333"/>
          <w:sz w:val="24"/>
          <w:szCs w:val="24"/>
        </w:rPr>
        <w:t>regular n-</w:t>
      </w:r>
      <w:r w:rsidRPr="00277F43">
        <w:rPr>
          <w:color w:val="333333"/>
          <w:sz w:val="24"/>
          <w:szCs w:val="24"/>
        </w:rPr>
        <w:t xml:space="preserve">side length </w:t>
      </w:r>
      <w:r w:rsidRPr="00277F43">
        <w:rPr>
          <w:sz w:val="24"/>
          <w:szCs w:val="24"/>
        </w:rPr>
        <w:t>and the plan of the round to cover the oven</w:t>
      </w:r>
      <w:r>
        <w:rPr>
          <w:sz w:val="24"/>
          <w:szCs w:val="24"/>
        </w:rPr>
        <w:t>.</w:t>
      </w:r>
    </w:p>
    <w:p w:rsidR="00176EF7" w:rsidRPr="009F2C34" w:rsidRDefault="00176EF7" w:rsidP="00277F43">
      <w:pPr>
        <w:pStyle w:val="aa"/>
        <w:numPr>
          <w:ilvl w:val="0"/>
          <w:numId w:val="25"/>
        </w:numPr>
        <w:ind w:firstLineChars="0"/>
        <w:rPr>
          <w:rFonts w:ascii="Times New Roman" w:hAnsi="Times New Roman"/>
          <w:sz w:val="24"/>
          <w:szCs w:val="24"/>
        </w:rPr>
      </w:pPr>
      <w:r w:rsidRPr="009F2C34">
        <w:rPr>
          <w:rFonts w:ascii="Times New Roman" w:hAnsi="Times New Roman"/>
          <w:sz w:val="24"/>
          <w:szCs w:val="24"/>
        </w:rPr>
        <w:t>A rectangle with the width-length ratio W/L</w:t>
      </w:r>
    </w:p>
    <w:p w:rsidR="00277F43" w:rsidRPr="009F2C34" w:rsidRDefault="00176EF7" w:rsidP="00277F43">
      <w:pPr>
        <w:pStyle w:val="aa"/>
        <w:ind w:firstLineChars="0"/>
        <w:rPr>
          <w:rFonts w:ascii="Times New Roman" w:hAnsi="Times New Roman"/>
          <w:sz w:val="24"/>
          <w:szCs w:val="24"/>
        </w:rPr>
      </w:pPr>
      <w:r w:rsidRPr="009F2C34">
        <w:rPr>
          <w:rFonts w:ascii="Times New Roman" w:hAnsi="Times New Roman"/>
          <w:sz w:val="24"/>
          <w:szCs w:val="24"/>
        </w:rPr>
        <w:t>Because the area of the pan is A</w:t>
      </w:r>
      <w:r w:rsidR="00277F43" w:rsidRPr="009F2C34">
        <w:rPr>
          <w:rFonts w:ascii="Times New Roman" w:hAnsi="Times New Roman"/>
          <w:sz w:val="24"/>
          <w:szCs w:val="24"/>
        </w:rPr>
        <w:t>.</w:t>
      </w:r>
    </w:p>
    <w:p w:rsidR="00277F43" w:rsidRPr="009F2C34" w:rsidRDefault="00277F43" w:rsidP="00277F43">
      <w:pPr>
        <w:pStyle w:val="aa"/>
        <w:ind w:firstLineChars="0"/>
        <w:rPr>
          <w:rFonts w:ascii="Times New Roman" w:hAnsi="Times New Roman"/>
          <w:sz w:val="24"/>
          <w:szCs w:val="24"/>
        </w:rPr>
      </w:pPr>
      <w:r w:rsidRPr="009F2C34">
        <w:rPr>
          <w:rFonts w:ascii="Times New Roman" w:hAnsi="Times New Roman"/>
          <w:sz w:val="24"/>
          <w:szCs w:val="24"/>
        </w:rPr>
        <w:t>S</w:t>
      </w:r>
      <w:r w:rsidR="00176EF7" w:rsidRPr="009F2C34">
        <w:rPr>
          <w:rFonts w:ascii="Times New Roman" w:hAnsi="Times New Roman"/>
          <w:sz w:val="24"/>
          <w:szCs w:val="24"/>
        </w:rPr>
        <w:t xml:space="preserve">o </w:t>
      </w:r>
    </w:p>
    <w:p w:rsidR="00277F43" w:rsidRDefault="00277F43" w:rsidP="00EE0F60">
      <w:pPr>
        <w:pStyle w:val="aa"/>
        <w:ind w:firstLineChars="0"/>
        <w:rPr>
          <w:sz w:val="24"/>
          <w:szCs w:val="24"/>
        </w:rPr>
      </w:pPr>
    </w:p>
    <w:p w:rsidR="00277F43" w:rsidRDefault="00176EF7" w:rsidP="009F2C34">
      <w:pPr>
        <w:pStyle w:val="aa"/>
        <w:ind w:left="720" w:firstLineChars="1000" w:firstLine="2100"/>
        <w:rPr>
          <w:sz w:val="24"/>
          <w:szCs w:val="24"/>
        </w:rPr>
      </w:pPr>
      <w:r w:rsidRPr="00D14C11">
        <w:rPr>
          <w:position w:val="-26"/>
        </w:rPr>
        <w:object w:dxaOrig="1080" w:dyaOrig="700">
          <v:shape id="_x0000_i1113" type="#_x0000_t75" style="width:54pt;height:35.25pt" o:ole="">
            <v:imagedata r:id="rId187" o:title=""/>
          </v:shape>
          <o:OLEObject Type="Embed" ProgID="Equation.DSMT4" ShapeID="_x0000_i1113" DrawAspect="Content" ObjectID="_1421508743" r:id="rId188"/>
        </w:object>
      </w:r>
      <w:r w:rsidR="00277F43">
        <w:rPr>
          <w:sz w:val="24"/>
          <w:szCs w:val="24"/>
        </w:rPr>
        <w:t>.</w:t>
      </w:r>
    </w:p>
    <w:p w:rsidR="00277F43" w:rsidRDefault="00277F43" w:rsidP="009F2C34">
      <w:pPr>
        <w:pStyle w:val="aa"/>
        <w:ind w:left="720" w:firstLineChars="1050" w:firstLine="2205"/>
      </w:pPr>
      <w:r w:rsidRPr="00D14C11">
        <w:rPr>
          <w:position w:val="-26"/>
        </w:rPr>
        <w:object w:dxaOrig="980" w:dyaOrig="700">
          <v:shape id="_x0000_i1114" type="#_x0000_t75" style="width:48.75pt;height:35.25pt" o:ole="">
            <v:imagedata r:id="rId189" o:title=""/>
          </v:shape>
          <o:OLEObject Type="Embed" ProgID="Equation.DSMT4" ShapeID="_x0000_i1114" DrawAspect="Content" ObjectID="_1421508744" r:id="rId190"/>
        </w:object>
      </w:r>
      <w:r>
        <w:t>.</w:t>
      </w:r>
    </w:p>
    <w:p w:rsidR="00277F43" w:rsidRPr="009F2C34" w:rsidRDefault="00277F43" w:rsidP="00277F43">
      <w:pPr>
        <w:pStyle w:val="aa"/>
        <w:ind w:firstLineChars="0"/>
        <w:rPr>
          <w:rFonts w:ascii="Times New Roman" w:hAnsi="Times New Roman"/>
          <w:sz w:val="24"/>
          <w:szCs w:val="24"/>
        </w:rPr>
      </w:pPr>
      <w:r w:rsidRPr="009F2C34">
        <w:rPr>
          <w:rFonts w:ascii="Times New Roman" w:hAnsi="Times New Roman"/>
          <w:sz w:val="24"/>
          <w:szCs w:val="24"/>
        </w:rPr>
        <w:t xml:space="preserve">Where </w:t>
      </w:r>
    </w:p>
    <w:p w:rsidR="00277F43" w:rsidRPr="009F2C34" w:rsidRDefault="00277F43" w:rsidP="00277F43">
      <w:pPr>
        <w:pStyle w:val="aa"/>
        <w:ind w:firstLineChars="0"/>
        <w:rPr>
          <w:rFonts w:ascii="Times New Roman" w:hAnsi="Times New Roman"/>
          <w:sz w:val="24"/>
          <w:szCs w:val="24"/>
        </w:rPr>
      </w:pPr>
      <w:r w:rsidRPr="009F2C34">
        <w:rPr>
          <w:rFonts w:ascii="Times New Roman" w:hAnsi="Times New Roman"/>
          <w:sz w:val="24"/>
          <w:szCs w:val="24"/>
        </w:rPr>
        <w:t xml:space="preserve">          </w:t>
      </w:r>
      <w:r w:rsidRPr="009F2C34">
        <w:rPr>
          <w:rFonts w:ascii="Times New Roman" w:hAnsi="Times New Roman"/>
          <w:position w:val="-12"/>
          <w:sz w:val="24"/>
          <w:szCs w:val="24"/>
        </w:rPr>
        <w:object w:dxaOrig="279" w:dyaOrig="360">
          <v:shape id="_x0000_i1115" type="#_x0000_t75" style="width:14.25pt;height:18pt" o:ole="">
            <v:imagedata r:id="rId191" o:title=""/>
          </v:shape>
          <o:OLEObject Type="Embed" ProgID="Equation.DSMT4" ShapeID="_x0000_i1115" DrawAspect="Content" ObjectID="_1421508745" r:id="rId192"/>
        </w:object>
      </w:r>
      <w:r w:rsidRPr="009F2C34">
        <w:rPr>
          <w:rFonts w:ascii="Times New Roman" w:hAnsi="Times New Roman"/>
          <w:sz w:val="24"/>
          <w:szCs w:val="24"/>
        </w:rPr>
        <w:t>: The width of the rectangular pan.</w:t>
      </w:r>
    </w:p>
    <w:p w:rsidR="00277F43" w:rsidRPr="009F2C34" w:rsidRDefault="00277F43" w:rsidP="00277F43">
      <w:pPr>
        <w:pStyle w:val="aa"/>
        <w:ind w:firstLineChars="0"/>
        <w:rPr>
          <w:rFonts w:ascii="Times New Roman" w:hAnsi="Times New Roman"/>
          <w:sz w:val="24"/>
          <w:szCs w:val="24"/>
        </w:rPr>
      </w:pPr>
      <w:r w:rsidRPr="009F2C34">
        <w:rPr>
          <w:rFonts w:ascii="Times New Roman" w:hAnsi="Times New Roman"/>
          <w:sz w:val="24"/>
          <w:szCs w:val="24"/>
        </w:rPr>
        <w:t xml:space="preserve">           </w:t>
      </w:r>
      <w:r w:rsidRPr="009F2C34">
        <w:rPr>
          <w:rFonts w:ascii="Times New Roman" w:hAnsi="Times New Roman"/>
          <w:position w:val="-12"/>
          <w:sz w:val="24"/>
          <w:szCs w:val="24"/>
        </w:rPr>
        <w:object w:dxaOrig="180" w:dyaOrig="360">
          <v:shape id="_x0000_i1116" type="#_x0000_t75" style="width:9pt;height:18pt" o:ole="">
            <v:imagedata r:id="rId193" o:title=""/>
          </v:shape>
          <o:OLEObject Type="Embed" ProgID="Equation.DSMT4" ShapeID="_x0000_i1116" DrawAspect="Content" ObjectID="_1421508746" r:id="rId194"/>
        </w:object>
      </w:r>
      <w:r w:rsidRPr="009F2C34">
        <w:rPr>
          <w:rFonts w:ascii="Times New Roman" w:hAnsi="Times New Roman"/>
          <w:sz w:val="24"/>
          <w:szCs w:val="24"/>
        </w:rPr>
        <w:t>: The length of the rectangular pan.</w:t>
      </w:r>
    </w:p>
    <w:p w:rsidR="00176EF7" w:rsidRPr="009F2C34" w:rsidRDefault="00176EF7" w:rsidP="000442B4">
      <w:pPr>
        <w:pStyle w:val="aa"/>
        <w:ind w:firstLineChars="0"/>
        <w:rPr>
          <w:rFonts w:ascii="Times New Roman" w:hAnsi="Times New Roman"/>
          <w:sz w:val="24"/>
          <w:szCs w:val="24"/>
        </w:rPr>
      </w:pPr>
      <w:r w:rsidRPr="009F2C34">
        <w:rPr>
          <w:rFonts w:ascii="Times New Roman" w:hAnsi="Times New Roman"/>
          <w:sz w:val="24"/>
          <w:szCs w:val="24"/>
        </w:rPr>
        <w:t>To simplify the model, we consider two cases where cover the rectangle plan by lateral and by vertical.</w:t>
      </w:r>
    </w:p>
    <w:p w:rsidR="00176EF7" w:rsidRPr="009F2C34" w:rsidRDefault="00176EF7" w:rsidP="00176EF7">
      <w:pPr>
        <w:rPr>
          <w:sz w:val="24"/>
          <w:szCs w:val="24"/>
        </w:rPr>
      </w:pPr>
    </w:p>
    <w:p w:rsidR="00176EF7" w:rsidRPr="009F2C34" w:rsidRDefault="00C02164" w:rsidP="009F2C34">
      <w:pPr>
        <w:pStyle w:val="aa"/>
        <w:ind w:firstLineChars="0" w:firstLine="0"/>
        <w:rPr>
          <w:rFonts w:ascii="Times New Roman" w:hAnsi="Times New Roman"/>
          <w:sz w:val="24"/>
          <w:szCs w:val="24"/>
        </w:rPr>
      </w:pPr>
      <w:r w:rsidRPr="009F2C34">
        <w:rPr>
          <w:rFonts w:ascii="Times New Roman" w:hAnsi="Times New Roman"/>
          <w:sz w:val="24"/>
          <w:szCs w:val="24"/>
        </w:rPr>
        <w:t>1. Cover</w:t>
      </w:r>
      <w:r w:rsidR="00176EF7" w:rsidRPr="009F2C34">
        <w:rPr>
          <w:rFonts w:ascii="Times New Roman" w:hAnsi="Times New Roman"/>
          <w:sz w:val="24"/>
          <w:szCs w:val="24"/>
        </w:rPr>
        <w:t xml:space="preserve"> the oven by lateral</w:t>
      </w:r>
    </w:p>
    <w:p w:rsidR="00176EF7" w:rsidRPr="009F2C34" w:rsidRDefault="00176EF7" w:rsidP="009F2C34">
      <w:pPr>
        <w:pStyle w:val="aa"/>
        <w:ind w:firstLineChars="150" w:firstLine="360"/>
        <w:rPr>
          <w:rFonts w:ascii="Times New Roman" w:hAnsi="Times New Roman"/>
          <w:sz w:val="24"/>
          <w:szCs w:val="24"/>
        </w:rPr>
      </w:pPr>
      <w:r w:rsidRPr="009F2C34">
        <w:rPr>
          <w:rFonts w:ascii="Times New Roman" w:hAnsi="Times New Roman"/>
          <w:sz w:val="24"/>
          <w:szCs w:val="24"/>
        </w:rPr>
        <w:t xml:space="preserve">The number of rectangle pans we can put </w:t>
      </w:r>
      <w:r w:rsidR="000442B4" w:rsidRPr="009F2C34">
        <w:rPr>
          <w:rFonts w:ascii="Times New Roman" w:hAnsi="Times New Roman"/>
          <w:sz w:val="24"/>
          <w:szCs w:val="24"/>
        </w:rPr>
        <w:t>in vertical is</w:t>
      </w:r>
    </w:p>
    <w:p w:rsidR="00176EF7" w:rsidRPr="009F2C34" w:rsidRDefault="00176EF7" w:rsidP="00176EF7">
      <w:pPr>
        <w:pStyle w:val="aa"/>
        <w:ind w:left="720" w:firstLineChars="0" w:firstLine="0"/>
        <w:rPr>
          <w:rFonts w:ascii="Times New Roman" w:hAnsi="Times New Roman"/>
          <w:sz w:val="24"/>
          <w:szCs w:val="24"/>
        </w:rPr>
      </w:pPr>
      <w:r w:rsidRPr="009F2C34">
        <w:rPr>
          <w:rFonts w:ascii="Times New Roman" w:hAnsi="Times New Roman"/>
          <w:sz w:val="24"/>
          <w:szCs w:val="24"/>
        </w:rPr>
        <w:t xml:space="preserve">                    </w:t>
      </w:r>
      <w:r w:rsidRPr="009F2C34">
        <w:rPr>
          <w:rFonts w:ascii="Times New Roman" w:hAnsi="Times New Roman"/>
          <w:position w:val="-32"/>
          <w:sz w:val="24"/>
          <w:szCs w:val="24"/>
        </w:rPr>
        <w:object w:dxaOrig="999" w:dyaOrig="760">
          <v:shape id="_x0000_i1117" type="#_x0000_t75" style="width:50.25pt;height:38.25pt" o:ole="">
            <v:imagedata r:id="rId195" o:title=""/>
          </v:shape>
          <o:OLEObject Type="Embed" ProgID="Equation.DSMT4" ShapeID="_x0000_i1117" DrawAspect="Content" ObjectID="_1421508747" r:id="rId196"/>
        </w:object>
      </w:r>
      <w:r w:rsidRPr="009F2C34">
        <w:rPr>
          <w:rFonts w:ascii="Times New Roman" w:hAnsi="Times New Roman"/>
          <w:position w:val="-32"/>
          <w:sz w:val="24"/>
          <w:szCs w:val="24"/>
        </w:rPr>
        <w:t>.</w:t>
      </w:r>
    </w:p>
    <w:p w:rsidR="00176EF7" w:rsidRPr="009F2C34" w:rsidRDefault="00176EF7" w:rsidP="00EE0F60">
      <w:pPr>
        <w:rPr>
          <w:sz w:val="24"/>
          <w:szCs w:val="24"/>
        </w:rPr>
      </w:pPr>
      <w:r w:rsidRPr="009F2C34">
        <w:rPr>
          <w:sz w:val="24"/>
          <w:szCs w:val="24"/>
        </w:rPr>
        <w:t>The number of rectangle pans w</w:t>
      </w:r>
      <w:r w:rsidR="000442B4" w:rsidRPr="009F2C34">
        <w:rPr>
          <w:sz w:val="24"/>
          <w:szCs w:val="24"/>
        </w:rPr>
        <w:t>e can put in lateral is</w:t>
      </w:r>
    </w:p>
    <w:p w:rsidR="00176EF7" w:rsidRPr="009F2C34" w:rsidRDefault="00176EF7" w:rsidP="00176EF7">
      <w:pPr>
        <w:ind w:firstLineChars="1400" w:firstLine="3360"/>
        <w:rPr>
          <w:sz w:val="24"/>
          <w:szCs w:val="24"/>
        </w:rPr>
      </w:pPr>
      <w:r w:rsidRPr="009F2C34">
        <w:rPr>
          <w:position w:val="-32"/>
          <w:sz w:val="24"/>
          <w:szCs w:val="24"/>
        </w:rPr>
        <w:object w:dxaOrig="920" w:dyaOrig="760">
          <v:shape id="_x0000_i1118" type="#_x0000_t75" style="width:45.75pt;height:38.25pt" o:ole="">
            <v:imagedata r:id="rId197" o:title=""/>
          </v:shape>
          <o:OLEObject Type="Embed" ProgID="Equation.DSMT4" ShapeID="_x0000_i1118" DrawAspect="Content" ObjectID="_1421508748" r:id="rId198"/>
        </w:object>
      </w:r>
      <w:r w:rsidRPr="009F2C34">
        <w:rPr>
          <w:position w:val="-32"/>
          <w:sz w:val="24"/>
          <w:szCs w:val="24"/>
        </w:rPr>
        <w:t>.</w:t>
      </w:r>
    </w:p>
    <w:p w:rsidR="00176EF7" w:rsidRPr="009F2C34" w:rsidRDefault="00176EF7" w:rsidP="009F2C34">
      <w:pPr>
        <w:rPr>
          <w:sz w:val="24"/>
          <w:szCs w:val="24"/>
        </w:rPr>
      </w:pPr>
      <w:r w:rsidRPr="009F2C34">
        <w:rPr>
          <w:sz w:val="24"/>
          <w:szCs w:val="24"/>
        </w:rPr>
        <w:t>Due to the oven has two layers of the grill, so we can put rectangular pans in it at most by</w:t>
      </w:r>
    </w:p>
    <w:p w:rsidR="009F2C34" w:rsidRDefault="00176EF7" w:rsidP="009F2C34">
      <w:pPr>
        <w:rPr>
          <w:sz w:val="24"/>
          <w:szCs w:val="24"/>
        </w:rPr>
      </w:pPr>
      <w:r w:rsidRPr="009F2C34">
        <w:rPr>
          <w:sz w:val="24"/>
          <w:szCs w:val="24"/>
        </w:rPr>
        <w:t xml:space="preserve">                     </w:t>
      </w:r>
      <w:r w:rsidRPr="009F2C34">
        <w:rPr>
          <w:position w:val="-32"/>
          <w:sz w:val="24"/>
          <w:szCs w:val="24"/>
        </w:rPr>
        <w:object w:dxaOrig="3040" w:dyaOrig="760">
          <v:shape id="_x0000_i1119" type="#_x0000_t75" style="width:152.25pt;height:38.25pt" o:ole="">
            <v:imagedata r:id="rId199" o:title=""/>
          </v:shape>
          <o:OLEObject Type="Embed" ProgID="Equation.DSMT4" ShapeID="_x0000_i1119" DrawAspect="Content" ObjectID="_1421508749" r:id="rId200"/>
        </w:object>
      </w:r>
      <w:r w:rsidRPr="009F2C34">
        <w:rPr>
          <w:position w:val="-32"/>
          <w:sz w:val="24"/>
          <w:szCs w:val="24"/>
        </w:rPr>
        <w:t>.</w:t>
      </w:r>
      <w:r w:rsidRPr="009F2C34">
        <w:rPr>
          <w:sz w:val="24"/>
          <w:szCs w:val="24"/>
        </w:rPr>
        <w:t xml:space="preserve"> </w:t>
      </w:r>
    </w:p>
    <w:p w:rsidR="00176EF7" w:rsidRPr="009F2C34" w:rsidRDefault="00C02164" w:rsidP="009F2C34">
      <w:pPr>
        <w:rPr>
          <w:sz w:val="24"/>
          <w:szCs w:val="24"/>
        </w:rPr>
      </w:pPr>
      <w:r w:rsidRPr="009F2C34">
        <w:rPr>
          <w:sz w:val="24"/>
          <w:szCs w:val="24"/>
        </w:rPr>
        <w:t>2. Cover</w:t>
      </w:r>
      <w:r w:rsidR="00176EF7" w:rsidRPr="009F2C34">
        <w:rPr>
          <w:sz w:val="24"/>
          <w:szCs w:val="24"/>
        </w:rPr>
        <w:t xml:space="preserve"> the oven by vertical</w:t>
      </w:r>
    </w:p>
    <w:p w:rsidR="00176EF7" w:rsidRPr="009F2C34" w:rsidRDefault="00176EF7" w:rsidP="009F2C34">
      <w:pPr>
        <w:pStyle w:val="aa"/>
        <w:ind w:firstLineChars="0" w:firstLine="0"/>
        <w:rPr>
          <w:rFonts w:ascii="Times New Roman" w:hAnsi="Times New Roman"/>
          <w:sz w:val="24"/>
          <w:szCs w:val="24"/>
        </w:rPr>
      </w:pPr>
      <w:r w:rsidRPr="009F2C34">
        <w:rPr>
          <w:rFonts w:ascii="Times New Roman" w:hAnsi="Times New Roman"/>
          <w:sz w:val="24"/>
          <w:szCs w:val="24"/>
        </w:rPr>
        <w:t xml:space="preserve">The number of rectangular pans we can put </w:t>
      </w:r>
      <w:r w:rsidR="000442B4" w:rsidRPr="009F2C34">
        <w:rPr>
          <w:rFonts w:ascii="Times New Roman" w:hAnsi="Times New Roman"/>
          <w:sz w:val="24"/>
          <w:szCs w:val="24"/>
        </w:rPr>
        <w:t>in vertical is</w:t>
      </w:r>
    </w:p>
    <w:p w:rsidR="00176EF7" w:rsidRDefault="00176EF7" w:rsidP="00176EF7">
      <w:pPr>
        <w:pStyle w:val="aa"/>
        <w:ind w:left="720" w:firstLineChars="0" w:firstLine="0"/>
        <w:rPr>
          <w:sz w:val="24"/>
          <w:szCs w:val="24"/>
        </w:rPr>
      </w:pPr>
      <w:r>
        <w:rPr>
          <w:sz w:val="24"/>
          <w:szCs w:val="24"/>
        </w:rPr>
        <w:t xml:space="preserve">                      </w:t>
      </w:r>
      <w:r w:rsidRPr="00737F8C">
        <w:rPr>
          <w:position w:val="-32"/>
          <w:sz w:val="24"/>
          <w:szCs w:val="24"/>
        </w:rPr>
        <w:object w:dxaOrig="999" w:dyaOrig="760">
          <v:shape id="_x0000_i1120" type="#_x0000_t75" style="width:50.25pt;height:38.25pt" o:ole="">
            <v:imagedata r:id="rId201" o:title=""/>
          </v:shape>
          <o:OLEObject Type="Embed" ProgID="Equation.DSMT4" ShapeID="_x0000_i1120" DrawAspect="Content" ObjectID="_1421508750" r:id="rId202"/>
        </w:object>
      </w:r>
      <w:r>
        <w:rPr>
          <w:rFonts w:hint="eastAsia"/>
          <w:position w:val="-32"/>
          <w:sz w:val="24"/>
          <w:szCs w:val="24"/>
        </w:rPr>
        <w:t>.</w:t>
      </w:r>
    </w:p>
    <w:p w:rsidR="00176EF7" w:rsidRDefault="00176EF7" w:rsidP="009F2C34">
      <w:pPr>
        <w:rPr>
          <w:sz w:val="24"/>
          <w:szCs w:val="24"/>
        </w:rPr>
      </w:pPr>
      <w:r>
        <w:rPr>
          <w:rFonts w:hint="eastAsia"/>
          <w:sz w:val="24"/>
          <w:szCs w:val="24"/>
        </w:rPr>
        <w:t>T</w:t>
      </w:r>
      <w:r>
        <w:rPr>
          <w:sz w:val="24"/>
          <w:szCs w:val="24"/>
        </w:rPr>
        <w:t xml:space="preserve">he number of </w:t>
      </w:r>
      <w:r w:rsidRPr="000E040C">
        <w:rPr>
          <w:sz w:val="24"/>
          <w:szCs w:val="24"/>
        </w:rPr>
        <w:t>rectangle</w:t>
      </w:r>
      <w:r>
        <w:rPr>
          <w:sz w:val="24"/>
          <w:szCs w:val="24"/>
        </w:rPr>
        <w:t xml:space="preserve"> p</w:t>
      </w:r>
      <w:r>
        <w:rPr>
          <w:rFonts w:hint="eastAsia"/>
          <w:sz w:val="24"/>
          <w:szCs w:val="24"/>
        </w:rPr>
        <w:t>ans</w:t>
      </w:r>
      <w:r>
        <w:rPr>
          <w:sz w:val="24"/>
          <w:szCs w:val="24"/>
        </w:rPr>
        <w:t xml:space="preserve"> </w:t>
      </w:r>
      <w:r>
        <w:rPr>
          <w:rFonts w:hint="eastAsia"/>
          <w:sz w:val="24"/>
          <w:szCs w:val="24"/>
        </w:rPr>
        <w:t xml:space="preserve">we can put </w:t>
      </w:r>
      <w:r w:rsidR="000442B4">
        <w:rPr>
          <w:sz w:val="24"/>
          <w:szCs w:val="24"/>
        </w:rPr>
        <w:t>in lateral is</w:t>
      </w:r>
    </w:p>
    <w:p w:rsidR="00176EF7" w:rsidRDefault="00176EF7" w:rsidP="00176EF7">
      <w:pPr>
        <w:ind w:firstLineChars="1400" w:firstLine="3360"/>
        <w:rPr>
          <w:sz w:val="24"/>
          <w:szCs w:val="24"/>
        </w:rPr>
      </w:pPr>
      <w:r w:rsidRPr="00737F8C">
        <w:rPr>
          <w:position w:val="-32"/>
          <w:sz w:val="24"/>
          <w:szCs w:val="24"/>
        </w:rPr>
        <w:object w:dxaOrig="1020" w:dyaOrig="760">
          <v:shape id="_x0000_i1121" type="#_x0000_t75" style="width:51pt;height:38.25pt" o:ole="">
            <v:imagedata r:id="rId203" o:title=""/>
          </v:shape>
          <o:OLEObject Type="Embed" ProgID="Equation.DSMT4" ShapeID="_x0000_i1121" DrawAspect="Content" ObjectID="_1421508751" r:id="rId204"/>
        </w:object>
      </w:r>
      <w:r>
        <w:rPr>
          <w:rFonts w:hint="eastAsia"/>
          <w:position w:val="-32"/>
          <w:sz w:val="24"/>
          <w:szCs w:val="24"/>
        </w:rPr>
        <w:t>.</w:t>
      </w:r>
    </w:p>
    <w:p w:rsidR="00176EF7" w:rsidRDefault="00176EF7" w:rsidP="009F2C34">
      <w:pPr>
        <w:ind w:leftChars="150" w:left="315"/>
        <w:rPr>
          <w:sz w:val="24"/>
          <w:szCs w:val="24"/>
        </w:rPr>
      </w:pPr>
      <w:r>
        <w:rPr>
          <w:sz w:val="24"/>
          <w:szCs w:val="24"/>
        </w:rPr>
        <w:t xml:space="preserve">Due to the oven have two </w:t>
      </w:r>
      <w:r w:rsidRPr="002C4565">
        <w:rPr>
          <w:sz w:val="24"/>
          <w:szCs w:val="24"/>
        </w:rPr>
        <w:t>layers of the grill</w:t>
      </w:r>
      <w:r>
        <w:rPr>
          <w:sz w:val="24"/>
          <w:szCs w:val="24"/>
        </w:rPr>
        <w:t>, so we can put rectangle p</w:t>
      </w:r>
      <w:r>
        <w:rPr>
          <w:rFonts w:hint="eastAsia"/>
          <w:sz w:val="24"/>
          <w:szCs w:val="24"/>
        </w:rPr>
        <w:t>ans</w:t>
      </w:r>
      <w:r>
        <w:rPr>
          <w:sz w:val="24"/>
          <w:szCs w:val="24"/>
        </w:rPr>
        <w:t xml:space="preserve"> in it at most by</w:t>
      </w:r>
    </w:p>
    <w:p w:rsidR="00176EF7" w:rsidRDefault="00176EF7" w:rsidP="00176EF7">
      <w:pPr>
        <w:rPr>
          <w:sz w:val="24"/>
          <w:szCs w:val="24"/>
        </w:rPr>
      </w:pPr>
      <w:r>
        <w:rPr>
          <w:sz w:val="24"/>
          <w:szCs w:val="24"/>
        </w:rPr>
        <w:t xml:space="preserve">                     </w:t>
      </w:r>
      <w:r w:rsidRPr="00737F8C">
        <w:rPr>
          <w:position w:val="-32"/>
          <w:sz w:val="24"/>
          <w:szCs w:val="24"/>
        </w:rPr>
        <w:object w:dxaOrig="3159" w:dyaOrig="760">
          <v:shape id="_x0000_i1122" type="#_x0000_t75" style="width:158.25pt;height:38.25pt" o:ole="">
            <v:imagedata r:id="rId205" o:title=""/>
          </v:shape>
          <o:OLEObject Type="Embed" ProgID="Equation.DSMT4" ShapeID="_x0000_i1122" DrawAspect="Content" ObjectID="_1421508752" r:id="rId206"/>
        </w:object>
      </w:r>
      <w:r>
        <w:rPr>
          <w:sz w:val="24"/>
          <w:szCs w:val="24"/>
        </w:rPr>
        <w:t xml:space="preserve"> </w:t>
      </w:r>
      <w:r>
        <w:rPr>
          <w:rFonts w:hint="eastAsia"/>
          <w:sz w:val="24"/>
          <w:szCs w:val="24"/>
        </w:rPr>
        <w:t>.</w:t>
      </w:r>
    </w:p>
    <w:p w:rsidR="00176EF7" w:rsidRDefault="00176EF7" w:rsidP="000442B4">
      <w:pPr>
        <w:ind w:leftChars="118" w:left="248" w:firstLineChars="150" w:firstLine="360"/>
        <w:rPr>
          <w:sz w:val="24"/>
          <w:szCs w:val="24"/>
        </w:rPr>
      </w:pPr>
      <w:r>
        <w:rPr>
          <w:sz w:val="24"/>
          <w:szCs w:val="24"/>
        </w:rPr>
        <w:t>When consider</w:t>
      </w:r>
      <w:r>
        <w:rPr>
          <w:rFonts w:hint="eastAsia"/>
          <w:sz w:val="24"/>
          <w:szCs w:val="24"/>
        </w:rPr>
        <w:t>ing</w:t>
      </w:r>
      <w:r>
        <w:rPr>
          <w:sz w:val="24"/>
          <w:szCs w:val="24"/>
        </w:rPr>
        <w:t xml:space="preserve"> plac</w:t>
      </w:r>
      <w:r>
        <w:rPr>
          <w:rFonts w:hint="eastAsia"/>
          <w:sz w:val="24"/>
          <w:szCs w:val="24"/>
        </w:rPr>
        <w:t>ing</w:t>
      </w:r>
      <w:r>
        <w:rPr>
          <w:sz w:val="24"/>
          <w:szCs w:val="24"/>
        </w:rPr>
        <w:t xml:space="preserve"> the rectang</w:t>
      </w:r>
      <w:r>
        <w:rPr>
          <w:rFonts w:hint="eastAsia"/>
          <w:sz w:val="24"/>
          <w:szCs w:val="24"/>
        </w:rPr>
        <w:t>ular</w:t>
      </w:r>
      <w:r>
        <w:rPr>
          <w:sz w:val="24"/>
          <w:szCs w:val="24"/>
        </w:rPr>
        <w:t xml:space="preserve"> p</w:t>
      </w:r>
      <w:r>
        <w:rPr>
          <w:rFonts w:hint="eastAsia"/>
          <w:sz w:val="24"/>
          <w:szCs w:val="24"/>
        </w:rPr>
        <w:t>ans</w:t>
      </w:r>
      <w:r>
        <w:rPr>
          <w:sz w:val="24"/>
          <w:szCs w:val="24"/>
        </w:rPr>
        <w:t xml:space="preserve"> b</w:t>
      </w:r>
      <w:r w:rsidR="000442B4">
        <w:rPr>
          <w:sz w:val="24"/>
          <w:szCs w:val="24"/>
        </w:rPr>
        <w:t xml:space="preserve">y lateral or vertical, there is </w:t>
      </w:r>
      <w:r>
        <w:rPr>
          <w:sz w:val="24"/>
          <w:szCs w:val="24"/>
        </w:rPr>
        <w:t>sure to be some remain place. In order to improve the utilization ratio, we can make some adjustment.</w:t>
      </w:r>
    </w:p>
    <w:p w:rsidR="00176EF7" w:rsidRDefault="00176EF7" w:rsidP="000442B4">
      <w:pPr>
        <w:numPr>
          <w:ilvl w:val="0"/>
          <w:numId w:val="25"/>
        </w:numPr>
        <w:rPr>
          <w:sz w:val="24"/>
          <w:szCs w:val="24"/>
        </w:rPr>
      </w:pPr>
      <w:r>
        <w:rPr>
          <w:sz w:val="24"/>
          <w:szCs w:val="24"/>
        </w:rPr>
        <w:t>A regular pentagon</w:t>
      </w:r>
      <w:r w:rsidR="001B3D44">
        <w:rPr>
          <w:rFonts w:hint="eastAsia"/>
          <w:sz w:val="24"/>
          <w:szCs w:val="24"/>
        </w:rPr>
        <w:t>(Figure 13)</w:t>
      </w:r>
    </w:p>
    <w:p w:rsidR="00EE0F60" w:rsidRPr="00737F8C" w:rsidRDefault="007020CE" w:rsidP="00EE0F60">
      <w:pPr>
        <w:ind w:left="420" w:firstLineChars="1100" w:firstLine="2640"/>
        <w:rPr>
          <w:sz w:val="24"/>
          <w:szCs w:val="24"/>
        </w:rPr>
      </w:pPr>
      <w:r>
        <w:rPr>
          <w:noProof/>
          <w:sz w:val="24"/>
          <w:szCs w:val="24"/>
        </w:rPr>
        <w:drawing>
          <wp:inline distT="0" distB="0" distL="0" distR="0">
            <wp:extent cx="2009775" cy="2228850"/>
            <wp:effectExtent l="0" t="0" r="0" b="0"/>
            <wp:docPr id="110" name="图片 5" descr="wu.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wu.emf"/>
                    <pic:cNvPicPr>
                      <a:picLocks noChangeAspect="1" noChangeArrowheads="1"/>
                    </pic:cNvPicPr>
                  </pic:nvPicPr>
                  <pic:blipFill>
                    <a:blip r:embed="rId207"/>
                    <a:srcRect/>
                    <a:stretch>
                      <a:fillRect/>
                    </a:stretch>
                  </pic:blipFill>
                  <pic:spPr bwMode="auto">
                    <a:xfrm>
                      <a:off x="0" y="0"/>
                      <a:ext cx="2009775" cy="2228850"/>
                    </a:xfrm>
                    <a:prstGeom prst="rect">
                      <a:avLst/>
                    </a:prstGeom>
                    <a:noFill/>
                    <a:ln w="9525">
                      <a:noFill/>
                      <a:miter lim="800000"/>
                      <a:headEnd/>
                      <a:tailEnd/>
                    </a:ln>
                  </pic:spPr>
                </pic:pic>
              </a:graphicData>
            </a:graphic>
          </wp:inline>
        </w:drawing>
      </w:r>
    </w:p>
    <w:p w:rsidR="00176EF7" w:rsidRPr="00737F8C" w:rsidRDefault="001B3D44" w:rsidP="00176EF7">
      <w:pPr>
        <w:rPr>
          <w:sz w:val="24"/>
          <w:szCs w:val="24"/>
        </w:rPr>
      </w:pPr>
      <w:r>
        <w:rPr>
          <w:rFonts w:hint="eastAsia"/>
          <w:sz w:val="24"/>
          <w:szCs w:val="24"/>
        </w:rPr>
        <w:t xml:space="preserve">                               </w:t>
      </w:r>
      <w:r>
        <w:rPr>
          <w:sz w:val="24"/>
          <w:szCs w:val="24"/>
        </w:rPr>
        <w:t>F</w:t>
      </w:r>
      <w:r>
        <w:rPr>
          <w:rFonts w:hint="eastAsia"/>
          <w:sz w:val="24"/>
          <w:szCs w:val="24"/>
        </w:rPr>
        <w:t>igure 13</w:t>
      </w:r>
    </w:p>
    <w:p w:rsidR="00EE0F60" w:rsidRDefault="00176EF7" w:rsidP="00176EF7">
      <w:pPr>
        <w:rPr>
          <w:sz w:val="24"/>
          <w:szCs w:val="24"/>
        </w:rPr>
      </w:pPr>
      <w:r>
        <w:rPr>
          <w:sz w:val="24"/>
          <w:szCs w:val="24"/>
        </w:rPr>
        <w:t xml:space="preserve">Suppose the side length of regular pentagon is a. Divide the regular pentagon </w:t>
      </w:r>
      <w:r>
        <w:rPr>
          <w:rFonts w:hint="eastAsia"/>
          <w:sz w:val="24"/>
          <w:szCs w:val="24"/>
        </w:rPr>
        <w:t>into</w:t>
      </w:r>
      <w:r>
        <w:rPr>
          <w:sz w:val="24"/>
          <w:szCs w:val="24"/>
        </w:rPr>
        <w:t xml:space="preserve"> 5 triangles</w:t>
      </w:r>
      <w:r>
        <w:rPr>
          <w:rFonts w:hint="eastAsia"/>
          <w:sz w:val="24"/>
          <w:szCs w:val="24"/>
        </w:rPr>
        <w:t>.</w:t>
      </w:r>
      <w:r w:rsidRPr="00F4647E">
        <w:rPr>
          <w:position w:val="-6"/>
          <w:sz w:val="24"/>
          <w:szCs w:val="24"/>
        </w:rPr>
        <w:object w:dxaOrig="240" w:dyaOrig="220">
          <v:shape id="_x0000_i1123" type="#_x0000_t75" style="width:12pt;height:11.25pt" o:ole="">
            <v:imagedata r:id="rId208" o:title=""/>
          </v:shape>
          <o:OLEObject Type="Embed" ProgID="Equation.DSMT4" ShapeID="_x0000_i1123" DrawAspect="Content" ObjectID="_1421508753" r:id="rId209"/>
        </w:object>
      </w:r>
      <w:r>
        <w:rPr>
          <w:sz w:val="24"/>
          <w:szCs w:val="24"/>
        </w:rPr>
        <w:t xml:space="preserve"> </w:t>
      </w:r>
      <w:r>
        <w:rPr>
          <w:rFonts w:hint="eastAsia"/>
          <w:sz w:val="24"/>
          <w:szCs w:val="24"/>
        </w:rPr>
        <w:t>denotes</w:t>
      </w:r>
      <w:r>
        <w:rPr>
          <w:sz w:val="24"/>
          <w:szCs w:val="24"/>
        </w:rPr>
        <w:t xml:space="preserve"> the angle that the arrow shows. We have </w:t>
      </w:r>
      <w:r w:rsidRPr="00F4647E">
        <w:rPr>
          <w:position w:val="-6"/>
          <w:sz w:val="24"/>
          <w:szCs w:val="24"/>
        </w:rPr>
        <w:object w:dxaOrig="760" w:dyaOrig="320">
          <v:shape id="_x0000_i1124" type="#_x0000_t75" style="width:38.25pt;height:15.75pt" o:ole="">
            <v:imagedata r:id="rId210" o:title=""/>
          </v:shape>
          <o:OLEObject Type="Embed" ProgID="Equation.DSMT4" ShapeID="_x0000_i1124" DrawAspect="Content" ObjectID="_1421508754" r:id="rId211"/>
        </w:object>
      </w:r>
      <w:r>
        <w:rPr>
          <w:sz w:val="24"/>
          <w:szCs w:val="24"/>
        </w:rPr>
        <w:t xml:space="preserve"> here. </w:t>
      </w:r>
    </w:p>
    <w:p w:rsidR="00176EF7" w:rsidRDefault="00176EF7" w:rsidP="00176EF7">
      <w:pPr>
        <w:rPr>
          <w:sz w:val="24"/>
          <w:szCs w:val="24"/>
        </w:rPr>
      </w:pPr>
      <w:r>
        <w:rPr>
          <w:sz w:val="24"/>
          <w:szCs w:val="24"/>
        </w:rPr>
        <w:t>Thus</w:t>
      </w:r>
      <w:r w:rsidR="00EE0F60">
        <w:rPr>
          <w:sz w:val="24"/>
          <w:szCs w:val="24"/>
        </w:rPr>
        <w:t xml:space="preserve"> </w:t>
      </w:r>
      <w:r>
        <w:rPr>
          <w:sz w:val="24"/>
          <w:szCs w:val="24"/>
        </w:rPr>
        <w:t>we can get the side length of regular pentagon from</w:t>
      </w:r>
    </w:p>
    <w:p w:rsidR="00176EF7" w:rsidRPr="00CC5BE4" w:rsidRDefault="00176EF7" w:rsidP="00176EF7">
      <w:pPr>
        <w:ind w:firstLineChars="1550" w:firstLine="3720"/>
        <w:rPr>
          <w:sz w:val="24"/>
          <w:szCs w:val="24"/>
        </w:rPr>
      </w:pPr>
      <w:r w:rsidRPr="00CC5BE4">
        <w:rPr>
          <w:position w:val="-24"/>
          <w:sz w:val="24"/>
          <w:szCs w:val="24"/>
        </w:rPr>
        <w:object w:dxaOrig="2020" w:dyaOrig="620">
          <v:shape id="_x0000_i1125" type="#_x0000_t75" style="width:101.25pt;height:30.75pt" o:ole="">
            <v:imagedata r:id="rId212" o:title=""/>
          </v:shape>
          <o:OLEObject Type="Embed" ProgID="Equation.DSMT4" ShapeID="_x0000_i1125" DrawAspect="Content" ObjectID="_1421508755" r:id="rId213"/>
        </w:object>
      </w:r>
    </w:p>
    <w:p w:rsidR="00176EF7" w:rsidRDefault="00176EF7" w:rsidP="00176EF7">
      <w:pPr>
        <w:rPr>
          <w:sz w:val="24"/>
          <w:szCs w:val="24"/>
        </w:rPr>
      </w:pPr>
      <w:r>
        <w:rPr>
          <w:sz w:val="24"/>
          <w:szCs w:val="24"/>
        </w:rPr>
        <w:t xml:space="preserve"> </w:t>
      </w:r>
    </w:p>
    <w:p w:rsidR="00176EF7" w:rsidRPr="00475A2E" w:rsidRDefault="00176EF7" w:rsidP="00475A2E">
      <w:pPr>
        <w:rPr>
          <w:sz w:val="24"/>
          <w:szCs w:val="24"/>
        </w:rPr>
      </w:pPr>
      <w:r w:rsidRPr="00475A2E">
        <w:rPr>
          <w:sz w:val="24"/>
          <w:szCs w:val="24"/>
        </w:rPr>
        <w:t>So</w:t>
      </w:r>
    </w:p>
    <w:p w:rsidR="00176EF7" w:rsidRDefault="00176EF7" w:rsidP="00176EF7">
      <w:pPr>
        <w:rPr>
          <w:sz w:val="24"/>
          <w:szCs w:val="24"/>
        </w:rPr>
      </w:pPr>
      <w:r>
        <w:rPr>
          <w:sz w:val="24"/>
          <w:szCs w:val="24"/>
        </w:rPr>
        <w:t xml:space="preserve">                               </w:t>
      </w:r>
      <w:r w:rsidRPr="00F4647E">
        <w:rPr>
          <w:position w:val="-26"/>
          <w:sz w:val="24"/>
          <w:szCs w:val="24"/>
        </w:rPr>
        <w:object w:dxaOrig="1300" w:dyaOrig="700">
          <v:shape id="_x0000_i1126" type="#_x0000_t75" style="width:65.25pt;height:35.25pt" o:ole="">
            <v:imagedata r:id="rId214" o:title=""/>
          </v:shape>
          <o:OLEObject Type="Embed" ProgID="Equation.DSMT4" ShapeID="_x0000_i1126" DrawAspect="Content" ObjectID="_1421508756" r:id="rId215"/>
        </w:object>
      </w:r>
    </w:p>
    <w:p w:rsidR="00176EF7" w:rsidRDefault="00176EF7" w:rsidP="00176EF7">
      <w:pPr>
        <w:rPr>
          <w:sz w:val="24"/>
          <w:szCs w:val="24"/>
        </w:rPr>
      </w:pPr>
    </w:p>
    <w:p w:rsidR="00176EF7" w:rsidRDefault="00176EF7" w:rsidP="00176EF7">
      <w:pPr>
        <w:rPr>
          <w:sz w:val="24"/>
          <w:szCs w:val="24"/>
        </w:rPr>
      </w:pPr>
      <w:r>
        <w:rPr>
          <w:sz w:val="24"/>
          <w:szCs w:val="24"/>
        </w:rPr>
        <w:t xml:space="preserve">When place the pentagon like the </w:t>
      </w:r>
      <w:r w:rsidR="001B3D44">
        <w:rPr>
          <w:rFonts w:hint="eastAsia"/>
          <w:sz w:val="24"/>
          <w:szCs w:val="24"/>
        </w:rPr>
        <w:t xml:space="preserve">Figure 14 </w:t>
      </w:r>
      <w:r>
        <w:rPr>
          <w:sz w:val="24"/>
          <w:szCs w:val="24"/>
        </w:rPr>
        <w:t>shows, we have the m</w:t>
      </w:r>
      <w:r w:rsidRPr="007D711D">
        <w:rPr>
          <w:sz w:val="24"/>
          <w:szCs w:val="24"/>
        </w:rPr>
        <w:t>aximum utilization</w:t>
      </w:r>
      <w:r>
        <w:rPr>
          <w:rFonts w:hint="eastAsia"/>
          <w:sz w:val="24"/>
          <w:szCs w:val="24"/>
        </w:rPr>
        <w:t>.</w:t>
      </w:r>
    </w:p>
    <w:p w:rsidR="00EE0F60" w:rsidRDefault="007020CE" w:rsidP="00176EF7">
      <w:pPr>
        <w:rPr>
          <w:noProof/>
          <w:sz w:val="24"/>
          <w:szCs w:val="24"/>
        </w:rPr>
      </w:pPr>
      <w:r>
        <w:rPr>
          <w:noProof/>
          <w:sz w:val="24"/>
          <w:szCs w:val="24"/>
        </w:rPr>
        <w:lastRenderedPageBreak/>
        <w:drawing>
          <wp:inline distT="0" distB="0" distL="0" distR="0">
            <wp:extent cx="5276850" cy="2143125"/>
            <wp:effectExtent l="0" t="0" r="0" b="0"/>
            <wp:docPr id="115" name="图片 8" descr="5pai.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5pai.emf"/>
                    <pic:cNvPicPr>
                      <a:picLocks noChangeAspect="1" noChangeArrowheads="1"/>
                    </pic:cNvPicPr>
                  </pic:nvPicPr>
                  <pic:blipFill>
                    <a:blip r:embed="rId216"/>
                    <a:srcRect/>
                    <a:stretch>
                      <a:fillRect/>
                    </a:stretch>
                  </pic:blipFill>
                  <pic:spPr bwMode="auto">
                    <a:xfrm>
                      <a:off x="0" y="0"/>
                      <a:ext cx="5276850" cy="2143125"/>
                    </a:xfrm>
                    <a:prstGeom prst="rect">
                      <a:avLst/>
                    </a:prstGeom>
                    <a:noFill/>
                    <a:ln w="9525">
                      <a:noFill/>
                      <a:miter lim="800000"/>
                      <a:headEnd/>
                      <a:tailEnd/>
                    </a:ln>
                  </pic:spPr>
                </pic:pic>
              </a:graphicData>
            </a:graphic>
          </wp:inline>
        </w:drawing>
      </w:r>
    </w:p>
    <w:p w:rsidR="001B3D44" w:rsidRPr="002C4565" w:rsidRDefault="001B3D44" w:rsidP="00176EF7">
      <w:pPr>
        <w:rPr>
          <w:sz w:val="24"/>
          <w:szCs w:val="24"/>
        </w:rPr>
      </w:pPr>
      <w:r>
        <w:rPr>
          <w:rFonts w:hint="eastAsia"/>
          <w:noProof/>
          <w:sz w:val="24"/>
          <w:szCs w:val="24"/>
        </w:rPr>
        <w:t xml:space="preserve">                          Figure 14 </w:t>
      </w:r>
      <w:r>
        <w:rPr>
          <w:rFonts w:hint="eastAsia"/>
          <w:sz w:val="24"/>
          <w:szCs w:val="24"/>
        </w:rPr>
        <w:t>P</w:t>
      </w:r>
      <w:r>
        <w:rPr>
          <w:sz w:val="24"/>
          <w:szCs w:val="24"/>
        </w:rPr>
        <w:t>lace the pentagon</w:t>
      </w:r>
    </w:p>
    <w:p w:rsidR="00176EF7" w:rsidRPr="009F2C34" w:rsidRDefault="00176EF7" w:rsidP="00EE0F60">
      <w:pPr>
        <w:pStyle w:val="aa"/>
        <w:ind w:firstLineChars="0"/>
        <w:rPr>
          <w:rFonts w:ascii="Times New Roman" w:hAnsi="Times New Roman"/>
          <w:sz w:val="24"/>
          <w:szCs w:val="24"/>
        </w:rPr>
      </w:pPr>
      <w:r w:rsidRPr="009F2C34">
        <w:rPr>
          <w:rFonts w:ascii="Times New Roman" w:hAnsi="Times New Roman"/>
          <w:sz w:val="24"/>
          <w:szCs w:val="24"/>
        </w:rPr>
        <w:t>Consider that we use the regular pentagon to fill rectangle, and upper and lower sides of the two rows of the regular pentagon spell graphics inverted mutually parallel. So we use it as a place unit. The feature of this kind of unit are:</w:t>
      </w:r>
    </w:p>
    <w:p w:rsidR="00176EF7" w:rsidRPr="009F2C34" w:rsidRDefault="00176EF7" w:rsidP="00176EF7">
      <w:pPr>
        <w:pStyle w:val="aa"/>
        <w:numPr>
          <w:ilvl w:val="0"/>
          <w:numId w:val="23"/>
        </w:numPr>
        <w:ind w:firstLineChars="0"/>
        <w:rPr>
          <w:rFonts w:ascii="Times New Roman" w:hAnsi="Times New Roman"/>
          <w:sz w:val="24"/>
          <w:szCs w:val="24"/>
        </w:rPr>
      </w:pPr>
      <w:r w:rsidRPr="009F2C34">
        <w:rPr>
          <w:rFonts w:ascii="Times New Roman" w:hAnsi="Times New Roman"/>
          <w:sz w:val="24"/>
          <w:szCs w:val="24"/>
        </w:rPr>
        <w:t>The height of the unit is  h</w:t>
      </w:r>
    </w:p>
    <w:p w:rsidR="00176EF7" w:rsidRDefault="00176EF7" w:rsidP="00176EF7">
      <w:pPr>
        <w:pStyle w:val="aa"/>
        <w:ind w:leftChars="171" w:left="359" w:firstLineChars="650" w:firstLine="1560"/>
        <w:rPr>
          <w:sz w:val="24"/>
          <w:szCs w:val="24"/>
        </w:rPr>
      </w:pPr>
      <w:r w:rsidRPr="001C128F">
        <w:rPr>
          <w:position w:val="-24"/>
          <w:sz w:val="24"/>
          <w:szCs w:val="24"/>
        </w:rPr>
        <w:object w:dxaOrig="3400" w:dyaOrig="620">
          <v:shape id="_x0000_i1127" type="#_x0000_t75" style="width:170.25pt;height:30.75pt" o:ole="">
            <v:imagedata r:id="rId217" o:title=""/>
          </v:shape>
          <o:OLEObject Type="Embed" ProgID="Equation.DSMT4" ShapeID="_x0000_i1127" DrawAspect="Content" ObjectID="_1421508757" r:id="rId218"/>
        </w:object>
      </w:r>
      <w:r w:rsidR="00EE0F60">
        <w:rPr>
          <w:sz w:val="24"/>
          <w:szCs w:val="24"/>
        </w:rPr>
        <w:t>.</w:t>
      </w:r>
    </w:p>
    <w:p w:rsidR="00176EF7" w:rsidRPr="009F2C34" w:rsidRDefault="00176EF7" w:rsidP="00176EF7">
      <w:pPr>
        <w:pStyle w:val="aa"/>
        <w:numPr>
          <w:ilvl w:val="0"/>
          <w:numId w:val="23"/>
        </w:numPr>
        <w:ind w:firstLineChars="0"/>
        <w:rPr>
          <w:rFonts w:ascii="Times New Roman" w:hAnsi="Times New Roman"/>
          <w:sz w:val="24"/>
          <w:szCs w:val="24"/>
        </w:rPr>
      </w:pPr>
      <w:r w:rsidRPr="009F2C34">
        <w:rPr>
          <w:rFonts w:ascii="Times New Roman" w:hAnsi="Times New Roman"/>
          <w:sz w:val="24"/>
          <w:szCs w:val="24"/>
        </w:rPr>
        <w:t>The laying unit placed in two rows of the upper and lower number of regular pentagon may be different, a difference of 1</w:t>
      </w:r>
      <w:r w:rsidRPr="009F2C34">
        <w:rPr>
          <w:rFonts w:ascii="Times New Roman"/>
          <w:sz w:val="24"/>
          <w:szCs w:val="24"/>
        </w:rPr>
        <w:t>；</w:t>
      </w:r>
      <w:r w:rsidRPr="009F2C34">
        <w:rPr>
          <w:rFonts w:ascii="Times New Roman" w:hAnsi="Times New Roman"/>
          <w:sz w:val="24"/>
          <w:szCs w:val="24"/>
        </w:rPr>
        <w:t>may be the same</w:t>
      </w:r>
      <w:r w:rsidRPr="009F2C34">
        <w:rPr>
          <w:rFonts w:ascii="Times New Roman"/>
          <w:sz w:val="24"/>
          <w:szCs w:val="24"/>
        </w:rPr>
        <w:t>，</w:t>
      </w:r>
      <w:r w:rsidRPr="009F2C34">
        <w:rPr>
          <w:rFonts w:ascii="Times New Roman" w:hAnsi="Times New Roman"/>
          <w:sz w:val="24"/>
          <w:szCs w:val="24"/>
        </w:rPr>
        <w:t>The details of the specific circumstances will be introduced in the following model.</w:t>
      </w:r>
    </w:p>
    <w:p w:rsidR="00176EF7" w:rsidRPr="009F2C34" w:rsidRDefault="00176EF7" w:rsidP="00176EF7">
      <w:pPr>
        <w:pStyle w:val="aa"/>
        <w:numPr>
          <w:ilvl w:val="0"/>
          <w:numId w:val="23"/>
        </w:numPr>
        <w:ind w:firstLineChars="0"/>
        <w:rPr>
          <w:rFonts w:ascii="Times New Roman" w:hAnsi="Times New Roman"/>
          <w:sz w:val="24"/>
          <w:szCs w:val="24"/>
        </w:rPr>
      </w:pPr>
      <w:r w:rsidRPr="009F2C34">
        <w:rPr>
          <w:rFonts w:ascii="Times New Roman" w:hAnsi="Times New Roman"/>
          <w:sz w:val="24"/>
          <w:szCs w:val="24"/>
        </w:rPr>
        <w:t xml:space="preserve">The laying number of the number of rows are placed depends on </w:t>
      </w:r>
      <w:r w:rsidRPr="009F2C34">
        <w:rPr>
          <w:rFonts w:ascii="Times New Roman" w:hAnsi="Times New Roman"/>
          <w:position w:val="-6"/>
          <w:sz w:val="24"/>
          <w:szCs w:val="24"/>
        </w:rPr>
        <w:object w:dxaOrig="260" w:dyaOrig="220">
          <v:shape id="_x0000_i1128" type="#_x0000_t75" style="width:12.75pt;height:11.25pt" o:ole="">
            <v:imagedata r:id="rId219" o:title=""/>
          </v:shape>
          <o:OLEObject Type="Embed" ProgID="Equation.DSMT4" ShapeID="_x0000_i1128" DrawAspect="Content" ObjectID="_1421508758" r:id="rId220"/>
        </w:object>
      </w:r>
      <w:r w:rsidRPr="009F2C34">
        <w:rPr>
          <w:rFonts w:ascii="Times New Roman" w:hAnsi="Times New Roman"/>
          <w:sz w:val="24"/>
          <w:szCs w:val="24"/>
        </w:rPr>
        <w:t xml:space="preserve">. </w:t>
      </w:r>
      <w:r w:rsidRPr="009F2C34">
        <w:rPr>
          <w:rFonts w:ascii="Times New Roman" w:hAnsi="Times New Roman"/>
          <w:position w:val="-6"/>
          <w:sz w:val="24"/>
          <w:szCs w:val="24"/>
        </w:rPr>
        <w:object w:dxaOrig="260" w:dyaOrig="220">
          <v:shape id="_x0000_i1129" type="#_x0000_t75" style="width:12.75pt;height:11.25pt" o:ole="">
            <v:imagedata r:id="rId219" o:title=""/>
          </v:shape>
          <o:OLEObject Type="Embed" ProgID="Equation.DSMT4" ShapeID="_x0000_i1129" DrawAspect="Content" ObjectID="_1421508759" r:id="rId221"/>
        </w:object>
      </w:r>
      <w:r w:rsidR="00EE0F60" w:rsidRPr="009F2C34">
        <w:rPr>
          <w:rFonts w:ascii="Times New Roman" w:hAnsi="Times New Roman"/>
          <w:sz w:val="24"/>
          <w:szCs w:val="24"/>
        </w:rPr>
        <w:t xml:space="preserve"> can be figured out by</w:t>
      </w:r>
    </w:p>
    <w:p w:rsidR="00176EF7" w:rsidRDefault="00176EF7" w:rsidP="00176EF7">
      <w:pPr>
        <w:pStyle w:val="aa"/>
        <w:ind w:left="360" w:firstLineChars="0" w:firstLine="0"/>
        <w:rPr>
          <w:sz w:val="24"/>
          <w:szCs w:val="24"/>
        </w:rPr>
      </w:pPr>
      <w:r>
        <w:rPr>
          <w:sz w:val="24"/>
          <w:szCs w:val="24"/>
        </w:rPr>
        <w:t xml:space="preserve">                      </w:t>
      </w:r>
      <w:r w:rsidRPr="001C128F">
        <w:rPr>
          <w:position w:val="-6"/>
          <w:sz w:val="24"/>
          <w:szCs w:val="24"/>
        </w:rPr>
        <w:object w:dxaOrig="1240" w:dyaOrig="279">
          <v:shape id="_x0000_i1130" type="#_x0000_t75" style="width:62.25pt;height:14.25pt" o:ole="">
            <v:imagedata r:id="rId222" o:title=""/>
          </v:shape>
          <o:OLEObject Type="Embed" ProgID="Equation.DSMT4" ShapeID="_x0000_i1130" DrawAspect="Content" ObjectID="_1421508760" r:id="rId223"/>
        </w:object>
      </w:r>
      <w:r w:rsidR="00EE0F60">
        <w:rPr>
          <w:sz w:val="24"/>
          <w:szCs w:val="24"/>
        </w:rPr>
        <w:t>.</w:t>
      </w:r>
    </w:p>
    <w:p w:rsidR="00176EF7" w:rsidRDefault="00176EF7" w:rsidP="00176EF7">
      <w:pPr>
        <w:rPr>
          <w:sz w:val="24"/>
          <w:szCs w:val="24"/>
        </w:rPr>
      </w:pPr>
      <w:r>
        <w:rPr>
          <w:sz w:val="24"/>
          <w:szCs w:val="24"/>
        </w:rPr>
        <w:t>D</w:t>
      </w:r>
      <w:r>
        <w:rPr>
          <w:rFonts w:hint="eastAsia"/>
          <w:sz w:val="24"/>
          <w:szCs w:val="24"/>
        </w:rPr>
        <w:t>enote</w:t>
      </w:r>
    </w:p>
    <w:p w:rsidR="00176EF7" w:rsidRPr="0060612E" w:rsidRDefault="00176EF7" w:rsidP="00176EF7">
      <w:pPr>
        <w:ind w:firstLineChars="1300" w:firstLine="3120"/>
        <w:rPr>
          <w:sz w:val="24"/>
          <w:szCs w:val="24"/>
        </w:rPr>
      </w:pPr>
      <w:r w:rsidRPr="00314538">
        <w:rPr>
          <w:position w:val="-24"/>
          <w:sz w:val="24"/>
          <w:szCs w:val="24"/>
        </w:rPr>
        <w:object w:dxaOrig="760" w:dyaOrig="620">
          <v:shape id="_x0000_i1131" type="#_x0000_t75" style="width:38.25pt;height:30.75pt" o:ole="">
            <v:imagedata r:id="rId224" o:title=""/>
          </v:shape>
          <o:OLEObject Type="Embed" ProgID="Equation.DSMT4" ShapeID="_x0000_i1131" DrawAspect="Content" ObjectID="_1421508761" r:id="rId225"/>
        </w:object>
      </w:r>
    </w:p>
    <w:p w:rsidR="00176EF7" w:rsidRDefault="00176EF7" w:rsidP="00176EF7">
      <w:pPr>
        <w:rPr>
          <w:sz w:val="24"/>
          <w:szCs w:val="24"/>
        </w:rPr>
      </w:pPr>
    </w:p>
    <w:p w:rsidR="00176EF7" w:rsidRDefault="00176EF7" w:rsidP="00176EF7">
      <w:pPr>
        <w:ind w:left="360"/>
        <w:rPr>
          <w:sz w:val="24"/>
          <w:szCs w:val="24"/>
        </w:rPr>
      </w:pPr>
      <w:r>
        <w:rPr>
          <w:sz w:val="24"/>
          <w:szCs w:val="24"/>
        </w:rPr>
        <w:t xml:space="preserve">                       </w:t>
      </w:r>
      <w:r w:rsidRPr="00314538">
        <w:rPr>
          <w:position w:val="-24"/>
          <w:sz w:val="24"/>
          <w:szCs w:val="24"/>
        </w:rPr>
        <w:object w:dxaOrig="740" w:dyaOrig="620">
          <v:shape id="_x0000_i1132" type="#_x0000_t75" style="width:36.75pt;height:30.75pt" o:ole="">
            <v:imagedata r:id="rId226" o:title=""/>
          </v:shape>
          <o:OLEObject Type="Embed" ProgID="Equation.DSMT4" ShapeID="_x0000_i1132" DrawAspect="Content" ObjectID="_1421508762" r:id="rId227"/>
        </w:object>
      </w:r>
    </w:p>
    <w:p w:rsidR="00EE0F60" w:rsidRDefault="00EE0F60" w:rsidP="00176EF7">
      <w:pPr>
        <w:rPr>
          <w:sz w:val="24"/>
          <w:szCs w:val="24"/>
        </w:rPr>
      </w:pPr>
      <w:r>
        <w:rPr>
          <w:sz w:val="24"/>
          <w:szCs w:val="24"/>
        </w:rPr>
        <w:t xml:space="preserve">When </w:t>
      </w:r>
      <w:r w:rsidR="00176EF7" w:rsidRPr="002D765A">
        <w:rPr>
          <w:position w:val="-24"/>
          <w:sz w:val="24"/>
          <w:szCs w:val="24"/>
        </w:rPr>
        <w:object w:dxaOrig="1320" w:dyaOrig="620">
          <v:shape id="_x0000_i1133" type="#_x0000_t75" style="width:66pt;height:30.75pt" o:ole="">
            <v:imagedata r:id="rId228" o:title=""/>
          </v:shape>
          <o:OLEObject Type="Embed" ProgID="Equation.DSMT4" ShapeID="_x0000_i1133" DrawAspect="Content" ObjectID="_1421508763" r:id="rId229"/>
        </w:object>
      </w:r>
    </w:p>
    <w:p w:rsidR="00176EF7" w:rsidRDefault="00176EF7" w:rsidP="009F2C34">
      <w:pPr>
        <w:ind w:firstLineChars="350" w:firstLine="840"/>
        <w:rPr>
          <w:sz w:val="24"/>
          <w:szCs w:val="24"/>
        </w:rPr>
      </w:pPr>
      <w:r w:rsidRPr="0099389B">
        <w:rPr>
          <w:sz w:val="24"/>
          <w:szCs w:val="24"/>
        </w:rPr>
        <w:t xml:space="preserve"> </w:t>
      </w:r>
      <w:r w:rsidR="00EE0F60">
        <w:rPr>
          <w:sz w:val="24"/>
          <w:szCs w:val="24"/>
        </w:rPr>
        <w:t>T</w:t>
      </w:r>
      <w:r w:rsidRPr="0099389B">
        <w:rPr>
          <w:sz w:val="24"/>
          <w:szCs w:val="24"/>
        </w:rPr>
        <w:t xml:space="preserve">he maximum number of </w:t>
      </w:r>
      <w:r w:rsidRPr="0099389B">
        <w:rPr>
          <w:rFonts w:hint="eastAsia"/>
          <w:sz w:val="24"/>
          <w:szCs w:val="24"/>
        </w:rPr>
        <w:t>rows</w:t>
      </w:r>
      <w:r>
        <w:rPr>
          <w:sz w:val="24"/>
          <w:szCs w:val="24"/>
        </w:rPr>
        <w:t xml:space="preserve"> placed p</w:t>
      </w:r>
      <w:r>
        <w:rPr>
          <w:rFonts w:hint="eastAsia"/>
          <w:sz w:val="24"/>
          <w:szCs w:val="24"/>
        </w:rPr>
        <w:t>ans</w:t>
      </w:r>
      <w:r w:rsidRPr="00DA3D8B">
        <w:rPr>
          <w:sz w:val="24"/>
          <w:szCs w:val="24"/>
        </w:rPr>
        <w:t xml:space="preserve"> inside the oven </w:t>
      </w:r>
      <w:r>
        <w:rPr>
          <w:rFonts w:hint="eastAsia"/>
          <w:sz w:val="24"/>
          <w:szCs w:val="24"/>
        </w:rPr>
        <w:t>is</w:t>
      </w:r>
      <w:r w:rsidRPr="002D765A">
        <w:rPr>
          <w:position w:val="-14"/>
          <w:sz w:val="24"/>
          <w:szCs w:val="24"/>
        </w:rPr>
        <w:object w:dxaOrig="620" w:dyaOrig="400">
          <v:shape id="_x0000_i1134" type="#_x0000_t75" style="width:30.75pt;height:20.25pt" o:ole="">
            <v:imagedata r:id="rId230" o:title=""/>
          </v:shape>
          <o:OLEObject Type="Embed" ProgID="Equation.DSMT4" ShapeID="_x0000_i1134" DrawAspect="Content" ObjectID="_1421508764" r:id="rId231"/>
        </w:object>
      </w:r>
      <w:r w:rsidR="00EE0F60">
        <w:rPr>
          <w:sz w:val="24"/>
          <w:szCs w:val="24"/>
        </w:rPr>
        <w:t>.</w:t>
      </w:r>
    </w:p>
    <w:p w:rsidR="00EE0F60" w:rsidRDefault="00EE0F60" w:rsidP="00176EF7">
      <w:pPr>
        <w:rPr>
          <w:sz w:val="24"/>
          <w:szCs w:val="24"/>
        </w:rPr>
      </w:pPr>
      <w:r>
        <w:rPr>
          <w:sz w:val="24"/>
          <w:szCs w:val="24"/>
        </w:rPr>
        <w:t xml:space="preserve">When </w:t>
      </w:r>
      <w:r w:rsidR="00176EF7" w:rsidRPr="002D765A">
        <w:rPr>
          <w:position w:val="-24"/>
          <w:sz w:val="24"/>
          <w:szCs w:val="24"/>
        </w:rPr>
        <w:object w:dxaOrig="1320" w:dyaOrig="620">
          <v:shape id="_x0000_i1135" type="#_x0000_t75" style="width:66pt;height:30.75pt" o:ole="">
            <v:imagedata r:id="rId232" o:title=""/>
          </v:shape>
          <o:OLEObject Type="Embed" ProgID="Equation.DSMT4" ShapeID="_x0000_i1135" DrawAspect="Content" ObjectID="_1421508765" r:id="rId233"/>
        </w:object>
      </w:r>
    </w:p>
    <w:p w:rsidR="00176EF7" w:rsidRDefault="00EE0F60" w:rsidP="009F2C34">
      <w:pPr>
        <w:ind w:firstLineChars="350" w:firstLine="840"/>
        <w:rPr>
          <w:sz w:val="24"/>
          <w:szCs w:val="24"/>
        </w:rPr>
      </w:pPr>
      <w:r>
        <w:rPr>
          <w:sz w:val="24"/>
          <w:szCs w:val="24"/>
        </w:rPr>
        <w:t>T</w:t>
      </w:r>
      <w:r w:rsidR="00176EF7" w:rsidRPr="0099389B">
        <w:rPr>
          <w:sz w:val="24"/>
          <w:szCs w:val="24"/>
        </w:rPr>
        <w:t xml:space="preserve">he maximum number of rows </w:t>
      </w:r>
      <w:r w:rsidR="00176EF7">
        <w:rPr>
          <w:sz w:val="24"/>
          <w:szCs w:val="24"/>
        </w:rPr>
        <w:t>placed p</w:t>
      </w:r>
      <w:r w:rsidR="00176EF7">
        <w:rPr>
          <w:rFonts w:hint="eastAsia"/>
          <w:sz w:val="24"/>
          <w:szCs w:val="24"/>
        </w:rPr>
        <w:t>ans</w:t>
      </w:r>
      <w:r w:rsidR="00176EF7">
        <w:rPr>
          <w:sz w:val="24"/>
          <w:szCs w:val="24"/>
        </w:rPr>
        <w:t xml:space="preserve"> inside the oven </w:t>
      </w:r>
      <w:r w:rsidR="00176EF7">
        <w:rPr>
          <w:rFonts w:hint="eastAsia"/>
          <w:sz w:val="24"/>
          <w:szCs w:val="24"/>
        </w:rPr>
        <w:t>is</w:t>
      </w:r>
      <w:r w:rsidR="00176EF7" w:rsidRPr="002D765A">
        <w:rPr>
          <w:sz w:val="24"/>
          <w:szCs w:val="24"/>
        </w:rPr>
        <w:t xml:space="preserve"> </w:t>
      </w:r>
      <w:r w:rsidR="00176EF7" w:rsidRPr="002D765A">
        <w:rPr>
          <w:position w:val="-14"/>
          <w:sz w:val="24"/>
          <w:szCs w:val="24"/>
        </w:rPr>
        <w:object w:dxaOrig="920" w:dyaOrig="400">
          <v:shape id="_x0000_i1136" type="#_x0000_t75" style="width:45.75pt;height:20.25pt" o:ole="">
            <v:imagedata r:id="rId234" o:title=""/>
          </v:shape>
          <o:OLEObject Type="Embed" ProgID="Equation.DSMT4" ShapeID="_x0000_i1136" DrawAspect="Content" ObjectID="_1421508766" r:id="rId235"/>
        </w:object>
      </w:r>
      <w:r>
        <w:rPr>
          <w:sz w:val="24"/>
          <w:szCs w:val="24"/>
        </w:rPr>
        <w:t>.</w:t>
      </w:r>
    </w:p>
    <w:p w:rsidR="00CE65FC" w:rsidRDefault="00EE0F60" w:rsidP="00176EF7">
      <w:pPr>
        <w:rPr>
          <w:sz w:val="24"/>
          <w:szCs w:val="24"/>
        </w:rPr>
      </w:pPr>
      <w:r>
        <w:rPr>
          <w:sz w:val="24"/>
          <w:szCs w:val="24"/>
        </w:rPr>
        <w:t xml:space="preserve">When </w:t>
      </w:r>
      <w:r w:rsidR="00176EF7" w:rsidRPr="002D765A">
        <w:rPr>
          <w:position w:val="-24"/>
          <w:sz w:val="24"/>
          <w:szCs w:val="24"/>
        </w:rPr>
        <w:object w:dxaOrig="1320" w:dyaOrig="620">
          <v:shape id="_x0000_i1137" type="#_x0000_t75" style="width:66pt;height:30.75pt" o:ole="">
            <v:imagedata r:id="rId236" o:title=""/>
          </v:shape>
          <o:OLEObject Type="Embed" ProgID="Equation.DSMT4" ShapeID="_x0000_i1137" DrawAspect="Content" ObjectID="_1421508767" r:id="rId237"/>
        </w:object>
      </w:r>
    </w:p>
    <w:p w:rsidR="00176EF7" w:rsidRDefault="00CE65FC" w:rsidP="009F2C34">
      <w:pPr>
        <w:ind w:firstLineChars="350" w:firstLine="840"/>
        <w:rPr>
          <w:sz w:val="24"/>
          <w:szCs w:val="24"/>
        </w:rPr>
      </w:pPr>
      <w:r>
        <w:rPr>
          <w:sz w:val="24"/>
          <w:szCs w:val="24"/>
        </w:rPr>
        <w:t>T</w:t>
      </w:r>
      <w:r w:rsidR="00176EF7">
        <w:rPr>
          <w:sz w:val="24"/>
          <w:szCs w:val="24"/>
        </w:rPr>
        <w:t>he maximum number of p</w:t>
      </w:r>
      <w:r w:rsidR="00176EF7">
        <w:rPr>
          <w:rFonts w:hint="eastAsia"/>
          <w:sz w:val="24"/>
          <w:szCs w:val="24"/>
        </w:rPr>
        <w:t>ans</w:t>
      </w:r>
      <w:r w:rsidR="00176EF7">
        <w:rPr>
          <w:sz w:val="24"/>
          <w:szCs w:val="24"/>
        </w:rPr>
        <w:t xml:space="preserve"> </w:t>
      </w:r>
      <w:r w:rsidR="00176EF7">
        <w:rPr>
          <w:rFonts w:hint="eastAsia"/>
          <w:sz w:val="24"/>
          <w:szCs w:val="24"/>
        </w:rPr>
        <w:t xml:space="preserve">placed </w:t>
      </w:r>
      <w:r w:rsidR="00176EF7">
        <w:rPr>
          <w:sz w:val="24"/>
          <w:szCs w:val="24"/>
        </w:rPr>
        <w:t>in one row is</w:t>
      </w:r>
      <w:r w:rsidR="00176EF7" w:rsidRPr="002D765A">
        <w:rPr>
          <w:sz w:val="24"/>
          <w:szCs w:val="24"/>
        </w:rPr>
        <w:t xml:space="preserve"> </w:t>
      </w:r>
      <w:r w:rsidR="00176EF7" w:rsidRPr="002D765A">
        <w:rPr>
          <w:position w:val="-14"/>
          <w:sz w:val="24"/>
          <w:szCs w:val="24"/>
        </w:rPr>
        <w:object w:dxaOrig="499" w:dyaOrig="400">
          <v:shape id="_x0000_i1138" type="#_x0000_t75" style="width:24.75pt;height:20.25pt" o:ole="">
            <v:imagedata r:id="rId238" o:title=""/>
          </v:shape>
          <o:OLEObject Type="Embed" ProgID="Equation.DSMT4" ShapeID="_x0000_i1138" DrawAspect="Content" ObjectID="_1421508768" r:id="rId239"/>
        </w:object>
      </w:r>
      <w:r w:rsidR="00176EF7">
        <w:rPr>
          <w:rFonts w:hint="eastAsia"/>
          <w:sz w:val="24"/>
          <w:szCs w:val="24"/>
        </w:rPr>
        <w:t>，</w:t>
      </w:r>
      <w:r w:rsidR="00176EF7">
        <w:rPr>
          <w:rFonts w:hint="eastAsia"/>
          <w:sz w:val="24"/>
          <w:szCs w:val="24"/>
        </w:rPr>
        <w:t xml:space="preserve">and </w:t>
      </w:r>
      <w:r w:rsidR="00176EF7">
        <w:rPr>
          <w:sz w:val="24"/>
          <w:szCs w:val="24"/>
        </w:rPr>
        <w:t>another is</w:t>
      </w:r>
      <w:r w:rsidR="00176EF7" w:rsidRPr="002D765A">
        <w:rPr>
          <w:position w:val="-14"/>
          <w:sz w:val="24"/>
          <w:szCs w:val="24"/>
        </w:rPr>
        <w:object w:dxaOrig="780" w:dyaOrig="400">
          <v:shape id="_x0000_i1139" type="#_x0000_t75" style="width:39pt;height:20.25pt" o:ole="">
            <v:imagedata r:id="rId240" o:title=""/>
          </v:shape>
          <o:OLEObject Type="Embed" ProgID="Equation.DSMT4" ShapeID="_x0000_i1139" DrawAspect="Content" ObjectID="_1421508769" r:id="rId241"/>
        </w:object>
      </w:r>
      <w:r>
        <w:rPr>
          <w:sz w:val="24"/>
          <w:szCs w:val="24"/>
        </w:rPr>
        <w:t>.</w:t>
      </w:r>
    </w:p>
    <w:p w:rsidR="00CE65FC" w:rsidRDefault="00CE65FC" w:rsidP="00176EF7">
      <w:pPr>
        <w:rPr>
          <w:sz w:val="24"/>
          <w:szCs w:val="24"/>
        </w:rPr>
      </w:pPr>
      <w:r>
        <w:rPr>
          <w:sz w:val="24"/>
          <w:szCs w:val="24"/>
        </w:rPr>
        <w:lastRenderedPageBreak/>
        <w:t xml:space="preserve">When </w:t>
      </w:r>
      <w:r w:rsidR="00176EF7" w:rsidRPr="002D765A">
        <w:rPr>
          <w:position w:val="-24"/>
          <w:sz w:val="24"/>
          <w:szCs w:val="24"/>
        </w:rPr>
        <w:object w:dxaOrig="1320" w:dyaOrig="620">
          <v:shape id="_x0000_i1140" type="#_x0000_t75" style="width:66pt;height:30.75pt" o:ole="">
            <v:imagedata r:id="rId242" o:title=""/>
          </v:shape>
          <o:OLEObject Type="Embed" ProgID="Equation.DSMT4" ShapeID="_x0000_i1140" DrawAspect="Content" ObjectID="_1421508770" r:id="rId243"/>
        </w:object>
      </w:r>
    </w:p>
    <w:p w:rsidR="00176EF7" w:rsidRPr="002D765A" w:rsidRDefault="00CE65FC" w:rsidP="009F2C34">
      <w:pPr>
        <w:ind w:firstLineChars="300" w:firstLine="720"/>
        <w:rPr>
          <w:sz w:val="24"/>
          <w:szCs w:val="24"/>
        </w:rPr>
      </w:pPr>
      <w:r>
        <w:rPr>
          <w:sz w:val="24"/>
          <w:szCs w:val="24"/>
        </w:rPr>
        <w:t>T</w:t>
      </w:r>
      <w:r w:rsidR="00176EF7">
        <w:rPr>
          <w:sz w:val="24"/>
          <w:szCs w:val="24"/>
        </w:rPr>
        <w:t>he maximum number of p</w:t>
      </w:r>
      <w:r w:rsidR="00176EF7">
        <w:rPr>
          <w:rFonts w:hint="eastAsia"/>
          <w:sz w:val="24"/>
          <w:szCs w:val="24"/>
        </w:rPr>
        <w:t>an</w:t>
      </w:r>
      <w:r w:rsidR="00176EF7" w:rsidRPr="0099389B">
        <w:rPr>
          <w:sz w:val="24"/>
          <w:szCs w:val="24"/>
        </w:rPr>
        <w:t xml:space="preserve">s </w:t>
      </w:r>
      <w:r w:rsidR="00176EF7">
        <w:rPr>
          <w:sz w:val="24"/>
          <w:szCs w:val="24"/>
        </w:rPr>
        <w:t>placed inside in each row is</w:t>
      </w:r>
      <w:r w:rsidR="00176EF7" w:rsidRPr="002D765A">
        <w:rPr>
          <w:sz w:val="24"/>
          <w:szCs w:val="24"/>
        </w:rPr>
        <w:t xml:space="preserve"> </w:t>
      </w:r>
      <w:r w:rsidR="00176EF7" w:rsidRPr="002D765A">
        <w:rPr>
          <w:position w:val="-14"/>
          <w:sz w:val="24"/>
          <w:szCs w:val="24"/>
        </w:rPr>
        <w:object w:dxaOrig="499" w:dyaOrig="400">
          <v:shape id="_x0000_i1141" type="#_x0000_t75" style="width:24.75pt;height:20.25pt" o:ole="">
            <v:imagedata r:id="rId238" o:title=""/>
          </v:shape>
          <o:OLEObject Type="Embed" ProgID="Equation.DSMT4" ShapeID="_x0000_i1141" DrawAspect="Content" ObjectID="_1421508771" r:id="rId244"/>
        </w:object>
      </w:r>
      <w:r>
        <w:rPr>
          <w:sz w:val="24"/>
          <w:szCs w:val="24"/>
        </w:rPr>
        <w:t>.</w:t>
      </w:r>
    </w:p>
    <w:p w:rsidR="00CE65FC" w:rsidRDefault="00CE65FC" w:rsidP="00176EF7">
      <w:pPr>
        <w:rPr>
          <w:sz w:val="24"/>
          <w:szCs w:val="24"/>
        </w:rPr>
      </w:pPr>
      <w:r>
        <w:rPr>
          <w:sz w:val="24"/>
          <w:szCs w:val="24"/>
        </w:rPr>
        <w:t>Thus</w:t>
      </w:r>
    </w:p>
    <w:p w:rsidR="00176EF7" w:rsidRDefault="00CE65FC" w:rsidP="009F2C34">
      <w:pPr>
        <w:ind w:leftChars="300" w:left="630" w:firstLineChars="50" w:firstLine="120"/>
        <w:jc w:val="left"/>
        <w:rPr>
          <w:sz w:val="24"/>
          <w:szCs w:val="24"/>
        </w:rPr>
      </w:pPr>
      <w:r>
        <w:rPr>
          <w:sz w:val="24"/>
          <w:szCs w:val="24"/>
        </w:rPr>
        <w:t>T</w:t>
      </w:r>
      <w:r w:rsidR="00176EF7">
        <w:rPr>
          <w:sz w:val="24"/>
          <w:szCs w:val="24"/>
        </w:rPr>
        <w:t>he maximum number of p</w:t>
      </w:r>
      <w:r w:rsidR="00176EF7">
        <w:rPr>
          <w:rFonts w:hint="eastAsia"/>
          <w:sz w:val="24"/>
          <w:szCs w:val="24"/>
        </w:rPr>
        <w:t>an</w:t>
      </w:r>
      <w:r w:rsidR="00176EF7">
        <w:rPr>
          <w:sz w:val="24"/>
          <w:szCs w:val="24"/>
        </w:rPr>
        <w:t xml:space="preserve">s placed inside the oven could </w:t>
      </w:r>
      <w:r w:rsidR="00176EF7" w:rsidRPr="003B369C">
        <w:rPr>
          <w:position w:val="-124"/>
          <w:sz w:val="24"/>
          <w:szCs w:val="24"/>
        </w:rPr>
        <w:object w:dxaOrig="6280" w:dyaOrig="2600">
          <v:shape id="_x0000_i1142" type="#_x0000_t75" style="width:314.25pt;height:129pt" o:ole="">
            <v:imagedata r:id="rId245" o:title=""/>
          </v:shape>
          <o:OLEObject Type="Embed" ProgID="Equation.DSMT4" ShapeID="_x0000_i1142" DrawAspect="Content" ObjectID="_1421508772" r:id="rId246"/>
        </w:object>
      </w:r>
      <w:r>
        <w:rPr>
          <w:sz w:val="24"/>
          <w:szCs w:val="24"/>
        </w:rPr>
        <w:t>.</w:t>
      </w:r>
    </w:p>
    <w:p w:rsidR="00176EF7" w:rsidRPr="00736FAF" w:rsidRDefault="00176EF7" w:rsidP="00176EF7">
      <w:pPr>
        <w:rPr>
          <w:sz w:val="24"/>
          <w:szCs w:val="24"/>
        </w:rPr>
      </w:pPr>
    </w:p>
    <w:p w:rsidR="00176EF7" w:rsidRPr="00F85487" w:rsidRDefault="00176EF7" w:rsidP="00176EF7">
      <w:pPr>
        <w:autoSpaceDE w:val="0"/>
        <w:autoSpaceDN w:val="0"/>
        <w:adjustRightInd w:val="0"/>
        <w:jc w:val="left"/>
        <w:rPr>
          <w:rFonts w:ascii="Tahoma" w:hAnsi="Tahoma" w:cs="Tahoma"/>
          <w:b/>
          <w:kern w:val="0"/>
          <w:sz w:val="20"/>
        </w:rPr>
      </w:pPr>
    </w:p>
    <w:p w:rsidR="00176EF7" w:rsidRPr="00475A2E" w:rsidRDefault="00176EF7" w:rsidP="00475A2E">
      <w:pPr>
        <w:numPr>
          <w:ilvl w:val="0"/>
          <w:numId w:val="25"/>
        </w:numPr>
        <w:rPr>
          <w:rFonts w:ascii="Tahoma" w:hAnsi="Tahoma" w:cs="Tahoma"/>
          <w:b/>
          <w:kern w:val="0"/>
          <w:sz w:val="24"/>
          <w:szCs w:val="24"/>
        </w:rPr>
      </w:pPr>
      <w:r w:rsidRPr="00475A2E">
        <w:rPr>
          <w:b/>
          <w:kern w:val="0"/>
          <w:sz w:val="24"/>
          <w:szCs w:val="24"/>
          <w:highlight w:val="white"/>
        </w:rPr>
        <w:t>Regular</w:t>
      </w:r>
      <w:r w:rsidRPr="00475A2E">
        <w:rPr>
          <w:rFonts w:ascii="宋体" w:cs="宋体"/>
          <w:b/>
          <w:kern w:val="0"/>
          <w:sz w:val="24"/>
          <w:szCs w:val="24"/>
          <w:highlight w:val="white"/>
        </w:rPr>
        <w:t xml:space="preserve"> </w:t>
      </w:r>
      <w:r w:rsidRPr="00475A2E">
        <w:rPr>
          <w:b/>
          <w:kern w:val="0"/>
          <w:sz w:val="24"/>
          <w:szCs w:val="24"/>
          <w:highlight w:val="white"/>
        </w:rPr>
        <w:t>hexago</w:t>
      </w:r>
      <w:r w:rsidRPr="00475A2E">
        <w:rPr>
          <w:b/>
          <w:kern w:val="0"/>
          <w:sz w:val="24"/>
          <w:szCs w:val="24"/>
        </w:rPr>
        <w:t>n</w:t>
      </w:r>
    </w:p>
    <w:p w:rsidR="00176EF7" w:rsidRDefault="00176EF7" w:rsidP="009F2C34">
      <w:pPr>
        <w:ind w:firstLineChars="200" w:firstLine="480"/>
        <w:rPr>
          <w:sz w:val="24"/>
          <w:szCs w:val="24"/>
        </w:rPr>
      </w:pPr>
      <w:r>
        <w:rPr>
          <w:sz w:val="24"/>
          <w:szCs w:val="24"/>
        </w:rPr>
        <w:t>Suppose the length of side for regular hexagon is</w:t>
      </w:r>
      <w:r w:rsidRPr="00E42EA6">
        <w:rPr>
          <w:position w:val="-6"/>
          <w:sz w:val="24"/>
          <w:szCs w:val="24"/>
        </w:rPr>
        <w:object w:dxaOrig="200" w:dyaOrig="220">
          <v:shape id="_x0000_i1143" type="#_x0000_t75" style="width:9.75pt;height:11.25pt" o:ole="">
            <v:imagedata r:id="rId247" o:title=""/>
          </v:shape>
          <o:OLEObject Type="Embed" ProgID="Equation.DSMT4" ShapeID="_x0000_i1143" DrawAspect="Content" ObjectID="_1421508773" r:id="rId248"/>
        </w:object>
      </w:r>
      <w:r>
        <w:rPr>
          <w:sz w:val="24"/>
          <w:szCs w:val="24"/>
        </w:rPr>
        <w:t>. In order to calculate</w:t>
      </w:r>
      <w:r w:rsidRPr="00E42EA6">
        <w:rPr>
          <w:position w:val="-6"/>
          <w:sz w:val="24"/>
          <w:szCs w:val="24"/>
        </w:rPr>
        <w:object w:dxaOrig="200" w:dyaOrig="220">
          <v:shape id="_x0000_i1144" type="#_x0000_t75" style="width:9.75pt;height:11.25pt" o:ole="">
            <v:imagedata r:id="rId249" o:title=""/>
          </v:shape>
          <o:OLEObject Type="Embed" ProgID="Equation.DSMT4" ShapeID="_x0000_i1144" DrawAspect="Content" ObjectID="_1421508774" r:id="rId250"/>
        </w:object>
      </w:r>
      <w:r>
        <w:rPr>
          <w:sz w:val="24"/>
          <w:szCs w:val="24"/>
        </w:rPr>
        <w:t>, we divide the regular hexagon into 6 equilateral triangles equally.</w:t>
      </w:r>
      <w:r w:rsidR="001B3D44">
        <w:rPr>
          <w:rFonts w:hint="eastAsia"/>
          <w:sz w:val="24"/>
          <w:szCs w:val="24"/>
        </w:rPr>
        <w:t xml:space="preserve"> </w:t>
      </w:r>
      <w:r w:rsidRPr="00E42EA6">
        <w:rPr>
          <w:position w:val="-6"/>
          <w:sz w:val="24"/>
          <w:szCs w:val="24"/>
        </w:rPr>
        <w:object w:dxaOrig="240" w:dyaOrig="220">
          <v:shape id="_x0000_i1145" type="#_x0000_t75" style="width:12pt;height:11.25pt" o:ole="">
            <v:imagedata r:id="rId251" o:title=""/>
          </v:shape>
          <o:OLEObject Type="Embed" ProgID="Equation.DSMT4" ShapeID="_x0000_i1145" DrawAspect="Content" ObjectID="_1421508775" r:id="rId252"/>
        </w:object>
      </w:r>
      <w:r>
        <w:rPr>
          <w:sz w:val="24"/>
          <w:szCs w:val="24"/>
        </w:rPr>
        <w:t xml:space="preserve"> denotes the angle which the arrow aims at. Here </w:t>
      </w:r>
      <w:r w:rsidR="001B3D44" w:rsidRPr="00F4647E">
        <w:rPr>
          <w:position w:val="-6"/>
          <w:sz w:val="24"/>
          <w:szCs w:val="24"/>
        </w:rPr>
        <w:object w:dxaOrig="780" w:dyaOrig="320">
          <v:shape id="_x0000_i1146" type="#_x0000_t75" style="width:39pt;height:15.75pt" o:ole="">
            <v:imagedata r:id="rId253" o:title=""/>
          </v:shape>
          <o:OLEObject Type="Embed" ProgID="Equation.DSMT4" ShapeID="_x0000_i1146" DrawAspect="Content" ObjectID="_1421508776" r:id="rId254"/>
        </w:object>
      </w:r>
      <w:r w:rsidR="001B3D44">
        <w:rPr>
          <w:rFonts w:hint="eastAsia"/>
          <w:sz w:val="24"/>
          <w:szCs w:val="24"/>
        </w:rPr>
        <w:t>.(shown in Figure 15 )</w:t>
      </w:r>
      <w:r w:rsidRPr="008A332D">
        <w:rPr>
          <w:sz w:val="24"/>
          <w:szCs w:val="24"/>
        </w:rPr>
        <w:t>Thus</w:t>
      </w:r>
      <w:r>
        <w:rPr>
          <w:position w:val="-6"/>
          <w:sz w:val="24"/>
          <w:szCs w:val="24"/>
        </w:rPr>
        <w:t xml:space="preserve"> </w:t>
      </w:r>
      <w:r w:rsidRPr="008A332D">
        <w:rPr>
          <w:sz w:val="24"/>
          <w:szCs w:val="24"/>
        </w:rPr>
        <w:t>the length of side for regular hexagon</w:t>
      </w:r>
      <w:r>
        <w:rPr>
          <w:position w:val="-6"/>
          <w:sz w:val="24"/>
          <w:szCs w:val="24"/>
        </w:rPr>
        <w:t xml:space="preserve"> </w:t>
      </w:r>
      <w:r w:rsidRPr="00E42EA6">
        <w:rPr>
          <w:position w:val="-6"/>
          <w:sz w:val="24"/>
          <w:szCs w:val="24"/>
        </w:rPr>
        <w:object w:dxaOrig="200" w:dyaOrig="220">
          <v:shape id="_x0000_i1147" type="#_x0000_t75" style="width:9.75pt;height:11.25pt" o:ole="">
            <v:imagedata r:id="rId247" o:title=""/>
          </v:shape>
          <o:OLEObject Type="Embed" ProgID="Equation.DSMT4" ShapeID="_x0000_i1147" DrawAspect="Content" ObjectID="_1421508777" r:id="rId255"/>
        </w:object>
      </w:r>
      <w:r>
        <w:rPr>
          <w:sz w:val="24"/>
          <w:szCs w:val="24"/>
        </w:rPr>
        <w:t xml:space="preserve"> </w:t>
      </w:r>
      <w:r w:rsidRPr="008A332D">
        <w:rPr>
          <w:sz w:val="24"/>
          <w:szCs w:val="24"/>
        </w:rPr>
        <w:t>can be</w:t>
      </w:r>
      <w:r>
        <w:rPr>
          <w:position w:val="-6"/>
          <w:sz w:val="24"/>
          <w:szCs w:val="24"/>
        </w:rPr>
        <w:t xml:space="preserve"> </w:t>
      </w:r>
      <w:r>
        <w:rPr>
          <w:sz w:val="24"/>
          <w:szCs w:val="24"/>
        </w:rPr>
        <w:t>calculated by the equation shown as</w:t>
      </w:r>
    </w:p>
    <w:p w:rsidR="00176EF7" w:rsidRDefault="00176EF7" w:rsidP="00176EF7">
      <w:pPr>
        <w:ind w:firstLineChars="1200" w:firstLine="2880"/>
        <w:rPr>
          <w:sz w:val="24"/>
          <w:szCs w:val="24"/>
        </w:rPr>
      </w:pPr>
      <w:r w:rsidRPr="00CC5BE4">
        <w:rPr>
          <w:position w:val="-24"/>
          <w:sz w:val="24"/>
          <w:szCs w:val="24"/>
        </w:rPr>
        <w:object w:dxaOrig="2020" w:dyaOrig="620">
          <v:shape id="_x0000_i1148" type="#_x0000_t75" style="width:101.25pt;height:30.75pt" o:ole="">
            <v:imagedata r:id="rId256" o:title=""/>
          </v:shape>
          <o:OLEObject Type="Embed" ProgID="Equation.DSMT4" ShapeID="_x0000_i1148" DrawAspect="Content" ObjectID="_1421508778" r:id="rId257"/>
        </w:object>
      </w:r>
      <w:r>
        <w:rPr>
          <w:sz w:val="24"/>
          <w:szCs w:val="24"/>
        </w:rPr>
        <w:t>.</w:t>
      </w:r>
    </w:p>
    <w:p w:rsidR="00176EF7" w:rsidRPr="00475A2E" w:rsidRDefault="00176EF7" w:rsidP="00475A2E">
      <w:pPr>
        <w:rPr>
          <w:sz w:val="24"/>
          <w:szCs w:val="24"/>
        </w:rPr>
      </w:pPr>
      <w:r w:rsidRPr="00475A2E">
        <w:rPr>
          <w:sz w:val="24"/>
          <w:szCs w:val="24"/>
        </w:rPr>
        <w:t xml:space="preserve">Thus   </w:t>
      </w:r>
    </w:p>
    <w:p w:rsidR="00176EF7" w:rsidRDefault="00176EF7" w:rsidP="00176EF7">
      <w:pPr>
        <w:ind w:left="2940" w:firstLine="420"/>
        <w:rPr>
          <w:sz w:val="24"/>
          <w:szCs w:val="24"/>
        </w:rPr>
      </w:pPr>
      <w:r w:rsidRPr="00F4647E">
        <w:rPr>
          <w:position w:val="-26"/>
          <w:sz w:val="24"/>
          <w:szCs w:val="24"/>
        </w:rPr>
        <w:object w:dxaOrig="1340" w:dyaOrig="700">
          <v:shape id="_x0000_i1149" type="#_x0000_t75" style="width:66.75pt;height:35.25pt" o:ole="">
            <v:imagedata r:id="rId258" o:title=""/>
          </v:shape>
          <o:OLEObject Type="Embed" ProgID="Equation.DSMT4" ShapeID="_x0000_i1149" DrawAspect="Content" ObjectID="_1421508779" r:id="rId259"/>
        </w:object>
      </w:r>
    </w:p>
    <w:p w:rsidR="00176EF7" w:rsidRDefault="00176EF7" w:rsidP="00176EF7">
      <w:pPr>
        <w:autoSpaceDE w:val="0"/>
        <w:autoSpaceDN w:val="0"/>
        <w:adjustRightInd w:val="0"/>
        <w:ind w:firstLineChars="150" w:firstLine="360"/>
        <w:jc w:val="left"/>
        <w:rPr>
          <w:kern w:val="0"/>
          <w:sz w:val="24"/>
          <w:szCs w:val="24"/>
        </w:rPr>
      </w:pPr>
      <w:r w:rsidRPr="008A332D">
        <w:rPr>
          <w:kern w:val="0"/>
          <w:sz w:val="24"/>
          <w:szCs w:val="24"/>
        </w:rPr>
        <w:t xml:space="preserve">Because </w:t>
      </w:r>
      <w:r>
        <w:rPr>
          <w:kern w:val="0"/>
          <w:sz w:val="24"/>
          <w:szCs w:val="24"/>
        </w:rPr>
        <w:t xml:space="preserve">regular hexagons can be put together without gap, we can get </w:t>
      </w:r>
      <w:bookmarkStart w:id="22" w:name="OLE_LINK18"/>
      <w:bookmarkStart w:id="23" w:name="OLE_LINK19"/>
      <w:r>
        <w:rPr>
          <w:kern w:val="0"/>
          <w:sz w:val="24"/>
          <w:szCs w:val="24"/>
        </w:rPr>
        <w:t>infinite hexagonal grid</w:t>
      </w:r>
      <w:bookmarkEnd w:id="22"/>
      <w:bookmarkEnd w:id="23"/>
      <w:r>
        <w:rPr>
          <w:kern w:val="0"/>
          <w:sz w:val="24"/>
          <w:szCs w:val="24"/>
        </w:rPr>
        <w:t xml:space="preserve">. Since the length and the width of the oven are known, we denote the </w:t>
      </w:r>
      <w:r w:rsidRPr="002A2B8A">
        <w:rPr>
          <w:kern w:val="0"/>
          <w:sz w:val="24"/>
          <w:szCs w:val="24"/>
        </w:rPr>
        <w:t xml:space="preserve">coordinate </w:t>
      </w:r>
      <w:r>
        <w:rPr>
          <w:kern w:val="0"/>
          <w:sz w:val="24"/>
          <w:szCs w:val="24"/>
        </w:rPr>
        <w:t>values of the four vertexes are</w:t>
      </w:r>
      <w:r w:rsidRPr="0055466E">
        <w:rPr>
          <w:position w:val="-12"/>
          <w:sz w:val="24"/>
          <w:szCs w:val="24"/>
        </w:rPr>
        <w:object w:dxaOrig="3000" w:dyaOrig="360">
          <v:shape id="_x0000_i1150" type="#_x0000_t75" style="width:150pt;height:18pt" o:ole="">
            <v:imagedata r:id="rId260" o:title=""/>
          </v:shape>
          <o:OLEObject Type="Embed" ProgID="Equation.DSMT4" ShapeID="_x0000_i1150" DrawAspect="Content" ObjectID="_1421508780" r:id="rId261"/>
        </w:object>
      </w:r>
      <w:r w:rsidRPr="002A2B8A">
        <w:rPr>
          <w:sz w:val="24"/>
          <w:szCs w:val="24"/>
        </w:rPr>
        <w:t>.</w:t>
      </w:r>
      <w:r>
        <w:rPr>
          <w:sz w:val="24"/>
          <w:szCs w:val="24"/>
        </w:rPr>
        <w:t xml:space="preserve"> </w:t>
      </w:r>
      <w:r w:rsidRPr="002A2B8A">
        <w:rPr>
          <w:sz w:val="24"/>
          <w:szCs w:val="24"/>
        </w:rPr>
        <w:t>What’</w:t>
      </w:r>
      <w:r>
        <w:rPr>
          <w:sz w:val="24"/>
          <w:szCs w:val="24"/>
        </w:rPr>
        <w:t xml:space="preserve">s </w:t>
      </w:r>
      <w:r w:rsidRPr="002A2B8A">
        <w:rPr>
          <w:sz w:val="24"/>
          <w:szCs w:val="24"/>
        </w:rPr>
        <w:t>more</w:t>
      </w:r>
      <w:r>
        <w:rPr>
          <w:sz w:val="24"/>
          <w:szCs w:val="24"/>
        </w:rPr>
        <w:t xml:space="preserve">, </w:t>
      </w:r>
      <w:r w:rsidRPr="0055466E">
        <w:rPr>
          <w:position w:val="-14"/>
          <w:sz w:val="24"/>
          <w:szCs w:val="24"/>
        </w:rPr>
        <w:object w:dxaOrig="2400" w:dyaOrig="400">
          <v:shape id="_x0000_i1151" type="#_x0000_t75" style="width:120pt;height:20.25pt" o:ole="">
            <v:imagedata r:id="rId262" o:title=""/>
          </v:shape>
          <o:OLEObject Type="Embed" ProgID="Equation.DSMT4" ShapeID="_x0000_i1151" DrawAspect="Content" ObjectID="_1421508781" r:id="rId263"/>
        </w:object>
      </w:r>
      <w:r>
        <w:rPr>
          <w:sz w:val="24"/>
          <w:szCs w:val="24"/>
        </w:rPr>
        <w:t xml:space="preserve">.  So we can </w:t>
      </w:r>
      <w:r>
        <w:rPr>
          <w:kern w:val="0"/>
          <w:sz w:val="24"/>
          <w:szCs w:val="24"/>
        </w:rPr>
        <w:t>search</w:t>
      </w:r>
      <w:r w:rsidRPr="0055466E">
        <w:rPr>
          <w:position w:val="-12"/>
          <w:sz w:val="24"/>
          <w:szCs w:val="24"/>
        </w:rPr>
        <w:object w:dxaOrig="3000" w:dyaOrig="360">
          <v:shape id="_x0000_i1152" type="#_x0000_t75" style="width:150pt;height:18pt" o:ole="">
            <v:imagedata r:id="rId260" o:title=""/>
          </v:shape>
          <o:OLEObject Type="Embed" ProgID="Equation.DSMT4" ShapeID="_x0000_i1152" DrawAspect="Content" ObjectID="_1421508782" r:id="rId264"/>
        </w:object>
      </w:r>
      <w:r>
        <w:rPr>
          <w:position w:val="-12"/>
          <w:sz w:val="24"/>
          <w:szCs w:val="24"/>
        </w:rPr>
        <w:t xml:space="preserve"> </w:t>
      </w:r>
      <w:r w:rsidRPr="002A2B8A">
        <w:rPr>
          <w:sz w:val="24"/>
          <w:szCs w:val="24"/>
        </w:rPr>
        <w:t>in</w:t>
      </w:r>
      <w:r>
        <w:rPr>
          <w:position w:val="-12"/>
          <w:sz w:val="24"/>
          <w:szCs w:val="24"/>
        </w:rPr>
        <w:t xml:space="preserve"> </w:t>
      </w:r>
      <w:r>
        <w:rPr>
          <w:kern w:val="0"/>
          <w:sz w:val="24"/>
          <w:szCs w:val="24"/>
        </w:rPr>
        <w:t>infinite hexagonal grid so as to find the appropriate rectangular which contains the regular hexagons as many as possible.</w:t>
      </w:r>
    </w:p>
    <w:p w:rsidR="00145320" w:rsidRDefault="007020CE" w:rsidP="00145320">
      <w:pPr>
        <w:autoSpaceDE w:val="0"/>
        <w:autoSpaceDN w:val="0"/>
        <w:adjustRightInd w:val="0"/>
        <w:ind w:firstLineChars="1250" w:firstLine="3000"/>
        <w:jc w:val="left"/>
        <w:rPr>
          <w:noProof/>
          <w:kern w:val="0"/>
          <w:sz w:val="24"/>
          <w:szCs w:val="24"/>
        </w:rPr>
      </w:pPr>
      <w:r>
        <w:rPr>
          <w:noProof/>
          <w:kern w:val="0"/>
          <w:sz w:val="24"/>
          <w:szCs w:val="24"/>
        </w:rPr>
        <w:lastRenderedPageBreak/>
        <w:drawing>
          <wp:inline distT="0" distB="0" distL="0" distR="0">
            <wp:extent cx="1885950" cy="1990725"/>
            <wp:effectExtent l="0" t="0" r="0" b="0"/>
            <wp:docPr id="142" name="图片 10" descr="liu.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liu.emf"/>
                    <pic:cNvPicPr>
                      <a:picLocks noChangeAspect="1" noChangeArrowheads="1"/>
                    </pic:cNvPicPr>
                  </pic:nvPicPr>
                  <pic:blipFill>
                    <a:blip r:embed="rId265"/>
                    <a:srcRect/>
                    <a:stretch>
                      <a:fillRect/>
                    </a:stretch>
                  </pic:blipFill>
                  <pic:spPr bwMode="auto">
                    <a:xfrm>
                      <a:off x="0" y="0"/>
                      <a:ext cx="1885950" cy="1990725"/>
                    </a:xfrm>
                    <a:prstGeom prst="rect">
                      <a:avLst/>
                    </a:prstGeom>
                    <a:noFill/>
                    <a:ln w="9525">
                      <a:noFill/>
                      <a:miter lim="800000"/>
                      <a:headEnd/>
                      <a:tailEnd/>
                    </a:ln>
                  </pic:spPr>
                </pic:pic>
              </a:graphicData>
            </a:graphic>
          </wp:inline>
        </w:drawing>
      </w:r>
    </w:p>
    <w:p w:rsidR="001B3D44" w:rsidRPr="002A2B8A" w:rsidRDefault="001B3D44" w:rsidP="001D16B3">
      <w:pPr>
        <w:autoSpaceDE w:val="0"/>
        <w:autoSpaceDN w:val="0"/>
        <w:adjustRightInd w:val="0"/>
        <w:ind w:firstLineChars="1700" w:firstLine="4080"/>
        <w:jc w:val="left"/>
        <w:rPr>
          <w:kern w:val="0"/>
          <w:sz w:val="24"/>
          <w:szCs w:val="24"/>
        </w:rPr>
      </w:pPr>
      <w:r>
        <w:rPr>
          <w:noProof/>
          <w:kern w:val="0"/>
          <w:sz w:val="24"/>
          <w:szCs w:val="24"/>
        </w:rPr>
        <w:t>F</w:t>
      </w:r>
      <w:r>
        <w:rPr>
          <w:rFonts w:hint="eastAsia"/>
          <w:noProof/>
          <w:kern w:val="0"/>
          <w:sz w:val="24"/>
          <w:szCs w:val="24"/>
        </w:rPr>
        <w:t>igure 15</w:t>
      </w:r>
    </w:p>
    <w:p w:rsidR="00176EF7" w:rsidRDefault="00176EF7" w:rsidP="00176EF7">
      <w:pPr>
        <w:autoSpaceDE w:val="0"/>
        <w:autoSpaceDN w:val="0"/>
        <w:adjustRightInd w:val="0"/>
        <w:jc w:val="left"/>
        <w:rPr>
          <w:rFonts w:ascii="Tahoma" w:hAnsi="Tahoma" w:cs="Tahoma"/>
          <w:kern w:val="0"/>
          <w:sz w:val="20"/>
        </w:rPr>
      </w:pPr>
    </w:p>
    <w:p w:rsidR="00176EF7" w:rsidRPr="00475A2E" w:rsidRDefault="00176EF7" w:rsidP="00475A2E">
      <w:pPr>
        <w:numPr>
          <w:ilvl w:val="0"/>
          <w:numId w:val="25"/>
        </w:numPr>
        <w:rPr>
          <w:b/>
          <w:kern w:val="0"/>
          <w:sz w:val="24"/>
          <w:szCs w:val="24"/>
        </w:rPr>
      </w:pPr>
      <w:r w:rsidRPr="00475A2E">
        <w:rPr>
          <w:b/>
          <w:kern w:val="0"/>
          <w:sz w:val="24"/>
          <w:szCs w:val="24"/>
        </w:rPr>
        <w:t>Regular octagon</w:t>
      </w:r>
    </w:p>
    <w:p w:rsidR="00176EF7" w:rsidRDefault="00176EF7" w:rsidP="009F2C34">
      <w:pPr>
        <w:ind w:firstLineChars="200" w:firstLine="480"/>
        <w:rPr>
          <w:sz w:val="24"/>
          <w:szCs w:val="24"/>
        </w:rPr>
      </w:pPr>
      <w:r>
        <w:rPr>
          <w:sz w:val="24"/>
          <w:szCs w:val="24"/>
        </w:rPr>
        <w:t xml:space="preserve">Suppose the length of side for regular </w:t>
      </w:r>
      <w:r>
        <w:rPr>
          <w:kern w:val="0"/>
          <w:sz w:val="24"/>
          <w:szCs w:val="24"/>
        </w:rPr>
        <w:t>octagon</w:t>
      </w:r>
      <w:r>
        <w:rPr>
          <w:sz w:val="24"/>
          <w:szCs w:val="24"/>
        </w:rPr>
        <w:t xml:space="preserve"> is</w:t>
      </w:r>
      <w:r w:rsidRPr="00E42EA6">
        <w:rPr>
          <w:position w:val="-6"/>
          <w:sz w:val="24"/>
          <w:szCs w:val="24"/>
        </w:rPr>
        <w:object w:dxaOrig="200" w:dyaOrig="220">
          <v:shape id="_x0000_i1153" type="#_x0000_t75" style="width:9.75pt;height:11.25pt" o:ole="">
            <v:imagedata r:id="rId247" o:title=""/>
          </v:shape>
          <o:OLEObject Type="Embed" ProgID="Equation.DSMT4" ShapeID="_x0000_i1153" DrawAspect="Content" ObjectID="_1421508783" r:id="rId266"/>
        </w:object>
      </w:r>
      <w:r>
        <w:rPr>
          <w:sz w:val="24"/>
          <w:szCs w:val="24"/>
        </w:rPr>
        <w:t>. In order to calculate</w:t>
      </w:r>
      <w:r w:rsidRPr="00E42EA6">
        <w:rPr>
          <w:position w:val="-6"/>
          <w:sz w:val="24"/>
          <w:szCs w:val="24"/>
        </w:rPr>
        <w:object w:dxaOrig="200" w:dyaOrig="220">
          <v:shape id="_x0000_i1154" type="#_x0000_t75" style="width:9.75pt;height:11.25pt" o:ole="">
            <v:imagedata r:id="rId249" o:title=""/>
          </v:shape>
          <o:OLEObject Type="Embed" ProgID="Equation.DSMT4" ShapeID="_x0000_i1154" DrawAspect="Content" ObjectID="_1421508784" r:id="rId267"/>
        </w:object>
      </w:r>
      <w:r>
        <w:rPr>
          <w:sz w:val="24"/>
          <w:szCs w:val="24"/>
        </w:rPr>
        <w:t xml:space="preserve">, we divide the regular </w:t>
      </w:r>
      <w:r>
        <w:rPr>
          <w:kern w:val="0"/>
          <w:sz w:val="24"/>
          <w:szCs w:val="24"/>
        </w:rPr>
        <w:t>octagon</w:t>
      </w:r>
      <w:r>
        <w:rPr>
          <w:sz w:val="24"/>
          <w:szCs w:val="24"/>
        </w:rPr>
        <w:t xml:space="preserve"> into 8 triangles equally. </w:t>
      </w:r>
      <w:r w:rsidRPr="00E42EA6">
        <w:rPr>
          <w:position w:val="-6"/>
          <w:sz w:val="24"/>
          <w:szCs w:val="24"/>
        </w:rPr>
        <w:object w:dxaOrig="240" w:dyaOrig="220">
          <v:shape id="_x0000_i1155" type="#_x0000_t75" style="width:12pt;height:11.25pt" o:ole="">
            <v:imagedata r:id="rId251" o:title=""/>
          </v:shape>
          <o:OLEObject Type="Embed" ProgID="Equation.DSMT4" ShapeID="_x0000_i1155" DrawAspect="Content" ObjectID="_1421508785" r:id="rId268"/>
        </w:object>
      </w:r>
      <w:r>
        <w:rPr>
          <w:sz w:val="24"/>
          <w:szCs w:val="24"/>
        </w:rPr>
        <w:t xml:space="preserve"> denotes the angle which the arrow aims at. Here</w:t>
      </w:r>
      <w:r w:rsidR="001B3D44" w:rsidRPr="00F4647E">
        <w:rPr>
          <w:position w:val="-6"/>
          <w:sz w:val="24"/>
          <w:szCs w:val="24"/>
        </w:rPr>
        <w:object w:dxaOrig="940" w:dyaOrig="320">
          <v:shape id="_x0000_i1156" type="#_x0000_t75" style="width:47.25pt;height:15.75pt" o:ole="">
            <v:imagedata r:id="rId269" o:title=""/>
          </v:shape>
          <o:OLEObject Type="Embed" ProgID="Equation.DSMT4" ShapeID="_x0000_i1156" DrawAspect="Content" ObjectID="_1421508786" r:id="rId270"/>
        </w:object>
      </w:r>
      <w:r w:rsidR="001B3D44">
        <w:rPr>
          <w:rFonts w:hint="eastAsia"/>
          <w:sz w:val="24"/>
          <w:szCs w:val="24"/>
        </w:rPr>
        <w:t>.(shown in Figure 16 )</w:t>
      </w:r>
      <w:r>
        <w:rPr>
          <w:sz w:val="24"/>
          <w:szCs w:val="24"/>
        </w:rPr>
        <w:t xml:space="preserve"> </w:t>
      </w:r>
      <w:r w:rsidRPr="008A332D">
        <w:rPr>
          <w:sz w:val="24"/>
          <w:szCs w:val="24"/>
        </w:rPr>
        <w:t>Thus</w:t>
      </w:r>
      <w:r>
        <w:rPr>
          <w:position w:val="-6"/>
          <w:sz w:val="24"/>
          <w:szCs w:val="24"/>
        </w:rPr>
        <w:t xml:space="preserve"> </w:t>
      </w:r>
      <w:r w:rsidRPr="008A332D">
        <w:rPr>
          <w:sz w:val="24"/>
          <w:szCs w:val="24"/>
        </w:rPr>
        <w:t xml:space="preserve">the length of side for regular </w:t>
      </w:r>
      <w:r>
        <w:rPr>
          <w:kern w:val="0"/>
          <w:sz w:val="24"/>
          <w:szCs w:val="24"/>
        </w:rPr>
        <w:t>octagon</w:t>
      </w:r>
      <w:r>
        <w:rPr>
          <w:sz w:val="24"/>
          <w:szCs w:val="24"/>
        </w:rPr>
        <w:t xml:space="preserve"> </w:t>
      </w:r>
      <w:r w:rsidRPr="00E42EA6">
        <w:rPr>
          <w:position w:val="-6"/>
          <w:sz w:val="24"/>
          <w:szCs w:val="24"/>
        </w:rPr>
        <w:object w:dxaOrig="200" w:dyaOrig="220">
          <v:shape id="_x0000_i1157" type="#_x0000_t75" style="width:9.75pt;height:11.25pt" o:ole="">
            <v:imagedata r:id="rId247" o:title=""/>
          </v:shape>
          <o:OLEObject Type="Embed" ProgID="Equation.DSMT4" ShapeID="_x0000_i1157" DrawAspect="Content" ObjectID="_1421508787" r:id="rId271"/>
        </w:object>
      </w:r>
      <w:r>
        <w:rPr>
          <w:sz w:val="24"/>
          <w:szCs w:val="24"/>
        </w:rPr>
        <w:t xml:space="preserve"> </w:t>
      </w:r>
      <w:r w:rsidRPr="008A332D">
        <w:rPr>
          <w:sz w:val="24"/>
          <w:szCs w:val="24"/>
        </w:rPr>
        <w:t>can be</w:t>
      </w:r>
      <w:r>
        <w:rPr>
          <w:position w:val="-6"/>
          <w:sz w:val="24"/>
          <w:szCs w:val="24"/>
        </w:rPr>
        <w:t xml:space="preserve"> </w:t>
      </w:r>
      <w:r>
        <w:rPr>
          <w:sz w:val="24"/>
          <w:szCs w:val="24"/>
        </w:rPr>
        <w:t>calculated by the equation shown as</w:t>
      </w:r>
    </w:p>
    <w:p w:rsidR="00176EF7" w:rsidRDefault="00176EF7" w:rsidP="00176EF7">
      <w:pPr>
        <w:ind w:firstLineChars="1200" w:firstLine="2880"/>
        <w:rPr>
          <w:sz w:val="24"/>
          <w:szCs w:val="24"/>
        </w:rPr>
      </w:pPr>
      <w:r w:rsidRPr="00CC5BE4">
        <w:rPr>
          <w:position w:val="-24"/>
          <w:sz w:val="24"/>
          <w:szCs w:val="24"/>
        </w:rPr>
        <w:object w:dxaOrig="2020" w:dyaOrig="620">
          <v:shape id="_x0000_i1158" type="#_x0000_t75" style="width:101.25pt;height:30.75pt" o:ole="">
            <v:imagedata r:id="rId272" o:title=""/>
          </v:shape>
          <o:OLEObject Type="Embed" ProgID="Equation.DSMT4" ShapeID="_x0000_i1158" DrawAspect="Content" ObjectID="_1421508788" r:id="rId273"/>
        </w:object>
      </w:r>
      <w:r>
        <w:rPr>
          <w:sz w:val="24"/>
          <w:szCs w:val="24"/>
        </w:rPr>
        <w:t>.</w:t>
      </w:r>
    </w:p>
    <w:p w:rsidR="00176EF7" w:rsidRPr="00475A2E" w:rsidRDefault="00176EF7" w:rsidP="00475A2E">
      <w:pPr>
        <w:rPr>
          <w:sz w:val="24"/>
          <w:szCs w:val="24"/>
        </w:rPr>
      </w:pPr>
      <w:r w:rsidRPr="00475A2E">
        <w:rPr>
          <w:sz w:val="24"/>
          <w:szCs w:val="24"/>
        </w:rPr>
        <w:t xml:space="preserve">Thus   </w:t>
      </w:r>
    </w:p>
    <w:p w:rsidR="00176EF7" w:rsidRDefault="00176EF7" w:rsidP="00176EF7">
      <w:pPr>
        <w:ind w:left="2940" w:firstLine="420"/>
        <w:rPr>
          <w:sz w:val="24"/>
          <w:szCs w:val="24"/>
        </w:rPr>
      </w:pPr>
      <w:r w:rsidRPr="00F4647E">
        <w:rPr>
          <w:position w:val="-26"/>
          <w:sz w:val="24"/>
          <w:szCs w:val="24"/>
        </w:rPr>
        <w:object w:dxaOrig="1340" w:dyaOrig="700">
          <v:shape id="_x0000_i1159" type="#_x0000_t75" style="width:66.75pt;height:35.25pt" o:ole="">
            <v:imagedata r:id="rId274" o:title=""/>
          </v:shape>
          <o:OLEObject Type="Embed" ProgID="Equation.DSMT4" ShapeID="_x0000_i1159" DrawAspect="Content" ObjectID="_1421508789" r:id="rId275"/>
        </w:object>
      </w:r>
    </w:p>
    <w:p w:rsidR="00176EF7" w:rsidRDefault="00176EF7" w:rsidP="009F2C34">
      <w:pPr>
        <w:autoSpaceDE w:val="0"/>
        <w:autoSpaceDN w:val="0"/>
        <w:adjustRightInd w:val="0"/>
        <w:ind w:firstLineChars="200" w:firstLine="480"/>
        <w:jc w:val="left"/>
        <w:rPr>
          <w:sz w:val="24"/>
          <w:szCs w:val="24"/>
        </w:rPr>
      </w:pPr>
      <w:r>
        <w:rPr>
          <w:kern w:val="0"/>
          <w:sz w:val="24"/>
          <w:szCs w:val="24"/>
        </w:rPr>
        <w:t>Because of the particularity of the regular octagon, its occupied space is equal to that of the square whose length of side is</w:t>
      </w:r>
      <w:r w:rsidRPr="00AD240C">
        <w:rPr>
          <w:position w:val="-10"/>
          <w:sz w:val="24"/>
          <w:szCs w:val="24"/>
        </w:rPr>
        <w:object w:dxaOrig="1359" w:dyaOrig="380">
          <v:shape id="_x0000_i1160" type="#_x0000_t75" style="width:68.25pt;height:18.75pt" o:ole="">
            <v:imagedata r:id="rId276" o:title=""/>
          </v:shape>
          <o:OLEObject Type="Embed" ProgID="Equation.DSMT4" ShapeID="_x0000_i1160" DrawAspect="Content" ObjectID="_1421508790" r:id="rId277"/>
        </w:object>
      </w:r>
      <w:r w:rsidRPr="00401F9E">
        <w:rPr>
          <w:sz w:val="24"/>
          <w:szCs w:val="24"/>
        </w:rPr>
        <w:t>, which is shown below.</w:t>
      </w:r>
    </w:p>
    <w:p w:rsidR="00D15075" w:rsidRDefault="007020CE" w:rsidP="00D15075">
      <w:pPr>
        <w:autoSpaceDE w:val="0"/>
        <w:autoSpaceDN w:val="0"/>
        <w:adjustRightInd w:val="0"/>
        <w:ind w:firstLineChars="1100" w:firstLine="2640"/>
        <w:jc w:val="left"/>
        <w:rPr>
          <w:noProof/>
          <w:sz w:val="24"/>
          <w:szCs w:val="24"/>
        </w:rPr>
      </w:pPr>
      <w:r>
        <w:rPr>
          <w:noProof/>
          <w:sz w:val="24"/>
          <w:szCs w:val="24"/>
        </w:rPr>
        <w:drawing>
          <wp:inline distT="0" distB="0" distL="0" distR="0">
            <wp:extent cx="1866900" cy="2105025"/>
            <wp:effectExtent l="0" t="0" r="0" b="0"/>
            <wp:docPr id="151" name="图片 11" descr="babi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babian.emf"/>
                    <pic:cNvPicPr>
                      <a:picLocks noChangeAspect="1" noChangeArrowheads="1"/>
                    </pic:cNvPicPr>
                  </pic:nvPicPr>
                  <pic:blipFill>
                    <a:blip r:embed="rId278"/>
                    <a:srcRect/>
                    <a:stretch>
                      <a:fillRect/>
                    </a:stretch>
                  </pic:blipFill>
                  <pic:spPr bwMode="auto">
                    <a:xfrm>
                      <a:off x="0" y="0"/>
                      <a:ext cx="1866900" cy="2105025"/>
                    </a:xfrm>
                    <a:prstGeom prst="rect">
                      <a:avLst/>
                    </a:prstGeom>
                    <a:noFill/>
                    <a:ln w="9525">
                      <a:noFill/>
                      <a:miter lim="800000"/>
                      <a:headEnd/>
                      <a:tailEnd/>
                    </a:ln>
                  </pic:spPr>
                </pic:pic>
              </a:graphicData>
            </a:graphic>
          </wp:inline>
        </w:drawing>
      </w:r>
    </w:p>
    <w:p w:rsidR="001B3D44" w:rsidRDefault="001B3D44" w:rsidP="001B3D44">
      <w:pPr>
        <w:autoSpaceDE w:val="0"/>
        <w:autoSpaceDN w:val="0"/>
        <w:adjustRightInd w:val="0"/>
        <w:ind w:firstLineChars="1400" w:firstLine="3360"/>
        <w:jc w:val="left"/>
        <w:rPr>
          <w:sz w:val="24"/>
          <w:szCs w:val="24"/>
        </w:rPr>
      </w:pPr>
      <w:r>
        <w:rPr>
          <w:noProof/>
          <w:sz w:val="24"/>
          <w:szCs w:val="24"/>
        </w:rPr>
        <w:t>F</w:t>
      </w:r>
      <w:r>
        <w:rPr>
          <w:rFonts w:hint="eastAsia"/>
          <w:noProof/>
          <w:sz w:val="24"/>
          <w:szCs w:val="24"/>
        </w:rPr>
        <w:t>igure 16</w:t>
      </w:r>
    </w:p>
    <w:p w:rsidR="00176EF7" w:rsidRDefault="00176EF7" w:rsidP="001B3D44">
      <w:pPr>
        <w:autoSpaceDE w:val="0"/>
        <w:autoSpaceDN w:val="0"/>
        <w:adjustRightInd w:val="0"/>
        <w:jc w:val="left"/>
        <w:rPr>
          <w:sz w:val="24"/>
          <w:szCs w:val="24"/>
        </w:rPr>
      </w:pPr>
      <w:bookmarkStart w:id="24" w:name="OLE_LINK24"/>
      <w:bookmarkStart w:id="25" w:name="OLE_LINK25"/>
      <w:r>
        <w:rPr>
          <w:sz w:val="24"/>
          <w:szCs w:val="24"/>
        </w:rPr>
        <w:t>The maximum of the pans placed longitudinally in an oven is</w:t>
      </w:r>
    </w:p>
    <w:bookmarkEnd w:id="24"/>
    <w:bookmarkEnd w:id="25"/>
    <w:p w:rsidR="00176EF7" w:rsidRDefault="00176EF7" w:rsidP="00176EF7">
      <w:pPr>
        <w:autoSpaceDE w:val="0"/>
        <w:autoSpaceDN w:val="0"/>
        <w:adjustRightInd w:val="0"/>
        <w:ind w:left="2940" w:firstLine="420"/>
        <w:jc w:val="left"/>
        <w:rPr>
          <w:kern w:val="0"/>
          <w:sz w:val="24"/>
          <w:szCs w:val="24"/>
        </w:rPr>
      </w:pPr>
      <w:r w:rsidRPr="0060612E">
        <w:rPr>
          <w:position w:val="-28"/>
          <w:sz w:val="24"/>
          <w:szCs w:val="24"/>
        </w:rPr>
        <w:object w:dxaOrig="1040" w:dyaOrig="680">
          <v:shape id="_x0000_i1161" type="#_x0000_t75" style="width:51.75pt;height:33.75pt" o:ole="">
            <v:imagedata r:id="rId279" o:title=""/>
          </v:shape>
          <o:OLEObject Type="Embed" ProgID="Equation.DSMT4" ShapeID="_x0000_i1161" DrawAspect="Content" ObjectID="_1421508791" r:id="rId280"/>
        </w:object>
      </w:r>
    </w:p>
    <w:p w:rsidR="00176EF7" w:rsidRPr="00475A2E" w:rsidRDefault="00176EF7" w:rsidP="009F2C34">
      <w:pPr>
        <w:ind w:firstLineChars="150" w:firstLine="360"/>
        <w:rPr>
          <w:sz w:val="24"/>
          <w:szCs w:val="24"/>
        </w:rPr>
      </w:pPr>
      <w:r w:rsidRPr="00475A2E">
        <w:rPr>
          <w:sz w:val="24"/>
          <w:szCs w:val="24"/>
        </w:rPr>
        <w:lastRenderedPageBreak/>
        <w:t>The maximum of the pans placed laterally in an oven is</w:t>
      </w:r>
    </w:p>
    <w:p w:rsidR="00176EF7" w:rsidRDefault="00176EF7" w:rsidP="00176EF7">
      <w:pPr>
        <w:autoSpaceDE w:val="0"/>
        <w:autoSpaceDN w:val="0"/>
        <w:adjustRightInd w:val="0"/>
        <w:ind w:left="2940" w:firstLine="420"/>
        <w:jc w:val="left"/>
        <w:rPr>
          <w:position w:val="-28"/>
          <w:sz w:val="24"/>
          <w:szCs w:val="24"/>
        </w:rPr>
      </w:pPr>
      <w:r w:rsidRPr="0060612E">
        <w:rPr>
          <w:position w:val="-28"/>
          <w:sz w:val="24"/>
          <w:szCs w:val="24"/>
        </w:rPr>
        <w:object w:dxaOrig="999" w:dyaOrig="680">
          <v:shape id="_x0000_i1162" type="#_x0000_t75" style="width:50.25pt;height:33.75pt" o:ole="">
            <v:imagedata r:id="rId281" o:title=""/>
          </v:shape>
          <o:OLEObject Type="Embed" ProgID="Equation.DSMT4" ShapeID="_x0000_i1162" DrawAspect="Content" ObjectID="_1421508792" r:id="rId282"/>
        </w:object>
      </w:r>
    </w:p>
    <w:p w:rsidR="00176EF7" w:rsidRDefault="00176EF7" w:rsidP="00176EF7">
      <w:pPr>
        <w:autoSpaceDE w:val="0"/>
        <w:autoSpaceDN w:val="0"/>
        <w:adjustRightInd w:val="0"/>
        <w:ind w:firstLineChars="150" w:firstLine="360"/>
        <w:jc w:val="left"/>
        <w:rPr>
          <w:sz w:val="24"/>
          <w:szCs w:val="24"/>
        </w:rPr>
      </w:pPr>
      <w:r w:rsidRPr="006871AE">
        <w:rPr>
          <w:sz w:val="24"/>
          <w:szCs w:val="24"/>
        </w:rPr>
        <w:t>Since that there are two racks in the oven, evenly spaced, the maximum number of the pans placed in a</w:t>
      </w:r>
      <w:r>
        <w:rPr>
          <w:sz w:val="24"/>
          <w:szCs w:val="24"/>
        </w:rPr>
        <w:t>n</w:t>
      </w:r>
      <w:r w:rsidRPr="006871AE">
        <w:rPr>
          <w:sz w:val="24"/>
          <w:szCs w:val="24"/>
        </w:rPr>
        <w:t xml:space="preserve"> oven is </w:t>
      </w:r>
    </w:p>
    <w:p w:rsidR="00176EF7" w:rsidRPr="006871AE" w:rsidRDefault="00176EF7" w:rsidP="00176EF7">
      <w:pPr>
        <w:autoSpaceDE w:val="0"/>
        <w:autoSpaceDN w:val="0"/>
        <w:adjustRightInd w:val="0"/>
        <w:ind w:firstLineChars="1000" w:firstLine="2400"/>
        <w:jc w:val="left"/>
        <w:rPr>
          <w:sz w:val="24"/>
          <w:szCs w:val="24"/>
        </w:rPr>
      </w:pPr>
      <w:r w:rsidRPr="0060612E">
        <w:rPr>
          <w:position w:val="-28"/>
          <w:sz w:val="24"/>
          <w:szCs w:val="24"/>
        </w:rPr>
        <w:object w:dxaOrig="3100" w:dyaOrig="680">
          <v:shape id="_x0000_i1163" type="#_x0000_t75" style="width:155.25pt;height:33.75pt" o:ole="">
            <v:imagedata r:id="rId283" o:title=""/>
          </v:shape>
          <o:OLEObject Type="Embed" ProgID="Equation.DSMT4" ShapeID="_x0000_i1163" DrawAspect="Content" ObjectID="_1421508793" r:id="rId284"/>
        </w:object>
      </w:r>
    </w:p>
    <w:p w:rsidR="00176EF7" w:rsidRDefault="00176EF7" w:rsidP="00176EF7">
      <w:pPr>
        <w:autoSpaceDE w:val="0"/>
        <w:autoSpaceDN w:val="0"/>
        <w:adjustRightInd w:val="0"/>
        <w:ind w:firstLineChars="150" w:firstLine="360"/>
        <w:jc w:val="left"/>
        <w:rPr>
          <w:kern w:val="0"/>
          <w:sz w:val="24"/>
          <w:szCs w:val="24"/>
        </w:rPr>
      </w:pPr>
      <w:r w:rsidRPr="006871AE">
        <w:rPr>
          <w:kern w:val="0"/>
          <w:sz w:val="24"/>
          <w:szCs w:val="24"/>
        </w:rPr>
        <w:t>With the number of edge</w:t>
      </w:r>
      <w:r>
        <w:rPr>
          <w:kern w:val="0"/>
          <w:sz w:val="24"/>
          <w:szCs w:val="24"/>
        </w:rPr>
        <w:t xml:space="preserve">s increases, we can find that its </w:t>
      </w:r>
      <w:r w:rsidRPr="0022262C">
        <w:rPr>
          <w:kern w:val="0"/>
          <w:sz w:val="24"/>
          <w:szCs w:val="24"/>
        </w:rPr>
        <w:t xml:space="preserve">space </w:t>
      </w:r>
      <w:r>
        <w:rPr>
          <w:kern w:val="0"/>
          <w:sz w:val="24"/>
          <w:szCs w:val="24"/>
        </w:rPr>
        <w:t>utilization</w:t>
      </w:r>
      <w:r w:rsidRPr="0022262C">
        <w:rPr>
          <w:kern w:val="0"/>
          <w:sz w:val="24"/>
          <w:szCs w:val="24"/>
        </w:rPr>
        <w:t xml:space="preserve"> </w:t>
      </w:r>
      <w:r>
        <w:rPr>
          <w:kern w:val="0"/>
          <w:sz w:val="24"/>
          <w:szCs w:val="24"/>
        </w:rPr>
        <w:t>rate is equal to that of the square, which is similar to the solution to solving the problem of r</w:t>
      </w:r>
      <w:r w:rsidRPr="002A2B8A">
        <w:rPr>
          <w:kern w:val="0"/>
          <w:sz w:val="24"/>
          <w:szCs w:val="24"/>
        </w:rPr>
        <w:t xml:space="preserve">egular </w:t>
      </w:r>
      <w:r>
        <w:rPr>
          <w:kern w:val="0"/>
          <w:sz w:val="24"/>
          <w:szCs w:val="24"/>
        </w:rPr>
        <w:t xml:space="preserve">octagonal pans. </w:t>
      </w:r>
      <w:r w:rsidR="001B3D44">
        <w:rPr>
          <w:rFonts w:hint="eastAsia"/>
          <w:kern w:val="0"/>
          <w:sz w:val="24"/>
          <w:szCs w:val="24"/>
        </w:rPr>
        <w:t>(shown in Figure 17)</w:t>
      </w:r>
    </w:p>
    <w:p w:rsidR="00D15075" w:rsidRPr="006871AE" w:rsidRDefault="007020CE" w:rsidP="00D15075">
      <w:pPr>
        <w:autoSpaceDE w:val="0"/>
        <w:autoSpaceDN w:val="0"/>
        <w:adjustRightInd w:val="0"/>
        <w:ind w:firstLineChars="600" w:firstLine="1440"/>
        <w:jc w:val="left"/>
        <w:rPr>
          <w:kern w:val="0"/>
          <w:sz w:val="24"/>
          <w:szCs w:val="24"/>
        </w:rPr>
      </w:pPr>
      <w:r>
        <w:rPr>
          <w:noProof/>
          <w:kern w:val="0"/>
          <w:sz w:val="24"/>
          <w:szCs w:val="24"/>
        </w:rPr>
        <w:drawing>
          <wp:inline distT="0" distB="0" distL="0" distR="0">
            <wp:extent cx="3667125" cy="1790700"/>
            <wp:effectExtent l="19050" t="0" r="9525" b="0"/>
            <wp:docPr id="155" name="图片 13" descr="正八边形.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正八边形.emf"/>
                    <pic:cNvPicPr>
                      <a:picLocks noChangeAspect="1" noChangeArrowheads="1"/>
                    </pic:cNvPicPr>
                  </pic:nvPicPr>
                  <pic:blipFill>
                    <a:blip r:embed="rId285"/>
                    <a:srcRect/>
                    <a:stretch>
                      <a:fillRect/>
                    </a:stretch>
                  </pic:blipFill>
                  <pic:spPr bwMode="auto">
                    <a:xfrm>
                      <a:off x="0" y="0"/>
                      <a:ext cx="3667125" cy="1790700"/>
                    </a:xfrm>
                    <a:prstGeom prst="rect">
                      <a:avLst/>
                    </a:prstGeom>
                    <a:noFill/>
                    <a:ln w="9525">
                      <a:noFill/>
                      <a:miter lim="800000"/>
                      <a:headEnd/>
                      <a:tailEnd/>
                    </a:ln>
                  </pic:spPr>
                </pic:pic>
              </a:graphicData>
            </a:graphic>
          </wp:inline>
        </w:drawing>
      </w:r>
    </w:p>
    <w:p w:rsidR="00176EF7" w:rsidRDefault="001B3D44" w:rsidP="00176EF7">
      <w:pPr>
        <w:autoSpaceDE w:val="0"/>
        <w:autoSpaceDN w:val="0"/>
        <w:adjustRightInd w:val="0"/>
        <w:jc w:val="left"/>
        <w:rPr>
          <w:rFonts w:ascii="Tahoma" w:hAnsi="Tahoma" w:cs="Tahoma"/>
          <w:kern w:val="0"/>
          <w:sz w:val="20"/>
        </w:rPr>
      </w:pPr>
      <w:r>
        <w:rPr>
          <w:rFonts w:ascii="Tahoma" w:hAnsi="Tahoma" w:cs="Tahoma" w:hint="eastAsia"/>
          <w:kern w:val="0"/>
          <w:sz w:val="20"/>
        </w:rPr>
        <w:t xml:space="preserve">                                     </w:t>
      </w:r>
      <w:r>
        <w:rPr>
          <w:rFonts w:hint="eastAsia"/>
          <w:kern w:val="0"/>
          <w:sz w:val="24"/>
          <w:szCs w:val="24"/>
        </w:rPr>
        <w:t>Figure 17</w:t>
      </w:r>
    </w:p>
    <w:p w:rsidR="00176EF7" w:rsidRPr="00475A2E" w:rsidRDefault="00176EF7" w:rsidP="00475A2E">
      <w:pPr>
        <w:numPr>
          <w:ilvl w:val="0"/>
          <w:numId w:val="25"/>
        </w:numPr>
        <w:rPr>
          <w:b/>
          <w:kern w:val="0"/>
          <w:sz w:val="24"/>
          <w:szCs w:val="24"/>
        </w:rPr>
      </w:pPr>
      <w:r w:rsidRPr="00475A2E">
        <w:rPr>
          <w:b/>
          <w:kern w:val="0"/>
          <w:sz w:val="24"/>
          <w:szCs w:val="24"/>
        </w:rPr>
        <w:t>Ellipse</w:t>
      </w:r>
    </w:p>
    <w:p w:rsidR="00176EF7" w:rsidRDefault="00176EF7" w:rsidP="00176EF7">
      <w:pPr>
        <w:ind w:firstLineChars="150" w:firstLine="360"/>
        <w:rPr>
          <w:sz w:val="24"/>
          <w:szCs w:val="24"/>
        </w:rPr>
      </w:pPr>
      <w:r>
        <w:rPr>
          <w:sz w:val="24"/>
          <w:szCs w:val="24"/>
        </w:rPr>
        <w:t xml:space="preserve">Suppose </w:t>
      </w:r>
      <w:r w:rsidRPr="00BA1AFE">
        <w:rPr>
          <w:position w:val="-6"/>
          <w:sz w:val="24"/>
          <w:szCs w:val="24"/>
        </w:rPr>
        <w:object w:dxaOrig="200" w:dyaOrig="279">
          <v:shape id="_x0000_i1164" type="#_x0000_t75" style="width:9.75pt;height:14.25pt" o:ole="">
            <v:imagedata r:id="rId286" o:title=""/>
          </v:shape>
          <o:OLEObject Type="Embed" ProgID="Equation.DSMT4" ShapeID="_x0000_i1164" DrawAspect="Content" ObjectID="_1421508794" r:id="rId287"/>
        </w:object>
      </w:r>
      <w:r>
        <w:rPr>
          <w:sz w:val="24"/>
          <w:szCs w:val="24"/>
        </w:rPr>
        <w:t xml:space="preserve">denotes the ratio of the elliptical long axis and short axis, namely </w:t>
      </w:r>
      <w:r w:rsidRPr="00F31969">
        <w:rPr>
          <w:position w:val="-24"/>
          <w:sz w:val="24"/>
          <w:szCs w:val="24"/>
        </w:rPr>
        <w:object w:dxaOrig="639" w:dyaOrig="620">
          <v:shape id="_x0000_i1165" type="#_x0000_t75" style="width:32.25pt;height:30.75pt" o:ole="">
            <v:imagedata r:id="rId288" o:title=""/>
          </v:shape>
          <o:OLEObject Type="Embed" ProgID="Equation.DSMT4" ShapeID="_x0000_i1165" DrawAspect="Content" ObjectID="_1421508795" r:id="rId289"/>
        </w:object>
      </w:r>
      <w:r>
        <w:rPr>
          <w:sz w:val="24"/>
          <w:szCs w:val="24"/>
        </w:rPr>
        <w:t xml:space="preserve">  </w:t>
      </w:r>
    </w:p>
    <w:p w:rsidR="00176EF7" w:rsidRPr="00BA1AFE" w:rsidRDefault="00176EF7" w:rsidP="00176EF7">
      <w:pPr>
        <w:rPr>
          <w:sz w:val="24"/>
          <w:szCs w:val="24"/>
        </w:rPr>
      </w:pPr>
      <w:r>
        <w:rPr>
          <w:sz w:val="24"/>
          <w:szCs w:val="24"/>
        </w:rPr>
        <w:t>According to</w:t>
      </w:r>
      <w:r w:rsidRPr="00BA1AFE">
        <w:rPr>
          <w:position w:val="-6"/>
          <w:sz w:val="24"/>
          <w:szCs w:val="24"/>
        </w:rPr>
        <w:object w:dxaOrig="820" w:dyaOrig="279">
          <v:shape id="_x0000_i1166" type="#_x0000_t75" style="width:41.25pt;height:14.25pt" o:ole="">
            <v:imagedata r:id="rId290" o:title=""/>
          </v:shape>
          <o:OLEObject Type="Embed" ProgID="Equation.DSMT4" ShapeID="_x0000_i1166" DrawAspect="Content" ObjectID="_1421508796" r:id="rId291"/>
        </w:object>
      </w:r>
      <w:r w:rsidRPr="00BA1AFE">
        <w:rPr>
          <w:sz w:val="24"/>
          <w:szCs w:val="24"/>
        </w:rPr>
        <w:t>, we can know that the long axis and short axis are</w:t>
      </w:r>
    </w:p>
    <w:p w:rsidR="00176EF7" w:rsidRDefault="00176EF7" w:rsidP="00176EF7">
      <w:pPr>
        <w:ind w:firstLineChars="1000" w:firstLine="2400"/>
        <w:rPr>
          <w:position w:val="-26"/>
          <w:sz w:val="24"/>
          <w:szCs w:val="24"/>
        </w:rPr>
      </w:pPr>
      <w:r w:rsidRPr="00EB5FA9">
        <w:rPr>
          <w:position w:val="-26"/>
          <w:sz w:val="24"/>
          <w:szCs w:val="24"/>
        </w:rPr>
        <w:object w:dxaOrig="960" w:dyaOrig="700">
          <v:shape id="_x0000_i1167" type="#_x0000_t75" style="width:48pt;height:35.25pt" o:ole="">
            <v:imagedata r:id="rId292" o:title=""/>
          </v:shape>
          <o:OLEObject Type="Embed" ProgID="Equation.DSMT4" ShapeID="_x0000_i1167" DrawAspect="Content" ObjectID="_1421508797" r:id="rId293"/>
        </w:object>
      </w:r>
      <w:r>
        <w:rPr>
          <w:position w:val="-26"/>
          <w:sz w:val="24"/>
          <w:szCs w:val="24"/>
        </w:rPr>
        <w:t xml:space="preserve">,  </w:t>
      </w:r>
      <w:r w:rsidRPr="00EB5FA9">
        <w:rPr>
          <w:position w:val="-26"/>
          <w:sz w:val="24"/>
          <w:szCs w:val="24"/>
        </w:rPr>
        <w:object w:dxaOrig="920" w:dyaOrig="700">
          <v:shape id="_x0000_i1168" type="#_x0000_t75" style="width:46.5pt;height:35.25pt" o:ole="">
            <v:imagedata r:id="rId294" o:title=""/>
          </v:shape>
          <o:OLEObject Type="Embed" ProgID="Equation.DSMT4" ShapeID="_x0000_i1168" DrawAspect="Content" ObjectID="_1421508798" r:id="rId295"/>
        </w:object>
      </w:r>
      <w:r>
        <w:rPr>
          <w:position w:val="-26"/>
          <w:sz w:val="24"/>
          <w:szCs w:val="24"/>
        </w:rPr>
        <w:t>.</w:t>
      </w:r>
    </w:p>
    <w:p w:rsidR="00176EF7" w:rsidRDefault="00176EF7" w:rsidP="00176EF7">
      <w:pPr>
        <w:ind w:firstLineChars="150" w:firstLine="360"/>
        <w:rPr>
          <w:sz w:val="24"/>
          <w:szCs w:val="24"/>
        </w:rPr>
      </w:pPr>
      <w:r>
        <w:rPr>
          <w:sz w:val="24"/>
          <w:szCs w:val="24"/>
        </w:rPr>
        <w:t xml:space="preserve">In the process of placing the pans, the </w:t>
      </w:r>
      <w:r w:rsidRPr="0022262C">
        <w:rPr>
          <w:kern w:val="0"/>
          <w:sz w:val="24"/>
          <w:szCs w:val="24"/>
        </w:rPr>
        <w:t xml:space="preserve">space </w:t>
      </w:r>
      <w:r>
        <w:rPr>
          <w:kern w:val="0"/>
          <w:sz w:val="24"/>
          <w:szCs w:val="24"/>
        </w:rPr>
        <w:t>utilization</w:t>
      </w:r>
      <w:r w:rsidRPr="0022262C">
        <w:rPr>
          <w:kern w:val="0"/>
          <w:sz w:val="24"/>
          <w:szCs w:val="24"/>
        </w:rPr>
        <w:t xml:space="preserve"> </w:t>
      </w:r>
      <w:r>
        <w:rPr>
          <w:kern w:val="0"/>
          <w:sz w:val="24"/>
          <w:szCs w:val="24"/>
        </w:rPr>
        <w:t>rate</w:t>
      </w:r>
      <w:r>
        <w:rPr>
          <w:sz w:val="24"/>
          <w:szCs w:val="24"/>
        </w:rPr>
        <w:t xml:space="preserve"> of the elliptical pans is equal to that of the rectangle and the length and the width of the rectangle are </w:t>
      </w:r>
      <w:bookmarkStart w:id="26" w:name="OLE_LINK30"/>
      <w:bookmarkStart w:id="27" w:name="OLE_LINK31"/>
      <w:r w:rsidRPr="003A5452">
        <w:rPr>
          <w:position w:val="-6"/>
          <w:sz w:val="24"/>
          <w:szCs w:val="24"/>
        </w:rPr>
        <w:object w:dxaOrig="320" w:dyaOrig="279">
          <v:shape id="_x0000_i1169" type="#_x0000_t75" style="width:15.75pt;height:14.25pt" o:ole="">
            <v:imagedata r:id="rId296" o:title=""/>
          </v:shape>
          <o:OLEObject Type="Embed" ProgID="Equation.DSMT4" ShapeID="_x0000_i1169" DrawAspect="Content" ObjectID="_1421508799" r:id="rId297"/>
        </w:object>
      </w:r>
      <w:bookmarkEnd w:id="26"/>
      <w:bookmarkEnd w:id="27"/>
      <w:r>
        <w:rPr>
          <w:sz w:val="24"/>
          <w:szCs w:val="24"/>
        </w:rPr>
        <w:t xml:space="preserve"> and </w:t>
      </w:r>
      <w:r w:rsidRPr="003A5452">
        <w:rPr>
          <w:position w:val="-6"/>
          <w:sz w:val="24"/>
          <w:szCs w:val="24"/>
        </w:rPr>
        <w:object w:dxaOrig="320" w:dyaOrig="279">
          <v:shape id="_x0000_i1170" type="#_x0000_t75" style="width:15.75pt;height:14.25pt" o:ole="">
            <v:imagedata r:id="rId298" o:title=""/>
          </v:shape>
          <o:OLEObject Type="Embed" ProgID="Equation.DSMT4" ShapeID="_x0000_i1170" DrawAspect="Content" ObjectID="_1421508800" r:id="rId299"/>
        </w:object>
      </w:r>
      <w:r>
        <w:rPr>
          <w:sz w:val="24"/>
          <w:szCs w:val="24"/>
        </w:rPr>
        <w:t xml:space="preserve">respectively. Therefore the placement is similar to the placement of the rectangular pans, whose space </w:t>
      </w:r>
      <w:r>
        <w:rPr>
          <w:kern w:val="0"/>
          <w:sz w:val="24"/>
          <w:szCs w:val="24"/>
        </w:rPr>
        <w:t>utilization rate is high</w:t>
      </w:r>
      <w:r>
        <w:rPr>
          <w:sz w:val="24"/>
          <w:szCs w:val="24"/>
        </w:rPr>
        <w:t xml:space="preserve">. However, </w:t>
      </w:r>
      <w:r>
        <w:rPr>
          <w:kern w:val="0"/>
          <w:sz w:val="24"/>
          <w:szCs w:val="24"/>
        </w:rPr>
        <w:t>e</w:t>
      </w:r>
      <w:r w:rsidRPr="00BA1AFE">
        <w:rPr>
          <w:kern w:val="0"/>
          <w:sz w:val="24"/>
          <w:szCs w:val="24"/>
        </w:rPr>
        <w:t>llip</w:t>
      </w:r>
      <w:r>
        <w:rPr>
          <w:kern w:val="0"/>
          <w:sz w:val="24"/>
          <w:szCs w:val="24"/>
        </w:rPr>
        <w:t xml:space="preserve">tical pans’ </w:t>
      </w:r>
      <w:r>
        <w:rPr>
          <w:sz w:val="24"/>
          <w:szCs w:val="24"/>
        </w:rPr>
        <w:t xml:space="preserve">uniformity of the heat distribution is better than rectangular pans’. So we can adjust the ratio of the long axis and short axis to find a better one to balance the influence of the space </w:t>
      </w:r>
      <w:r>
        <w:rPr>
          <w:kern w:val="0"/>
          <w:sz w:val="24"/>
          <w:szCs w:val="24"/>
        </w:rPr>
        <w:t>utilization</w:t>
      </w:r>
      <w:r>
        <w:rPr>
          <w:sz w:val="24"/>
          <w:szCs w:val="24"/>
        </w:rPr>
        <w:t xml:space="preserve"> rate and heat uniformity.</w:t>
      </w:r>
    </w:p>
    <w:p w:rsidR="00D15075" w:rsidRDefault="007020CE" w:rsidP="00D15075">
      <w:pPr>
        <w:ind w:firstLineChars="900" w:firstLine="2160"/>
        <w:rPr>
          <w:noProof/>
          <w:sz w:val="24"/>
          <w:szCs w:val="24"/>
        </w:rPr>
      </w:pPr>
      <w:r>
        <w:rPr>
          <w:noProof/>
          <w:sz w:val="24"/>
          <w:szCs w:val="24"/>
        </w:rPr>
        <w:lastRenderedPageBreak/>
        <w:drawing>
          <wp:inline distT="0" distB="0" distL="0" distR="0">
            <wp:extent cx="2400300" cy="1343025"/>
            <wp:effectExtent l="0" t="0" r="0" b="0"/>
            <wp:docPr id="163" name="图片 0" descr="tuoyu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tuoyuan.emf"/>
                    <pic:cNvPicPr>
                      <a:picLocks noChangeAspect="1" noChangeArrowheads="1"/>
                    </pic:cNvPicPr>
                  </pic:nvPicPr>
                  <pic:blipFill>
                    <a:blip r:embed="rId300"/>
                    <a:srcRect/>
                    <a:stretch>
                      <a:fillRect/>
                    </a:stretch>
                  </pic:blipFill>
                  <pic:spPr bwMode="auto">
                    <a:xfrm>
                      <a:off x="0" y="0"/>
                      <a:ext cx="2400300" cy="1343025"/>
                    </a:xfrm>
                    <a:prstGeom prst="rect">
                      <a:avLst/>
                    </a:prstGeom>
                    <a:noFill/>
                    <a:ln w="9525">
                      <a:noFill/>
                      <a:miter lim="800000"/>
                      <a:headEnd/>
                      <a:tailEnd/>
                    </a:ln>
                  </pic:spPr>
                </pic:pic>
              </a:graphicData>
            </a:graphic>
          </wp:inline>
        </w:drawing>
      </w:r>
    </w:p>
    <w:p w:rsidR="001B3D44" w:rsidRDefault="001B3D44" w:rsidP="001B3D44">
      <w:pPr>
        <w:ind w:firstLineChars="1300" w:firstLine="3120"/>
        <w:rPr>
          <w:sz w:val="24"/>
          <w:szCs w:val="24"/>
        </w:rPr>
      </w:pPr>
      <w:r>
        <w:rPr>
          <w:noProof/>
          <w:sz w:val="24"/>
          <w:szCs w:val="24"/>
        </w:rPr>
        <w:t>F</w:t>
      </w:r>
      <w:r>
        <w:rPr>
          <w:rFonts w:hint="eastAsia"/>
          <w:noProof/>
          <w:sz w:val="24"/>
          <w:szCs w:val="24"/>
        </w:rPr>
        <w:t>igure 18</w:t>
      </w:r>
    </w:p>
    <w:p w:rsidR="00176EF7" w:rsidRPr="00475A2E" w:rsidRDefault="00176EF7" w:rsidP="00475A2E">
      <w:pPr>
        <w:numPr>
          <w:ilvl w:val="0"/>
          <w:numId w:val="25"/>
        </w:numPr>
        <w:rPr>
          <w:b/>
          <w:sz w:val="24"/>
          <w:szCs w:val="24"/>
        </w:rPr>
      </w:pPr>
      <w:r w:rsidRPr="00475A2E">
        <w:rPr>
          <w:rFonts w:hint="eastAsia"/>
          <w:b/>
          <w:sz w:val="24"/>
          <w:szCs w:val="24"/>
        </w:rPr>
        <w:t>Rectangles with rounded corners</w:t>
      </w:r>
    </w:p>
    <w:p w:rsidR="00176EF7" w:rsidRDefault="00176EF7" w:rsidP="009F2C34">
      <w:pPr>
        <w:rPr>
          <w:sz w:val="24"/>
          <w:szCs w:val="24"/>
        </w:rPr>
      </w:pPr>
      <w:r>
        <w:rPr>
          <w:sz w:val="24"/>
          <w:szCs w:val="24"/>
        </w:rPr>
        <w:t>S</w:t>
      </w:r>
      <w:r>
        <w:rPr>
          <w:rFonts w:hint="eastAsia"/>
          <w:sz w:val="24"/>
          <w:szCs w:val="24"/>
        </w:rPr>
        <w:t xml:space="preserve">uppose the central angle corresponded with the arcs is </w:t>
      </w:r>
      <w:r w:rsidRPr="00F85487">
        <w:rPr>
          <w:position w:val="-6"/>
          <w:sz w:val="24"/>
          <w:szCs w:val="24"/>
        </w:rPr>
        <w:object w:dxaOrig="360" w:dyaOrig="320">
          <v:shape id="_x0000_i1171" type="#_x0000_t75" style="width:18pt;height:15.75pt" o:ole="">
            <v:imagedata r:id="rId301" o:title=""/>
          </v:shape>
          <o:OLEObject Type="Embed" ProgID="Equation.DSMT4" ShapeID="_x0000_i1171" DrawAspect="Content" ObjectID="_1421508801" r:id="rId302"/>
        </w:object>
      </w:r>
      <w:r>
        <w:rPr>
          <w:rFonts w:hint="eastAsia"/>
          <w:sz w:val="24"/>
          <w:szCs w:val="24"/>
        </w:rPr>
        <w:t>, and the width-length ratio of the recta</w:t>
      </w:r>
      <w:r w:rsidRPr="00A804FB">
        <w:rPr>
          <w:sz w:val="24"/>
          <w:szCs w:val="24"/>
        </w:rPr>
        <w:t xml:space="preserve">ngle is </w:t>
      </w:r>
      <w:r w:rsidRPr="00A804FB">
        <w:rPr>
          <w:position w:val="-6"/>
          <w:sz w:val="24"/>
          <w:szCs w:val="24"/>
        </w:rPr>
        <w:object w:dxaOrig="440" w:dyaOrig="279">
          <v:shape id="_x0000_i1172" type="#_x0000_t75" style="width:21.75pt;height:14.25pt" o:ole="">
            <v:imagedata r:id="rId303" o:title=""/>
          </v:shape>
          <o:OLEObject Type="Embed" ProgID="Equation.DSMT4" ShapeID="_x0000_i1172" DrawAspect="Content" ObjectID="_1421508802" r:id="rId304"/>
        </w:object>
      </w:r>
      <w:r w:rsidRPr="00A804FB">
        <w:rPr>
          <w:position w:val="-6"/>
          <w:sz w:val="24"/>
          <w:szCs w:val="24"/>
        </w:rPr>
        <w:t>.</w:t>
      </w:r>
      <w:r>
        <w:rPr>
          <w:rFonts w:hint="eastAsia"/>
          <w:sz w:val="24"/>
          <w:szCs w:val="24"/>
        </w:rPr>
        <w:t xml:space="preserve"> </w:t>
      </w:r>
      <w:r>
        <w:rPr>
          <w:sz w:val="24"/>
          <w:szCs w:val="24"/>
        </w:rPr>
        <w:t>T</w:t>
      </w:r>
      <w:r>
        <w:rPr>
          <w:rFonts w:hint="eastAsia"/>
          <w:sz w:val="24"/>
          <w:szCs w:val="24"/>
        </w:rPr>
        <w:t xml:space="preserve">hus, we can denote the width is </w:t>
      </w:r>
      <w:r w:rsidRPr="00A804FB">
        <w:rPr>
          <w:position w:val="-6"/>
          <w:sz w:val="24"/>
          <w:szCs w:val="24"/>
        </w:rPr>
        <w:object w:dxaOrig="300" w:dyaOrig="279">
          <v:shape id="_x0000_i1173" type="#_x0000_t75" style="width:15pt;height:14.25pt" o:ole="">
            <v:imagedata r:id="rId305" o:title=""/>
          </v:shape>
          <o:OLEObject Type="Embed" ProgID="Equation.DSMT4" ShapeID="_x0000_i1173" DrawAspect="Content" ObjectID="_1421508803" r:id="rId306"/>
        </w:object>
      </w:r>
      <w:r>
        <w:rPr>
          <w:rFonts w:hint="eastAsia"/>
          <w:sz w:val="24"/>
          <w:szCs w:val="24"/>
        </w:rPr>
        <w:t xml:space="preserve">, while the length is </w:t>
      </w:r>
      <w:r w:rsidRPr="00A804FB">
        <w:rPr>
          <w:position w:val="-6"/>
          <w:sz w:val="24"/>
          <w:szCs w:val="24"/>
        </w:rPr>
        <w:object w:dxaOrig="240" w:dyaOrig="279">
          <v:shape id="_x0000_i1174" type="#_x0000_t75" style="width:12pt;height:14.25pt" o:ole="">
            <v:imagedata r:id="rId307" o:title=""/>
          </v:shape>
          <o:OLEObject Type="Embed" ProgID="Equation.DSMT4" ShapeID="_x0000_i1174" DrawAspect="Content" ObjectID="_1421508804" r:id="rId308"/>
        </w:object>
      </w:r>
      <w:r>
        <w:rPr>
          <w:rFonts w:hint="eastAsia"/>
          <w:sz w:val="24"/>
          <w:szCs w:val="24"/>
        </w:rPr>
        <w:t xml:space="preserve">. </w:t>
      </w:r>
      <w:r>
        <w:rPr>
          <w:sz w:val="24"/>
          <w:szCs w:val="24"/>
        </w:rPr>
        <w:t>T</w:t>
      </w:r>
      <w:r>
        <w:rPr>
          <w:rFonts w:hint="eastAsia"/>
          <w:sz w:val="24"/>
          <w:szCs w:val="24"/>
        </w:rPr>
        <w:t>herefore, the width and length can be calculated by the following equation.</w:t>
      </w:r>
    </w:p>
    <w:p w:rsidR="00176EF7" w:rsidRDefault="00176EF7" w:rsidP="00176EF7">
      <w:pPr>
        <w:rPr>
          <w:sz w:val="24"/>
          <w:szCs w:val="24"/>
        </w:rPr>
      </w:pPr>
      <w:r>
        <w:rPr>
          <w:rFonts w:hint="eastAsia"/>
          <w:sz w:val="24"/>
          <w:szCs w:val="24"/>
        </w:rPr>
        <w:t xml:space="preserve">           </w:t>
      </w:r>
      <w:r w:rsidRPr="00C80586">
        <w:rPr>
          <w:position w:val="-10"/>
          <w:sz w:val="24"/>
          <w:szCs w:val="24"/>
        </w:rPr>
        <w:object w:dxaOrig="5200" w:dyaOrig="360">
          <v:shape id="_x0000_i1175" type="#_x0000_t75" style="width:260.25pt;height:18pt" o:ole="">
            <v:imagedata r:id="rId309" o:title=""/>
          </v:shape>
          <o:OLEObject Type="Embed" ProgID="Equation.DSMT4" ShapeID="_x0000_i1175" DrawAspect="Content" ObjectID="_1421508805" r:id="rId310"/>
        </w:object>
      </w:r>
      <w:r w:rsidR="00CE65FC">
        <w:rPr>
          <w:sz w:val="24"/>
          <w:szCs w:val="24"/>
        </w:rPr>
        <w:t>.</w:t>
      </w:r>
    </w:p>
    <w:p w:rsidR="00176EF7" w:rsidRPr="00475A2E" w:rsidRDefault="00176EF7" w:rsidP="00475A2E">
      <w:pPr>
        <w:rPr>
          <w:sz w:val="24"/>
          <w:szCs w:val="24"/>
        </w:rPr>
      </w:pPr>
      <w:r w:rsidRPr="00475A2E">
        <w:rPr>
          <w:sz w:val="24"/>
          <w:szCs w:val="24"/>
        </w:rPr>
        <w:t xml:space="preserve">Thus </w:t>
      </w:r>
    </w:p>
    <w:p w:rsidR="00176EF7" w:rsidRDefault="00176EF7" w:rsidP="00176EF7">
      <w:pPr>
        <w:ind w:firstLineChars="1250" w:firstLine="3000"/>
        <w:rPr>
          <w:sz w:val="24"/>
          <w:szCs w:val="24"/>
        </w:rPr>
      </w:pPr>
      <w:r w:rsidRPr="00C80586">
        <w:rPr>
          <w:position w:val="-26"/>
          <w:sz w:val="24"/>
          <w:szCs w:val="24"/>
        </w:rPr>
        <w:object w:dxaOrig="1900" w:dyaOrig="720">
          <v:shape id="_x0000_i1176" type="#_x0000_t75" style="width:94.5pt;height:36pt" o:ole="">
            <v:imagedata r:id="rId311" o:title=""/>
          </v:shape>
          <o:OLEObject Type="Embed" ProgID="Equation.DSMT4" ShapeID="_x0000_i1176" DrawAspect="Content" ObjectID="_1421508806" r:id="rId312"/>
        </w:object>
      </w:r>
      <w:r w:rsidR="00D15075">
        <w:rPr>
          <w:sz w:val="24"/>
          <w:szCs w:val="24"/>
        </w:rPr>
        <w:t>.</w:t>
      </w:r>
    </w:p>
    <w:p w:rsidR="00176EF7" w:rsidRPr="00475A2E" w:rsidRDefault="00176EF7" w:rsidP="00475A2E">
      <w:pPr>
        <w:rPr>
          <w:sz w:val="24"/>
          <w:szCs w:val="24"/>
        </w:rPr>
      </w:pPr>
      <w:r w:rsidRPr="00475A2E">
        <w:rPr>
          <w:sz w:val="24"/>
          <w:szCs w:val="24"/>
        </w:rPr>
        <w:t>S</w:t>
      </w:r>
      <w:r w:rsidRPr="00475A2E">
        <w:rPr>
          <w:rFonts w:hint="eastAsia"/>
          <w:sz w:val="24"/>
          <w:szCs w:val="24"/>
        </w:rPr>
        <w:t xml:space="preserve">o the width and the length which is defined as </w:t>
      </w:r>
      <w:r w:rsidRPr="00475A2E">
        <w:rPr>
          <w:position w:val="-12"/>
          <w:sz w:val="24"/>
          <w:szCs w:val="24"/>
        </w:rPr>
        <w:object w:dxaOrig="440" w:dyaOrig="360">
          <v:shape id="_x0000_i1177" type="#_x0000_t75" style="width:21.75pt;height:18pt" o:ole="">
            <v:imagedata r:id="rId313" o:title=""/>
          </v:shape>
          <o:OLEObject Type="Embed" ProgID="Equation.DSMT4" ShapeID="_x0000_i1177" DrawAspect="Content" ObjectID="_1421508807" r:id="rId314"/>
        </w:object>
      </w:r>
      <w:r w:rsidRPr="00475A2E">
        <w:rPr>
          <w:rFonts w:hint="eastAsia"/>
          <w:sz w:val="24"/>
          <w:szCs w:val="24"/>
        </w:rPr>
        <w:t xml:space="preserve"> are </w:t>
      </w:r>
    </w:p>
    <w:p w:rsidR="00176EF7" w:rsidRDefault="00176EF7" w:rsidP="00176EF7">
      <w:pPr>
        <w:ind w:firstLineChars="450" w:firstLine="1080"/>
        <w:rPr>
          <w:sz w:val="24"/>
          <w:szCs w:val="24"/>
        </w:rPr>
      </w:pPr>
      <w:r w:rsidRPr="00C80586">
        <w:rPr>
          <w:position w:val="-26"/>
          <w:sz w:val="24"/>
          <w:szCs w:val="24"/>
        </w:rPr>
        <w:object w:dxaOrig="2240" w:dyaOrig="720">
          <v:shape id="_x0000_i1178" type="#_x0000_t75" style="width:111.75pt;height:36pt" o:ole="">
            <v:imagedata r:id="rId315" o:title=""/>
          </v:shape>
          <o:OLEObject Type="Embed" ProgID="Equation.DSMT4" ShapeID="_x0000_i1178" DrawAspect="Content" ObjectID="_1421508808" r:id="rId316"/>
        </w:object>
      </w:r>
      <w:r>
        <w:rPr>
          <w:rFonts w:hint="eastAsia"/>
          <w:position w:val="-26"/>
          <w:sz w:val="24"/>
          <w:szCs w:val="24"/>
        </w:rPr>
        <w:t xml:space="preserve">,      </w:t>
      </w:r>
      <w:r w:rsidRPr="00C80586">
        <w:rPr>
          <w:position w:val="-26"/>
          <w:sz w:val="24"/>
          <w:szCs w:val="24"/>
        </w:rPr>
        <w:object w:dxaOrig="2140" w:dyaOrig="720">
          <v:shape id="_x0000_i1179" type="#_x0000_t75" style="width:107.25pt;height:36pt" o:ole="">
            <v:imagedata r:id="rId317" o:title=""/>
          </v:shape>
          <o:OLEObject Type="Embed" ProgID="Equation.DSMT4" ShapeID="_x0000_i1179" DrawAspect="Content" ObjectID="_1421508809" r:id="rId318"/>
        </w:object>
      </w:r>
      <w:r w:rsidR="00D15075">
        <w:rPr>
          <w:sz w:val="24"/>
          <w:szCs w:val="24"/>
        </w:rPr>
        <w:t>.</w:t>
      </w:r>
    </w:p>
    <w:p w:rsidR="00D15075" w:rsidRPr="009F2C34" w:rsidRDefault="00176EF7" w:rsidP="00176EF7">
      <w:pPr>
        <w:rPr>
          <w:sz w:val="24"/>
          <w:szCs w:val="24"/>
        </w:rPr>
      </w:pPr>
      <w:r w:rsidRPr="009F2C34">
        <w:rPr>
          <w:sz w:val="24"/>
          <w:szCs w:val="24"/>
        </w:rPr>
        <w:t>B</w:t>
      </w:r>
      <w:r w:rsidRPr="009F2C34">
        <w:rPr>
          <w:rFonts w:hint="eastAsia"/>
          <w:sz w:val="24"/>
          <w:szCs w:val="24"/>
        </w:rPr>
        <w:t xml:space="preserve">ecause the space </w:t>
      </w:r>
      <w:r w:rsidRPr="009F2C34">
        <w:rPr>
          <w:kern w:val="0"/>
          <w:sz w:val="24"/>
          <w:szCs w:val="24"/>
        </w:rPr>
        <w:t>utilization rate</w:t>
      </w:r>
      <w:r w:rsidRPr="009F2C34">
        <w:rPr>
          <w:rFonts w:hint="eastAsia"/>
          <w:kern w:val="0"/>
          <w:sz w:val="24"/>
          <w:szCs w:val="24"/>
        </w:rPr>
        <w:t xml:space="preserve"> of the </w:t>
      </w:r>
      <w:r w:rsidRPr="009F2C34">
        <w:rPr>
          <w:rFonts w:hint="eastAsia"/>
          <w:sz w:val="24"/>
          <w:szCs w:val="24"/>
        </w:rPr>
        <w:t>rectangles with rounded corners</w:t>
      </w:r>
      <w:r w:rsidR="00BE1C6B" w:rsidRPr="009F2C34">
        <w:rPr>
          <w:rFonts w:hint="eastAsia"/>
          <w:sz w:val="24"/>
          <w:szCs w:val="24"/>
        </w:rPr>
        <w:t xml:space="preserve"> </w:t>
      </w:r>
      <w:r w:rsidRPr="009F2C34">
        <w:rPr>
          <w:rFonts w:hint="eastAsia"/>
          <w:kern w:val="0"/>
          <w:sz w:val="24"/>
          <w:szCs w:val="24"/>
        </w:rPr>
        <w:t xml:space="preserve">is equal to that of the </w:t>
      </w:r>
      <w:r w:rsidRPr="009F2C34">
        <w:rPr>
          <w:rFonts w:hint="eastAsia"/>
          <w:sz w:val="24"/>
          <w:szCs w:val="24"/>
        </w:rPr>
        <w:t xml:space="preserve">rectangles whose width is </w:t>
      </w:r>
      <w:r w:rsidRPr="009F2C34">
        <w:rPr>
          <w:position w:val="-12"/>
          <w:sz w:val="24"/>
          <w:szCs w:val="24"/>
        </w:rPr>
        <w:object w:dxaOrig="240" w:dyaOrig="360">
          <v:shape id="_x0000_i1180" type="#_x0000_t75" style="width:12pt;height:18pt" o:ole="">
            <v:imagedata r:id="rId319" o:title=""/>
          </v:shape>
          <o:OLEObject Type="Embed" ProgID="Equation.DSMT4" ShapeID="_x0000_i1180" DrawAspect="Content" ObjectID="_1421508810" r:id="rId320"/>
        </w:object>
      </w:r>
      <w:r w:rsidRPr="009F2C34">
        <w:rPr>
          <w:sz w:val="24"/>
          <w:szCs w:val="24"/>
        </w:rPr>
        <w:t xml:space="preserve">,and the length is </w:t>
      </w:r>
      <w:r w:rsidRPr="009F2C34">
        <w:rPr>
          <w:position w:val="-12"/>
          <w:sz w:val="24"/>
          <w:szCs w:val="24"/>
        </w:rPr>
        <w:object w:dxaOrig="180" w:dyaOrig="360">
          <v:shape id="_x0000_i1181" type="#_x0000_t75" style="width:9pt;height:18pt" o:ole="">
            <v:imagedata r:id="rId321" o:title=""/>
          </v:shape>
          <o:OLEObject Type="Embed" ProgID="Equation.DSMT4" ShapeID="_x0000_i1181" DrawAspect="Content" ObjectID="_1421508811" r:id="rId322"/>
        </w:object>
      </w:r>
      <w:r w:rsidRPr="009F2C34">
        <w:rPr>
          <w:rFonts w:hint="eastAsia"/>
          <w:sz w:val="24"/>
          <w:szCs w:val="24"/>
        </w:rPr>
        <w:t xml:space="preserve">. </w:t>
      </w:r>
      <w:r w:rsidRPr="009F2C34">
        <w:rPr>
          <w:sz w:val="24"/>
          <w:szCs w:val="24"/>
        </w:rPr>
        <w:t>S</w:t>
      </w:r>
      <w:r w:rsidRPr="009F2C34">
        <w:rPr>
          <w:rFonts w:hint="eastAsia"/>
          <w:sz w:val="24"/>
          <w:szCs w:val="24"/>
        </w:rPr>
        <w:t>o the placement scheme is similar to that of rectangles.</w:t>
      </w:r>
    </w:p>
    <w:p w:rsidR="00BE1C6B" w:rsidRDefault="00BE1C6B" w:rsidP="00BE1C6B">
      <w:pPr>
        <w:pStyle w:val="ab"/>
        <w:jc w:val="both"/>
        <w:rPr>
          <w:rFonts w:ascii="Times New Roman" w:hAnsi="Times New Roman"/>
          <w:sz w:val="24"/>
          <w:szCs w:val="24"/>
        </w:rPr>
      </w:pPr>
      <w:bookmarkStart w:id="28" w:name="_Toc347756573"/>
      <w:r w:rsidRPr="00BE1C6B">
        <w:rPr>
          <w:rFonts w:ascii="Times New Roman" w:hAnsi="Times New Roman"/>
          <w:sz w:val="24"/>
          <w:szCs w:val="24"/>
        </w:rPr>
        <w:t>3.2.3 the result of question 2</w:t>
      </w:r>
      <w:bookmarkEnd w:id="28"/>
    </w:p>
    <w:p w:rsidR="00133E8C" w:rsidRPr="009F2C34" w:rsidRDefault="00133E8C" w:rsidP="009F2C34">
      <w:pPr>
        <w:ind w:leftChars="50" w:left="105" w:firstLineChars="150" w:firstLine="360"/>
        <w:rPr>
          <w:sz w:val="24"/>
          <w:szCs w:val="24"/>
        </w:rPr>
      </w:pPr>
      <w:r w:rsidRPr="009F2C34">
        <w:rPr>
          <w:rFonts w:hint="eastAsia"/>
          <w:sz w:val="24"/>
          <w:szCs w:val="24"/>
        </w:rPr>
        <w:t xml:space="preserve">According to the analysis of question 2, considering the </w:t>
      </w:r>
      <w:r w:rsidRPr="009F2C34">
        <w:rPr>
          <w:sz w:val="24"/>
          <w:szCs w:val="24"/>
        </w:rPr>
        <w:t>different</w:t>
      </w:r>
      <w:r w:rsidRPr="009F2C34">
        <w:rPr>
          <w:rFonts w:hint="eastAsia"/>
          <w:sz w:val="24"/>
          <w:szCs w:val="24"/>
        </w:rPr>
        <w:t xml:space="preserve"> value of the</w:t>
      </w:r>
      <w:r w:rsidR="00AB0DA4" w:rsidRPr="009F2C34">
        <w:rPr>
          <w:rFonts w:hint="eastAsia"/>
          <w:sz w:val="24"/>
          <w:szCs w:val="24"/>
        </w:rPr>
        <w:t xml:space="preserve"> </w:t>
      </w:r>
      <w:r w:rsidR="00AB0DA4" w:rsidRPr="009F2C34">
        <w:rPr>
          <w:position w:val="-6"/>
          <w:sz w:val="24"/>
          <w:szCs w:val="24"/>
        </w:rPr>
        <w:object w:dxaOrig="600" w:dyaOrig="279">
          <v:shape id="_x0000_i1182" type="#_x0000_t75" style="width:30pt;height:14.25pt" o:ole="">
            <v:imagedata r:id="rId323" o:title=""/>
          </v:shape>
          <o:OLEObject Type="Embed" ProgID="Equation.DSMT4" ShapeID="_x0000_i1182" DrawAspect="Content" ObjectID="_1421508812" r:id="rId324"/>
        </w:object>
      </w:r>
      <w:r w:rsidR="009F2C34" w:rsidRPr="009F2C34">
        <w:rPr>
          <w:rFonts w:hint="eastAsia"/>
          <w:sz w:val="24"/>
          <w:szCs w:val="24"/>
        </w:rPr>
        <w:t xml:space="preserve">,we can </w:t>
      </w:r>
      <w:r w:rsidR="00AB0DA4" w:rsidRPr="009F2C34">
        <w:rPr>
          <w:rFonts w:hint="eastAsia"/>
          <w:sz w:val="24"/>
          <w:szCs w:val="24"/>
        </w:rPr>
        <w:t xml:space="preserve">get the maximum number of pan as for </w:t>
      </w:r>
      <w:r w:rsidR="00AB0DA4" w:rsidRPr="009F2C34">
        <w:rPr>
          <w:sz w:val="24"/>
          <w:szCs w:val="24"/>
        </w:rPr>
        <w:t>different</w:t>
      </w:r>
      <w:r w:rsidR="00AB0DA4" w:rsidRPr="009F2C34">
        <w:rPr>
          <w:rFonts w:hint="eastAsia"/>
          <w:sz w:val="24"/>
          <w:szCs w:val="24"/>
        </w:rPr>
        <w:t xml:space="preserve"> shape. </w:t>
      </w:r>
      <w:r w:rsidR="00AB0DA4" w:rsidRPr="009F2C34">
        <w:rPr>
          <w:sz w:val="24"/>
          <w:szCs w:val="24"/>
        </w:rPr>
        <w:t>T</w:t>
      </w:r>
      <w:r w:rsidR="00AB0DA4" w:rsidRPr="009F2C34">
        <w:rPr>
          <w:rFonts w:hint="eastAsia"/>
          <w:sz w:val="24"/>
          <w:szCs w:val="24"/>
        </w:rPr>
        <w:t>he result is shown in Table 1.</w:t>
      </w:r>
    </w:p>
    <w:p w:rsidR="00AB0DA4" w:rsidRDefault="00AB0DA4" w:rsidP="00AB0DA4">
      <w:pPr>
        <w:ind w:left="105" w:hangingChars="50" w:hanging="105"/>
      </w:pPr>
    </w:p>
    <w:p w:rsidR="00133E8C" w:rsidRDefault="00133E8C" w:rsidP="00BE1C6B">
      <w:pPr>
        <w:rPr>
          <w:rStyle w:val="hps"/>
          <w:color w:val="333333"/>
          <w:sz w:val="24"/>
          <w:szCs w:val="24"/>
        </w:rPr>
      </w:pPr>
      <w:r>
        <w:rPr>
          <w:rFonts w:hint="eastAsia"/>
        </w:rPr>
        <w:t xml:space="preserve">             </w:t>
      </w:r>
      <w:r w:rsidRPr="00133E8C">
        <w:rPr>
          <w:sz w:val="24"/>
          <w:szCs w:val="24"/>
        </w:rPr>
        <w:t xml:space="preserve"> </w:t>
      </w:r>
      <w:r>
        <w:rPr>
          <w:rFonts w:hint="eastAsia"/>
          <w:sz w:val="24"/>
          <w:szCs w:val="24"/>
        </w:rPr>
        <w:t xml:space="preserve">     </w:t>
      </w:r>
      <w:r w:rsidRPr="00133E8C">
        <w:rPr>
          <w:sz w:val="24"/>
          <w:szCs w:val="24"/>
        </w:rPr>
        <w:t>Table1</w:t>
      </w:r>
      <w:r w:rsidRPr="00133E8C">
        <w:rPr>
          <w:color w:val="333333"/>
          <w:sz w:val="24"/>
          <w:szCs w:val="24"/>
        </w:rPr>
        <w:t xml:space="preserve"> </w:t>
      </w:r>
      <w:r w:rsidRPr="00133E8C">
        <w:rPr>
          <w:rStyle w:val="hps"/>
          <w:color w:val="333333"/>
          <w:sz w:val="24"/>
          <w:szCs w:val="24"/>
        </w:rPr>
        <w:t>The maximum number of pan</w:t>
      </w:r>
    </w:p>
    <w:p w:rsidR="00022F4F" w:rsidRPr="00133E8C" w:rsidRDefault="00022F4F" w:rsidP="00BE1C6B">
      <w:pPr>
        <w:rPr>
          <w:sz w:val="24"/>
          <w:szCs w:val="24"/>
        </w:rPr>
      </w:pPr>
    </w:p>
    <w:tbl>
      <w:tblPr>
        <w:tblW w:w="8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9"/>
        <w:gridCol w:w="2156"/>
        <w:gridCol w:w="2156"/>
        <w:gridCol w:w="2122"/>
      </w:tblGrid>
      <w:tr w:rsidR="00133E8C" w:rsidTr="00AB0DA4">
        <w:trPr>
          <w:trHeight w:val="486"/>
        </w:trPr>
        <w:tc>
          <w:tcPr>
            <w:tcW w:w="2169" w:type="dxa"/>
            <w:vAlign w:val="center"/>
          </w:tcPr>
          <w:p w:rsidR="00133E8C" w:rsidRPr="00133E8C" w:rsidRDefault="00354572" w:rsidP="00133E8C">
            <w:pPr>
              <w:jc w:val="center"/>
              <w:rPr>
                <w:rStyle w:val="shorttext"/>
                <w:rFonts w:ascii="Arial" w:hAnsi="Arial" w:cs="Arial"/>
                <w:color w:val="333333"/>
              </w:rPr>
            </w:pPr>
            <w:r w:rsidRPr="00354572">
              <w:rPr>
                <w:noProof/>
              </w:rPr>
              <w:pict>
                <v:shape id="_x0000_s1034" type="#_x0000_t32" style="position:absolute;left:0;text-align:left;margin-left:-4.5pt;margin-top:1.6pt;width:88.5pt;height:28.05pt;z-index:251647488" o:connectortype="straight"/>
              </w:pict>
            </w:r>
            <w:r w:rsidR="00133E8C">
              <w:rPr>
                <w:rFonts w:hint="eastAsia"/>
              </w:rPr>
              <w:t>R</w:t>
            </w:r>
            <w:r w:rsidR="00133E8C">
              <w:t>atio</w:t>
            </w:r>
          </w:p>
          <w:p w:rsidR="00133E8C" w:rsidRPr="00133E8C" w:rsidRDefault="00133E8C" w:rsidP="00133E8C">
            <w:pPr>
              <w:rPr>
                <w:rFonts w:ascii="Arial" w:hAnsi="Arial" w:cs="Arial"/>
                <w:color w:val="333333"/>
              </w:rPr>
            </w:pPr>
            <w:r w:rsidRPr="00133E8C">
              <w:rPr>
                <w:rStyle w:val="shorttext"/>
                <w:rFonts w:ascii="Arial" w:hAnsi="Arial" w:cs="Arial"/>
                <w:color w:val="333333"/>
              </w:rPr>
              <w:t>Shape</w:t>
            </w:r>
          </w:p>
        </w:tc>
        <w:tc>
          <w:tcPr>
            <w:tcW w:w="2156" w:type="dxa"/>
            <w:vAlign w:val="center"/>
          </w:tcPr>
          <w:p w:rsidR="00133E8C" w:rsidRDefault="00133E8C" w:rsidP="00133E8C">
            <w:pPr>
              <w:jc w:val="center"/>
            </w:pPr>
          </w:p>
          <w:p w:rsidR="00133E8C" w:rsidRDefault="00133E8C" w:rsidP="00133E8C">
            <w:pPr>
              <w:jc w:val="center"/>
            </w:pPr>
            <w:r>
              <w:rPr>
                <w:rFonts w:hint="eastAsia"/>
              </w:rPr>
              <w:t>1.0/2.0</w:t>
            </w:r>
          </w:p>
        </w:tc>
        <w:tc>
          <w:tcPr>
            <w:tcW w:w="2156" w:type="dxa"/>
            <w:vAlign w:val="center"/>
          </w:tcPr>
          <w:p w:rsidR="00133E8C" w:rsidRDefault="00133E8C" w:rsidP="00133E8C">
            <w:pPr>
              <w:jc w:val="center"/>
            </w:pPr>
          </w:p>
          <w:p w:rsidR="00133E8C" w:rsidRDefault="00133E8C" w:rsidP="00133E8C">
            <w:pPr>
              <w:jc w:val="center"/>
            </w:pPr>
            <w:r>
              <w:rPr>
                <w:rFonts w:hint="eastAsia"/>
              </w:rPr>
              <w:t>2.0/3.0</w:t>
            </w:r>
          </w:p>
        </w:tc>
        <w:tc>
          <w:tcPr>
            <w:tcW w:w="2122" w:type="dxa"/>
            <w:vAlign w:val="center"/>
          </w:tcPr>
          <w:p w:rsidR="00133E8C" w:rsidRDefault="00133E8C" w:rsidP="00133E8C">
            <w:pPr>
              <w:jc w:val="center"/>
            </w:pPr>
          </w:p>
          <w:p w:rsidR="00133E8C" w:rsidRDefault="00133E8C" w:rsidP="00133E8C">
            <w:pPr>
              <w:jc w:val="center"/>
            </w:pPr>
            <w:r>
              <w:rPr>
                <w:rFonts w:hint="eastAsia"/>
              </w:rPr>
              <w:t>1</w:t>
            </w:r>
          </w:p>
        </w:tc>
      </w:tr>
      <w:tr w:rsidR="00133E8C" w:rsidTr="00AB0DA4">
        <w:trPr>
          <w:trHeight w:val="486"/>
        </w:trPr>
        <w:tc>
          <w:tcPr>
            <w:tcW w:w="2169" w:type="dxa"/>
            <w:vAlign w:val="center"/>
          </w:tcPr>
          <w:p w:rsidR="00133E8C" w:rsidRDefault="00133E8C" w:rsidP="00133E8C">
            <w:pPr>
              <w:jc w:val="center"/>
            </w:pPr>
            <w:r>
              <w:t>S</w:t>
            </w:r>
            <w:r>
              <w:rPr>
                <w:rFonts w:hint="eastAsia"/>
              </w:rPr>
              <w:t>quare</w:t>
            </w:r>
          </w:p>
        </w:tc>
        <w:tc>
          <w:tcPr>
            <w:tcW w:w="2156" w:type="dxa"/>
            <w:vAlign w:val="center"/>
          </w:tcPr>
          <w:p w:rsidR="00133E8C" w:rsidRDefault="00133E8C" w:rsidP="00133E8C">
            <w:pPr>
              <w:jc w:val="center"/>
            </w:pPr>
            <w:r>
              <w:rPr>
                <w:rFonts w:hint="eastAsia"/>
              </w:rPr>
              <w:t>32</w:t>
            </w:r>
          </w:p>
        </w:tc>
        <w:tc>
          <w:tcPr>
            <w:tcW w:w="2156" w:type="dxa"/>
            <w:vAlign w:val="center"/>
          </w:tcPr>
          <w:p w:rsidR="00133E8C" w:rsidRDefault="00133E8C" w:rsidP="00133E8C">
            <w:pPr>
              <w:jc w:val="center"/>
            </w:pPr>
            <w:r>
              <w:rPr>
                <w:rFonts w:hint="eastAsia"/>
              </w:rPr>
              <w:t>28</w:t>
            </w:r>
          </w:p>
        </w:tc>
        <w:tc>
          <w:tcPr>
            <w:tcW w:w="2122" w:type="dxa"/>
            <w:vAlign w:val="center"/>
          </w:tcPr>
          <w:p w:rsidR="00133E8C" w:rsidRDefault="00133E8C" w:rsidP="00133E8C">
            <w:pPr>
              <w:jc w:val="center"/>
            </w:pPr>
            <w:r>
              <w:rPr>
                <w:rFonts w:hint="eastAsia"/>
              </w:rPr>
              <w:t>25</w:t>
            </w:r>
          </w:p>
        </w:tc>
      </w:tr>
      <w:tr w:rsidR="00133E8C" w:rsidTr="00AB0DA4">
        <w:trPr>
          <w:trHeight w:val="511"/>
        </w:trPr>
        <w:tc>
          <w:tcPr>
            <w:tcW w:w="2169" w:type="dxa"/>
            <w:vAlign w:val="center"/>
          </w:tcPr>
          <w:p w:rsidR="00133E8C" w:rsidRDefault="00133E8C" w:rsidP="00133E8C">
            <w:pPr>
              <w:jc w:val="center"/>
            </w:pPr>
            <w:r>
              <w:t>R</w:t>
            </w:r>
            <w:r>
              <w:rPr>
                <w:rFonts w:hint="eastAsia"/>
              </w:rPr>
              <w:t>egular hexagon</w:t>
            </w:r>
          </w:p>
        </w:tc>
        <w:tc>
          <w:tcPr>
            <w:tcW w:w="2156" w:type="dxa"/>
            <w:vAlign w:val="center"/>
          </w:tcPr>
          <w:p w:rsidR="00133E8C" w:rsidRDefault="00133E8C" w:rsidP="00133E8C">
            <w:pPr>
              <w:jc w:val="center"/>
            </w:pPr>
            <w:r>
              <w:rPr>
                <w:rFonts w:hint="eastAsia"/>
              </w:rPr>
              <w:t>21</w:t>
            </w:r>
          </w:p>
        </w:tc>
        <w:tc>
          <w:tcPr>
            <w:tcW w:w="2156" w:type="dxa"/>
            <w:vAlign w:val="center"/>
          </w:tcPr>
          <w:p w:rsidR="00133E8C" w:rsidRDefault="00133E8C" w:rsidP="00133E8C">
            <w:pPr>
              <w:jc w:val="center"/>
            </w:pPr>
            <w:r>
              <w:rPr>
                <w:rFonts w:hint="eastAsia"/>
              </w:rPr>
              <w:t>24</w:t>
            </w:r>
          </w:p>
        </w:tc>
        <w:tc>
          <w:tcPr>
            <w:tcW w:w="2122" w:type="dxa"/>
            <w:vAlign w:val="center"/>
          </w:tcPr>
          <w:p w:rsidR="00133E8C" w:rsidRDefault="00133E8C" w:rsidP="00133E8C">
            <w:pPr>
              <w:jc w:val="center"/>
            </w:pPr>
            <w:r>
              <w:rPr>
                <w:rFonts w:hint="eastAsia"/>
              </w:rPr>
              <w:t>25</w:t>
            </w:r>
          </w:p>
        </w:tc>
      </w:tr>
      <w:tr w:rsidR="00133E8C" w:rsidTr="00AB0DA4">
        <w:trPr>
          <w:trHeight w:val="511"/>
        </w:trPr>
        <w:tc>
          <w:tcPr>
            <w:tcW w:w="2169" w:type="dxa"/>
            <w:vAlign w:val="center"/>
          </w:tcPr>
          <w:p w:rsidR="00133E8C" w:rsidRDefault="00133E8C" w:rsidP="00133E8C">
            <w:pPr>
              <w:jc w:val="center"/>
            </w:pPr>
            <w:r>
              <w:rPr>
                <w:rFonts w:hint="eastAsia"/>
              </w:rPr>
              <w:t>Regular octagon</w:t>
            </w:r>
          </w:p>
        </w:tc>
        <w:tc>
          <w:tcPr>
            <w:tcW w:w="2156" w:type="dxa"/>
            <w:vAlign w:val="center"/>
          </w:tcPr>
          <w:p w:rsidR="00133E8C" w:rsidRDefault="00133E8C" w:rsidP="00133E8C">
            <w:pPr>
              <w:jc w:val="center"/>
            </w:pPr>
            <w:r>
              <w:rPr>
                <w:rFonts w:hint="eastAsia"/>
              </w:rPr>
              <w:t>21</w:t>
            </w:r>
          </w:p>
        </w:tc>
        <w:tc>
          <w:tcPr>
            <w:tcW w:w="2156" w:type="dxa"/>
            <w:vAlign w:val="center"/>
          </w:tcPr>
          <w:p w:rsidR="00133E8C" w:rsidRDefault="00133E8C" w:rsidP="00133E8C">
            <w:pPr>
              <w:jc w:val="center"/>
            </w:pPr>
            <w:r>
              <w:rPr>
                <w:rFonts w:hint="eastAsia"/>
              </w:rPr>
              <w:t>24</w:t>
            </w:r>
          </w:p>
        </w:tc>
        <w:tc>
          <w:tcPr>
            <w:tcW w:w="2122" w:type="dxa"/>
            <w:vAlign w:val="center"/>
          </w:tcPr>
          <w:p w:rsidR="00133E8C" w:rsidRDefault="00133E8C" w:rsidP="00133E8C">
            <w:pPr>
              <w:jc w:val="center"/>
            </w:pPr>
            <w:r>
              <w:rPr>
                <w:rFonts w:hint="eastAsia"/>
              </w:rPr>
              <w:t>25</w:t>
            </w:r>
          </w:p>
        </w:tc>
      </w:tr>
      <w:tr w:rsidR="00133E8C" w:rsidTr="00AB0DA4">
        <w:trPr>
          <w:trHeight w:val="511"/>
        </w:trPr>
        <w:tc>
          <w:tcPr>
            <w:tcW w:w="2169" w:type="dxa"/>
            <w:vAlign w:val="center"/>
          </w:tcPr>
          <w:p w:rsidR="00133E8C" w:rsidRDefault="00133E8C" w:rsidP="00133E8C">
            <w:pPr>
              <w:jc w:val="center"/>
            </w:pPr>
            <w:r>
              <w:lastRenderedPageBreak/>
              <w:t>R</w:t>
            </w:r>
            <w:r>
              <w:rPr>
                <w:rFonts w:hint="eastAsia"/>
              </w:rPr>
              <w:t>ound</w:t>
            </w:r>
          </w:p>
        </w:tc>
        <w:tc>
          <w:tcPr>
            <w:tcW w:w="2156" w:type="dxa"/>
            <w:vAlign w:val="center"/>
          </w:tcPr>
          <w:p w:rsidR="00133E8C" w:rsidRDefault="00133E8C" w:rsidP="00133E8C">
            <w:pPr>
              <w:jc w:val="center"/>
            </w:pPr>
            <w:r>
              <w:rPr>
                <w:rFonts w:hint="eastAsia"/>
              </w:rPr>
              <w:t>21</w:t>
            </w:r>
          </w:p>
        </w:tc>
        <w:tc>
          <w:tcPr>
            <w:tcW w:w="2156" w:type="dxa"/>
            <w:vAlign w:val="center"/>
          </w:tcPr>
          <w:p w:rsidR="00133E8C" w:rsidRDefault="00133E8C" w:rsidP="00133E8C">
            <w:pPr>
              <w:jc w:val="center"/>
            </w:pPr>
            <w:r>
              <w:rPr>
                <w:rFonts w:hint="eastAsia"/>
              </w:rPr>
              <w:t>24</w:t>
            </w:r>
          </w:p>
        </w:tc>
        <w:tc>
          <w:tcPr>
            <w:tcW w:w="2122" w:type="dxa"/>
            <w:vAlign w:val="center"/>
          </w:tcPr>
          <w:p w:rsidR="00133E8C" w:rsidRDefault="00133E8C" w:rsidP="00133E8C">
            <w:pPr>
              <w:jc w:val="center"/>
            </w:pPr>
            <w:r>
              <w:rPr>
                <w:rFonts w:hint="eastAsia"/>
              </w:rPr>
              <w:t>25</w:t>
            </w:r>
          </w:p>
        </w:tc>
      </w:tr>
      <w:tr w:rsidR="00133E8C" w:rsidTr="00AB0DA4">
        <w:trPr>
          <w:trHeight w:val="511"/>
        </w:trPr>
        <w:tc>
          <w:tcPr>
            <w:tcW w:w="2169" w:type="dxa"/>
            <w:vAlign w:val="center"/>
          </w:tcPr>
          <w:p w:rsidR="00133E8C" w:rsidRDefault="00133E8C" w:rsidP="00133E8C">
            <w:pPr>
              <w:jc w:val="center"/>
            </w:pPr>
            <w:r w:rsidRPr="00133E8C">
              <w:rPr>
                <w:kern w:val="0"/>
                <w:sz w:val="24"/>
                <w:szCs w:val="24"/>
              </w:rPr>
              <w:t>Ellipse</w:t>
            </w:r>
            <w:r>
              <w:rPr>
                <w:rFonts w:hint="eastAsia"/>
              </w:rPr>
              <w:t xml:space="preserve"> (k=2)</w:t>
            </w:r>
          </w:p>
        </w:tc>
        <w:tc>
          <w:tcPr>
            <w:tcW w:w="2156" w:type="dxa"/>
            <w:vAlign w:val="center"/>
          </w:tcPr>
          <w:p w:rsidR="00133E8C" w:rsidRDefault="00133E8C" w:rsidP="00133E8C">
            <w:pPr>
              <w:jc w:val="center"/>
            </w:pPr>
            <w:r>
              <w:rPr>
                <w:rFonts w:hint="eastAsia"/>
              </w:rPr>
              <w:t>25</w:t>
            </w:r>
          </w:p>
        </w:tc>
        <w:tc>
          <w:tcPr>
            <w:tcW w:w="2156" w:type="dxa"/>
            <w:vAlign w:val="center"/>
          </w:tcPr>
          <w:p w:rsidR="00133E8C" w:rsidRDefault="00133E8C" w:rsidP="00133E8C">
            <w:pPr>
              <w:jc w:val="center"/>
            </w:pPr>
            <w:r>
              <w:rPr>
                <w:rFonts w:hint="eastAsia"/>
              </w:rPr>
              <w:t>20</w:t>
            </w:r>
          </w:p>
        </w:tc>
        <w:tc>
          <w:tcPr>
            <w:tcW w:w="2122" w:type="dxa"/>
            <w:vAlign w:val="center"/>
          </w:tcPr>
          <w:p w:rsidR="00133E8C" w:rsidRDefault="00133E8C" w:rsidP="00133E8C">
            <w:pPr>
              <w:jc w:val="center"/>
            </w:pPr>
            <w:r>
              <w:rPr>
                <w:rFonts w:hint="eastAsia"/>
              </w:rPr>
              <w:t>24</w:t>
            </w:r>
          </w:p>
        </w:tc>
      </w:tr>
      <w:tr w:rsidR="00133E8C" w:rsidTr="00AB0DA4">
        <w:trPr>
          <w:trHeight w:val="535"/>
        </w:trPr>
        <w:tc>
          <w:tcPr>
            <w:tcW w:w="2169" w:type="dxa"/>
            <w:vAlign w:val="center"/>
          </w:tcPr>
          <w:p w:rsidR="00133E8C" w:rsidRDefault="00133E8C" w:rsidP="00133E8C">
            <w:pPr>
              <w:jc w:val="center"/>
            </w:pPr>
            <w:r w:rsidRPr="00133E8C">
              <w:rPr>
                <w:kern w:val="0"/>
                <w:sz w:val="24"/>
                <w:szCs w:val="24"/>
              </w:rPr>
              <w:t>Ellipse</w:t>
            </w:r>
            <w:r>
              <w:rPr>
                <w:rFonts w:hint="eastAsia"/>
              </w:rPr>
              <w:t xml:space="preserve"> (l=4/3)</w:t>
            </w:r>
          </w:p>
        </w:tc>
        <w:tc>
          <w:tcPr>
            <w:tcW w:w="2156" w:type="dxa"/>
            <w:vAlign w:val="center"/>
          </w:tcPr>
          <w:p w:rsidR="00133E8C" w:rsidRDefault="00133E8C" w:rsidP="00133E8C">
            <w:pPr>
              <w:jc w:val="center"/>
            </w:pPr>
            <w:r>
              <w:rPr>
                <w:rFonts w:hint="eastAsia"/>
              </w:rPr>
              <w:t>24</w:t>
            </w:r>
          </w:p>
        </w:tc>
        <w:tc>
          <w:tcPr>
            <w:tcW w:w="2156" w:type="dxa"/>
            <w:vAlign w:val="center"/>
          </w:tcPr>
          <w:p w:rsidR="00133E8C" w:rsidRDefault="00133E8C" w:rsidP="00133E8C">
            <w:pPr>
              <w:jc w:val="center"/>
            </w:pPr>
            <w:r>
              <w:rPr>
                <w:rFonts w:hint="eastAsia"/>
              </w:rPr>
              <w:t>21</w:t>
            </w:r>
          </w:p>
        </w:tc>
        <w:tc>
          <w:tcPr>
            <w:tcW w:w="2122" w:type="dxa"/>
            <w:vAlign w:val="center"/>
          </w:tcPr>
          <w:p w:rsidR="00133E8C" w:rsidRDefault="00133E8C" w:rsidP="00133E8C">
            <w:pPr>
              <w:jc w:val="center"/>
            </w:pPr>
            <w:r>
              <w:rPr>
                <w:rFonts w:hint="eastAsia"/>
              </w:rPr>
              <w:t>20</w:t>
            </w:r>
          </w:p>
        </w:tc>
      </w:tr>
    </w:tbl>
    <w:p w:rsidR="009F2C34" w:rsidRDefault="009F2C34" w:rsidP="009F2C34">
      <w:pPr>
        <w:ind w:firstLineChars="100" w:firstLine="240"/>
        <w:rPr>
          <w:sz w:val="24"/>
          <w:szCs w:val="24"/>
        </w:rPr>
      </w:pPr>
    </w:p>
    <w:p w:rsidR="00133E8C" w:rsidRPr="009F2C34" w:rsidRDefault="00133E8C" w:rsidP="009F2C34">
      <w:pPr>
        <w:ind w:firstLineChars="100" w:firstLine="240"/>
        <w:rPr>
          <w:sz w:val="24"/>
          <w:szCs w:val="24"/>
        </w:rPr>
      </w:pPr>
      <w:r w:rsidRPr="009F2C34">
        <w:rPr>
          <w:rFonts w:hint="eastAsia"/>
          <w:sz w:val="24"/>
          <w:szCs w:val="24"/>
        </w:rPr>
        <w:t xml:space="preserve">In the Table 1,  k, l is </w:t>
      </w:r>
      <w:r w:rsidRPr="009F2C34">
        <w:rPr>
          <w:sz w:val="24"/>
          <w:szCs w:val="24"/>
        </w:rPr>
        <w:t>the ratio of the elliptical long axis and short axis</w:t>
      </w:r>
      <w:r w:rsidRPr="009F2C34">
        <w:rPr>
          <w:rFonts w:hint="eastAsia"/>
          <w:sz w:val="24"/>
          <w:szCs w:val="24"/>
        </w:rPr>
        <w:t>.</w:t>
      </w:r>
    </w:p>
    <w:p w:rsidR="00127651" w:rsidRPr="00127651" w:rsidRDefault="00127651" w:rsidP="00BE1C6B"/>
    <w:p w:rsidR="007D42DB" w:rsidRPr="0096075F" w:rsidRDefault="00571754" w:rsidP="0096075F">
      <w:pPr>
        <w:pStyle w:val="a8"/>
        <w:jc w:val="both"/>
        <w:rPr>
          <w:rStyle w:val="hps"/>
          <w:rFonts w:ascii="Times New Roman" w:hAnsi="Times New Roman"/>
          <w:color w:val="333333"/>
          <w:sz w:val="24"/>
          <w:szCs w:val="24"/>
        </w:rPr>
      </w:pPr>
      <w:bookmarkStart w:id="29" w:name="_Toc347756574"/>
      <w:r>
        <w:rPr>
          <w:rFonts w:ascii="Times New Roman" w:hAnsi="Times New Roman"/>
          <w:sz w:val="24"/>
          <w:szCs w:val="24"/>
        </w:rPr>
        <w:t xml:space="preserve">3.3 question 3 </w:t>
      </w:r>
      <w:r>
        <w:rPr>
          <w:rFonts w:ascii="Times New Roman" w:hAnsi="Times New Roman" w:hint="eastAsia"/>
          <w:sz w:val="24"/>
          <w:szCs w:val="24"/>
        </w:rPr>
        <w:t>D</w:t>
      </w:r>
      <w:r w:rsidR="007D42DB" w:rsidRPr="0096075F">
        <w:rPr>
          <w:rFonts w:ascii="Times New Roman" w:hAnsi="Times New Roman"/>
          <w:sz w:val="24"/>
          <w:szCs w:val="24"/>
        </w:rPr>
        <w:t>etermining</w:t>
      </w:r>
      <w:r w:rsidR="004C7219" w:rsidRPr="0096075F">
        <w:rPr>
          <w:rFonts w:ascii="Times New Roman" w:hAnsi="Times New Roman"/>
          <w:sz w:val="24"/>
          <w:szCs w:val="24"/>
        </w:rPr>
        <w:t xml:space="preserve"> t</w:t>
      </w:r>
      <w:r w:rsidR="007D42DB" w:rsidRPr="0096075F">
        <w:rPr>
          <w:rStyle w:val="shorttext"/>
          <w:rFonts w:ascii="Times New Roman" w:hAnsi="Times New Roman"/>
          <w:color w:val="333333"/>
          <w:sz w:val="24"/>
          <w:szCs w:val="24"/>
        </w:rPr>
        <w:t xml:space="preserve">he </w:t>
      </w:r>
      <w:r w:rsidR="007D42DB" w:rsidRPr="0096075F">
        <w:rPr>
          <w:rStyle w:val="hps"/>
          <w:rFonts w:ascii="Times New Roman" w:hAnsi="Times New Roman"/>
          <w:color w:val="333333"/>
          <w:sz w:val="24"/>
          <w:szCs w:val="24"/>
        </w:rPr>
        <w:t>shape</w:t>
      </w:r>
      <w:r w:rsidR="007D42DB" w:rsidRPr="0096075F">
        <w:rPr>
          <w:rStyle w:val="shorttext"/>
          <w:rFonts w:ascii="Times New Roman" w:hAnsi="Times New Roman"/>
          <w:color w:val="333333"/>
          <w:sz w:val="24"/>
          <w:szCs w:val="24"/>
        </w:rPr>
        <w:t xml:space="preserve"> </w:t>
      </w:r>
      <w:r w:rsidR="007D42DB" w:rsidRPr="0096075F">
        <w:rPr>
          <w:rStyle w:val="hps"/>
          <w:rFonts w:ascii="Times New Roman" w:hAnsi="Times New Roman"/>
          <w:color w:val="333333"/>
          <w:sz w:val="24"/>
          <w:szCs w:val="24"/>
        </w:rPr>
        <w:t>of</w:t>
      </w:r>
      <w:r w:rsidR="007D42DB" w:rsidRPr="0096075F">
        <w:rPr>
          <w:rStyle w:val="shorttext"/>
          <w:rFonts w:ascii="Times New Roman" w:hAnsi="Times New Roman"/>
          <w:color w:val="333333"/>
          <w:sz w:val="24"/>
          <w:szCs w:val="24"/>
        </w:rPr>
        <w:t xml:space="preserve"> </w:t>
      </w:r>
      <w:r w:rsidR="007D42DB" w:rsidRPr="0096075F">
        <w:rPr>
          <w:rStyle w:val="hps"/>
          <w:rFonts w:ascii="Times New Roman" w:hAnsi="Times New Roman"/>
          <w:color w:val="333333"/>
          <w:sz w:val="24"/>
          <w:szCs w:val="24"/>
        </w:rPr>
        <w:t xml:space="preserve">the </w:t>
      </w:r>
      <w:r w:rsidR="004C7219" w:rsidRPr="0096075F">
        <w:rPr>
          <w:rStyle w:val="hps"/>
          <w:rFonts w:ascii="Times New Roman" w:hAnsi="Times New Roman"/>
          <w:color w:val="333333"/>
          <w:sz w:val="24"/>
          <w:szCs w:val="24"/>
        </w:rPr>
        <w:t>pan</w:t>
      </w:r>
      <w:r w:rsidR="007D42DB" w:rsidRPr="0096075F">
        <w:rPr>
          <w:rStyle w:val="shorttext"/>
          <w:rFonts w:ascii="Times New Roman" w:hAnsi="Times New Roman"/>
          <w:color w:val="333333"/>
          <w:sz w:val="24"/>
          <w:szCs w:val="24"/>
        </w:rPr>
        <w:t xml:space="preserve"> </w:t>
      </w:r>
      <w:r w:rsidR="007D42DB" w:rsidRPr="0096075F">
        <w:rPr>
          <w:rStyle w:val="hps"/>
          <w:rFonts w:ascii="Times New Roman" w:hAnsi="Times New Roman"/>
          <w:color w:val="333333"/>
          <w:sz w:val="24"/>
          <w:szCs w:val="24"/>
        </w:rPr>
        <w:t>to make it heat</w:t>
      </w:r>
      <w:r w:rsidR="007D42DB" w:rsidRPr="0096075F">
        <w:rPr>
          <w:rStyle w:val="shorttext"/>
          <w:rFonts w:ascii="Times New Roman" w:hAnsi="Times New Roman"/>
          <w:color w:val="333333"/>
          <w:sz w:val="24"/>
          <w:szCs w:val="24"/>
        </w:rPr>
        <w:t xml:space="preserve"> </w:t>
      </w:r>
      <w:r w:rsidR="007D42DB" w:rsidRPr="0096075F">
        <w:rPr>
          <w:rStyle w:val="hps"/>
          <w:rFonts w:ascii="Times New Roman" w:hAnsi="Times New Roman"/>
          <w:color w:val="333333"/>
          <w:sz w:val="24"/>
          <w:szCs w:val="24"/>
        </w:rPr>
        <w:t>most</w:t>
      </w:r>
      <w:r w:rsidR="007D42DB" w:rsidRPr="0096075F">
        <w:rPr>
          <w:rStyle w:val="shorttext"/>
          <w:rFonts w:ascii="Times New Roman" w:hAnsi="Times New Roman"/>
          <w:color w:val="333333"/>
          <w:sz w:val="24"/>
          <w:szCs w:val="24"/>
        </w:rPr>
        <w:t xml:space="preserve"> </w:t>
      </w:r>
      <w:r w:rsidR="007D42DB" w:rsidRPr="0096075F">
        <w:rPr>
          <w:rStyle w:val="hps"/>
          <w:rFonts w:ascii="Times New Roman" w:hAnsi="Times New Roman"/>
          <w:color w:val="333333"/>
          <w:sz w:val="24"/>
          <w:szCs w:val="24"/>
        </w:rPr>
        <w:t>evenly</w:t>
      </w:r>
      <w:r w:rsidR="004C7219" w:rsidRPr="0096075F">
        <w:rPr>
          <w:rStyle w:val="hps"/>
          <w:rFonts w:ascii="Times New Roman" w:hAnsi="Times New Roman"/>
          <w:color w:val="333333"/>
          <w:sz w:val="24"/>
          <w:szCs w:val="24"/>
        </w:rPr>
        <w:t>.</w:t>
      </w:r>
      <w:bookmarkEnd w:id="29"/>
    </w:p>
    <w:p w:rsidR="004C7219" w:rsidRPr="004C7219" w:rsidRDefault="004C7219" w:rsidP="004C7219">
      <w:pPr>
        <w:pStyle w:val="ab"/>
        <w:jc w:val="both"/>
        <w:rPr>
          <w:rFonts w:ascii="Times New Roman" w:hAnsi="Times New Roman"/>
          <w:sz w:val="24"/>
          <w:szCs w:val="24"/>
        </w:rPr>
      </w:pPr>
      <w:bookmarkStart w:id="30" w:name="_Toc347756575"/>
      <w:r w:rsidRPr="004C7219">
        <w:rPr>
          <w:rFonts w:ascii="Times New Roman" w:hAnsi="Times New Roman"/>
          <w:sz w:val="24"/>
          <w:szCs w:val="24"/>
        </w:rPr>
        <w:t xml:space="preserve">3.3.1 the analysis of question </w:t>
      </w:r>
      <w:r>
        <w:rPr>
          <w:rFonts w:ascii="Times New Roman" w:hAnsi="Times New Roman" w:hint="eastAsia"/>
          <w:sz w:val="24"/>
          <w:szCs w:val="24"/>
        </w:rPr>
        <w:t>3</w:t>
      </w:r>
      <w:bookmarkEnd w:id="30"/>
    </w:p>
    <w:p w:rsidR="004C7219" w:rsidRPr="004C7219" w:rsidRDefault="004C7219" w:rsidP="004C7219"/>
    <w:p w:rsidR="004C7219" w:rsidRPr="00127651" w:rsidRDefault="004C7219" w:rsidP="007D42DB">
      <w:pPr>
        <w:rPr>
          <w:color w:val="333333"/>
          <w:sz w:val="24"/>
          <w:szCs w:val="24"/>
        </w:rPr>
      </w:pPr>
      <w:r w:rsidRPr="00127651">
        <w:rPr>
          <w:sz w:val="24"/>
          <w:szCs w:val="24"/>
        </w:rPr>
        <w:t xml:space="preserve">When we </w:t>
      </w:r>
      <w:r w:rsidRPr="00127651">
        <w:rPr>
          <w:rStyle w:val="hps"/>
          <w:color w:val="333333"/>
          <w:sz w:val="24"/>
          <w:szCs w:val="24"/>
        </w:rPr>
        <w:t>solve the question 1</w:t>
      </w:r>
      <w:r w:rsidRPr="00127651">
        <w:rPr>
          <w:color w:val="333333"/>
          <w:sz w:val="24"/>
          <w:szCs w:val="24"/>
        </w:rPr>
        <w:t xml:space="preserve">, We have introduced </w:t>
      </w:r>
      <w:r w:rsidRPr="00127651">
        <w:rPr>
          <w:rStyle w:val="hps"/>
          <w:color w:val="333333"/>
          <w:sz w:val="24"/>
          <w:szCs w:val="24"/>
        </w:rPr>
        <w:t xml:space="preserve">the </w:t>
      </w:r>
      <w:r w:rsidR="00676DC6" w:rsidRPr="00127651">
        <w:rPr>
          <w:rStyle w:val="hps"/>
          <w:color w:val="333333"/>
          <w:sz w:val="24"/>
          <w:szCs w:val="24"/>
        </w:rPr>
        <w:t>indexes</w:t>
      </w:r>
      <w:r w:rsidRPr="00127651">
        <w:rPr>
          <w:color w:val="333333"/>
          <w:sz w:val="24"/>
          <w:szCs w:val="24"/>
        </w:rPr>
        <w:t xml:space="preserve"> </w:t>
      </w:r>
      <w:r w:rsidRPr="00127651">
        <w:rPr>
          <w:rStyle w:val="hps"/>
          <w:color w:val="333333"/>
          <w:sz w:val="24"/>
          <w:szCs w:val="24"/>
        </w:rPr>
        <w:t>to</w:t>
      </w:r>
      <w:r w:rsidRPr="00127651">
        <w:rPr>
          <w:color w:val="333333"/>
          <w:sz w:val="24"/>
          <w:szCs w:val="24"/>
        </w:rPr>
        <w:t xml:space="preserve"> </w:t>
      </w:r>
      <w:r w:rsidRPr="00127651">
        <w:rPr>
          <w:rStyle w:val="hps"/>
          <w:color w:val="333333"/>
          <w:sz w:val="24"/>
          <w:szCs w:val="24"/>
        </w:rPr>
        <w:t>measure</w:t>
      </w:r>
      <w:r w:rsidRPr="00127651">
        <w:rPr>
          <w:color w:val="333333"/>
          <w:sz w:val="24"/>
          <w:szCs w:val="24"/>
        </w:rPr>
        <w:t xml:space="preserve"> </w:t>
      </w:r>
      <w:r w:rsidRPr="00127651">
        <w:rPr>
          <w:rStyle w:val="hps"/>
          <w:color w:val="333333"/>
          <w:sz w:val="24"/>
          <w:szCs w:val="24"/>
        </w:rPr>
        <w:t>the</w:t>
      </w:r>
      <w:r w:rsidRPr="00127651">
        <w:rPr>
          <w:color w:val="333333"/>
          <w:sz w:val="24"/>
          <w:szCs w:val="24"/>
        </w:rPr>
        <w:t xml:space="preserve"> </w:t>
      </w:r>
      <w:r w:rsidRPr="00127651">
        <w:rPr>
          <w:rStyle w:val="hps"/>
          <w:color w:val="333333"/>
          <w:sz w:val="24"/>
          <w:szCs w:val="24"/>
        </w:rPr>
        <w:t>heat evenly</w:t>
      </w:r>
      <w:r w:rsidRPr="00127651">
        <w:rPr>
          <w:color w:val="333333"/>
          <w:sz w:val="24"/>
          <w:szCs w:val="24"/>
        </w:rPr>
        <w:t>.</w:t>
      </w:r>
    </w:p>
    <w:p w:rsidR="004C7219" w:rsidRPr="00127651" w:rsidRDefault="004C7219" w:rsidP="007D42DB">
      <w:pPr>
        <w:rPr>
          <w:color w:val="333333"/>
          <w:sz w:val="24"/>
          <w:szCs w:val="24"/>
        </w:rPr>
      </w:pPr>
      <w:r w:rsidRPr="00127651">
        <w:rPr>
          <w:color w:val="333333"/>
          <w:sz w:val="24"/>
          <w:szCs w:val="24"/>
        </w:rPr>
        <w:t xml:space="preserve">According to the values of the </w:t>
      </w:r>
      <w:r w:rsidR="00676DC6" w:rsidRPr="00127651">
        <w:rPr>
          <w:color w:val="333333"/>
          <w:sz w:val="24"/>
          <w:szCs w:val="24"/>
        </w:rPr>
        <w:t>indexes</w:t>
      </w:r>
      <w:r w:rsidRPr="00127651">
        <w:rPr>
          <w:color w:val="333333"/>
          <w:sz w:val="24"/>
          <w:szCs w:val="24"/>
        </w:rPr>
        <w:t>, we can determine the shape of the pan.</w:t>
      </w:r>
    </w:p>
    <w:p w:rsidR="004C7219" w:rsidRDefault="004C7219" w:rsidP="004C7219">
      <w:pPr>
        <w:pStyle w:val="ab"/>
        <w:jc w:val="both"/>
        <w:rPr>
          <w:rFonts w:ascii="Times New Roman" w:hAnsi="Times New Roman"/>
          <w:sz w:val="24"/>
          <w:szCs w:val="24"/>
        </w:rPr>
      </w:pPr>
      <w:bookmarkStart w:id="31" w:name="_Toc347756576"/>
      <w:r w:rsidRPr="004C7219">
        <w:rPr>
          <w:rFonts w:ascii="Times New Roman" w:hAnsi="Times New Roman"/>
          <w:sz w:val="24"/>
          <w:szCs w:val="24"/>
        </w:rPr>
        <w:t>3.3.2 the result of question 3</w:t>
      </w:r>
      <w:bookmarkEnd w:id="31"/>
    </w:p>
    <w:p w:rsidR="00AB0DA4" w:rsidRPr="009F2C34" w:rsidRDefault="00DD4F82" w:rsidP="009F2C34">
      <w:pPr>
        <w:ind w:firstLineChars="200" w:firstLine="480"/>
        <w:rPr>
          <w:sz w:val="24"/>
          <w:szCs w:val="24"/>
        </w:rPr>
      </w:pPr>
      <w:r w:rsidRPr="009F2C34">
        <w:rPr>
          <w:sz w:val="24"/>
          <w:szCs w:val="24"/>
        </w:rPr>
        <w:t>From the result of question 1, we can get the temperature of the pan. Put the value to the equal(</w:t>
      </w:r>
      <w:r w:rsidR="009F2C34">
        <w:rPr>
          <w:rFonts w:hint="eastAsia"/>
          <w:sz w:val="24"/>
          <w:szCs w:val="24"/>
        </w:rPr>
        <w:t>5</w:t>
      </w:r>
      <w:r w:rsidRPr="009F2C34">
        <w:rPr>
          <w:sz w:val="24"/>
          <w:szCs w:val="24"/>
        </w:rPr>
        <w:t>)</w:t>
      </w:r>
    </w:p>
    <w:p w:rsidR="003D4D83" w:rsidRPr="009F2C34" w:rsidRDefault="00DD4F82" w:rsidP="009F2C34">
      <w:pPr>
        <w:ind w:firstLineChars="200" w:firstLine="480"/>
        <w:rPr>
          <w:sz w:val="24"/>
          <w:szCs w:val="24"/>
        </w:rPr>
      </w:pPr>
      <w:r w:rsidRPr="009F2C34">
        <w:rPr>
          <w:sz w:val="24"/>
          <w:szCs w:val="24"/>
        </w:rPr>
        <w:t xml:space="preserve">We can get the </w:t>
      </w:r>
      <w:r w:rsidRPr="009F2C34">
        <w:rPr>
          <w:color w:val="333333"/>
          <w:sz w:val="24"/>
          <w:szCs w:val="24"/>
        </w:rPr>
        <w:t>variance about the time variation curve</w:t>
      </w:r>
    </w:p>
    <w:p w:rsidR="003D4D83" w:rsidRDefault="007020CE" w:rsidP="000E14E5">
      <w:r>
        <w:rPr>
          <w:noProof/>
        </w:rPr>
        <w:drawing>
          <wp:inline distT="0" distB="0" distL="0" distR="0">
            <wp:extent cx="5486400" cy="2276475"/>
            <wp:effectExtent l="19050" t="0" r="0" b="0"/>
            <wp:docPr id="1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5"/>
                    <a:srcRect/>
                    <a:stretch>
                      <a:fillRect/>
                    </a:stretch>
                  </pic:blipFill>
                  <pic:spPr bwMode="auto">
                    <a:xfrm>
                      <a:off x="0" y="0"/>
                      <a:ext cx="5486400" cy="2276475"/>
                    </a:xfrm>
                    <a:prstGeom prst="rect">
                      <a:avLst/>
                    </a:prstGeom>
                    <a:noFill/>
                    <a:ln w="9525">
                      <a:noFill/>
                      <a:miter lim="800000"/>
                      <a:headEnd/>
                      <a:tailEnd/>
                    </a:ln>
                  </pic:spPr>
                </pic:pic>
              </a:graphicData>
            </a:graphic>
          </wp:inline>
        </w:drawing>
      </w:r>
    </w:p>
    <w:p w:rsidR="003D4D83" w:rsidRDefault="003D4D83" w:rsidP="000E14E5">
      <w:r>
        <w:rPr>
          <w:rFonts w:hint="eastAsia"/>
        </w:rPr>
        <w:t xml:space="preserve">         </w:t>
      </w:r>
      <w:r w:rsidR="001B3D44">
        <w:rPr>
          <w:rFonts w:hint="eastAsia"/>
        </w:rPr>
        <w:t xml:space="preserve">                </w:t>
      </w:r>
      <w:r>
        <w:rPr>
          <w:rFonts w:hint="eastAsia"/>
        </w:rPr>
        <w:t xml:space="preserve">  </w:t>
      </w:r>
      <w:r>
        <w:t>F</w:t>
      </w:r>
      <w:r>
        <w:rPr>
          <w:rFonts w:hint="eastAsia"/>
        </w:rPr>
        <w:t xml:space="preserve">igure </w:t>
      </w:r>
      <w:r w:rsidR="001B3D44">
        <w:rPr>
          <w:rFonts w:hint="eastAsia"/>
        </w:rPr>
        <w:t>19</w:t>
      </w:r>
    </w:p>
    <w:p w:rsidR="00DD4F82" w:rsidRPr="009F2C34" w:rsidRDefault="00DD4F82" w:rsidP="009F2C34">
      <w:pPr>
        <w:ind w:firstLineChars="50" w:firstLine="120"/>
        <w:rPr>
          <w:sz w:val="24"/>
          <w:szCs w:val="24"/>
        </w:rPr>
      </w:pPr>
      <w:r w:rsidRPr="009F2C34">
        <w:rPr>
          <w:sz w:val="24"/>
          <w:szCs w:val="24"/>
        </w:rPr>
        <w:t xml:space="preserve">We can know that, </w:t>
      </w:r>
      <w:r w:rsidR="001B3D44" w:rsidRPr="009F2C34">
        <w:rPr>
          <w:sz w:val="24"/>
          <w:szCs w:val="24"/>
        </w:rPr>
        <w:t xml:space="preserve">round is the </w:t>
      </w:r>
      <w:r w:rsidR="001B3D44" w:rsidRPr="009F2C34">
        <w:rPr>
          <w:rStyle w:val="hps"/>
          <w:color w:val="333333"/>
          <w:sz w:val="24"/>
          <w:szCs w:val="24"/>
        </w:rPr>
        <w:t>most uniform</w:t>
      </w:r>
      <w:r w:rsidR="001B3D44" w:rsidRPr="009F2C34">
        <w:rPr>
          <w:rStyle w:val="longtext"/>
          <w:color w:val="333333"/>
          <w:sz w:val="24"/>
          <w:szCs w:val="24"/>
        </w:rPr>
        <w:t xml:space="preserve"> </w:t>
      </w:r>
      <w:r w:rsidR="001B3D44" w:rsidRPr="009F2C34">
        <w:rPr>
          <w:rStyle w:val="hps"/>
          <w:color w:val="333333"/>
          <w:sz w:val="24"/>
          <w:szCs w:val="24"/>
        </w:rPr>
        <w:t>heat distribution.</w:t>
      </w:r>
    </w:p>
    <w:p w:rsidR="003D4D83" w:rsidRPr="003D4D83" w:rsidRDefault="003D4D83" w:rsidP="000E14E5"/>
    <w:p w:rsidR="002D0B5A" w:rsidRPr="0096075F" w:rsidRDefault="004C7219" w:rsidP="0096075F">
      <w:pPr>
        <w:pStyle w:val="a8"/>
        <w:jc w:val="both"/>
        <w:rPr>
          <w:rFonts w:ascii="Times New Roman" w:hAnsi="Times New Roman"/>
          <w:sz w:val="24"/>
          <w:szCs w:val="24"/>
        </w:rPr>
      </w:pPr>
      <w:bookmarkStart w:id="32" w:name="_Toc347756577"/>
      <w:r w:rsidRPr="0096075F">
        <w:rPr>
          <w:rFonts w:ascii="Times New Roman" w:hAnsi="Times New Roman"/>
          <w:sz w:val="24"/>
          <w:szCs w:val="24"/>
        </w:rPr>
        <w:t>3.4</w:t>
      </w:r>
      <w:r w:rsidR="00577B35" w:rsidRPr="0096075F">
        <w:rPr>
          <w:rFonts w:ascii="Times New Roman" w:hAnsi="Times New Roman"/>
          <w:sz w:val="24"/>
          <w:szCs w:val="24"/>
        </w:rPr>
        <w:t xml:space="preserve"> </w:t>
      </w:r>
      <w:r w:rsidRPr="0096075F">
        <w:rPr>
          <w:rFonts w:ascii="Times New Roman" w:hAnsi="Times New Roman"/>
          <w:sz w:val="24"/>
          <w:szCs w:val="24"/>
        </w:rPr>
        <w:t>question 4 Determining</w:t>
      </w:r>
      <w:r w:rsidR="00577B35" w:rsidRPr="0096075F">
        <w:rPr>
          <w:rFonts w:ascii="Times New Roman" w:hAnsi="Times New Roman"/>
          <w:sz w:val="24"/>
          <w:szCs w:val="24"/>
        </w:rPr>
        <w:t xml:space="preserve"> the shape and plac</w:t>
      </w:r>
      <w:r w:rsidR="00847D07">
        <w:rPr>
          <w:rFonts w:ascii="Times New Roman" w:hAnsi="Times New Roman"/>
          <w:sz w:val="24"/>
          <w:szCs w:val="24"/>
        </w:rPr>
        <w:t>ement of the ul</w:t>
      </w:r>
      <w:r w:rsidR="00577B35" w:rsidRPr="0096075F">
        <w:rPr>
          <w:rFonts w:ascii="Times New Roman" w:hAnsi="Times New Roman"/>
          <w:sz w:val="24"/>
          <w:szCs w:val="24"/>
        </w:rPr>
        <w:t>timate pan</w:t>
      </w:r>
      <w:bookmarkEnd w:id="32"/>
    </w:p>
    <w:p w:rsidR="00577B35" w:rsidRDefault="00577B35" w:rsidP="00577B35">
      <w:pPr>
        <w:pStyle w:val="ab"/>
        <w:jc w:val="both"/>
        <w:rPr>
          <w:rFonts w:ascii="Times New Roman" w:hAnsi="Times New Roman"/>
          <w:sz w:val="24"/>
          <w:szCs w:val="24"/>
        </w:rPr>
      </w:pPr>
      <w:bookmarkStart w:id="33" w:name="_Toc347756578"/>
      <w:r w:rsidRPr="00577B35">
        <w:rPr>
          <w:rFonts w:ascii="Times New Roman" w:hAnsi="Times New Roman"/>
          <w:sz w:val="24"/>
          <w:szCs w:val="24"/>
        </w:rPr>
        <w:t>3.4.1</w:t>
      </w:r>
      <w:r>
        <w:rPr>
          <w:rFonts w:ascii="Times New Roman" w:hAnsi="Times New Roman" w:hint="eastAsia"/>
          <w:sz w:val="24"/>
          <w:szCs w:val="24"/>
        </w:rPr>
        <w:t xml:space="preserve"> </w:t>
      </w:r>
      <w:r>
        <w:rPr>
          <w:rFonts w:ascii="Times New Roman" w:hAnsi="Times New Roman"/>
          <w:sz w:val="24"/>
          <w:szCs w:val="24"/>
        </w:rPr>
        <w:t xml:space="preserve">the analysis of question </w:t>
      </w:r>
      <w:r>
        <w:rPr>
          <w:rFonts w:ascii="Times New Roman" w:hAnsi="Times New Roman" w:hint="eastAsia"/>
          <w:sz w:val="24"/>
          <w:szCs w:val="24"/>
        </w:rPr>
        <w:t>4</w:t>
      </w:r>
      <w:bookmarkEnd w:id="33"/>
    </w:p>
    <w:p w:rsidR="00577B35" w:rsidRPr="009F2C34" w:rsidRDefault="00577B35" w:rsidP="00577B35">
      <w:pPr>
        <w:rPr>
          <w:sz w:val="24"/>
          <w:szCs w:val="24"/>
        </w:rPr>
      </w:pPr>
      <w:r>
        <w:rPr>
          <w:rFonts w:hint="eastAsia"/>
        </w:rPr>
        <w:t xml:space="preserve">    </w:t>
      </w:r>
      <w:r w:rsidRPr="009F2C34">
        <w:rPr>
          <w:sz w:val="24"/>
          <w:szCs w:val="24"/>
        </w:rPr>
        <w:t>The question</w:t>
      </w:r>
      <w:r w:rsidRPr="009F2C34">
        <w:rPr>
          <w:rFonts w:hint="eastAsia"/>
          <w:sz w:val="24"/>
          <w:szCs w:val="24"/>
        </w:rPr>
        <w:t>4</w:t>
      </w:r>
      <w:r w:rsidRPr="009F2C34">
        <w:rPr>
          <w:sz w:val="24"/>
          <w:szCs w:val="24"/>
        </w:rPr>
        <w:t xml:space="preserve"> </w:t>
      </w:r>
      <w:r w:rsidRPr="009F2C34">
        <w:rPr>
          <w:kern w:val="0"/>
          <w:sz w:val="24"/>
          <w:szCs w:val="24"/>
          <w:highlight w:val="white"/>
        </w:rPr>
        <w:t>require</w:t>
      </w:r>
      <w:r w:rsidRPr="009F2C34">
        <w:rPr>
          <w:kern w:val="0"/>
          <w:sz w:val="24"/>
          <w:szCs w:val="24"/>
        </w:rPr>
        <w:t>s us to consider the influence of the space utilization rate and heat uniformity comprehensively. We define the space utilization rate and the heat uniformity firstly</w:t>
      </w:r>
      <w:r w:rsidRPr="009F2C34">
        <w:rPr>
          <w:rFonts w:hint="eastAsia"/>
          <w:kern w:val="0"/>
          <w:sz w:val="24"/>
          <w:szCs w:val="24"/>
        </w:rPr>
        <w:t>.</w:t>
      </w:r>
      <w:r w:rsidRPr="009F2C34">
        <w:rPr>
          <w:kern w:val="0"/>
          <w:sz w:val="24"/>
          <w:szCs w:val="24"/>
        </w:rPr>
        <w:t xml:space="preserve"> The index to measure the </w:t>
      </w:r>
      <w:r w:rsidRPr="009F2C34">
        <w:rPr>
          <w:sz w:val="24"/>
          <w:szCs w:val="24"/>
        </w:rPr>
        <w:t xml:space="preserve">space </w:t>
      </w:r>
      <w:r w:rsidRPr="009F2C34">
        <w:rPr>
          <w:kern w:val="0"/>
          <w:sz w:val="24"/>
          <w:szCs w:val="24"/>
        </w:rPr>
        <w:t xml:space="preserve">utilization rate is defined as </w:t>
      </w:r>
      <w:r w:rsidRPr="009F2C34">
        <w:rPr>
          <w:position w:val="-12"/>
          <w:sz w:val="24"/>
          <w:szCs w:val="24"/>
        </w:rPr>
        <w:object w:dxaOrig="240" w:dyaOrig="360">
          <v:shape id="_x0000_i1183" type="#_x0000_t75" style="width:12pt;height:18pt" o:ole="">
            <v:imagedata r:id="rId326" o:title=""/>
          </v:shape>
          <o:OLEObject Type="Embed" ProgID="Equation.DSMT4" ShapeID="_x0000_i1183" DrawAspect="Content" ObjectID="_1421508813" r:id="rId327"/>
        </w:object>
      </w:r>
      <w:r w:rsidRPr="009F2C34">
        <w:rPr>
          <w:sz w:val="24"/>
          <w:szCs w:val="24"/>
        </w:rPr>
        <w:t>, namely,</w:t>
      </w:r>
    </w:p>
    <w:p w:rsidR="00577B35" w:rsidRPr="00924FF9" w:rsidRDefault="00577B35" w:rsidP="00577B35">
      <w:pPr>
        <w:ind w:firstLineChars="850" w:firstLine="2040"/>
        <w:rPr>
          <w:kern w:val="0"/>
          <w:sz w:val="24"/>
          <w:szCs w:val="24"/>
        </w:rPr>
      </w:pPr>
      <w:r w:rsidRPr="00214324">
        <w:rPr>
          <w:color w:val="FF0000"/>
          <w:position w:val="-30"/>
          <w:sz w:val="24"/>
          <w:szCs w:val="24"/>
        </w:rPr>
        <w:object w:dxaOrig="2860" w:dyaOrig="680">
          <v:shape id="_x0000_i1184" type="#_x0000_t75" style="width:143.25pt;height:33.75pt" o:ole="">
            <v:imagedata r:id="rId328" o:title=""/>
          </v:shape>
          <o:OLEObject Type="Embed" ProgID="Equation.DSMT4" ShapeID="_x0000_i1184" DrawAspect="Content" ObjectID="_1421508814" r:id="rId329"/>
        </w:object>
      </w:r>
      <w:r w:rsidR="00924FF9">
        <w:rPr>
          <w:rFonts w:hint="eastAsia"/>
          <w:color w:val="FF0000"/>
          <w:sz w:val="24"/>
          <w:szCs w:val="24"/>
        </w:rPr>
        <w:t xml:space="preserve">                  </w:t>
      </w:r>
      <w:r w:rsidR="00924FF9">
        <w:rPr>
          <w:rFonts w:hint="eastAsia"/>
          <w:sz w:val="24"/>
          <w:szCs w:val="24"/>
        </w:rPr>
        <w:t>(11)</w:t>
      </w:r>
    </w:p>
    <w:p w:rsidR="00577B35" w:rsidRPr="009F2C34" w:rsidRDefault="00577B35" w:rsidP="00577B35">
      <w:pPr>
        <w:ind w:firstLineChars="150" w:firstLine="360"/>
        <w:rPr>
          <w:sz w:val="24"/>
          <w:szCs w:val="24"/>
        </w:rPr>
      </w:pPr>
      <w:r w:rsidRPr="009F2C34">
        <w:rPr>
          <w:kern w:val="0"/>
          <w:sz w:val="24"/>
          <w:szCs w:val="24"/>
        </w:rPr>
        <w:t xml:space="preserve">The index to measure the </w:t>
      </w:r>
      <w:r w:rsidRPr="009F2C34">
        <w:rPr>
          <w:sz w:val="24"/>
          <w:szCs w:val="24"/>
        </w:rPr>
        <w:t xml:space="preserve">heat </w:t>
      </w:r>
      <w:r w:rsidRPr="009F2C34">
        <w:rPr>
          <w:kern w:val="0"/>
          <w:sz w:val="24"/>
          <w:szCs w:val="24"/>
        </w:rPr>
        <w:t xml:space="preserve">uniformity is defined as </w:t>
      </w:r>
      <w:r w:rsidRPr="009F2C34">
        <w:rPr>
          <w:position w:val="-12"/>
          <w:sz w:val="24"/>
          <w:szCs w:val="24"/>
        </w:rPr>
        <w:object w:dxaOrig="279" w:dyaOrig="360">
          <v:shape id="_x0000_i1185" type="#_x0000_t75" style="width:14.25pt;height:18pt" o:ole="">
            <v:imagedata r:id="rId330" o:title=""/>
          </v:shape>
          <o:OLEObject Type="Embed" ProgID="Equation.DSMT4" ShapeID="_x0000_i1185" DrawAspect="Content" ObjectID="_1421508815" r:id="rId331"/>
        </w:object>
      </w:r>
      <w:r w:rsidRPr="009F2C34">
        <w:rPr>
          <w:sz w:val="24"/>
          <w:szCs w:val="24"/>
        </w:rPr>
        <w:t>.</w:t>
      </w:r>
    </w:p>
    <w:p w:rsidR="00577B35" w:rsidRPr="009F2C34" w:rsidRDefault="00577B35" w:rsidP="00577B35">
      <w:pPr>
        <w:ind w:firstLineChars="150" w:firstLine="360"/>
        <w:rPr>
          <w:sz w:val="24"/>
          <w:szCs w:val="24"/>
        </w:rPr>
      </w:pPr>
      <w:r w:rsidRPr="009F2C34">
        <w:rPr>
          <w:sz w:val="24"/>
          <w:szCs w:val="24"/>
        </w:rPr>
        <w:t>We have defined the index to measure the non-uniformity of the heat distribution ahead, namely</w:t>
      </w:r>
      <w:r w:rsidRPr="009F2C34">
        <w:rPr>
          <w:position w:val="-12"/>
          <w:sz w:val="24"/>
          <w:szCs w:val="24"/>
        </w:rPr>
        <w:object w:dxaOrig="620" w:dyaOrig="360">
          <v:shape id="_x0000_i1186" type="#_x0000_t75" style="width:30.75pt;height:18pt" o:ole="">
            <v:imagedata r:id="rId332" o:title=""/>
          </v:shape>
          <o:OLEObject Type="Embed" ProgID="Equation.DSMT4" ShapeID="_x0000_i1186" DrawAspect="Content" ObjectID="_1421508816" r:id="rId333"/>
        </w:object>
      </w:r>
      <w:r w:rsidRPr="009F2C34">
        <w:rPr>
          <w:position w:val="-12"/>
          <w:sz w:val="24"/>
          <w:szCs w:val="24"/>
        </w:rPr>
        <w:t xml:space="preserve">. </w:t>
      </w:r>
      <w:r w:rsidRPr="009F2C34">
        <w:rPr>
          <w:sz w:val="24"/>
          <w:szCs w:val="24"/>
        </w:rPr>
        <w:t xml:space="preserve">In order to eliminate the influence of the dimension, we define the index </w:t>
      </w:r>
      <w:r w:rsidRPr="009F2C34">
        <w:rPr>
          <w:color w:val="FF0000"/>
          <w:position w:val="-12"/>
          <w:sz w:val="24"/>
          <w:szCs w:val="24"/>
        </w:rPr>
        <w:object w:dxaOrig="279" w:dyaOrig="360">
          <v:shape id="_x0000_i1187" type="#_x0000_t75" style="width:14.25pt;height:18pt" o:ole="">
            <v:imagedata r:id="rId334" o:title=""/>
          </v:shape>
          <o:OLEObject Type="Embed" ProgID="Equation.DSMT4" ShapeID="_x0000_i1187" DrawAspect="Content" ObjectID="_1421508817" r:id="rId335"/>
        </w:object>
      </w:r>
      <w:r w:rsidRPr="009F2C34">
        <w:rPr>
          <w:color w:val="FF0000"/>
          <w:position w:val="-10"/>
          <w:sz w:val="24"/>
          <w:szCs w:val="24"/>
        </w:rPr>
        <w:t xml:space="preserve"> </w:t>
      </w:r>
      <w:r w:rsidRPr="009F2C34">
        <w:rPr>
          <w:sz w:val="24"/>
          <w:szCs w:val="24"/>
        </w:rPr>
        <w:t>to replace the index to measure the</w:t>
      </w:r>
      <w:r w:rsidRPr="009F2C34">
        <w:rPr>
          <w:position w:val="-12"/>
          <w:sz w:val="24"/>
          <w:szCs w:val="24"/>
        </w:rPr>
        <w:t xml:space="preserve"> </w:t>
      </w:r>
      <w:r w:rsidRPr="009F2C34">
        <w:rPr>
          <w:sz w:val="24"/>
          <w:szCs w:val="24"/>
        </w:rPr>
        <w:t>non-uniformity of the heat distribution, which is shown below.</w:t>
      </w:r>
    </w:p>
    <w:p w:rsidR="00577B35" w:rsidRDefault="00577B35" w:rsidP="00577B35">
      <w:pPr>
        <w:ind w:firstLineChars="1650" w:firstLine="3465"/>
      </w:pPr>
      <w:r w:rsidRPr="00406258">
        <w:rPr>
          <w:position w:val="-60"/>
        </w:rPr>
        <w:object w:dxaOrig="1520" w:dyaOrig="1320">
          <v:shape id="_x0000_i1188" type="#_x0000_t75" style="width:76.5pt;height:66pt" o:ole="">
            <v:imagedata r:id="rId336" o:title=""/>
          </v:shape>
          <o:OLEObject Type="Embed" ProgID="Equation.DSMT4" ShapeID="_x0000_i1188" DrawAspect="Content" ObjectID="_1421508818" r:id="rId337"/>
        </w:object>
      </w:r>
    </w:p>
    <w:p w:rsidR="00577B35" w:rsidRPr="0096075F" w:rsidRDefault="00577B35" w:rsidP="009F2C34">
      <w:pPr>
        <w:ind w:firstLineChars="50" w:firstLine="120"/>
        <w:rPr>
          <w:sz w:val="24"/>
          <w:szCs w:val="24"/>
        </w:rPr>
      </w:pPr>
      <w:r w:rsidRPr="0096075F">
        <w:rPr>
          <w:sz w:val="24"/>
          <w:szCs w:val="24"/>
        </w:rPr>
        <w:t xml:space="preserve">Where  </w:t>
      </w:r>
    </w:p>
    <w:p w:rsidR="00577B35" w:rsidRDefault="00577B35" w:rsidP="009F2C34">
      <w:pPr>
        <w:ind w:firstLineChars="300" w:firstLine="720"/>
        <w:rPr>
          <w:sz w:val="24"/>
          <w:szCs w:val="24"/>
        </w:rPr>
      </w:pPr>
      <w:r w:rsidRPr="00674712">
        <w:rPr>
          <w:position w:val="-12"/>
          <w:sz w:val="24"/>
          <w:szCs w:val="24"/>
        </w:rPr>
        <w:object w:dxaOrig="620" w:dyaOrig="360">
          <v:shape id="_x0000_i1189" type="#_x0000_t75" style="width:30.75pt;height:18pt" o:ole="">
            <v:imagedata r:id="rId338" o:title=""/>
          </v:shape>
          <o:OLEObject Type="Embed" ProgID="Equation.DSMT4" ShapeID="_x0000_i1189" DrawAspect="Content" ObjectID="_1421508819" r:id="rId339"/>
        </w:object>
      </w:r>
      <w:r w:rsidRPr="00674712">
        <w:rPr>
          <w:sz w:val="24"/>
          <w:szCs w:val="24"/>
        </w:rPr>
        <w:t xml:space="preserve"> denotes the variance of the temperature in the moment of </w:t>
      </w:r>
      <w:r w:rsidRPr="00674712">
        <w:rPr>
          <w:position w:val="-12"/>
          <w:sz w:val="24"/>
          <w:szCs w:val="24"/>
        </w:rPr>
        <w:object w:dxaOrig="220" w:dyaOrig="360">
          <v:shape id="_x0000_i1190" type="#_x0000_t75" style="width:11.25pt;height:18pt" o:ole="">
            <v:imagedata r:id="rId340" o:title=""/>
          </v:shape>
          <o:OLEObject Type="Embed" ProgID="Equation.DSMT4" ShapeID="_x0000_i1190" DrawAspect="Content" ObjectID="_1421508820" r:id="rId341"/>
        </w:object>
      </w:r>
      <w:r w:rsidRPr="00674712">
        <w:rPr>
          <w:sz w:val="24"/>
          <w:szCs w:val="24"/>
        </w:rPr>
        <w:t xml:space="preserve"> </w:t>
      </w:r>
      <w:r>
        <w:rPr>
          <w:sz w:val="24"/>
          <w:szCs w:val="24"/>
        </w:rPr>
        <w:t xml:space="preserve">. </w:t>
      </w:r>
    </w:p>
    <w:p w:rsidR="00577B35" w:rsidRDefault="00577B35" w:rsidP="009F2C34">
      <w:pPr>
        <w:ind w:firstLineChars="350" w:firstLine="840"/>
        <w:rPr>
          <w:sz w:val="24"/>
          <w:szCs w:val="24"/>
        </w:rPr>
      </w:pPr>
      <w:r w:rsidRPr="00674712">
        <w:rPr>
          <w:position w:val="-6"/>
          <w:sz w:val="24"/>
          <w:szCs w:val="24"/>
        </w:rPr>
        <w:object w:dxaOrig="279" w:dyaOrig="320">
          <v:shape id="_x0000_i1191" type="#_x0000_t75" style="width:14.25pt;height:15.75pt" o:ole="">
            <v:imagedata r:id="rId342" o:title=""/>
          </v:shape>
          <o:OLEObject Type="Embed" ProgID="Equation.DSMT4" ShapeID="_x0000_i1191" DrawAspect="Content" ObjectID="_1421508821" r:id="rId343"/>
        </w:object>
      </w:r>
      <w:r w:rsidRPr="00674712">
        <w:rPr>
          <w:sz w:val="24"/>
          <w:szCs w:val="24"/>
        </w:rPr>
        <w:t xml:space="preserve"> denotes the </w:t>
      </w:r>
      <w:r>
        <w:rPr>
          <w:sz w:val="24"/>
          <w:szCs w:val="24"/>
        </w:rPr>
        <w:t>mean</w:t>
      </w:r>
      <w:r w:rsidRPr="00674712">
        <w:rPr>
          <w:sz w:val="24"/>
          <w:szCs w:val="24"/>
        </w:rPr>
        <w:t xml:space="preserve"> of the temperature in the moment of </w:t>
      </w:r>
      <w:r w:rsidRPr="00674712">
        <w:rPr>
          <w:position w:val="-12"/>
          <w:sz w:val="24"/>
          <w:szCs w:val="24"/>
        </w:rPr>
        <w:object w:dxaOrig="220" w:dyaOrig="360">
          <v:shape id="_x0000_i1192" type="#_x0000_t75" style="width:11.25pt;height:18pt" o:ole="">
            <v:imagedata r:id="rId340" o:title=""/>
          </v:shape>
          <o:OLEObject Type="Embed" ProgID="Equation.DSMT4" ShapeID="_x0000_i1192" DrawAspect="Content" ObjectID="_1421508822" r:id="rId344"/>
        </w:object>
      </w:r>
      <w:r w:rsidRPr="00674712">
        <w:rPr>
          <w:sz w:val="24"/>
          <w:szCs w:val="24"/>
        </w:rPr>
        <w:t xml:space="preserve"> </w:t>
      </w:r>
      <w:r>
        <w:rPr>
          <w:sz w:val="24"/>
          <w:szCs w:val="24"/>
        </w:rPr>
        <w:t xml:space="preserve">. </w:t>
      </w:r>
    </w:p>
    <w:p w:rsidR="00577B35" w:rsidRPr="00674712" w:rsidRDefault="00577B35" w:rsidP="00577B35">
      <w:pPr>
        <w:ind w:firstLineChars="200" w:firstLine="480"/>
        <w:rPr>
          <w:sz w:val="24"/>
          <w:szCs w:val="24"/>
        </w:rPr>
      </w:pPr>
      <w:r w:rsidRPr="00674712">
        <w:rPr>
          <w:sz w:val="24"/>
          <w:szCs w:val="24"/>
        </w:rPr>
        <w:t xml:space="preserve">      </w:t>
      </w:r>
    </w:p>
    <w:p w:rsidR="00577B35" w:rsidRDefault="00577B35" w:rsidP="009F2C34">
      <w:pPr>
        <w:rPr>
          <w:sz w:val="24"/>
          <w:szCs w:val="24"/>
        </w:rPr>
      </w:pPr>
      <w:r>
        <w:rPr>
          <w:sz w:val="24"/>
          <w:szCs w:val="24"/>
        </w:rPr>
        <w:t>Therefore we define a double objective function shown in below.</w:t>
      </w:r>
    </w:p>
    <w:p w:rsidR="00577B35" w:rsidRPr="00674712" w:rsidRDefault="00577B35" w:rsidP="00577B35">
      <w:pPr>
        <w:rPr>
          <w:sz w:val="24"/>
          <w:szCs w:val="24"/>
        </w:rPr>
      </w:pPr>
      <w:r w:rsidRPr="007B305E">
        <w:rPr>
          <w:color w:val="FF0000"/>
          <w:sz w:val="24"/>
          <w:szCs w:val="24"/>
        </w:rPr>
        <w:t xml:space="preserve"> </w:t>
      </w:r>
      <w:r>
        <w:rPr>
          <w:color w:val="FF0000"/>
          <w:sz w:val="24"/>
          <w:szCs w:val="24"/>
        </w:rPr>
        <w:t xml:space="preserve">                          </w:t>
      </w:r>
      <w:r w:rsidRPr="00674712">
        <w:rPr>
          <w:sz w:val="24"/>
          <w:szCs w:val="24"/>
        </w:rPr>
        <w:t xml:space="preserve"> Max (</w:t>
      </w:r>
      <w:r w:rsidRPr="00674712">
        <w:rPr>
          <w:position w:val="-12"/>
          <w:sz w:val="24"/>
          <w:szCs w:val="24"/>
        </w:rPr>
        <w:object w:dxaOrig="240" w:dyaOrig="360">
          <v:shape id="_x0000_i1193" type="#_x0000_t75" style="width:12pt;height:18pt" o:ole="">
            <v:imagedata r:id="rId345" o:title=""/>
          </v:shape>
          <o:OLEObject Type="Embed" ProgID="Equation.DSMT4" ShapeID="_x0000_i1193" DrawAspect="Content" ObjectID="_1421508823" r:id="rId346"/>
        </w:object>
      </w:r>
      <w:r w:rsidRPr="00674712">
        <w:rPr>
          <w:sz w:val="24"/>
          <w:szCs w:val="24"/>
        </w:rPr>
        <w:t>)</w:t>
      </w:r>
    </w:p>
    <w:p w:rsidR="00577B35" w:rsidRPr="00674712" w:rsidRDefault="00577B35" w:rsidP="00577B35">
      <w:pPr>
        <w:rPr>
          <w:sz w:val="24"/>
          <w:szCs w:val="24"/>
        </w:rPr>
      </w:pPr>
      <w:r>
        <w:rPr>
          <w:sz w:val="24"/>
          <w:szCs w:val="24"/>
        </w:rPr>
        <w:t xml:space="preserve">                            M</w:t>
      </w:r>
      <w:r>
        <w:rPr>
          <w:rFonts w:hint="eastAsia"/>
          <w:sz w:val="24"/>
          <w:szCs w:val="24"/>
        </w:rPr>
        <w:t>in</w:t>
      </w:r>
      <w:r w:rsidRPr="00674712">
        <w:rPr>
          <w:sz w:val="24"/>
          <w:szCs w:val="24"/>
        </w:rPr>
        <w:t xml:space="preserve"> (</w:t>
      </w:r>
      <w:r w:rsidRPr="00674712">
        <w:rPr>
          <w:position w:val="-12"/>
          <w:sz w:val="24"/>
          <w:szCs w:val="24"/>
        </w:rPr>
        <w:object w:dxaOrig="279" w:dyaOrig="360">
          <v:shape id="_x0000_i1194" type="#_x0000_t75" style="width:14.25pt;height:18pt" o:ole="">
            <v:imagedata r:id="rId347" o:title=""/>
          </v:shape>
          <o:OLEObject Type="Embed" ProgID="Equation.DSMT4" ShapeID="_x0000_i1194" DrawAspect="Content" ObjectID="_1421508824" r:id="rId348"/>
        </w:object>
      </w:r>
      <w:r w:rsidRPr="00674712">
        <w:rPr>
          <w:sz w:val="24"/>
          <w:szCs w:val="24"/>
        </w:rPr>
        <w:t>)</w:t>
      </w:r>
    </w:p>
    <w:p w:rsidR="00577B35" w:rsidRDefault="00577B35" w:rsidP="009F2C34">
      <w:pPr>
        <w:ind w:firstLineChars="200" w:firstLine="480"/>
        <w:rPr>
          <w:sz w:val="24"/>
          <w:szCs w:val="24"/>
        </w:rPr>
      </w:pPr>
      <w:r>
        <w:rPr>
          <w:sz w:val="24"/>
          <w:szCs w:val="24"/>
        </w:rPr>
        <w:t xml:space="preserve">In order to consider the influence of the </w:t>
      </w:r>
      <w:r w:rsidRPr="0022262C">
        <w:rPr>
          <w:kern w:val="0"/>
          <w:sz w:val="24"/>
          <w:szCs w:val="24"/>
        </w:rPr>
        <w:t>heat uniformity</w:t>
      </w:r>
      <w:r>
        <w:rPr>
          <w:kern w:val="0"/>
          <w:sz w:val="24"/>
          <w:szCs w:val="24"/>
        </w:rPr>
        <w:t xml:space="preserve"> and the space utilization rate comprehensively, we turn the</w:t>
      </w:r>
      <w:r w:rsidR="000355B7" w:rsidRPr="00E20EFD">
        <w:rPr>
          <w:rFonts w:ascii="Arial" w:hAnsi="Arial" w:cs="Arial"/>
          <w:color w:val="638C0B"/>
          <w:sz w:val="19"/>
          <w:szCs w:val="19"/>
        </w:rPr>
        <w:t xml:space="preserve"> </w:t>
      </w:r>
      <w:r w:rsidR="000355B7" w:rsidRPr="00E20EFD">
        <w:rPr>
          <w:sz w:val="24"/>
          <w:szCs w:val="24"/>
        </w:rPr>
        <w:t>bi-objective</w:t>
      </w:r>
      <w:r w:rsidR="000355B7">
        <w:rPr>
          <w:rFonts w:hint="eastAsia"/>
          <w:sz w:val="24"/>
          <w:szCs w:val="24"/>
        </w:rPr>
        <w:t xml:space="preserve"> model</w:t>
      </w:r>
      <w:r w:rsidR="000355B7">
        <w:rPr>
          <w:kern w:val="0"/>
          <w:sz w:val="24"/>
          <w:szCs w:val="24"/>
        </w:rPr>
        <w:t xml:space="preserve"> </w:t>
      </w:r>
      <w:r>
        <w:rPr>
          <w:kern w:val="0"/>
          <w:sz w:val="24"/>
          <w:szCs w:val="24"/>
        </w:rPr>
        <w:t xml:space="preserve">into single objective function.  So we define the comprehensive index </w:t>
      </w:r>
      <w:r w:rsidRPr="007B305E">
        <w:rPr>
          <w:color w:val="FF0000"/>
          <w:position w:val="-12"/>
          <w:sz w:val="24"/>
          <w:szCs w:val="24"/>
        </w:rPr>
        <w:object w:dxaOrig="260" w:dyaOrig="360">
          <v:shape id="_x0000_i1195" type="#_x0000_t75" style="width:12.75pt;height:18pt" o:ole="">
            <v:imagedata r:id="rId349" o:title=""/>
          </v:shape>
          <o:OLEObject Type="Embed" ProgID="Equation.DSMT4" ShapeID="_x0000_i1195" DrawAspect="Content" ObjectID="_1421508825" r:id="rId350"/>
        </w:object>
      </w:r>
      <w:r w:rsidRPr="00156500">
        <w:rPr>
          <w:sz w:val="24"/>
          <w:szCs w:val="24"/>
        </w:rPr>
        <w:t xml:space="preserve">to measure the quality of the placement </w:t>
      </w:r>
      <w:r w:rsidRPr="00C05A7F">
        <w:rPr>
          <w:sz w:val="24"/>
          <w:szCs w:val="24"/>
        </w:rPr>
        <w:t>scheme. According to the importance of the space utilization rate and the</w:t>
      </w:r>
      <w:r>
        <w:rPr>
          <w:position w:val="-12"/>
          <w:sz w:val="24"/>
          <w:szCs w:val="24"/>
        </w:rPr>
        <w:t xml:space="preserve"> </w:t>
      </w:r>
      <w:r w:rsidRPr="00C05A7F">
        <w:rPr>
          <w:sz w:val="24"/>
          <w:szCs w:val="24"/>
        </w:rPr>
        <w:t>heat</w:t>
      </w:r>
      <w:r>
        <w:rPr>
          <w:position w:val="-12"/>
          <w:sz w:val="24"/>
          <w:szCs w:val="24"/>
        </w:rPr>
        <w:t xml:space="preserve"> </w:t>
      </w:r>
      <w:r w:rsidRPr="0022262C">
        <w:rPr>
          <w:kern w:val="0"/>
          <w:sz w:val="24"/>
          <w:szCs w:val="24"/>
        </w:rPr>
        <w:t>uniformity</w:t>
      </w:r>
      <w:r>
        <w:rPr>
          <w:kern w:val="0"/>
          <w:sz w:val="24"/>
          <w:szCs w:val="24"/>
        </w:rPr>
        <w:t xml:space="preserve">, the weight of the </w:t>
      </w:r>
      <w:r w:rsidRPr="00302BE8">
        <w:rPr>
          <w:sz w:val="24"/>
          <w:szCs w:val="24"/>
        </w:rPr>
        <w:t>space utilization rate is</w:t>
      </w:r>
      <w:r w:rsidRPr="00302BE8">
        <w:rPr>
          <w:position w:val="-10"/>
          <w:sz w:val="24"/>
          <w:szCs w:val="24"/>
        </w:rPr>
        <w:object w:dxaOrig="240" w:dyaOrig="260">
          <v:shape id="_x0000_i1196" type="#_x0000_t75" style="width:12pt;height:12.75pt" o:ole="">
            <v:imagedata r:id="rId351" o:title=""/>
          </v:shape>
          <o:OLEObject Type="Embed" ProgID="Equation.DSMT4" ShapeID="_x0000_i1196" DrawAspect="Content" ObjectID="_1421508826" r:id="rId352"/>
        </w:object>
      </w:r>
      <w:r w:rsidRPr="00302BE8">
        <w:rPr>
          <w:sz w:val="24"/>
          <w:szCs w:val="24"/>
        </w:rPr>
        <w:t>,</w:t>
      </w:r>
      <w:r>
        <w:rPr>
          <w:position w:val="-12"/>
          <w:sz w:val="24"/>
          <w:szCs w:val="24"/>
        </w:rPr>
        <w:t xml:space="preserve"> </w:t>
      </w:r>
      <w:r w:rsidRPr="00302BE8">
        <w:rPr>
          <w:sz w:val="24"/>
          <w:szCs w:val="24"/>
        </w:rPr>
        <w:t>while the weight of the heat</w:t>
      </w:r>
      <w:r>
        <w:rPr>
          <w:position w:val="-12"/>
          <w:sz w:val="24"/>
          <w:szCs w:val="24"/>
        </w:rPr>
        <w:t xml:space="preserve"> </w:t>
      </w:r>
      <w:r w:rsidRPr="0022262C">
        <w:rPr>
          <w:kern w:val="0"/>
          <w:sz w:val="24"/>
          <w:szCs w:val="24"/>
        </w:rPr>
        <w:t>uniformity</w:t>
      </w:r>
      <w:r>
        <w:rPr>
          <w:kern w:val="0"/>
          <w:sz w:val="24"/>
          <w:szCs w:val="24"/>
        </w:rPr>
        <w:t xml:space="preserve"> is</w:t>
      </w:r>
      <w:r w:rsidRPr="00302BE8">
        <w:rPr>
          <w:position w:val="-10"/>
          <w:sz w:val="24"/>
          <w:szCs w:val="24"/>
        </w:rPr>
        <w:object w:dxaOrig="680" w:dyaOrig="320">
          <v:shape id="_x0000_i1197" type="#_x0000_t75" style="width:33.75pt;height:15.75pt" o:ole="">
            <v:imagedata r:id="rId353" o:title=""/>
          </v:shape>
          <o:OLEObject Type="Embed" ProgID="Equation.DSMT4" ShapeID="_x0000_i1197" DrawAspect="Content" ObjectID="_1421508827" r:id="rId354"/>
        </w:object>
      </w:r>
      <w:r w:rsidRPr="00302BE8">
        <w:rPr>
          <w:sz w:val="24"/>
          <w:szCs w:val="24"/>
        </w:rPr>
        <w:t>.</w:t>
      </w:r>
      <w:r>
        <w:rPr>
          <w:sz w:val="24"/>
          <w:szCs w:val="24"/>
        </w:rPr>
        <w:t xml:space="preserve">Thus the </w:t>
      </w:r>
      <w:r>
        <w:rPr>
          <w:kern w:val="0"/>
          <w:sz w:val="24"/>
          <w:szCs w:val="24"/>
        </w:rPr>
        <w:t xml:space="preserve">comprehensive index </w:t>
      </w:r>
      <w:r w:rsidRPr="007B305E">
        <w:rPr>
          <w:color w:val="FF0000"/>
          <w:position w:val="-12"/>
          <w:sz w:val="24"/>
          <w:szCs w:val="24"/>
        </w:rPr>
        <w:object w:dxaOrig="260" w:dyaOrig="360">
          <v:shape id="_x0000_i1198" type="#_x0000_t75" style="width:12.75pt;height:18pt" o:ole="">
            <v:imagedata r:id="rId349" o:title=""/>
          </v:shape>
          <o:OLEObject Type="Embed" ProgID="Equation.DSMT4" ShapeID="_x0000_i1198" DrawAspect="Content" ObjectID="_1421508828" r:id="rId355"/>
        </w:object>
      </w:r>
      <w:r w:rsidRPr="00302BE8">
        <w:rPr>
          <w:sz w:val="24"/>
          <w:szCs w:val="24"/>
        </w:rPr>
        <w:t>is</w:t>
      </w:r>
    </w:p>
    <w:p w:rsidR="00577B35" w:rsidRDefault="00577B35" w:rsidP="00577B35">
      <w:pPr>
        <w:ind w:firstLineChars="1300" w:firstLine="3120"/>
        <w:rPr>
          <w:sz w:val="24"/>
          <w:szCs w:val="24"/>
        </w:rPr>
      </w:pPr>
      <w:r w:rsidRPr="007B305E">
        <w:rPr>
          <w:color w:val="FF0000"/>
          <w:position w:val="-12"/>
          <w:sz w:val="24"/>
          <w:szCs w:val="24"/>
        </w:rPr>
        <w:object w:dxaOrig="2240" w:dyaOrig="360">
          <v:shape id="_x0000_i1199" type="#_x0000_t75" style="width:112.5pt;height:18pt" o:ole="">
            <v:imagedata r:id="rId356" o:title=""/>
          </v:shape>
          <o:OLEObject Type="Embed" ProgID="Equation.DSMT4" ShapeID="_x0000_i1199" DrawAspect="Content" ObjectID="_1421508829" r:id="rId357"/>
        </w:object>
      </w:r>
    </w:p>
    <w:p w:rsidR="00577B35" w:rsidRPr="0096075F" w:rsidRDefault="00577B35" w:rsidP="0096075F">
      <w:pPr>
        <w:rPr>
          <w:sz w:val="24"/>
          <w:szCs w:val="24"/>
        </w:rPr>
      </w:pPr>
      <w:r w:rsidRPr="0096075F">
        <w:rPr>
          <w:sz w:val="24"/>
          <w:szCs w:val="24"/>
        </w:rPr>
        <w:t xml:space="preserve">Thus our objective function is </w:t>
      </w:r>
    </w:p>
    <w:p w:rsidR="00577B35" w:rsidRDefault="00577B35" w:rsidP="00577B3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7B305E">
        <w:rPr>
          <w:color w:val="FF0000"/>
          <w:position w:val="-60"/>
          <w:sz w:val="24"/>
          <w:szCs w:val="24"/>
        </w:rPr>
        <w:t xml:space="preserve">  </w:t>
      </w:r>
      <w:r>
        <w:rPr>
          <w:sz w:val="24"/>
          <w:szCs w:val="24"/>
        </w:rPr>
        <w:t>max</w:t>
      </w:r>
      <w:r w:rsidRPr="00302BE8">
        <w:rPr>
          <w:sz w:val="24"/>
          <w:szCs w:val="24"/>
        </w:rPr>
        <w:t>(</w:t>
      </w:r>
      <w:r w:rsidRPr="00CA7240">
        <w:rPr>
          <w:position w:val="-10"/>
          <w:sz w:val="24"/>
          <w:szCs w:val="24"/>
        </w:rPr>
        <w:object w:dxaOrig="200" w:dyaOrig="260">
          <v:shape id="_x0000_i1200" type="#_x0000_t75" style="width:10.5pt;height:12.75pt" o:ole="">
            <v:imagedata r:id="rId358" o:title=""/>
          </v:shape>
          <o:OLEObject Type="Embed" ProgID="Equation.DSMT4" ShapeID="_x0000_i1200" DrawAspect="Content" ObjectID="_1421508830" r:id="rId359"/>
        </w:object>
      </w:r>
      <w:r w:rsidRPr="00302BE8">
        <w:rPr>
          <w:sz w:val="24"/>
          <w:szCs w:val="24"/>
        </w:rPr>
        <w:t>)</w:t>
      </w:r>
      <w:r>
        <w:rPr>
          <w:sz w:val="24"/>
          <w:szCs w:val="24"/>
        </w:rPr>
        <w:t>.</w:t>
      </w:r>
    </w:p>
    <w:p w:rsidR="00577B35" w:rsidRDefault="00577B35" w:rsidP="00577B35">
      <w:pPr>
        <w:autoSpaceDE w:val="0"/>
        <w:autoSpaceDN w:val="0"/>
        <w:adjustRightInd w:val="0"/>
        <w:ind w:firstLineChars="150" w:firstLine="360"/>
        <w:jc w:val="left"/>
        <w:rPr>
          <w:sz w:val="24"/>
          <w:szCs w:val="24"/>
        </w:rPr>
      </w:pPr>
      <w:r>
        <w:rPr>
          <w:sz w:val="24"/>
          <w:szCs w:val="24"/>
        </w:rPr>
        <w:t xml:space="preserve">As for the solutions put forward to filling the rectangular oven with polygon pans, </w:t>
      </w:r>
      <w:r>
        <w:rPr>
          <w:sz w:val="24"/>
          <w:szCs w:val="24"/>
        </w:rPr>
        <w:lastRenderedPageBreak/>
        <w:t>we measure the qualities by using the comprehensive index respectively. Then we can find a better shape of the pans to filling the rectangular oven.</w:t>
      </w:r>
    </w:p>
    <w:p w:rsidR="00577B35" w:rsidRDefault="00577B35" w:rsidP="00577B35">
      <w:pPr>
        <w:pStyle w:val="ab"/>
        <w:jc w:val="both"/>
        <w:rPr>
          <w:rFonts w:ascii="Times New Roman" w:hAnsi="Times New Roman"/>
          <w:sz w:val="24"/>
          <w:szCs w:val="24"/>
        </w:rPr>
      </w:pPr>
      <w:bookmarkStart w:id="34" w:name="_Toc347756579"/>
      <w:r w:rsidRPr="00577B35">
        <w:rPr>
          <w:rFonts w:ascii="Times New Roman" w:hAnsi="Times New Roman"/>
          <w:sz w:val="24"/>
          <w:szCs w:val="24"/>
        </w:rPr>
        <w:t xml:space="preserve">3.4.2 </w:t>
      </w:r>
      <w:r>
        <w:rPr>
          <w:rFonts w:ascii="Times New Roman" w:hAnsi="Times New Roman"/>
          <w:sz w:val="24"/>
          <w:szCs w:val="24"/>
        </w:rPr>
        <w:t xml:space="preserve">the solution to the question </w:t>
      </w:r>
      <w:r>
        <w:rPr>
          <w:rFonts w:ascii="Times New Roman" w:hAnsi="Times New Roman" w:hint="eastAsia"/>
          <w:sz w:val="24"/>
          <w:szCs w:val="24"/>
        </w:rPr>
        <w:t>4</w:t>
      </w:r>
      <w:bookmarkEnd w:id="34"/>
    </w:p>
    <w:p w:rsidR="00924FF9" w:rsidRDefault="00924FF9" w:rsidP="00924FF9">
      <w:r>
        <w:rPr>
          <w:rFonts w:hint="eastAsia"/>
        </w:rPr>
        <w:t xml:space="preserve">According to the equation (11), we can get the space </w:t>
      </w:r>
      <w:r w:rsidRPr="00302BE8">
        <w:rPr>
          <w:sz w:val="24"/>
          <w:szCs w:val="24"/>
        </w:rPr>
        <w:t>utilization rate</w:t>
      </w:r>
      <w:r>
        <w:rPr>
          <w:rFonts w:hint="eastAsia"/>
          <w:sz w:val="24"/>
          <w:szCs w:val="24"/>
        </w:rPr>
        <w:t xml:space="preserve"> of each shape of the pans. </w:t>
      </w:r>
      <w:r>
        <w:rPr>
          <w:sz w:val="24"/>
          <w:szCs w:val="24"/>
        </w:rPr>
        <w:t>T</w:t>
      </w:r>
      <w:r>
        <w:rPr>
          <w:rFonts w:hint="eastAsia"/>
          <w:sz w:val="24"/>
          <w:szCs w:val="24"/>
        </w:rPr>
        <w:t>he results is shown in Table 2.</w:t>
      </w:r>
      <w:r>
        <w:rPr>
          <w:rFonts w:hint="eastAsia"/>
        </w:rPr>
        <w:t xml:space="preserve"> </w:t>
      </w:r>
    </w:p>
    <w:p w:rsidR="00924FF9" w:rsidRDefault="00924FF9" w:rsidP="00924FF9"/>
    <w:p w:rsidR="00924FF9" w:rsidRDefault="00924FF9" w:rsidP="00924FF9">
      <w:pPr>
        <w:ind w:firstLineChars="350" w:firstLine="735"/>
      </w:pPr>
      <w:r>
        <w:t>T</w:t>
      </w:r>
      <w:r>
        <w:rPr>
          <w:rFonts w:hint="eastAsia"/>
        </w:rPr>
        <w:t xml:space="preserve">able 2    The space utilization </w:t>
      </w:r>
      <w:r w:rsidRPr="00302BE8">
        <w:rPr>
          <w:sz w:val="24"/>
          <w:szCs w:val="24"/>
        </w:rPr>
        <w:t>rate</w:t>
      </w:r>
      <w:r>
        <w:rPr>
          <w:rFonts w:hint="eastAsia"/>
          <w:sz w:val="24"/>
          <w:szCs w:val="24"/>
        </w:rPr>
        <w:t xml:space="preserve"> of each shape of the pans</w:t>
      </w:r>
    </w:p>
    <w:tbl>
      <w:tblPr>
        <w:tblpPr w:leftFromText="180" w:rightFromText="180" w:vertAnchor="text" w:horzAnchor="margin" w:tblpY="226"/>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1056"/>
        <w:gridCol w:w="1033"/>
        <w:gridCol w:w="1295"/>
        <w:gridCol w:w="1033"/>
        <w:gridCol w:w="1057"/>
        <w:gridCol w:w="1030"/>
        <w:gridCol w:w="828"/>
      </w:tblGrid>
      <w:tr w:rsidR="00924FF9" w:rsidRPr="008718CF" w:rsidTr="00924FF9">
        <w:trPr>
          <w:trHeight w:val="331"/>
        </w:trPr>
        <w:tc>
          <w:tcPr>
            <w:tcW w:w="827" w:type="dxa"/>
          </w:tcPr>
          <w:p w:rsidR="00924FF9" w:rsidRPr="008718CF" w:rsidRDefault="00354572" w:rsidP="00924FF9">
            <w:r>
              <w:rPr>
                <w:noProof/>
              </w:rPr>
              <w:pict>
                <v:shape id="_x0000_s1194" type="#_x0000_t32" style="position:absolute;left:0;text-align:left;margin-left:-5.25pt;margin-top:1pt;width:48.75pt;height:44.3pt;z-index:251658752" o:connectortype="straight"/>
              </w:pict>
            </w:r>
            <w:r w:rsidR="00924FF9" w:rsidRPr="008718CF">
              <w:rPr>
                <w:rFonts w:hint="eastAsia"/>
              </w:rPr>
              <w:t xml:space="preserve">   shapes</w:t>
            </w:r>
          </w:p>
          <w:p w:rsidR="00924FF9" w:rsidRPr="008718CF" w:rsidRDefault="00924FF9" w:rsidP="00924FF9">
            <w:r w:rsidRPr="008718CF">
              <w:rPr>
                <w:rFonts w:hint="eastAsia"/>
              </w:rPr>
              <w:t>w/L</w:t>
            </w:r>
          </w:p>
        </w:tc>
        <w:tc>
          <w:tcPr>
            <w:tcW w:w="1056" w:type="dxa"/>
          </w:tcPr>
          <w:p w:rsidR="00924FF9" w:rsidRPr="008718CF" w:rsidRDefault="00924FF9" w:rsidP="00924FF9"/>
          <w:p w:rsidR="00924FF9" w:rsidRPr="008718CF" w:rsidRDefault="00924FF9" w:rsidP="00924FF9">
            <w:r w:rsidRPr="008718CF">
              <w:t>Rectangle</w:t>
            </w:r>
          </w:p>
        </w:tc>
        <w:tc>
          <w:tcPr>
            <w:tcW w:w="1033" w:type="dxa"/>
          </w:tcPr>
          <w:p w:rsidR="00924FF9" w:rsidRPr="008718CF" w:rsidRDefault="00924FF9" w:rsidP="00924FF9"/>
          <w:p w:rsidR="00924FF9" w:rsidRPr="008718CF" w:rsidRDefault="00924FF9" w:rsidP="00924FF9">
            <w:r w:rsidRPr="008718CF">
              <w:t>Oval</w:t>
            </w:r>
            <w:r w:rsidRPr="008718CF">
              <w:rPr>
                <w:rFonts w:hint="eastAsia"/>
              </w:rPr>
              <w:t>(2/1)</w:t>
            </w:r>
          </w:p>
        </w:tc>
        <w:tc>
          <w:tcPr>
            <w:tcW w:w="1295" w:type="dxa"/>
            <w:vAlign w:val="center"/>
          </w:tcPr>
          <w:p w:rsidR="00924FF9" w:rsidRPr="008718CF" w:rsidRDefault="00924FF9" w:rsidP="00924FF9">
            <w:pPr>
              <w:jc w:val="center"/>
            </w:pPr>
            <w:r w:rsidRPr="008718CF">
              <w:t>Oval</w:t>
            </w:r>
            <w:r w:rsidRPr="008718CF">
              <w:rPr>
                <w:rFonts w:hint="eastAsia"/>
              </w:rPr>
              <w:t>(1.25/1)</w:t>
            </w:r>
          </w:p>
        </w:tc>
        <w:tc>
          <w:tcPr>
            <w:tcW w:w="1033" w:type="dxa"/>
            <w:vAlign w:val="center"/>
          </w:tcPr>
          <w:p w:rsidR="00924FF9" w:rsidRPr="008718CF" w:rsidRDefault="00924FF9" w:rsidP="00924FF9">
            <w:pPr>
              <w:jc w:val="center"/>
            </w:pPr>
            <w:r w:rsidRPr="008718CF">
              <w:t>Oval</w:t>
            </w:r>
            <w:r w:rsidRPr="008718CF">
              <w:rPr>
                <w:rFonts w:hint="eastAsia"/>
              </w:rPr>
              <w:t>(4/1)</w:t>
            </w:r>
          </w:p>
        </w:tc>
        <w:tc>
          <w:tcPr>
            <w:tcW w:w="1057" w:type="dxa"/>
            <w:vAlign w:val="center"/>
          </w:tcPr>
          <w:p w:rsidR="00924FF9" w:rsidRPr="008718CF" w:rsidRDefault="00924FF9" w:rsidP="00924FF9">
            <w:pPr>
              <w:jc w:val="center"/>
            </w:pPr>
            <w:r w:rsidRPr="008718CF">
              <w:rPr>
                <w:rStyle w:val="shorttext"/>
                <w:rFonts w:ascii="Arial" w:hAnsi="Arial" w:cs="Arial"/>
                <w:color w:val="333333"/>
              </w:rPr>
              <w:t>Hexagon</w:t>
            </w:r>
          </w:p>
        </w:tc>
        <w:tc>
          <w:tcPr>
            <w:tcW w:w="1030" w:type="dxa"/>
            <w:vAlign w:val="center"/>
          </w:tcPr>
          <w:p w:rsidR="00924FF9" w:rsidRPr="008718CF" w:rsidRDefault="00924FF9" w:rsidP="00924FF9">
            <w:pPr>
              <w:jc w:val="center"/>
              <w:rPr>
                <w:sz w:val="24"/>
                <w:szCs w:val="24"/>
              </w:rPr>
            </w:pPr>
            <w:r w:rsidRPr="008718CF">
              <w:rPr>
                <w:rStyle w:val="shorttext"/>
                <w:color w:val="333333"/>
                <w:sz w:val="24"/>
                <w:szCs w:val="24"/>
              </w:rPr>
              <w:t>Octagon</w:t>
            </w:r>
          </w:p>
        </w:tc>
        <w:tc>
          <w:tcPr>
            <w:tcW w:w="828" w:type="dxa"/>
            <w:vAlign w:val="center"/>
          </w:tcPr>
          <w:p w:rsidR="00924FF9" w:rsidRPr="008718CF" w:rsidRDefault="00924FF9" w:rsidP="00924FF9">
            <w:pPr>
              <w:jc w:val="center"/>
            </w:pPr>
            <w:r w:rsidRPr="008718CF">
              <w:t>R</w:t>
            </w:r>
            <w:r w:rsidRPr="008718CF">
              <w:rPr>
                <w:rFonts w:hint="eastAsia"/>
              </w:rPr>
              <w:t>ound</w:t>
            </w:r>
          </w:p>
        </w:tc>
      </w:tr>
      <w:tr w:rsidR="00924FF9" w:rsidRPr="008718CF" w:rsidTr="00924FF9">
        <w:trPr>
          <w:trHeight w:val="348"/>
        </w:trPr>
        <w:tc>
          <w:tcPr>
            <w:tcW w:w="827" w:type="dxa"/>
          </w:tcPr>
          <w:p w:rsidR="00924FF9" w:rsidRPr="008718CF" w:rsidRDefault="00924FF9" w:rsidP="00924FF9">
            <w:r w:rsidRPr="008718CF">
              <w:rPr>
                <w:rFonts w:hint="eastAsia"/>
              </w:rPr>
              <w:t>1/2</w:t>
            </w:r>
          </w:p>
        </w:tc>
        <w:tc>
          <w:tcPr>
            <w:tcW w:w="1056" w:type="dxa"/>
          </w:tcPr>
          <w:p w:rsidR="00924FF9" w:rsidRPr="008718CF" w:rsidRDefault="00924FF9" w:rsidP="00924FF9">
            <w:r w:rsidRPr="008718CF">
              <w:rPr>
                <w:rFonts w:hint="eastAsia"/>
              </w:rPr>
              <w:t>0.96</w:t>
            </w:r>
          </w:p>
        </w:tc>
        <w:tc>
          <w:tcPr>
            <w:tcW w:w="1033" w:type="dxa"/>
          </w:tcPr>
          <w:p w:rsidR="00924FF9" w:rsidRPr="008718CF" w:rsidRDefault="00924FF9" w:rsidP="00924FF9">
            <w:r w:rsidRPr="008718CF">
              <w:rPr>
                <w:rFonts w:hint="eastAsia"/>
              </w:rPr>
              <w:t>0.75</w:t>
            </w:r>
          </w:p>
        </w:tc>
        <w:tc>
          <w:tcPr>
            <w:tcW w:w="1295" w:type="dxa"/>
            <w:vAlign w:val="center"/>
          </w:tcPr>
          <w:p w:rsidR="00924FF9" w:rsidRPr="008718CF" w:rsidRDefault="00924FF9" w:rsidP="00924FF9">
            <w:pPr>
              <w:jc w:val="center"/>
            </w:pPr>
            <w:r w:rsidRPr="008718CF">
              <w:rPr>
                <w:rFonts w:hint="eastAsia"/>
              </w:rPr>
              <w:t>0.72</w:t>
            </w:r>
          </w:p>
        </w:tc>
        <w:tc>
          <w:tcPr>
            <w:tcW w:w="1033" w:type="dxa"/>
            <w:vAlign w:val="center"/>
          </w:tcPr>
          <w:p w:rsidR="00924FF9" w:rsidRPr="008718CF" w:rsidRDefault="00924FF9" w:rsidP="00924FF9">
            <w:pPr>
              <w:jc w:val="center"/>
            </w:pPr>
            <w:r w:rsidRPr="008718CF">
              <w:rPr>
                <w:rFonts w:hint="eastAsia"/>
              </w:rPr>
              <w:t>0.69</w:t>
            </w:r>
          </w:p>
        </w:tc>
        <w:tc>
          <w:tcPr>
            <w:tcW w:w="1057" w:type="dxa"/>
            <w:vAlign w:val="center"/>
          </w:tcPr>
          <w:p w:rsidR="00924FF9" w:rsidRPr="008718CF" w:rsidRDefault="00924FF9" w:rsidP="00924FF9">
            <w:pPr>
              <w:jc w:val="center"/>
            </w:pPr>
            <w:r w:rsidRPr="008718CF">
              <w:rPr>
                <w:rFonts w:hint="eastAsia"/>
              </w:rPr>
              <w:t>0.63</w:t>
            </w:r>
          </w:p>
        </w:tc>
        <w:tc>
          <w:tcPr>
            <w:tcW w:w="1030" w:type="dxa"/>
            <w:vAlign w:val="center"/>
          </w:tcPr>
          <w:p w:rsidR="00924FF9" w:rsidRPr="008718CF" w:rsidRDefault="00924FF9" w:rsidP="00924FF9">
            <w:pPr>
              <w:jc w:val="center"/>
            </w:pPr>
            <w:r w:rsidRPr="008718CF">
              <w:rPr>
                <w:rFonts w:hint="eastAsia"/>
              </w:rPr>
              <w:t>0.63</w:t>
            </w:r>
          </w:p>
        </w:tc>
        <w:tc>
          <w:tcPr>
            <w:tcW w:w="828" w:type="dxa"/>
            <w:vAlign w:val="center"/>
          </w:tcPr>
          <w:p w:rsidR="00924FF9" w:rsidRPr="008718CF" w:rsidRDefault="00924FF9" w:rsidP="00924FF9">
            <w:pPr>
              <w:jc w:val="center"/>
            </w:pPr>
            <w:r w:rsidRPr="008718CF">
              <w:rPr>
                <w:rFonts w:hint="eastAsia"/>
              </w:rPr>
              <w:t>0.63</w:t>
            </w:r>
          </w:p>
        </w:tc>
      </w:tr>
      <w:tr w:rsidR="00924FF9" w:rsidRPr="008718CF" w:rsidTr="00924FF9">
        <w:trPr>
          <w:trHeight w:val="331"/>
        </w:trPr>
        <w:tc>
          <w:tcPr>
            <w:tcW w:w="827" w:type="dxa"/>
          </w:tcPr>
          <w:p w:rsidR="00924FF9" w:rsidRPr="008718CF" w:rsidRDefault="00924FF9" w:rsidP="00924FF9">
            <w:r w:rsidRPr="008718CF">
              <w:rPr>
                <w:rFonts w:hint="eastAsia"/>
              </w:rPr>
              <w:t>2/3</w:t>
            </w:r>
          </w:p>
        </w:tc>
        <w:tc>
          <w:tcPr>
            <w:tcW w:w="1056" w:type="dxa"/>
          </w:tcPr>
          <w:p w:rsidR="00924FF9" w:rsidRPr="008718CF" w:rsidRDefault="00924FF9" w:rsidP="00924FF9">
            <w:r w:rsidRPr="008718CF">
              <w:rPr>
                <w:rFonts w:hint="eastAsia"/>
              </w:rPr>
              <w:t>0.84</w:t>
            </w:r>
          </w:p>
        </w:tc>
        <w:tc>
          <w:tcPr>
            <w:tcW w:w="1033" w:type="dxa"/>
          </w:tcPr>
          <w:p w:rsidR="00924FF9" w:rsidRPr="008718CF" w:rsidRDefault="00924FF9" w:rsidP="00924FF9">
            <w:r w:rsidRPr="008718CF">
              <w:rPr>
                <w:rFonts w:hint="eastAsia"/>
              </w:rPr>
              <w:t>0.6</w:t>
            </w:r>
          </w:p>
        </w:tc>
        <w:tc>
          <w:tcPr>
            <w:tcW w:w="1295" w:type="dxa"/>
            <w:vAlign w:val="center"/>
          </w:tcPr>
          <w:p w:rsidR="00924FF9" w:rsidRPr="008718CF" w:rsidRDefault="00924FF9" w:rsidP="00924FF9">
            <w:pPr>
              <w:jc w:val="center"/>
            </w:pPr>
            <w:r w:rsidRPr="008718CF">
              <w:rPr>
                <w:rFonts w:hint="eastAsia"/>
              </w:rPr>
              <w:t>0.63</w:t>
            </w:r>
          </w:p>
        </w:tc>
        <w:tc>
          <w:tcPr>
            <w:tcW w:w="1033" w:type="dxa"/>
            <w:vAlign w:val="center"/>
          </w:tcPr>
          <w:p w:rsidR="00924FF9" w:rsidRPr="008718CF" w:rsidRDefault="00924FF9" w:rsidP="00924FF9">
            <w:pPr>
              <w:jc w:val="center"/>
            </w:pPr>
            <w:r w:rsidRPr="008718CF">
              <w:rPr>
                <w:rFonts w:hint="eastAsia"/>
              </w:rPr>
              <w:t>0.72</w:t>
            </w:r>
          </w:p>
        </w:tc>
        <w:tc>
          <w:tcPr>
            <w:tcW w:w="1057" w:type="dxa"/>
            <w:vAlign w:val="center"/>
          </w:tcPr>
          <w:p w:rsidR="00924FF9" w:rsidRPr="008718CF" w:rsidRDefault="00924FF9" w:rsidP="00924FF9">
            <w:pPr>
              <w:jc w:val="center"/>
            </w:pPr>
            <w:r w:rsidRPr="008718CF">
              <w:rPr>
                <w:rFonts w:hint="eastAsia"/>
              </w:rPr>
              <w:t>0.72</w:t>
            </w:r>
          </w:p>
        </w:tc>
        <w:tc>
          <w:tcPr>
            <w:tcW w:w="1030" w:type="dxa"/>
            <w:vAlign w:val="center"/>
          </w:tcPr>
          <w:p w:rsidR="00924FF9" w:rsidRPr="008718CF" w:rsidRDefault="00924FF9" w:rsidP="00924FF9">
            <w:pPr>
              <w:jc w:val="center"/>
            </w:pPr>
            <w:r w:rsidRPr="008718CF">
              <w:rPr>
                <w:rFonts w:hint="eastAsia"/>
              </w:rPr>
              <w:t>0.72</w:t>
            </w:r>
          </w:p>
        </w:tc>
        <w:tc>
          <w:tcPr>
            <w:tcW w:w="828" w:type="dxa"/>
            <w:vAlign w:val="center"/>
          </w:tcPr>
          <w:p w:rsidR="00924FF9" w:rsidRPr="008718CF" w:rsidRDefault="00924FF9" w:rsidP="00924FF9">
            <w:pPr>
              <w:jc w:val="center"/>
            </w:pPr>
            <w:r w:rsidRPr="008718CF">
              <w:rPr>
                <w:rFonts w:hint="eastAsia"/>
              </w:rPr>
              <w:t>0.72</w:t>
            </w:r>
          </w:p>
        </w:tc>
      </w:tr>
      <w:tr w:rsidR="00924FF9" w:rsidRPr="008718CF" w:rsidTr="00924FF9">
        <w:trPr>
          <w:trHeight w:val="348"/>
        </w:trPr>
        <w:tc>
          <w:tcPr>
            <w:tcW w:w="827" w:type="dxa"/>
          </w:tcPr>
          <w:p w:rsidR="00924FF9" w:rsidRPr="008718CF" w:rsidRDefault="00924FF9" w:rsidP="00924FF9">
            <w:r w:rsidRPr="008718CF">
              <w:rPr>
                <w:rFonts w:hint="eastAsia"/>
              </w:rPr>
              <w:t>1/1</w:t>
            </w:r>
          </w:p>
        </w:tc>
        <w:tc>
          <w:tcPr>
            <w:tcW w:w="1056" w:type="dxa"/>
          </w:tcPr>
          <w:p w:rsidR="00924FF9" w:rsidRPr="008718CF" w:rsidRDefault="00924FF9" w:rsidP="00924FF9">
            <w:r w:rsidRPr="008718CF">
              <w:rPr>
                <w:rFonts w:hint="eastAsia"/>
              </w:rPr>
              <w:t>0.75</w:t>
            </w:r>
          </w:p>
        </w:tc>
        <w:tc>
          <w:tcPr>
            <w:tcW w:w="1033" w:type="dxa"/>
          </w:tcPr>
          <w:p w:rsidR="00924FF9" w:rsidRPr="008718CF" w:rsidRDefault="00924FF9" w:rsidP="00924FF9">
            <w:r w:rsidRPr="008718CF">
              <w:rPr>
                <w:rFonts w:hint="eastAsia"/>
              </w:rPr>
              <w:t>0.72</w:t>
            </w:r>
          </w:p>
        </w:tc>
        <w:tc>
          <w:tcPr>
            <w:tcW w:w="1295" w:type="dxa"/>
            <w:vAlign w:val="center"/>
          </w:tcPr>
          <w:p w:rsidR="00924FF9" w:rsidRPr="008718CF" w:rsidRDefault="00924FF9" w:rsidP="00924FF9">
            <w:pPr>
              <w:jc w:val="center"/>
            </w:pPr>
            <w:r w:rsidRPr="008718CF">
              <w:rPr>
                <w:rFonts w:hint="eastAsia"/>
              </w:rPr>
              <w:t>0.6</w:t>
            </w:r>
          </w:p>
        </w:tc>
        <w:tc>
          <w:tcPr>
            <w:tcW w:w="1033" w:type="dxa"/>
            <w:vAlign w:val="center"/>
          </w:tcPr>
          <w:p w:rsidR="00924FF9" w:rsidRPr="008718CF" w:rsidRDefault="00924FF9" w:rsidP="00924FF9">
            <w:pPr>
              <w:jc w:val="center"/>
            </w:pPr>
            <w:r w:rsidRPr="008718CF">
              <w:rPr>
                <w:rFonts w:hint="eastAsia"/>
              </w:rPr>
              <w:t>0.75</w:t>
            </w:r>
          </w:p>
        </w:tc>
        <w:tc>
          <w:tcPr>
            <w:tcW w:w="1057" w:type="dxa"/>
            <w:vAlign w:val="center"/>
          </w:tcPr>
          <w:p w:rsidR="00924FF9" w:rsidRPr="008718CF" w:rsidRDefault="00924FF9" w:rsidP="00924FF9">
            <w:pPr>
              <w:jc w:val="center"/>
            </w:pPr>
            <w:r w:rsidRPr="008718CF">
              <w:rPr>
                <w:rFonts w:hint="eastAsia"/>
              </w:rPr>
              <w:t>0.75</w:t>
            </w:r>
          </w:p>
        </w:tc>
        <w:tc>
          <w:tcPr>
            <w:tcW w:w="1030" w:type="dxa"/>
            <w:vAlign w:val="center"/>
          </w:tcPr>
          <w:p w:rsidR="00924FF9" w:rsidRPr="008718CF" w:rsidRDefault="00924FF9" w:rsidP="00924FF9">
            <w:pPr>
              <w:jc w:val="center"/>
            </w:pPr>
            <w:r w:rsidRPr="008718CF">
              <w:rPr>
                <w:rFonts w:hint="eastAsia"/>
              </w:rPr>
              <w:t>0.75</w:t>
            </w:r>
          </w:p>
        </w:tc>
        <w:tc>
          <w:tcPr>
            <w:tcW w:w="828" w:type="dxa"/>
            <w:vAlign w:val="center"/>
          </w:tcPr>
          <w:p w:rsidR="00924FF9" w:rsidRPr="008718CF" w:rsidRDefault="00924FF9" w:rsidP="00924FF9">
            <w:pPr>
              <w:jc w:val="center"/>
            </w:pPr>
            <w:r w:rsidRPr="008718CF">
              <w:rPr>
                <w:rFonts w:hint="eastAsia"/>
              </w:rPr>
              <w:t>0.75</w:t>
            </w:r>
          </w:p>
        </w:tc>
      </w:tr>
    </w:tbl>
    <w:p w:rsidR="00924FF9" w:rsidRPr="00924FF9" w:rsidRDefault="00924FF9" w:rsidP="00924FF9"/>
    <w:p w:rsidR="00577B35" w:rsidRDefault="00577B35" w:rsidP="00577B35">
      <w:pPr>
        <w:autoSpaceDE w:val="0"/>
        <w:autoSpaceDN w:val="0"/>
        <w:adjustRightInd w:val="0"/>
        <w:jc w:val="left"/>
        <w:rPr>
          <w:sz w:val="24"/>
          <w:szCs w:val="24"/>
        </w:rPr>
      </w:pPr>
      <w:r>
        <w:rPr>
          <w:sz w:val="24"/>
          <w:szCs w:val="24"/>
        </w:rPr>
        <w:t xml:space="preserve">Due to the </w:t>
      </w:r>
      <w:r>
        <w:rPr>
          <w:rFonts w:hint="eastAsia"/>
          <w:sz w:val="24"/>
          <w:szCs w:val="24"/>
        </w:rPr>
        <w:t>analysis</w:t>
      </w:r>
      <w:r w:rsidR="00176EF7">
        <w:rPr>
          <w:sz w:val="24"/>
          <w:szCs w:val="24"/>
        </w:rPr>
        <w:t xml:space="preserve">, we should analyze the different situations under two conditions. The first one is the situation where the width-length ratio of the oven changes. And the other one is the situation where the weights of the </w:t>
      </w:r>
      <w:r w:rsidR="00176EF7" w:rsidRPr="0022262C">
        <w:rPr>
          <w:kern w:val="0"/>
          <w:sz w:val="24"/>
          <w:szCs w:val="24"/>
        </w:rPr>
        <w:t>heat uniformity</w:t>
      </w:r>
      <w:r w:rsidR="00176EF7">
        <w:rPr>
          <w:kern w:val="0"/>
          <w:sz w:val="24"/>
          <w:szCs w:val="24"/>
        </w:rPr>
        <w:t xml:space="preserve"> and the space utilization rate</w:t>
      </w:r>
      <w:r w:rsidR="00176EF7">
        <w:rPr>
          <w:sz w:val="24"/>
          <w:szCs w:val="24"/>
        </w:rPr>
        <w:t xml:space="preserve"> change.</w:t>
      </w:r>
    </w:p>
    <w:p w:rsidR="00176EF7" w:rsidRDefault="00176EF7" w:rsidP="00577B35">
      <w:pPr>
        <w:autoSpaceDE w:val="0"/>
        <w:autoSpaceDN w:val="0"/>
        <w:adjustRightInd w:val="0"/>
        <w:jc w:val="left"/>
        <w:rPr>
          <w:sz w:val="24"/>
          <w:szCs w:val="24"/>
        </w:rPr>
      </w:pPr>
      <w:r>
        <w:rPr>
          <w:sz w:val="24"/>
          <w:szCs w:val="24"/>
        </w:rPr>
        <w:t xml:space="preserve">So we divide the shapes into </w:t>
      </w:r>
      <w:r>
        <w:rPr>
          <w:rFonts w:hint="eastAsia"/>
          <w:sz w:val="24"/>
          <w:szCs w:val="24"/>
        </w:rPr>
        <w:t>three</w:t>
      </w:r>
      <w:r>
        <w:rPr>
          <w:sz w:val="24"/>
          <w:szCs w:val="24"/>
        </w:rPr>
        <w:t xml:space="preserve"> classes, </w:t>
      </w:r>
      <w:r>
        <w:rPr>
          <w:rFonts w:hint="eastAsia"/>
          <w:sz w:val="24"/>
          <w:szCs w:val="24"/>
        </w:rPr>
        <w:t xml:space="preserve">the first </w:t>
      </w:r>
      <w:r>
        <w:rPr>
          <w:sz w:val="24"/>
          <w:szCs w:val="24"/>
        </w:rPr>
        <w:t>one is polygon, and</w:t>
      </w:r>
      <w:r>
        <w:rPr>
          <w:rFonts w:hint="eastAsia"/>
          <w:sz w:val="24"/>
          <w:szCs w:val="24"/>
        </w:rPr>
        <w:t xml:space="preserve"> the second one is </w:t>
      </w:r>
      <w:r>
        <w:rPr>
          <w:sz w:val="24"/>
          <w:szCs w:val="24"/>
        </w:rPr>
        <w:t>ellipse</w:t>
      </w:r>
      <w:r>
        <w:rPr>
          <w:rFonts w:hint="eastAsia"/>
          <w:sz w:val="24"/>
          <w:szCs w:val="24"/>
        </w:rPr>
        <w:t xml:space="preserve">, and the last one is </w:t>
      </w:r>
      <w:r>
        <w:rPr>
          <w:rFonts w:hint="eastAsia"/>
          <w:kern w:val="0"/>
          <w:sz w:val="24"/>
          <w:szCs w:val="24"/>
        </w:rPr>
        <w:t xml:space="preserve">the </w:t>
      </w:r>
      <w:r>
        <w:rPr>
          <w:rFonts w:hint="eastAsia"/>
          <w:sz w:val="24"/>
          <w:szCs w:val="24"/>
        </w:rPr>
        <w:t>rectangles with rounded corners</w:t>
      </w:r>
      <w:r>
        <w:rPr>
          <w:sz w:val="24"/>
          <w:szCs w:val="24"/>
        </w:rPr>
        <w:t xml:space="preserve">. </w:t>
      </w:r>
    </w:p>
    <w:p w:rsidR="00176EF7" w:rsidRPr="00D9563F" w:rsidRDefault="00176EF7" w:rsidP="00176EF7">
      <w:pPr>
        <w:pStyle w:val="aa"/>
        <w:numPr>
          <w:ilvl w:val="0"/>
          <w:numId w:val="21"/>
        </w:numPr>
        <w:autoSpaceDE w:val="0"/>
        <w:autoSpaceDN w:val="0"/>
        <w:adjustRightInd w:val="0"/>
        <w:ind w:firstLineChars="0"/>
        <w:jc w:val="left"/>
        <w:rPr>
          <w:rFonts w:ascii="Times New Roman" w:hAnsi="Times New Roman"/>
          <w:b/>
          <w:sz w:val="24"/>
          <w:szCs w:val="24"/>
        </w:rPr>
      </w:pPr>
      <w:r w:rsidRPr="00D9563F">
        <w:rPr>
          <w:rFonts w:ascii="Times New Roman" w:hAnsi="Times New Roman"/>
          <w:b/>
          <w:sz w:val="24"/>
          <w:szCs w:val="24"/>
        </w:rPr>
        <w:t>Polygon</w:t>
      </w:r>
    </w:p>
    <w:p w:rsidR="00176EF7" w:rsidRDefault="00176EF7" w:rsidP="00176EF7">
      <w:pPr>
        <w:pStyle w:val="aa"/>
        <w:autoSpaceDE w:val="0"/>
        <w:autoSpaceDN w:val="0"/>
        <w:adjustRightInd w:val="0"/>
        <w:ind w:left="360" w:firstLineChars="0" w:firstLine="0"/>
        <w:jc w:val="left"/>
        <w:rPr>
          <w:rFonts w:ascii="Times New Roman" w:hAnsi="Times New Roman"/>
          <w:sz w:val="24"/>
          <w:szCs w:val="24"/>
        </w:rPr>
      </w:pPr>
      <w:r>
        <w:rPr>
          <w:rFonts w:ascii="Times New Roman" w:hAnsi="Times New Roman"/>
          <w:sz w:val="24"/>
          <w:szCs w:val="24"/>
        </w:rPr>
        <w:t>Based on the real life and the consideration of space utilization, we define the range of the width-length ratio is within</w:t>
      </w:r>
      <w:r w:rsidRPr="00914CEC">
        <w:rPr>
          <w:rFonts w:ascii="Times New Roman" w:hAnsi="Times New Roman"/>
          <w:position w:val="-28"/>
          <w:sz w:val="24"/>
          <w:szCs w:val="24"/>
        </w:rPr>
        <w:object w:dxaOrig="660" w:dyaOrig="680">
          <v:shape id="_x0000_i1201" type="#_x0000_t75" style="width:33pt;height:33.75pt" o:ole="">
            <v:imagedata r:id="rId360" o:title=""/>
          </v:shape>
          <o:OLEObject Type="Embed" ProgID="Equation.DSMT4" ShapeID="_x0000_i1201" DrawAspect="Content" ObjectID="_1421508831" r:id="rId361"/>
        </w:object>
      </w:r>
      <w:r>
        <w:rPr>
          <w:rFonts w:ascii="Times New Roman" w:hAnsi="Times New Roman"/>
          <w:sz w:val="24"/>
          <w:szCs w:val="24"/>
        </w:rPr>
        <w:t>. So we can get the following constraints.</w:t>
      </w:r>
    </w:p>
    <w:p w:rsidR="00176EF7" w:rsidRPr="00914CEC" w:rsidRDefault="00176EF7" w:rsidP="00176EF7">
      <w:pPr>
        <w:ind w:firstLineChars="150" w:firstLine="360"/>
        <w:rPr>
          <w:sz w:val="24"/>
          <w:szCs w:val="24"/>
        </w:rPr>
      </w:pPr>
      <w:r>
        <w:rPr>
          <w:sz w:val="24"/>
          <w:szCs w:val="24"/>
        </w:rPr>
        <w:t>The objective function is</w:t>
      </w:r>
      <w:r w:rsidRPr="00914CEC">
        <w:rPr>
          <w:sz w:val="24"/>
          <w:szCs w:val="24"/>
        </w:rPr>
        <w:t xml:space="preserve"> Max (</w:t>
      </w:r>
      <w:r w:rsidRPr="0012419D">
        <w:rPr>
          <w:position w:val="-10"/>
          <w:sz w:val="24"/>
          <w:szCs w:val="24"/>
        </w:rPr>
        <w:object w:dxaOrig="200" w:dyaOrig="260">
          <v:shape id="_x0000_i1202" type="#_x0000_t75" style="width:10.5pt;height:12.75pt" o:ole="">
            <v:imagedata r:id="rId362" o:title=""/>
          </v:shape>
          <o:OLEObject Type="Embed" ProgID="Equation.DSMT4" ShapeID="_x0000_i1202" DrawAspect="Content" ObjectID="_1421508832" r:id="rId363"/>
        </w:object>
      </w:r>
      <w:r w:rsidRPr="00914CEC">
        <w:rPr>
          <w:sz w:val="24"/>
          <w:szCs w:val="24"/>
        </w:rPr>
        <w:t>).</w:t>
      </w:r>
    </w:p>
    <w:p w:rsidR="00176EF7" w:rsidRDefault="00176EF7" w:rsidP="00176EF7">
      <w:pPr>
        <w:ind w:firstLineChars="150" w:firstLine="360"/>
        <w:rPr>
          <w:sz w:val="24"/>
          <w:szCs w:val="24"/>
        </w:rPr>
      </w:pPr>
      <w:r>
        <w:rPr>
          <w:sz w:val="24"/>
          <w:szCs w:val="24"/>
        </w:rPr>
        <w:t>C</w:t>
      </w:r>
      <w:r w:rsidRPr="00914CEC">
        <w:rPr>
          <w:sz w:val="24"/>
          <w:szCs w:val="24"/>
        </w:rPr>
        <w:t>on</w:t>
      </w:r>
      <w:r>
        <w:rPr>
          <w:sz w:val="24"/>
          <w:szCs w:val="24"/>
        </w:rPr>
        <w:t>straints are</w:t>
      </w:r>
    </w:p>
    <w:p w:rsidR="0096075F" w:rsidRDefault="00176EF7" w:rsidP="0096075F">
      <w:pPr>
        <w:ind w:firstLineChars="150" w:firstLine="360"/>
        <w:jc w:val="left"/>
        <w:rPr>
          <w:sz w:val="24"/>
          <w:szCs w:val="24"/>
        </w:rPr>
      </w:pPr>
      <w:r w:rsidRPr="00914CEC">
        <w:rPr>
          <w:color w:val="FF0000"/>
          <w:position w:val="-78"/>
          <w:sz w:val="24"/>
          <w:szCs w:val="24"/>
        </w:rPr>
        <w:object w:dxaOrig="8300" w:dyaOrig="1680">
          <v:shape id="_x0000_i1203" type="#_x0000_t75" style="width:411pt;height:84pt" o:ole="">
            <v:imagedata r:id="rId364" o:title=""/>
          </v:shape>
          <o:OLEObject Type="Embed" ProgID="Equation.DSMT4" ShapeID="_x0000_i1203" DrawAspect="Content" ObjectID="_1421508833" r:id="rId365"/>
        </w:object>
      </w:r>
      <w:r>
        <w:rPr>
          <w:color w:val="FF0000"/>
          <w:position w:val="-78"/>
          <w:sz w:val="24"/>
          <w:szCs w:val="24"/>
        </w:rPr>
        <w:t xml:space="preserve">  </w:t>
      </w:r>
      <w:r w:rsidR="0096075F">
        <w:rPr>
          <w:rFonts w:hint="eastAsia"/>
          <w:color w:val="FF0000"/>
          <w:position w:val="-78"/>
          <w:sz w:val="24"/>
          <w:szCs w:val="24"/>
        </w:rPr>
        <w:t xml:space="preserve"> </w:t>
      </w:r>
      <w:r w:rsidRPr="002D7162">
        <w:rPr>
          <w:sz w:val="24"/>
          <w:szCs w:val="24"/>
        </w:rPr>
        <w:t>(1)</w:t>
      </w:r>
      <w:r>
        <w:rPr>
          <w:sz w:val="24"/>
          <w:szCs w:val="24"/>
        </w:rPr>
        <w:t xml:space="preserve"> </w:t>
      </w:r>
      <w:r w:rsidRPr="002D7162">
        <w:rPr>
          <w:sz w:val="24"/>
          <w:szCs w:val="24"/>
        </w:rPr>
        <w:t>A</w:t>
      </w:r>
      <w:r>
        <w:rPr>
          <w:sz w:val="24"/>
          <w:szCs w:val="24"/>
        </w:rPr>
        <w:t>naly</w:t>
      </w:r>
      <w:r w:rsidRPr="002D7162">
        <w:rPr>
          <w:sz w:val="24"/>
          <w:szCs w:val="24"/>
        </w:rPr>
        <w:t xml:space="preserve">ze the optimal polygon corresponded with the different </w:t>
      </w:r>
      <w:r w:rsidRPr="002D7162">
        <w:rPr>
          <w:position w:val="-10"/>
          <w:sz w:val="24"/>
          <w:szCs w:val="24"/>
        </w:rPr>
        <w:object w:dxaOrig="240" w:dyaOrig="260">
          <v:shape id="_x0000_i1204" type="#_x0000_t75" style="width:12pt;height:12.75pt" o:ole="">
            <v:imagedata r:id="rId366" o:title=""/>
          </v:shape>
          <o:OLEObject Type="Embed" ProgID="Equation.DSMT4" ShapeID="_x0000_i1204" DrawAspect="Content" ObjectID="_1421508834" r:id="rId367"/>
        </w:object>
      </w:r>
      <w:r>
        <w:rPr>
          <w:position w:val="-78"/>
          <w:sz w:val="24"/>
          <w:szCs w:val="24"/>
        </w:rPr>
        <w:t xml:space="preserve"> </w:t>
      </w:r>
      <w:r>
        <w:rPr>
          <w:sz w:val="24"/>
          <w:szCs w:val="24"/>
        </w:rPr>
        <w:t xml:space="preserve">when </w:t>
      </w:r>
    </w:p>
    <w:p w:rsidR="00176EF7" w:rsidRDefault="0096075F" w:rsidP="0096075F">
      <w:pPr>
        <w:ind w:firstLineChars="150" w:firstLine="360"/>
        <w:jc w:val="left"/>
        <w:rPr>
          <w:sz w:val="24"/>
          <w:szCs w:val="24"/>
        </w:rPr>
      </w:pPr>
      <w:r>
        <w:rPr>
          <w:rFonts w:hint="eastAsia"/>
          <w:sz w:val="24"/>
          <w:szCs w:val="24"/>
        </w:rPr>
        <w:t xml:space="preserve">   </w:t>
      </w:r>
      <w:r w:rsidR="00176EF7" w:rsidRPr="00FD6E46">
        <w:rPr>
          <w:position w:val="-6"/>
          <w:sz w:val="24"/>
          <w:szCs w:val="24"/>
        </w:rPr>
        <w:object w:dxaOrig="600" w:dyaOrig="279">
          <v:shape id="_x0000_i1205" type="#_x0000_t75" style="width:30pt;height:14.25pt" o:ole="">
            <v:imagedata r:id="rId368" o:title=""/>
          </v:shape>
          <o:OLEObject Type="Embed" ProgID="Equation.DSMT4" ShapeID="_x0000_i1205" DrawAspect="Content" ObjectID="_1421508835" r:id="rId369"/>
        </w:object>
      </w:r>
      <w:r w:rsidR="00176EF7" w:rsidRPr="00FD6E46">
        <w:rPr>
          <w:sz w:val="24"/>
          <w:szCs w:val="24"/>
        </w:rPr>
        <w:t xml:space="preserve"> is a constant.</w:t>
      </w:r>
    </w:p>
    <w:p w:rsidR="002D5DC5" w:rsidRDefault="002D5DC5" w:rsidP="0096075F">
      <w:pPr>
        <w:ind w:firstLineChars="150" w:firstLine="360"/>
        <w:jc w:val="left"/>
        <w:rPr>
          <w:sz w:val="24"/>
          <w:szCs w:val="24"/>
        </w:rPr>
      </w:pPr>
    </w:p>
    <w:p w:rsidR="00847D07" w:rsidRPr="00847D07" w:rsidRDefault="00847D07" w:rsidP="002D5DC5">
      <w:pPr>
        <w:ind w:left="420"/>
        <w:jc w:val="left"/>
        <w:rPr>
          <w:sz w:val="24"/>
          <w:szCs w:val="24"/>
        </w:rPr>
      </w:pPr>
      <w:r>
        <w:rPr>
          <w:sz w:val="24"/>
          <w:szCs w:val="24"/>
        </w:rPr>
        <w:t>A</w:t>
      </w:r>
      <w:r>
        <w:rPr>
          <w:rFonts w:hint="eastAsia"/>
          <w:sz w:val="24"/>
          <w:szCs w:val="24"/>
        </w:rPr>
        <w:t xml:space="preserve">ccording </w:t>
      </w:r>
      <w:r w:rsidR="00A00002">
        <w:rPr>
          <w:rFonts w:hint="eastAsia"/>
          <w:sz w:val="24"/>
          <w:szCs w:val="24"/>
        </w:rPr>
        <w:t>to the T</w:t>
      </w:r>
      <w:r>
        <w:rPr>
          <w:rFonts w:hint="eastAsia"/>
          <w:sz w:val="24"/>
          <w:szCs w:val="24"/>
        </w:rPr>
        <w:t>able</w:t>
      </w:r>
      <w:r w:rsidR="00924FF9">
        <w:rPr>
          <w:rFonts w:hint="eastAsia"/>
          <w:sz w:val="24"/>
          <w:szCs w:val="24"/>
        </w:rPr>
        <w:t xml:space="preserve"> 3</w:t>
      </w:r>
      <w:r>
        <w:rPr>
          <w:rFonts w:hint="eastAsia"/>
          <w:sz w:val="24"/>
          <w:szCs w:val="24"/>
        </w:rPr>
        <w:t xml:space="preserve">, we can </w:t>
      </w:r>
      <w:r w:rsidR="00356C7C">
        <w:rPr>
          <w:rFonts w:hint="eastAsia"/>
          <w:sz w:val="24"/>
          <w:szCs w:val="24"/>
        </w:rPr>
        <w:t>determine</w:t>
      </w:r>
      <w:r>
        <w:rPr>
          <w:rFonts w:hint="eastAsia"/>
          <w:sz w:val="24"/>
          <w:szCs w:val="24"/>
        </w:rPr>
        <w:t xml:space="preserve"> the optimal </w:t>
      </w:r>
      <w:r>
        <w:rPr>
          <w:sz w:val="24"/>
          <w:szCs w:val="24"/>
        </w:rPr>
        <w:t>polygon</w:t>
      </w:r>
      <w:r>
        <w:rPr>
          <w:rFonts w:hint="eastAsia"/>
          <w:sz w:val="24"/>
          <w:szCs w:val="24"/>
        </w:rPr>
        <w:t xml:space="preserve"> </w:t>
      </w:r>
      <w:r w:rsidR="00356C7C">
        <w:rPr>
          <w:rFonts w:hint="eastAsia"/>
          <w:sz w:val="24"/>
          <w:szCs w:val="24"/>
        </w:rPr>
        <w:t xml:space="preserve">under the different conditions of </w:t>
      </w:r>
      <w:r w:rsidR="00356C7C" w:rsidRPr="00196B64">
        <w:rPr>
          <w:position w:val="-10"/>
          <w:sz w:val="24"/>
          <w:szCs w:val="24"/>
        </w:rPr>
        <w:object w:dxaOrig="240" w:dyaOrig="260">
          <v:shape id="_x0000_i1206" type="#_x0000_t75" style="width:12pt;height:12.75pt" o:ole="">
            <v:imagedata r:id="rId370" o:title=""/>
          </v:shape>
          <o:OLEObject Type="Embed" ProgID="Equation.DSMT4" ShapeID="_x0000_i1206" DrawAspect="Content" ObjectID="_1421508836" r:id="rId371"/>
        </w:object>
      </w:r>
      <w:r w:rsidR="00356C7C">
        <w:rPr>
          <w:rFonts w:hint="eastAsia"/>
          <w:position w:val="-10"/>
          <w:sz w:val="24"/>
          <w:szCs w:val="24"/>
        </w:rPr>
        <w:t xml:space="preserve"> </w:t>
      </w:r>
      <w:r>
        <w:rPr>
          <w:rFonts w:hint="eastAsia"/>
          <w:sz w:val="24"/>
          <w:szCs w:val="24"/>
        </w:rPr>
        <w:t xml:space="preserve">when </w:t>
      </w:r>
      <w:r w:rsidRPr="00847D07">
        <w:rPr>
          <w:position w:val="-6"/>
          <w:sz w:val="24"/>
          <w:szCs w:val="24"/>
        </w:rPr>
        <w:object w:dxaOrig="600" w:dyaOrig="279">
          <v:shape id="_x0000_i1207" type="#_x0000_t75" style="width:30pt;height:14.25pt" o:ole="">
            <v:imagedata r:id="rId372" o:title=""/>
          </v:shape>
          <o:OLEObject Type="Embed" ProgID="Equation.DSMT4" ShapeID="_x0000_i1207" DrawAspect="Content" ObjectID="_1421508837" r:id="rId373"/>
        </w:object>
      </w:r>
      <w:r w:rsidRPr="00847D07">
        <w:rPr>
          <w:rFonts w:hint="eastAsia"/>
          <w:sz w:val="24"/>
          <w:szCs w:val="24"/>
        </w:rPr>
        <w:t>=2/3</w:t>
      </w:r>
      <w:r w:rsidR="00356C7C">
        <w:rPr>
          <w:rFonts w:hint="eastAsia"/>
          <w:sz w:val="24"/>
          <w:szCs w:val="24"/>
        </w:rPr>
        <w:t xml:space="preserve">. The result is shown in below. </w:t>
      </w:r>
    </w:p>
    <w:p w:rsidR="00847D07" w:rsidRDefault="00542346" w:rsidP="00542346">
      <w:pPr>
        <w:ind w:leftChars="171" w:left="359"/>
        <w:jc w:val="left"/>
        <w:rPr>
          <w:sz w:val="24"/>
          <w:szCs w:val="24"/>
        </w:rPr>
      </w:pPr>
      <w:r>
        <w:rPr>
          <w:sz w:val="24"/>
          <w:szCs w:val="24"/>
        </w:rPr>
        <w:lastRenderedPageBreak/>
        <w:t>W</w:t>
      </w:r>
      <w:r>
        <w:rPr>
          <w:rFonts w:hint="eastAsia"/>
          <w:sz w:val="24"/>
          <w:szCs w:val="24"/>
        </w:rPr>
        <w:t xml:space="preserve">hen </w:t>
      </w:r>
      <w:r w:rsidRPr="00196B64">
        <w:rPr>
          <w:position w:val="-10"/>
          <w:sz w:val="24"/>
          <w:szCs w:val="24"/>
        </w:rPr>
        <w:object w:dxaOrig="240" w:dyaOrig="260">
          <v:shape id="_x0000_i1208" type="#_x0000_t75" style="width:12pt;height:12.75pt" o:ole="">
            <v:imagedata r:id="rId370" o:title=""/>
          </v:shape>
          <o:OLEObject Type="Embed" ProgID="Equation.DSMT4" ShapeID="_x0000_i1208" DrawAspect="Content" ObjectID="_1421508838" r:id="rId374"/>
        </w:object>
      </w:r>
      <w:r w:rsidRPr="00196B64">
        <w:rPr>
          <w:rFonts w:hint="eastAsia"/>
          <w:sz w:val="24"/>
          <w:szCs w:val="24"/>
        </w:rPr>
        <w:t>=0.8</w:t>
      </w:r>
      <w:r>
        <w:rPr>
          <w:rFonts w:hint="eastAsia"/>
          <w:sz w:val="24"/>
          <w:szCs w:val="24"/>
        </w:rPr>
        <w:t>, 0.4, 0.2, the optimal polygon is square, regular octagon and regular octagon respectively.</w:t>
      </w:r>
    </w:p>
    <w:p w:rsidR="00176EF7" w:rsidRDefault="00542346" w:rsidP="0096075F">
      <w:pPr>
        <w:ind w:leftChars="150" w:left="675" w:hangingChars="150" w:hanging="360"/>
        <w:rPr>
          <w:sz w:val="24"/>
          <w:szCs w:val="24"/>
        </w:rPr>
      </w:pPr>
      <w:r>
        <w:rPr>
          <w:sz w:val="24"/>
          <w:szCs w:val="24"/>
        </w:rPr>
        <w:t xml:space="preserve"> </w:t>
      </w:r>
      <w:r w:rsidR="00176EF7">
        <w:rPr>
          <w:sz w:val="24"/>
          <w:szCs w:val="24"/>
        </w:rPr>
        <w:t xml:space="preserve">(2) Analyze the </w:t>
      </w:r>
      <w:r w:rsidR="00176EF7" w:rsidRPr="002D7162">
        <w:rPr>
          <w:sz w:val="24"/>
          <w:szCs w:val="24"/>
        </w:rPr>
        <w:t xml:space="preserve">optimal polygon corresponded with the different </w:t>
      </w:r>
      <w:r w:rsidR="00176EF7" w:rsidRPr="00FD6E46">
        <w:rPr>
          <w:position w:val="-6"/>
          <w:sz w:val="24"/>
          <w:szCs w:val="24"/>
        </w:rPr>
        <w:object w:dxaOrig="600" w:dyaOrig="279">
          <v:shape id="_x0000_i1209" type="#_x0000_t75" style="width:30pt;height:14.25pt" o:ole="">
            <v:imagedata r:id="rId368" o:title=""/>
          </v:shape>
          <o:OLEObject Type="Embed" ProgID="Equation.DSMT4" ShapeID="_x0000_i1209" DrawAspect="Content" ObjectID="_1421508839" r:id="rId375"/>
        </w:object>
      </w:r>
      <w:r w:rsidR="00176EF7">
        <w:rPr>
          <w:position w:val="-78"/>
          <w:sz w:val="24"/>
          <w:szCs w:val="24"/>
        </w:rPr>
        <w:t xml:space="preserve"> </w:t>
      </w:r>
      <w:r w:rsidR="00176EF7">
        <w:rPr>
          <w:sz w:val="24"/>
          <w:szCs w:val="24"/>
        </w:rPr>
        <w:t xml:space="preserve">when </w:t>
      </w:r>
      <w:r w:rsidR="00176EF7" w:rsidRPr="002D7162">
        <w:rPr>
          <w:position w:val="-10"/>
          <w:sz w:val="24"/>
          <w:szCs w:val="24"/>
        </w:rPr>
        <w:object w:dxaOrig="240" w:dyaOrig="260">
          <v:shape id="_x0000_i1210" type="#_x0000_t75" style="width:12pt;height:12.75pt" o:ole="">
            <v:imagedata r:id="rId366" o:title=""/>
          </v:shape>
          <o:OLEObject Type="Embed" ProgID="Equation.DSMT4" ShapeID="_x0000_i1210" DrawAspect="Content" ObjectID="_1421508840" r:id="rId376"/>
        </w:object>
      </w:r>
      <w:r w:rsidR="00176EF7" w:rsidRPr="00FD6E46">
        <w:rPr>
          <w:sz w:val="24"/>
          <w:szCs w:val="24"/>
        </w:rPr>
        <w:t>is a constant.</w:t>
      </w:r>
    </w:p>
    <w:p w:rsidR="00DB2D83" w:rsidRPr="00847D07" w:rsidRDefault="00DB2D83" w:rsidP="002D5DC5">
      <w:pPr>
        <w:ind w:left="420"/>
        <w:jc w:val="left"/>
        <w:rPr>
          <w:sz w:val="24"/>
          <w:szCs w:val="24"/>
        </w:rPr>
      </w:pPr>
      <w:r>
        <w:rPr>
          <w:sz w:val="24"/>
          <w:szCs w:val="24"/>
        </w:rPr>
        <w:t>A</w:t>
      </w:r>
      <w:r w:rsidR="00A00002">
        <w:rPr>
          <w:rFonts w:hint="eastAsia"/>
          <w:sz w:val="24"/>
          <w:szCs w:val="24"/>
        </w:rPr>
        <w:t>ccording to the T</w:t>
      </w:r>
      <w:r>
        <w:rPr>
          <w:rFonts w:hint="eastAsia"/>
          <w:sz w:val="24"/>
          <w:szCs w:val="24"/>
        </w:rPr>
        <w:t>able</w:t>
      </w:r>
      <w:r w:rsidR="00924FF9">
        <w:rPr>
          <w:rFonts w:hint="eastAsia"/>
          <w:sz w:val="24"/>
          <w:szCs w:val="24"/>
        </w:rPr>
        <w:t xml:space="preserve"> 3</w:t>
      </w:r>
      <w:r>
        <w:rPr>
          <w:rFonts w:hint="eastAsia"/>
          <w:sz w:val="24"/>
          <w:szCs w:val="24"/>
        </w:rPr>
        <w:t xml:space="preserve">, we can determine the optimal </w:t>
      </w:r>
      <w:r>
        <w:rPr>
          <w:sz w:val="24"/>
          <w:szCs w:val="24"/>
        </w:rPr>
        <w:t>polygon</w:t>
      </w:r>
      <w:r>
        <w:rPr>
          <w:rFonts w:hint="eastAsia"/>
          <w:sz w:val="24"/>
          <w:szCs w:val="24"/>
        </w:rPr>
        <w:t xml:space="preserve"> under the different conditions of </w:t>
      </w:r>
      <w:r w:rsidRPr="00847D07">
        <w:rPr>
          <w:position w:val="-6"/>
          <w:sz w:val="24"/>
          <w:szCs w:val="24"/>
        </w:rPr>
        <w:object w:dxaOrig="600" w:dyaOrig="279">
          <v:shape id="_x0000_i1211" type="#_x0000_t75" style="width:30pt;height:14.25pt" o:ole="">
            <v:imagedata r:id="rId372" o:title=""/>
          </v:shape>
          <o:OLEObject Type="Embed" ProgID="Equation.DSMT4" ShapeID="_x0000_i1211" DrawAspect="Content" ObjectID="_1421508841" r:id="rId377"/>
        </w:object>
      </w:r>
      <w:r w:rsidRPr="00DB2D83">
        <w:rPr>
          <w:rFonts w:hint="eastAsia"/>
          <w:sz w:val="24"/>
          <w:szCs w:val="24"/>
        </w:rPr>
        <w:t xml:space="preserve"> </w:t>
      </w:r>
      <w:r>
        <w:rPr>
          <w:rFonts w:hint="eastAsia"/>
          <w:sz w:val="24"/>
          <w:szCs w:val="24"/>
        </w:rPr>
        <w:t xml:space="preserve">when </w:t>
      </w:r>
      <w:r w:rsidRPr="00196B64">
        <w:rPr>
          <w:position w:val="-10"/>
          <w:sz w:val="24"/>
          <w:szCs w:val="24"/>
        </w:rPr>
        <w:object w:dxaOrig="240" w:dyaOrig="260">
          <v:shape id="_x0000_i1212" type="#_x0000_t75" style="width:12pt;height:12.75pt" o:ole="">
            <v:imagedata r:id="rId370" o:title=""/>
          </v:shape>
          <o:OLEObject Type="Embed" ProgID="Equation.DSMT4" ShapeID="_x0000_i1212" DrawAspect="Content" ObjectID="_1421508842" r:id="rId378"/>
        </w:object>
      </w:r>
      <w:r w:rsidRPr="00DB2D83">
        <w:rPr>
          <w:rFonts w:hint="eastAsia"/>
          <w:sz w:val="24"/>
          <w:szCs w:val="24"/>
        </w:rPr>
        <w:t>=0.8.</w:t>
      </w:r>
      <w:r>
        <w:rPr>
          <w:rFonts w:hint="eastAsia"/>
          <w:sz w:val="24"/>
          <w:szCs w:val="24"/>
        </w:rPr>
        <w:t xml:space="preserve"> The result is shown in below. </w:t>
      </w:r>
    </w:p>
    <w:p w:rsidR="00542346" w:rsidRDefault="00542346" w:rsidP="00542346">
      <w:pPr>
        <w:ind w:leftChars="171" w:left="359"/>
        <w:jc w:val="left"/>
        <w:rPr>
          <w:sz w:val="24"/>
          <w:szCs w:val="24"/>
        </w:rPr>
      </w:pPr>
      <w:r>
        <w:rPr>
          <w:sz w:val="24"/>
          <w:szCs w:val="24"/>
        </w:rPr>
        <w:t>W</w:t>
      </w:r>
      <w:r>
        <w:rPr>
          <w:rFonts w:hint="eastAsia"/>
          <w:sz w:val="24"/>
          <w:szCs w:val="24"/>
        </w:rPr>
        <w:t>hen</w:t>
      </w:r>
      <w:r w:rsidRPr="00196B64">
        <w:rPr>
          <w:position w:val="-6"/>
          <w:sz w:val="24"/>
          <w:szCs w:val="24"/>
        </w:rPr>
        <w:object w:dxaOrig="600" w:dyaOrig="279">
          <v:shape id="_x0000_i1213" type="#_x0000_t75" style="width:30pt;height:14.25pt" o:ole="">
            <v:imagedata r:id="rId372" o:title=""/>
          </v:shape>
          <o:OLEObject Type="Embed" ProgID="Equation.DSMT4" ShapeID="_x0000_i1213" DrawAspect="Content" ObjectID="_1421508843" r:id="rId379"/>
        </w:object>
      </w:r>
      <w:r w:rsidRPr="00542346">
        <w:rPr>
          <w:rFonts w:hint="eastAsia"/>
          <w:sz w:val="24"/>
          <w:szCs w:val="24"/>
        </w:rPr>
        <w:t>=1/2, 2/3, 1/1,</w:t>
      </w:r>
      <w:r>
        <w:rPr>
          <w:rFonts w:hint="eastAsia"/>
          <w:sz w:val="24"/>
          <w:szCs w:val="24"/>
        </w:rPr>
        <w:t xml:space="preserve"> the optimal polygon is square, regular octagon and regular octagon respectively.</w:t>
      </w:r>
    </w:p>
    <w:p w:rsidR="00DB2D83" w:rsidRDefault="00DB2D83" w:rsidP="00C02164">
      <w:pPr>
        <w:rPr>
          <w:sz w:val="24"/>
          <w:szCs w:val="24"/>
        </w:rPr>
      </w:pPr>
    </w:p>
    <w:p w:rsidR="00176EF7" w:rsidRPr="00D9563F" w:rsidRDefault="00176EF7" w:rsidP="00176EF7">
      <w:pPr>
        <w:ind w:firstLineChars="150" w:firstLine="361"/>
        <w:rPr>
          <w:b/>
          <w:sz w:val="24"/>
          <w:szCs w:val="24"/>
        </w:rPr>
      </w:pPr>
      <w:r w:rsidRPr="00D9563F">
        <w:rPr>
          <w:b/>
          <w:sz w:val="24"/>
          <w:szCs w:val="24"/>
        </w:rPr>
        <w:t>2. Ellipse</w:t>
      </w:r>
    </w:p>
    <w:p w:rsidR="00176EF7" w:rsidRDefault="00176EF7" w:rsidP="00176EF7">
      <w:pPr>
        <w:ind w:firstLineChars="150" w:firstLine="360"/>
        <w:rPr>
          <w:sz w:val="24"/>
          <w:szCs w:val="24"/>
        </w:rPr>
      </w:pPr>
      <w:r>
        <w:rPr>
          <w:sz w:val="24"/>
          <w:szCs w:val="24"/>
        </w:rPr>
        <w:t xml:space="preserve">Due to the </w:t>
      </w:r>
      <w:bookmarkStart w:id="35" w:name="OLE_LINK54"/>
      <w:bookmarkStart w:id="36" w:name="OLE_LINK55"/>
      <w:r>
        <w:rPr>
          <w:sz w:val="24"/>
          <w:szCs w:val="24"/>
        </w:rPr>
        <w:t>ratio of elliptical long axis and short axis</w:t>
      </w:r>
      <w:bookmarkEnd w:id="35"/>
      <w:bookmarkEnd w:id="36"/>
      <w:r>
        <w:rPr>
          <w:sz w:val="24"/>
          <w:szCs w:val="24"/>
        </w:rPr>
        <w:t xml:space="preserve"> is indefinite, ellipse has some advantages. Firstly, the space utilization rate of ellipse is close to that of rectangle, which has a high space utilization rate. Secondly, we can also adjust the ratio of elliptical long axis and short axis to approach a circle, which has a high quality of </w:t>
      </w:r>
      <w:r w:rsidRPr="0022262C">
        <w:rPr>
          <w:kern w:val="0"/>
          <w:sz w:val="24"/>
          <w:szCs w:val="24"/>
        </w:rPr>
        <w:t>heat uniformity</w:t>
      </w:r>
      <w:r>
        <w:rPr>
          <w:kern w:val="0"/>
          <w:sz w:val="24"/>
          <w:szCs w:val="24"/>
        </w:rPr>
        <w:t xml:space="preserve">. So we can adjust the </w:t>
      </w:r>
      <w:r>
        <w:rPr>
          <w:sz w:val="24"/>
          <w:szCs w:val="24"/>
        </w:rPr>
        <w:t xml:space="preserve">ratio of elliptical long axis and short axis to find an </w:t>
      </w:r>
      <w:r w:rsidRPr="002D7162">
        <w:rPr>
          <w:sz w:val="24"/>
          <w:szCs w:val="24"/>
        </w:rPr>
        <w:t>optimal</w:t>
      </w:r>
      <w:r>
        <w:rPr>
          <w:sz w:val="24"/>
          <w:szCs w:val="24"/>
        </w:rPr>
        <w:t xml:space="preserve"> ratio to balance the two factors.</w:t>
      </w:r>
      <w:r>
        <w:rPr>
          <w:kern w:val="0"/>
          <w:sz w:val="24"/>
          <w:szCs w:val="24"/>
        </w:rPr>
        <w:t xml:space="preserve"> </w:t>
      </w:r>
    </w:p>
    <w:p w:rsidR="00176EF7" w:rsidRPr="00914CEC" w:rsidRDefault="00176EF7" w:rsidP="00176EF7">
      <w:pPr>
        <w:rPr>
          <w:sz w:val="24"/>
          <w:szCs w:val="24"/>
        </w:rPr>
      </w:pPr>
      <w:r>
        <w:rPr>
          <w:sz w:val="24"/>
          <w:szCs w:val="24"/>
        </w:rPr>
        <w:t>The objective function is</w:t>
      </w:r>
      <w:r w:rsidRPr="00914CEC">
        <w:rPr>
          <w:sz w:val="24"/>
          <w:szCs w:val="24"/>
        </w:rPr>
        <w:t xml:space="preserve"> Max (</w:t>
      </w:r>
      <w:r w:rsidRPr="0012419D">
        <w:rPr>
          <w:position w:val="-10"/>
          <w:sz w:val="24"/>
          <w:szCs w:val="24"/>
        </w:rPr>
        <w:object w:dxaOrig="200" w:dyaOrig="260">
          <v:shape id="_x0000_i1214" type="#_x0000_t75" style="width:10.5pt;height:12.75pt" o:ole="">
            <v:imagedata r:id="rId380" o:title=""/>
          </v:shape>
          <o:OLEObject Type="Embed" ProgID="Equation.DSMT4" ShapeID="_x0000_i1214" DrawAspect="Content" ObjectID="_1421508844" r:id="rId381"/>
        </w:object>
      </w:r>
      <w:r w:rsidRPr="00914CEC">
        <w:rPr>
          <w:sz w:val="24"/>
          <w:szCs w:val="24"/>
        </w:rPr>
        <w:t>).</w:t>
      </w:r>
    </w:p>
    <w:p w:rsidR="00176EF7" w:rsidRDefault="00176EF7" w:rsidP="00176EF7">
      <w:pPr>
        <w:rPr>
          <w:sz w:val="24"/>
          <w:szCs w:val="24"/>
        </w:rPr>
      </w:pPr>
      <w:r>
        <w:rPr>
          <w:sz w:val="24"/>
          <w:szCs w:val="24"/>
        </w:rPr>
        <w:t>C</w:t>
      </w:r>
      <w:r w:rsidRPr="00914CEC">
        <w:rPr>
          <w:sz w:val="24"/>
          <w:szCs w:val="24"/>
        </w:rPr>
        <w:t>on</w:t>
      </w:r>
      <w:r>
        <w:rPr>
          <w:sz w:val="24"/>
          <w:szCs w:val="24"/>
        </w:rPr>
        <w:t>straints are</w:t>
      </w:r>
    </w:p>
    <w:p w:rsidR="00176EF7" w:rsidRDefault="00176EF7" w:rsidP="00176EF7">
      <w:pPr>
        <w:autoSpaceDE w:val="0"/>
        <w:autoSpaceDN w:val="0"/>
        <w:adjustRightInd w:val="0"/>
        <w:ind w:firstLineChars="1300" w:firstLine="3120"/>
        <w:jc w:val="left"/>
        <w:rPr>
          <w:color w:val="FF0000"/>
          <w:position w:val="-78"/>
          <w:sz w:val="24"/>
          <w:szCs w:val="24"/>
        </w:rPr>
      </w:pPr>
      <w:r w:rsidRPr="00914CEC">
        <w:rPr>
          <w:color w:val="FF0000"/>
          <w:position w:val="-78"/>
          <w:sz w:val="24"/>
          <w:szCs w:val="24"/>
        </w:rPr>
        <w:object w:dxaOrig="1800" w:dyaOrig="1680">
          <v:shape id="_x0000_i1215" type="#_x0000_t75" style="width:90pt;height:84pt" o:ole="">
            <v:imagedata r:id="rId382" o:title=""/>
          </v:shape>
          <o:OLEObject Type="Embed" ProgID="Equation.DSMT4" ShapeID="_x0000_i1215" DrawAspect="Content" ObjectID="_1421508845" r:id="rId383"/>
        </w:object>
      </w:r>
    </w:p>
    <w:p w:rsidR="00176EF7" w:rsidRPr="0096075F" w:rsidRDefault="00176EF7" w:rsidP="0096075F">
      <w:pPr>
        <w:rPr>
          <w:sz w:val="24"/>
          <w:szCs w:val="24"/>
        </w:rPr>
      </w:pPr>
      <w:r w:rsidRPr="0096075F">
        <w:rPr>
          <w:sz w:val="24"/>
          <w:szCs w:val="24"/>
        </w:rPr>
        <w:t>Where</w:t>
      </w:r>
    </w:p>
    <w:p w:rsidR="00176EF7" w:rsidRPr="00DF150D" w:rsidRDefault="00176EF7" w:rsidP="0096075F">
      <w:pPr>
        <w:autoSpaceDE w:val="0"/>
        <w:autoSpaceDN w:val="0"/>
        <w:adjustRightInd w:val="0"/>
        <w:ind w:firstLineChars="450" w:firstLine="1080"/>
        <w:jc w:val="left"/>
        <w:rPr>
          <w:sz w:val="24"/>
          <w:szCs w:val="24"/>
        </w:rPr>
      </w:pPr>
      <w:r w:rsidRPr="00DF150D">
        <w:rPr>
          <w:position w:val="-6"/>
          <w:sz w:val="24"/>
          <w:szCs w:val="24"/>
        </w:rPr>
        <w:object w:dxaOrig="200" w:dyaOrig="279">
          <v:shape id="_x0000_i1216" type="#_x0000_t75" style="width:9.75pt;height:14.25pt" o:ole="">
            <v:imagedata r:id="rId384" o:title=""/>
          </v:shape>
          <o:OLEObject Type="Embed" ProgID="Equation.DSMT4" ShapeID="_x0000_i1216" DrawAspect="Content" ObjectID="_1421508846" r:id="rId385"/>
        </w:object>
      </w:r>
      <w:r>
        <w:rPr>
          <w:sz w:val="24"/>
          <w:szCs w:val="24"/>
        </w:rPr>
        <w:t xml:space="preserve"> denotes the ratio of elliptical long axis and short axis.</w:t>
      </w:r>
    </w:p>
    <w:p w:rsidR="00176EF7" w:rsidRDefault="00176EF7" w:rsidP="00176EF7">
      <w:pPr>
        <w:pStyle w:val="aa"/>
        <w:numPr>
          <w:ilvl w:val="0"/>
          <w:numId w:val="22"/>
        </w:numPr>
        <w:ind w:firstLineChars="0"/>
        <w:rPr>
          <w:rFonts w:ascii="Times New Roman" w:hAnsi="Times New Roman"/>
          <w:sz w:val="24"/>
          <w:szCs w:val="24"/>
        </w:rPr>
      </w:pPr>
      <w:r w:rsidRPr="00DF150D">
        <w:rPr>
          <w:rFonts w:ascii="Times New Roman" w:hAnsi="Times New Roman"/>
          <w:sz w:val="24"/>
          <w:szCs w:val="24"/>
        </w:rPr>
        <w:t xml:space="preserve">Analyze the elliptical comprehensive index corresponded with the different </w:t>
      </w:r>
      <w:r w:rsidRPr="00DF150D">
        <w:rPr>
          <w:position w:val="-6"/>
        </w:rPr>
        <w:object w:dxaOrig="200" w:dyaOrig="279">
          <v:shape id="_x0000_i1217" type="#_x0000_t75" style="width:9.75pt;height:14.25pt" o:ole="">
            <v:imagedata r:id="rId386" o:title=""/>
          </v:shape>
          <o:OLEObject Type="Embed" ProgID="Equation.DSMT4" ShapeID="_x0000_i1217" DrawAspect="Content" ObjectID="_1421508847" r:id="rId387"/>
        </w:object>
      </w:r>
      <w:r w:rsidRPr="00DF150D">
        <w:rPr>
          <w:rFonts w:ascii="Times New Roman" w:hAnsi="Times New Roman"/>
          <w:position w:val="-78"/>
          <w:sz w:val="24"/>
          <w:szCs w:val="24"/>
        </w:rPr>
        <w:t xml:space="preserve"> </w:t>
      </w:r>
      <w:r w:rsidRPr="00DF150D">
        <w:rPr>
          <w:rFonts w:ascii="Times New Roman" w:hAnsi="Times New Roman"/>
          <w:sz w:val="24"/>
          <w:szCs w:val="24"/>
        </w:rPr>
        <w:t xml:space="preserve">when </w:t>
      </w:r>
      <w:r w:rsidRPr="00FD6E46">
        <w:rPr>
          <w:position w:val="-6"/>
        </w:rPr>
        <w:object w:dxaOrig="600" w:dyaOrig="279">
          <v:shape id="_x0000_i1218" type="#_x0000_t75" style="width:30pt;height:14.25pt" o:ole="">
            <v:imagedata r:id="rId368" o:title=""/>
          </v:shape>
          <o:OLEObject Type="Embed" ProgID="Equation.DSMT4" ShapeID="_x0000_i1218" DrawAspect="Content" ObjectID="_1421508848" r:id="rId388"/>
        </w:object>
      </w:r>
      <w:r w:rsidRPr="00DF150D">
        <w:rPr>
          <w:rFonts w:ascii="Times New Roman" w:hAnsi="Times New Roman"/>
          <w:sz w:val="24"/>
          <w:szCs w:val="24"/>
        </w:rPr>
        <w:t xml:space="preserve">and </w:t>
      </w:r>
      <w:r w:rsidRPr="00DF150D">
        <w:rPr>
          <w:position w:val="-10"/>
        </w:rPr>
        <w:object w:dxaOrig="240" w:dyaOrig="260">
          <v:shape id="_x0000_i1219" type="#_x0000_t75" style="width:12pt;height:12.75pt" o:ole="">
            <v:imagedata r:id="rId389" o:title=""/>
          </v:shape>
          <o:OLEObject Type="Embed" ProgID="Equation.DSMT4" ShapeID="_x0000_i1219" DrawAspect="Content" ObjectID="_1421508849" r:id="rId390"/>
        </w:object>
      </w:r>
      <w:r w:rsidRPr="00DF150D">
        <w:rPr>
          <w:rFonts w:ascii="Times New Roman" w:hAnsi="Times New Roman"/>
          <w:sz w:val="24"/>
          <w:szCs w:val="24"/>
        </w:rPr>
        <w:t xml:space="preserve"> are constants. </w:t>
      </w:r>
    </w:p>
    <w:p w:rsidR="00DB2D83" w:rsidRPr="00DF150D" w:rsidRDefault="00DB2D83" w:rsidP="00DB2D83">
      <w:pPr>
        <w:pStyle w:val="aa"/>
        <w:ind w:left="360" w:firstLineChars="0" w:firstLine="0"/>
        <w:rPr>
          <w:rFonts w:ascii="Times New Roman" w:hAnsi="Times New Roman"/>
          <w:sz w:val="24"/>
          <w:szCs w:val="24"/>
        </w:rPr>
      </w:pPr>
      <w:r>
        <w:rPr>
          <w:rFonts w:ascii="Times New Roman" w:hAnsi="Times New Roman"/>
          <w:sz w:val="24"/>
          <w:szCs w:val="24"/>
        </w:rPr>
        <w:t>A</w:t>
      </w:r>
      <w:r w:rsidR="00A00002">
        <w:rPr>
          <w:rFonts w:ascii="Times New Roman" w:hAnsi="Times New Roman" w:hint="eastAsia"/>
          <w:sz w:val="24"/>
          <w:szCs w:val="24"/>
        </w:rPr>
        <w:t>ccording to the T</w:t>
      </w:r>
      <w:r>
        <w:rPr>
          <w:rFonts w:ascii="Times New Roman" w:hAnsi="Times New Roman" w:hint="eastAsia"/>
          <w:sz w:val="24"/>
          <w:szCs w:val="24"/>
        </w:rPr>
        <w:t>able</w:t>
      </w:r>
      <w:r w:rsidR="00924FF9">
        <w:rPr>
          <w:rFonts w:ascii="Times New Roman" w:hAnsi="Times New Roman" w:hint="eastAsia"/>
          <w:sz w:val="24"/>
          <w:szCs w:val="24"/>
        </w:rPr>
        <w:t xml:space="preserve"> 3</w:t>
      </w:r>
      <w:r>
        <w:rPr>
          <w:rFonts w:ascii="Times New Roman" w:hAnsi="Times New Roman" w:hint="eastAsia"/>
          <w:sz w:val="24"/>
          <w:szCs w:val="24"/>
        </w:rPr>
        <w:t xml:space="preserve">, we can find that the comprehensive index of the ellipse is better with the increasing of the </w:t>
      </w:r>
      <w:r w:rsidRPr="00DF150D">
        <w:rPr>
          <w:position w:val="-6"/>
        </w:rPr>
        <w:object w:dxaOrig="200" w:dyaOrig="279">
          <v:shape id="_x0000_i1220" type="#_x0000_t75" style="width:9.75pt;height:14.25pt" o:ole="">
            <v:imagedata r:id="rId386" o:title=""/>
          </v:shape>
          <o:OLEObject Type="Embed" ProgID="Equation.DSMT4" ShapeID="_x0000_i1220" DrawAspect="Content" ObjectID="_1421508850" r:id="rId391"/>
        </w:object>
      </w:r>
      <w:r>
        <w:rPr>
          <w:rFonts w:hint="eastAsia"/>
        </w:rPr>
        <w:t>.</w:t>
      </w:r>
    </w:p>
    <w:p w:rsidR="00176EF7" w:rsidRDefault="00176EF7" w:rsidP="00176EF7">
      <w:pPr>
        <w:pStyle w:val="aa"/>
        <w:numPr>
          <w:ilvl w:val="0"/>
          <w:numId w:val="22"/>
        </w:numPr>
        <w:ind w:firstLineChars="0"/>
        <w:rPr>
          <w:rFonts w:ascii="Times New Roman" w:hAnsi="Times New Roman"/>
          <w:sz w:val="24"/>
          <w:szCs w:val="24"/>
        </w:rPr>
      </w:pPr>
      <w:r w:rsidRPr="00DF150D">
        <w:rPr>
          <w:rFonts w:ascii="Times New Roman" w:hAnsi="Times New Roman"/>
          <w:sz w:val="24"/>
          <w:szCs w:val="24"/>
        </w:rPr>
        <w:t xml:space="preserve">Analyze the </w:t>
      </w:r>
      <w:r w:rsidRPr="002D7162">
        <w:rPr>
          <w:rFonts w:ascii="Times New Roman" w:hAnsi="Times New Roman"/>
          <w:sz w:val="24"/>
          <w:szCs w:val="24"/>
        </w:rPr>
        <w:t>optimal</w:t>
      </w:r>
      <w:r>
        <w:rPr>
          <w:rFonts w:ascii="Times New Roman" w:hAnsi="Times New Roman"/>
          <w:sz w:val="24"/>
          <w:szCs w:val="24"/>
        </w:rPr>
        <w:t xml:space="preserve"> ratio of elliptical long axis and short axis</w:t>
      </w:r>
      <w:r w:rsidRPr="00DF150D">
        <w:rPr>
          <w:rFonts w:ascii="Times New Roman" w:hAnsi="Times New Roman"/>
          <w:sz w:val="24"/>
          <w:szCs w:val="24"/>
        </w:rPr>
        <w:t xml:space="preserve"> corresponded with the different </w:t>
      </w:r>
      <w:r w:rsidRPr="00DF150D">
        <w:rPr>
          <w:position w:val="-10"/>
        </w:rPr>
        <w:object w:dxaOrig="240" w:dyaOrig="260">
          <v:shape id="_x0000_i1221" type="#_x0000_t75" style="width:12pt;height:12.75pt" o:ole="">
            <v:imagedata r:id="rId392" o:title=""/>
          </v:shape>
          <o:OLEObject Type="Embed" ProgID="Equation.DSMT4" ShapeID="_x0000_i1221" DrawAspect="Content" ObjectID="_1421508851" r:id="rId393"/>
        </w:object>
      </w:r>
      <w:r w:rsidRPr="00DF150D">
        <w:rPr>
          <w:rFonts w:ascii="Times New Roman" w:hAnsi="Times New Roman"/>
          <w:position w:val="-78"/>
          <w:sz w:val="24"/>
          <w:szCs w:val="24"/>
        </w:rPr>
        <w:t xml:space="preserve"> </w:t>
      </w:r>
      <w:r w:rsidRPr="00DF150D">
        <w:rPr>
          <w:rFonts w:ascii="Times New Roman" w:hAnsi="Times New Roman"/>
          <w:sz w:val="24"/>
          <w:szCs w:val="24"/>
        </w:rPr>
        <w:t xml:space="preserve">when </w:t>
      </w:r>
      <w:r w:rsidRPr="00FD6E46">
        <w:rPr>
          <w:position w:val="-6"/>
        </w:rPr>
        <w:object w:dxaOrig="600" w:dyaOrig="279">
          <v:shape id="_x0000_i1222" type="#_x0000_t75" style="width:30pt;height:14.25pt" o:ole="">
            <v:imagedata r:id="rId368" o:title=""/>
          </v:shape>
          <o:OLEObject Type="Embed" ProgID="Equation.DSMT4" ShapeID="_x0000_i1222" DrawAspect="Content" ObjectID="_1421508852" r:id="rId394"/>
        </w:object>
      </w:r>
      <w:r w:rsidRPr="00DF150D">
        <w:rPr>
          <w:rFonts w:ascii="Times New Roman" w:hAnsi="Times New Roman"/>
          <w:sz w:val="24"/>
          <w:szCs w:val="24"/>
        </w:rPr>
        <w:t xml:space="preserve"> </w:t>
      </w:r>
      <w:r>
        <w:rPr>
          <w:rFonts w:ascii="Times New Roman" w:hAnsi="Times New Roman"/>
          <w:sz w:val="24"/>
          <w:szCs w:val="24"/>
        </w:rPr>
        <w:t>is</w:t>
      </w:r>
      <w:r w:rsidRPr="00DF150D">
        <w:rPr>
          <w:rFonts w:ascii="Times New Roman" w:hAnsi="Times New Roman"/>
          <w:sz w:val="24"/>
          <w:szCs w:val="24"/>
        </w:rPr>
        <w:t xml:space="preserve"> </w:t>
      </w:r>
      <w:r>
        <w:rPr>
          <w:rFonts w:ascii="Times New Roman" w:hAnsi="Times New Roman"/>
          <w:sz w:val="24"/>
          <w:szCs w:val="24"/>
        </w:rPr>
        <w:t xml:space="preserve">a </w:t>
      </w:r>
      <w:r w:rsidRPr="00DF150D">
        <w:rPr>
          <w:rFonts w:ascii="Times New Roman" w:hAnsi="Times New Roman"/>
          <w:sz w:val="24"/>
          <w:szCs w:val="24"/>
        </w:rPr>
        <w:t xml:space="preserve">constant. </w:t>
      </w:r>
    </w:p>
    <w:p w:rsidR="00DB2D83" w:rsidRDefault="00DB2D83" w:rsidP="00A00002">
      <w:pPr>
        <w:ind w:leftChars="171" w:left="359"/>
        <w:jc w:val="left"/>
        <w:rPr>
          <w:sz w:val="24"/>
          <w:szCs w:val="24"/>
        </w:rPr>
      </w:pPr>
      <w:r>
        <w:rPr>
          <w:sz w:val="24"/>
          <w:szCs w:val="24"/>
        </w:rPr>
        <w:t>A</w:t>
      </w:r>
      <w:r w:rsidR="00A00002">
        <w:rPr>
          <w:rFonts w:hint="eastAsia"/>
          <w:sz w:val="24"/>
          <w:szCs w:val="24"/>
        </w:rPr>
        <w:t>ccording to the T</w:t>
      </w:r>
      <w:r>
        <w:rPr>
          <w:rFonts w:hint="eastAsia"/>
          <w:sz w:val="24"/>
          <w:szCs w:val="24"/>
        </w:rPr>
        <w:t>able</w:t>
      </w:r>
      <w:r w:rsidR="00924FF9">
        <w:rPr>
          <w:rFonts w:hint="eastAsia"/>
          <w:sz w:val="24"/>
          <w:szCs w:val="24"/>
        </w:rPr>
        <w:t xml:space="preserve"> 3</w:t>
      </w:r>
      <w:r>
        <w:rPr>
          <w:rFonts w:hint="eastAsia"/>
          <w:sz w:val="24"/>
          <w:szCs w:val="24"/>
        </w:rPr>
        <w:t xml:space="preserve">, we can determine the optimal </w:t>
      </w:r>
      <w:r w:rsidRPr="00DF150D">
        <w:rPr>
          <w:position w:val="-6"/>
        </w:rPr>
        <w:object w:dxaOrig="200" w:dyaOrig="279">
          <v:shape id="_x0000_i1223" type="#_x0000_t75" style="width:9.75pt;height:14.25pt" o:ole="">
            <v:imagedata r:id="rId386" o:title=""/>
          </v:shape>
          <o:OLEObject Type="Embed" ProgID="Equation.DSMT4" ShapeID="_x0000_i1223" DrawAspect="Content" ObjectID="_1421508853" r:id="rId395"/>
        </w:object>
      </w:r>
      <w:r>
        <w:rPr>
          <w:rFonts w:hint="eastAsia"/>
          <w:sz w:val="24"/>
          <w:szCs w:val="24"/>
        </w:rPr>
        <w:t xml:space="preserve"> under the different conditions of </w:t>
      </w:r>
      <w:r w:rsidRPr="00196B64">
        <w:rPr>
          <w:position w:val="-10"/>
          <w:sz w:val="24"/>
          <w:szCs w:val="24"/>
        </w:rPr>
        <w:object w:dxaOrig="240" w:dyaOrig="260">
          <v:shape id="_x0000_i1224" type="#_x0000_t75" style="width:12pt;height:12.75pt" o:ole="">
            <v:imagedata r:id="rId370" o:title=""/>
          </v:shape>
          <o:OLEObject Type="Embed" ProgID="Equation.DSMT4" ShapeID="_x0000_i1224" DrawAspect="Content" ObjectID="_1421508854" r:id="rId396"/>
        </w:object>
      </w:r>
      <w:r>
        <w:rPr>
          <w:rFonts w:hint="eastAsia"/>
          <w:position w:val="-10"/>
          <w:sz w:val="24"/>
          <w:szCs w:val="24"/>
        </w:rPr>
        <w:t xml:space="preserve"> </w:t>
      </w:r>
      <w:r>
        <w:rPr>
          <w:rFonts w:hint="eastAsia"/>
          <w:sz w:val="24"/>
          <w:szCs w:val="24"/>
        </w:rPr>
        <w:t xml:space="preserve">when </w:t>
      </w:r>
      <w:r w:rsidRPr="00847D07">
        <w:rPr>
          <w:position w:val="-6"/>
          <w:sz w:val="24"/>
          <w:szCs w:val="24"/>
        </w:rPr>
        <w:object w:dxaOrig="600" w:dyaOrig="279">
          <v:shape id="_x0000_i1225" type="#_x0000_t75" style="width:30pt;height:14.25pt" o:ole="">
            <v:imagedata r:id="rId372" o:title=""/>
          </v:shape>
          <o:OLEObject Type="Embed" ProgID="Equation.DSMT4" ShapeID="_x0000_i1225" DrawAspect="Content" ObjectID="_1421508855" r:id="rId397"/>
        </w:object>
      </w:r>
      <w:r w:rsidRPr="00847D07">
        <w:rPr>
          <w:rFonts w:hint="eastAsia"/>
          <w:sz w:val="24"/>
          <w:szCs w:val="24"/>
        </w:rPr>
        <w:t>=</w:t>
      </w:r>
      <w:r>
        <w:rPr>
          <w:rFonts w:hint="eastAsia"/>
          <w:sz w:val="24"/>
          <w:szCs w:val="24"/>
        </w:rPr>
        <w:t xml:space="preserve">1/2. The result is shown in below. </w:t>
      </w:r>
    </w:p>
    <w:p w:rsidR="00C362C7" w:rsidRDefault="00C362C7" w:rsidP="00C362C7">
      <w:pPr>
        <w:ind w:leftChars="171" w:left="359"/>
        <w:jc w:val="left"/>
        <w:rPr>
          <w:sz w:val="24"/>
          <w:szCs w:val="24"/>
        </w:rPr>
      </w:pPr>
      <w:r>
        <w:rPr>
          <w:sz w:val="24"/>
          <w:szCs w:val="24"/>
        </w:rPr>
        <w:t>W</w:t>
      </w:r>
      <w:r>
        <w:rPr>
          <w:rFonts w:hint="eastAsia"/>
          <w:sz w:val="24"/>
          <w:szCs w:val="24"/>
        </w:rPr>
        <w:t>hen</w:t>
      </w:r>
      <w:r w:rsidRPr="00196B64">
        <w:rPr>
          <w:position w:val="-10"/>
          <w:sz w:val="24"/>
          <w:szCs w:val="24"/>
        </w:rPr>
        <w:object w:dxaOrig="240" w:dyaOrig="260">
          <v:shape id="_x0000_i1226" type="#_x0000_t75" style="width:12pt;height:12.75pt" o:ole="">
            <v:imagedata r:id="rId370" o:title=""/>
          </v:shape>
          <o:OLEObject Type="Embed" ProgID="Equation.DSMT4" ShapeID="_x0000_i1226" DrawAspect="Content" ObjectID="_1421508856" r:id="rId398"/>
        </w:object>
      </w:r>
      <w:r w:rsidRPr="00C362C7">
        <w:rPr>
          <w:rFonts w:hint="eastAsia"/>
          <w:sz w:val="24"/>
          <w:szCs w:val="24"/>
        </w:rPr>
        <w:t>=0.8, 0.4, 0.2</w:t>
      </w:r>
      <w:r w:rsidRPr="00542346">
        <w:rPr>
          <w:rFonts w:hint="eastAsia"/>
          <w:sz w:val="24"/>
          <w:szCs w:val="24"/>
        </w:rPr>
        <w:t>,</w:t>
      </w:r>
      <w:r>
        <w:rPr>
          <w:rFonts w:hint="eastAsia"/>
          <w:sz w:val="24"/>
          <w:szCs w:val="24"/>
        </w:rPr>
        <w:t xml:space="preserve"> the optimal </w:t>
      </w:r>
      <w:r w:rsidR="00A00002" w:rsidRPr="00DF150D">
        <w:rPr>
          <w:position w:val="-6"/>
        </w:rPr>
        <w:object w:dxaOrig="200" w:dyaOrig="279">
          <v:shape id="_x0000_i1227" type="#_x0000_t75" style="width:9.75pt;height:14.25pt" o:ole="">
            <v:imagedata r:id="rId386" o:title=""/>
          </v:shape>
          <o:OLEObject Type="Embed" ProgID="Equation.DSMT4" ShapeID="_x0000_i1227" DrawAspect="Content" ObjectID="_1421508857" r:id="rId399"/>
        </w:object>
      </w:r>
      <w:r w:rsidR="00A00002">
        <w:rPr>
          <w:rFonts w:hint="eastAsia"/>
        </w:rPr>
        <w:t xml:space="preserve"> </w:t>
      </w:r>
      <w:r>
        <w:rPr>
          <w:rFonts w:hint="eastAsia"/>
          <w:sz w:val="24"/>
          <w:szCs w:val="24"/>
        </w:rPr>
        <w:t xml:space="preserve">is </w:t>
      </w:r>
      <w:r w:rsidR="00A00002">
        <w:rPr>
          <w:rFonts w:hint="eastAsia"/>
          <w:sz w:val="24"/>
          <w:szCs w:val="24"/>
        </w:rPr>
        <w:t xml:space="preserve">2/1, 4, 4 </w:t>
      </w:r>
      <w:r>
        <w:rPr>
          <w:rFonts w:hint="eastAsia"/>
          <w:sz w:val="24"/>
          <w:szCs w:val="24"/>
        </w:rPr>
        <w:t>respectively.</w:t>
      </w:r>
    </w:p>
    <w:p w:rsidR="00DB2D83" w:rsidRPr="00A00002" w:rsidRDefault="00176EF7" w:rsidP="00A00002">
      <w:pPr>
        <w:pStyle w:val="aa"/>
        <w:numPr>
          <w:ilvl w:val="0"/>
          <w:numId w:val="22"/>
        </w:numPr>
        <w:ind w:firstLineChars="0"/>
        <w:rPr>
          <w:rFonts w:ascii="Times New Roman" w:hAnsi="Times New Roman"/>
          <w:sz w:val="24"/>
          <w:szCs w:val="24"/>
        </w:rPr>
      </w:pPr>
      <w:r w:rsidRPr="00DF150D">
        <w:rPr>
          <w:rFonts w:ascii="Times New Roman" w:hAnsi="Times New Roman"/>
          <w:sz w:val="24"/>
          <w:szCs w:val="24"/>
        </w:rPr>
        <w:t xml:space="preserve">Analyze the </w:t>
      </w:r>
      <w:r w:rsidRPr="002D7162">
        <w:rPr>
          <w:rFonts w:ascii="Times New Roman" w:hAnsi="Times New Roman"/>
          <w:sz w:val="24"/>
          <w:szCs w:val="24"/>
        </w:rPr>
        <w:t>optimal</w:t>
      </w:r>
      <w:r>
        <w:rPr>
          <w:rFonts w:ascii="Times New Roman" w:hAnsi="Times New Roman"/>
          <w:sz w:val="24"/>
          <w:szCs w:val="24"/>
        </w:rPr>
        <w:t xml:space="preserve"> ratio of elliptical long axis and short axis</w:t>
      </w:r>
      <w:r w:rsidRPr="00DF150D">
        <w:rPr>
          <w:rFonts w:ascii="Times New Roman" w:hAnsi="Times New Roman"/>
          <w:sz w:val="24"/>
          <w:szCs w:val="24"/>
        </w:rPr>
        <w:t xml:space="preserve"> corresponded with </w:t>
      </w:r>
      <w:r w:rsidRPr="00DF150D">
        <w:rPr>
          <w:rFonts w:ascii="Times New Roman" w:hAnsi="Times New Roman"/>
          <w:sz w:val="24"/>
          <w:szCs w:val="24"/>
        </w:rPr>
        <w:lastRenderedPageBreak/>
        <w:t>the different</w:t>
      </w:r>
      <w:r>
        <w:rPr>
          <w:rFonts w:ascii="Times New Roman" w:hAnsi="Times New Roman"/>
          <w:sz w:val="24"/>
          <w:szCs w:val="24"/>
        </w:rPr>
        <w:t xml:space="preserve"> </w:t>
      </w:r>
      <w:r w:rsidRPr="00FD6E46">
        <w:rPr>
          <w:position w:val="-6"/>
        </w:rPr>
        <w:object w:dxaOrig="600" w:dyaOrig="279">
          <v:shape id="_x0000_i1228" type="#_x0000_t75" style="width:30pt;height:14.25pt" o:ole="">
            <v:imagedata r:id="rId368" o:title=""/>
          </v:shape>
          <o:OLEObject Type="Embed" ProgID="Equation.DSMT4" ShapeID="_x0000_i1228" DrawAspect="Content" ObjectID="_1421508858" r:id="rId400"/>
        </w:object>
      </w:r>
      <w:r w:rsidRPr="00DF150D">
        <w:rPr>
          <w:rFonts w:ascii="Times New Roman" w:hAnsi="Times New Roman"/>
          <w:position w:val="-78"/>
          <w:sz w:val="24"/>
          <w:szCs w:val="24"/>
        </w:rPr>
        <w:t xml:space="preserve"> </w:t>
      </w:r>
      <w:r w:rsidRPr="00DF150D">
        <w:rPr>
          <w:rFonts w:ascii="Times New Roman" w:hAnsi="Times New Roman"/>
          <w:sz w:val="24"/>
          <w:szCs w:val="24"/>
        </w:rPr>
        <w:t>when</w:t>
      </w:r>
      <w:r w:rsidRPr="00DF150D">
        <w:rPr>
          <w:position w:val="-10"/>
        </w:rPr>
        <w:object w:dxaOrig="240" w:dyaOrig="260">
          <v:shape id="_x0000_i1229" type="#_x0000_t75" style="width:12pt;height:12.75pt" o:ole="">
            <v:imagedata r:id="rId392" o:title=""/>
          </v:shape>
          <o:OLEObject Type="Embed" ProgID="Equation.DSMT4" ShapeID="_x0000_i1229" DrawAspect="Content" ObjectID="_1421508859" r:id="rId401"/>
        </w:object>
      </w:r>
      <w:r w:rsidRPr="00DF150D">
        <w:rPr>
          <w:rFonts w:ascii="Times New Roman" w:hAnsi="Times New Roman"/>
          <w:sz w:val="24"/>
          <w:szCs w:val="24"/>
        </w:rPr>
        <w:t xml:space="preserve"> </w:t>
      </w:r>
      <w:r>
        <w:rPr>
          <w:rFonts w:ascii="Times New Roman" w:hAnsi="Times New Roman"/>
          <w:sz w:val="24"/>
          <w:szCs w:val="24"/>
        </w:rPr>
        <w:t>is</w:t>
      </w:r>
      <w:r w:rsidRPr="00DF150D">
        <w:rPr>
          <w:rFonts w:ascii="Times New Roman" w:hAnsi="Times New Roman"/>
          <w:sz w:val="24"/>
          <w:szCs w:val="24"/>
        </w:rPr>
        <w:t xml:space="preserve"> </w:t>
      </w:r>
      <w:r>
        <w:rPr>
          <w:rFonts w:ascii="Times New Roman" w:hAnsi="Times New Roman"/>
          <w:sz w:val="24"/>
          <w:szCs w:val="24"/>
        </w:rPr>
        <w:t xml:space="preserve">a </w:t>
      </w:r>
      <w:r w:rsidRPr="00DF150D">
        <w:rPr>
          <w:rFonts w:ascii="Times New Roman" w:hAnsi="Times New Roman"/>
          <w:sz w:val="24"/>
          <w:szCs w:val="24"/>
        </w:rPr>
        <w:t xml:space="preserve">constant. </w:t>
      </w:r>
    </w:p>
    <w:p w:rsidR="00DB2D83" w:rsidRPr="00847D07" w:rsidRDefault="00DB2D83" w:rsidP="00DB2D83">
      <w:pPr>
        <w:ind w:left="360"/>
        <w:jc w:val="left"/>
        <w:rPr>
          <w:sz w:val="24"/>
          <w:szCs w:val="24"/>
        </w:rPr>
      </w:pPr>
      <w:r>
        <w:rPr>
          <w:sz w:val="24"/>
          <w:szCs w:val="24"/>
        </w:rPr>
        <w:t>A</w:t>
      </w:r>
      <w:r w:rsidR="00A00002">
        <w:rPr>
          <w:rFonts w:hint="eastAsia"/>
          <w:sz w:val="24"/>
          <w:szCs w:val="24"/>
        </w:rPr>
        <w:t>ccording to the T</w:t>
      </w:r>
      <w:r>
        <w:rPr>
          <w:rFonts w:hint="eastAsia"/>
          <w:sz w:val="24"/>
          <w:szCs w:val="24"/>
        </w:rPr>
        <w:t>able</w:t>
      </w:r>
      <w:r w:rsidR="00924FF9">
        <w:rPr>
          <w:rFonts w:hint="eastAsia"/>
          <w:sz w:val="24"/>
          <w:szCs w:val="24"/>
        </w:rPr>
        <w:t xml:space="preserve"> 3</w:t>
      </w:r>
      <w:r>
        <w:rPr>
          <w:rFonts w:hint="eastAsia"/>
          <w:sz w:val="24"/>
          <w:szCs w:val="24"/>
        </w:rPr>
        <w:t xml:space="preserve">, we can determine the optimal </w:t>
      </w:r>
      <w:r w:rsidRPr="00DF150D">
        <w:rPr>
          <w:position w:val="-6"/>
        </w:rPr>
        <w:object w:dxaOrig="200" w:dyaOrig="279">
          <v:shape id="_x0000_i1230" type="#_x0000_t75" style="width:9.75pt;height:14.25pt" o:ole="">
            <v:imagedata r:id="rId386" o:title=""/>
          </v:shape>
          <o:OLEObject Type="Embed" ProgID="Equation.DSMT4" ShapeID="_x0000_i1230" DrawAspect="Content" ObjectID="_1421508860" r:id="rId402"/>
        </w:object>
      </w:r>
      <w:r>
        <w:rPr>
          <w:rFonts w:hint="eastAsia"/>
          <w:sz w:val="24"/>
          <w:szCs w:val="24"/>
        </w:rPr>
        <w:t xml:space="preserve"> under the different conditions of </w:t>
      </w:r>
      <w:r w:rsidRPr="00847D07">
        <w:rPr>
          <w:position w:val="-6"/>
          <w:sz w:val="24"/>
          <w:szCs w:val="24"/>
        </w:rPr>
        <w:object w:dxaOrig="600" w:dyaOrig="279">
          <v:shape id="_x0000_i1231" type="#_x0000_t75" style="width:30pt;height:14.25pt" o:ole="">
            <v:imagedata r:id="rId372" o:title=""/>
          </v:shape>
          <o:OLEObject Type="Embed" ProgID="Equation.DSMT4" ShapeID="_x0000_i1231" DrawAspect="Content" ObjectID="_1421508861" r:id="rId403"/>
        </w:object>
      </w:r>
      <w:r>
        <w:rPr>
          <w:rFonts w:hint="eastAsia"/>
          <w:position w:val="-10"/>
          <w:sz w:val="24"/>
          <w:szCs w:val="24"/>
        </w:rPr>
        <w:t xml:space="preserve"> </w:t>
      </w:r>
      <w:r>
        <w:rPr>
          <w:rFonts w:hint="eastAsia"/>
          <w:sz w:val="24"/>
          <w:szCs w:val="24"/>
        </w:rPr>
        <w:t>when</w:t>
      </w:r>
      <w:r>
        <w:rPr>
          <w:rFonts w:hint="eastAsia"/>
          <w:position w:val="-6"/>
          <w:sz w:val="24"/>
          <w:szCs w:val="24"/>
        </w:rPr>
        <w:t xml:space="preserve"> </w:t>
      </w:r>
      <w:r w:rsidRPr="00DF150D">
        <w:rPr>
          <w:position w:val="-10"/>
        </w:rPr>
        <w:object w:dxaOrig="240" w:dyaOrig="260">
          <v:shape id="_x0000_i1232" type="#_x0000_t75" style="width:12pt;height:12.75pt" o:ole="">
            <v:imagedata r:id="rId392" o:title=""/>
          </v:shape>
          <o:OLEObject Type="Embed" ProgID="Equation.DSMT4" ShapeID="_x0000_i1232" DrawAspect="Content" ObjectID="_1421508862" r:id="rId404"/>
        </w:object>
      </w:r>
      <w:r>
        <w:rPr>
          <w:rFonts w:hint="eastAsia"/>
        </w:rPr>
        <w:t>=0.8</w:t>
      </w:r>
      <w:r>
        <w:rPr>
          <w:rFonts w:hint="eastAsia"/>
          <w:sz w:val="24"/>
          <w:szCs w:val="24"/>
        </w:rPr>
        <w:t xml:space="preserve">. The result is shown in below. </w:t>
      </w:r>
    </w:p>
    <w:p w:rsidR="00A00002" w:rsidRDefault="00A00002" w:rsidP="00A00002">
      <w:pPr>
        <w:ind w:leftChars="171" w:left="359"/>
        <w:jc w:val="left"/>
        <w:rPr>
          <w:sz w:val="24"/>
          <w:szCs w:val="24"/>
        </w:rPr>
      </w:pPr>
      <w:r>
        <w:rPr>
          <w:sz w:val="24"/>
          <w:szCs w:val="24"/>
        </w:rPr>
        <w:t>W</w:t>
      </w:r>
      <w:r>
        <w:rPr>
          <w:rFonts w:hint="eastAsia"/>
          <w:sz w:val="24"/>
          <w:szCs w:val="24"/>
        </w:rPr>
        <w:t>hen</w:t>
      </w:r>
      <w:r w:rsidRPr="00196B64">
        <w:rPr>
          <w:position w:val="-6"/>
          <w:sz w:val="24"/>
          <w:szCs w:val="24"/>
        </w:rPr>
        <w:object w:dxaOrig="600" w:dyaOrig="279">
          <v:shape id="_x0000_i1233" type="#_x0000_t75" style="width:30pt;height:14.25pt" o:ole="">
            <v:imagedata r:id="rId372" o:title=""/>
          </v:shape>
          <o:OLEObject Type="Embed" ProgID="Equation.DSMT4" ShapeID="_x0000_i1233" DrawAspect="Content" ObjectID="_1421508863" r:id="rId405"/>
        </w:object>
      </w:r>
      <w:r w:rsidRPr="00A00002">
        <w:rPr>
          <w:rFonts w:hint="eastAsia"/>
          <w:sz w:val="24"/>
          <w:szCs w:val="24"/>
        </w:rPr>
        <w:t>=1/2, 2/3, 1/1</w:t>
      </w:r>
      <w:r w:rsidRPr="00542346">
        <w:rPr>
          <w:rFonts w:hint="eastAsia"/>
          <w:sz w:val="24"/>
          <w:szCs w:val="24"/>
        </w:rPr>
        <w:t>,</w:t>
      </w:r>
      <w:r>
        <w:rPr>
          <w:rFonts w:hint="eastAsia"/>
          <w:sz w:val="24"/>
          <w:szCs w:val="24"/>
        </w:rPr>
        <w:t xml:space="preserve"> the optimal </w:t>
      </w:r>
      <w:r w:rsidRPr="00DF150D">
        <w:rPr>
          <w:position w:val="-6"/>
        </w:rPr>
        <w:object w:dxaOrig="200" w:dyaOrig="279">
          <v:shape id="_x0000_i1234" type="#_x0000_t75" style="width:9.75pt;height:14.25pt" o:ole="">
            <v:imagedata r:id="rId386" o:title=""/>
          </v:shape>
          <o:OLEObject Type="Embed" ProgID="Equation.DSMT4" ShapeID="_x0000_i1234" DrawAspect="Content" ObjectID="_1421508864" r:id="rId406"/>
        </w:object>
      </w:r>
      <w:r>
        <w:rPr>
          <w:rFonts w:hint="eastAsia"/>
        </w:rPr>
        <w:t xml:space="preserve"> </w:t>
      </w:r>
      <w:r>
        <w:rPr>
          <w:rFonts w:hint="eastAsia"/>
          <w:sz w:val="24"/>
          <w:szCs w:val="24"/>
        </w:rPr>
        <w:t>is 2/1, 4, 4 respectively.</w:t>
      </w:r>
    </w:p>
    <w:p w:rsidR="00A00002" w:rsidRPr="00924FF9" w:rsidRDefault="00A00002" w:rsidP="00924FF9">
      <w:pPr>
        <w:rPr>
          <w:sz w:val="24"/>
          <w:szCs w:val="24"/>
        </w:rPr>
      </w:pPr>
    </w:p>
    <w:p w:rsidR="00A00002" w:rsidRDefault="00924FF9" w:rsidP="00DB2D83">
      <w:pPr>
        <w:pStyle w:val="aa"/>
        <w:ind w:left="360" w:firstLineChars="0" w:firstLine="0"/>
        <w:rPr>
          <w:rFonts w:ascii="Times New Roman" w:hAnsi="Times New Roman"/>
          <w:sz w:val="24"/>
          <w:szCs w:val="24"/>
        </w:rPr>
      </w:pPr>
      <w:r>
        <w:rPr>
          <w:rFonts w:ascii="Times New Roman" w:hAnsi="Times New Roman" w:hint="eastAsia"/>
          <w:sz w:val="24"/>
          <w:szCs w:val="24"/>
        </w:rPr>
        <w:t xml:space="preserve">          Table 3</w:t>
      </w:r>
      <w:r w:rsidR="00A00002">
        <w:rPr>
          <w:rFonts w:ascii="Times New Roman" w:hAnsi="Times New Roman" w:hint="eastAsia"/>
          <w:sz w:val="24"/>
          <w:szCs w:val="24"/>
        </w:rPr>
        <w:t xml:space="preserve"> The comprehensive index of different shapes</w:t>
      </w:r>
    </w:p>
    <w:p w:rsidR="00A00002" w:rsidRDefault="00A00002" w:rsidP="00A00002">
      <w:pPr>
        <w:pStyle w:val="aa"/>
        <w:rPr>
          <w:rFonts w:ascii="Times New Roman" w:hAnsi="Times New Roman"/>
          <w:sz w:val="24"/>
          <w:szCs w:val="24"/>
        </w:rPr>
      </w:pPr>
      <w:r w:rsidRPr="00DF150D">
        <w:rPr>
          <w:position w:val="-10"/>
        </w:rPr>
        <w:object w:dxaOrig="240" w:dyaOrig="260">
          <v:shape id="_x0000_i1235" type="#_x0000_t75" style="width:12pt;height:12.75pt" o:ole="">
            <v:imagedata r:id="rId392" o:title=""/>
          </v:shape>
          <o:OLEObject Type="Embed" ProgID="Equation.DSMT4" ShapeID="_x0000_i1235" DrawAspect="Content" ObjectID="_1421508865" r:id="rId407"/>
        </w:object>
      </w:r>
      <w:r>
        <w:rPr>
          <w:rFonts w:hint="eastAsia"/>
        </w:rPr>
        <w:t>=0.8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6"/>
        <w:gridCol w:w="1214"/>
        <w:gridCol w:w="1110"/>
        <w:gridCol w:w="1110"/>
        <w:gridCol w:w="991"/>
        <w:gridCol w:w="1109"/>
        <w:gridCol w:w="794"/>
        <w:gridCol w:w="1109"/>
      </w:tblGrid>
      <w:tr w:rsidR="00A00002" w:rsidTr="00924FF9">
        <w:trPr>
          <w:trHeight w:val="318"/>
        </w:trPr>
        <w:tc>
          <w:tcPr>
            <w:tcW w:w="986" w:type="dxa"/>
          </w:tcPr>
          <w:p w:rsidR="00A00002" w:rsidRDefault="00A00002" w:rsidP="00676DC6">
            <w:r>
              <w:rPr>
                <w:rFonts w:hint="eastAsia"/>
              </w:rPr>
              <w:t>shapes</w:t>
            </w:r>
          </w:p>
        </w:tc>
        <w:tc>
          <w:tcPr>
            <w:tcW w:w="1190" w:type="dxa"/>
          </w:tcPr>
          <w:p w:rsidR="00A00002" w:rsidRDefault="00A00002" w:rsidP="00676DC6">
            <w:r>
              <w:t>O</w:t>
            </w:r>
            <w:r>
              <w:rPr>
                <w:rFonts w:hint="eastAsia"/>
              </w:rPr>
              <w:t xml:space="preserve">val(2/1) </w:t>
            </w:r>
          </w:p>
        </w:tc>
        <w:tc>
          <w:tcPr>
            <w:tcW w:w="1110" w:type="dxa"/>
          </w:tcPr>
          <w:p w:rsidR="00A00002" w:rsidRDefault="00A00002" w:rsidP="00676DC6">
            <w:r>
              <w:t>O</w:t>
            </w:r>
            <w:r>
              <w:rPr>
                <w:rFonts w:hint="eastAsia"/>
              </w:rPr>
              <w:t>val(3/2)</w:t>
            </w:r>
          </w:p>
        </w:tc>
        <w:tc>
          <w:tcPr>
            <w:tcW w:w="1110" w:type="dxa"/>
          </w:tcPr>
          <w:p w:rsidR="00A00002" w:rsidRDefault="00A00002" w:rsidP="00676DC6">
            <w:r>
              <w:t>O</w:t>
            </w:r>
            <w:r>
              <w:rPr>
                <w:rFonts w:hint="eastAsia"/>
              </w:rPr>
              <w:t>val(4/1)</w:t>
            </w:r>
          </w:p>
        </w:tc>
        <w:tc>
          <w:tcPr>
            <w:tcW w:w="991" w:type="dxa"/>
          </w:tcPr>
          <w:p w:rsidR="00A00002" w:rsidRDefault="00A00002" w:rsidP="00676DC6">
            <w:r>
              <w:t>S</w:t>
            </w:r>
            <w:r>
              <w:rPr>
                <w:rFonts w:hint="eastAsia"/>
              </w:rPr>
              <w:t xml:space="preserve">quare </w:t>
            </w:r>
          </w:p>
        </w:tc>
        <w:tc>
          <w:tcPr>
            <w:tcW w:w="1087" w:type="dxa"/>
          </w:tcPr>
          <w:p w:rsidR="00A00002" w:rsidRDefault="00A00002" w:rsidP="00676DC6">
            <w:r>
              <w:t>H</w:t>
            </w:r>
            <w:r>
              <w:rPr>
                <w:rFonts w:hint="eastAsia"/>
              </w:rPr>
              <w:t xml:space="preserve">exagon </w:t>
            </w:r>
          </w:p>
        </w:tc>
        <w:tc>
          <w:tcPr>
            <w:tcW w:w="794" w:type="dxa"/>
          </w:tcPr>
          <w:p w:rsidR="00A00002" w:rsidRDefault="00A00002" w:rsidP="00676DC6">
            <w:r>
              <w:t>R</w:t>
            </w:r>
            <w:r>
              <w:rPr>
                <w:rFonts w:hint="eastAsia"/>
              </w:rPr>
              <w:t xml:space="preserve">ound </w:t>
            </w:r>
          </w:p>
        </w:tc>
        <w:tc>
          <w:tcPr>
            <w:tcW w:w="1087" w:type="dxa"/>
          </w:tcPr>
          <w:p w:rsidR="00A00002" w:rsidRDefault="00A00002" w:rsidP="00676DC6">
            <w:r>
              <w:t>O</w:t>
            </w:r>
            <w:r>
              <w:rPr>
                <w:rFonts w:hint="eastAsia"/>
              </w:rPr>
              <w:t xml:space="preserve">ctagon </w:t>
            </w:r>
          </w:p>
        </w:tc>
      </w:tr>
      <w:tr w:rsidR="00A00002" w:rsidTr="00924FF9">
        <w:trPr>
          <w:trHeight w:val="318"/>
        </w:trPr>
        <w:tc>
          <w:tcPr>
            <w:tcW w:w="986" w:type="dxa"/>
          </w:tcPr>
          <w:p w:rsidR="00A00002" w:rsidRDefault="00A00002" w:rsidP="00676DC6">
            <w:r>
              <w:rPr>
                <w:rFonts w:hint="eastAsia"/>
              </w:rPr>
              <w:t>p</w:t>
            </w:r>
          </w:p>
        </w:tc>
        <w:tc>
          <w:tcPr>
            <w:tcW w:w="1190" w:type="dxa"/>
          </w:tcPr>
          <w:p w:rsidR="00A00002" w:rsidRDefault="00A00002" w:rsidP="00676DC6"/>
        </w:tc>
        <w:tc>
          <w:tcPr>
            <w:tcW w:w="1110" w:type="dxa"/>
          </w:tcPr>
          <w:p w:rsidR="00A00002" w:rsidRDefault="00A00002" w:rsidP="00676DC6"/>
        </w:tc>
        <w:tc>
          <w:tcPr>
            <w:tcW w:w="1110" w:type="dxa"/>
          </w:tcPr>
          <w:p w:rsidR="00A00002" w:rsidRDefault="00A00002" w:rsidP="00676DC6"/>
        </w:tc>
        <w:tc>
          <w:tcPr>
            <w:tcW w:w="991" w:type="dxa"/>
          </w:tcPr>
          <w:p w:rsidR="00A00002" w:rsidRDefault="00A00002" w:rsidP="00676DC6"/>
        </w:tc>
        <w:tc>
          <w:tcPr>
            <w:tcW w:w="1087" w:type="dxa"/>
          </w:tcPr>
          <w:p w:rsidR="00A00002" w:rsidRDefault="00A00002" w:rsidP="00676DC6"/>
        </w:tc>
        <w:tc>
          <w:tcPr>
            <w:tcW w:w="794" w:type="dxa"/>
          </w:tcPr>
          <w:p w:rsidR="00A00002" w:rsidRDefault="00A00002" w:rsidP="00676DC6"/>
        </w:tc>
        <w:tc>
          <w:tcPr>
            <w:tcW w:w="1087" w:type="dxa"/>
          </w:tcPr>
          <w:p w:rsidR="00A00002" w:rsidRDefault="00A00002" w:rsidP="00676DC6"/>
        </w:tc>
      </w:tr>
      <w:tr w:rsidR="00A00002" w:rsidTr="00924FF9">
        <w:trPr>
          <w:trHeight w:val="318"/>
        </w:trPr>
        <w:tc>
          <w:tcPr>
            <w:tcW w:w="986" w:type="dxa"/>
          </w:tcPr>
          <w:p w:rsidR="00A00002" w:rsidRDefault="00A00002" w:rsidP="00676DC6">
            <w:r>
              <w:rPr>
                <w:rFonts w:hint="eastAsia"/>
              </w:rPr>
              <w:t>1/2</w:t>
            </w:r>
          </w:p>
        </w:tc>
        <w:tc>
          <w:tcPr>
            <w:tcW w:w="1190" w:type="dxa"/>
          </w:tcPr>
          <w:p w:rsidR="00A00002" w:rsidRDefault="00A00002" w:rsidP="00676DC6">
            <w:r>
              <w:rPr>
                <w:rFonts w:hint="eastAsia"/>
              </w:rPr>
              <w:t>0.24239771</w:t>
            </w:r>
          </w:p>
        </w:tc>
        <w:tc>
          <w:tcPr>
            <w:tcW w:w="1110" w:type="dxa"/>
          </w:tcPr>
          <w:p w:rsidR="00A00002" w:rsidRDefault="00A00002" w:rsidP="00676DC6">
            <w:r>
              <w:rPr>
                <w:rFonts w:hint="eastAsia"/>
              </w:rPr>
              <w:t>0.1944338</w:t>
            </w:r>
          </w:p>
        </w:tc>
        <w:tc>
          <w:tcPr>
            <w:tcW w:w="1110" w:type="dxa"/>
          </w:tcPr>
          <w:p w:rsidR="00A00002" w:rsidRDefault="00A00002" w:rsidP="00676DC6">
            <w:r>
              <w:rPr>
                <w:rFonts w:hint="eastAsia"/>
              </w:rPr>
              <w:t>0.1253754</w:t>
            </w:r>
          </w:p>
        </w:tc>
        <w:tc>
          <w:tcPr>
            <w:tcW w:w="991" w:type="dxa"/>
          </w:tcPr>
          <w:p w:rsidR="00A00002" w:rsidRDefault="00A00002" w:rsidP="00676DC6">
            <w:r>
              <w:rPr>
                <w:rFonts w:hint="eastAsia"/>
              </w:rPr>
              <w:t>0.6</w:t>
            </w:r>
          </w:p>
        </w:tc>
        <w:tc>
          <w:tcPr>
            <w:tcW w:w="1087" w:type="dxa"/>
          </w:tcPr>
          <w:p w:rsidR="00A00002" w:rsidRDefault="00A00002" w:rsidP="00676DC6">
            <w:r>
              <w:rPr>
                <w:rFonts w:hint="eastAsia"/>
              </w:rPr>
              <w:t>-0.164511</w:t>
            </w:r>
          </w:p>
        </w:tc>
        <w:tc>
          <w:tcPr>
            <w:tcW w:w="794" w:type="dxa"/>
          </w:tcPr>
          <w:p w:rsidR="00A00002" w:rsidRDefault="00A00002" w:rsidP="00676DC6">
            <w:r>
              <w:rPr>
                <w:rFonts w:hint="eastAsia"/>
              </w:rPr>
              <w:t>0</w:t>
            </w:r>
          </w:p>
        </w:tc>
        <w:tc>
          <w:tcPr>
            <w:tcW w:w="1087" w:type="dxa"/>
          </w:tcPr>
          <w:p w:rsidR="00A00002" w:rsidRDefault="00A00002" w:rsidP="00676DC6">
            <w:r>
              <w:rPr>
                <w:rFonts w:hint="eastAsia"/>
              </w:rPr>
              <w:t>-0.048894</w:t>
            </w:r>
          </w:p>
        </w:tc>
      </w:tr>
      <w:tr w:rsidR="00A00002" w:rsidTr="00924FF9">
        <w:trPr>
          <w:trHeight w:val="318"/>
        </w:trPr>
        <w:tc>
          <w:tcPr>
            <w:tcW w:w="986" w:type="dxa"/>
          </w:tcPr>
          <w:p w:rsidR="00A00002" w:rsidRDefault="00A00002" w:rsidP="00676DC6">
            <w:r>
              <w:rPr>
                <w:rFonts w:hint="eastAsia"/>
              </w:rPr>
              <w:t>2/3</w:t>
            </w:r>
          </w:p>
        </w:tc>
        <w:tc>
          <w:tcPr>
            <w:tcW w:w="1190" w:type="dxa"/>
          </w:tcPr>
          <w:p w:rsidR="00A00002" w:rsidRDefault="00A00002" w:rsidP="00676DC6">
            <w:r>
              <w:rPr>
                <w:rFonts w:hint="eastAsia"/>
              </w:rPr>
              <w:t>-0.0485114</w:t>
            </w:r>
          </w:p>
        </w:tc>
        <w:tc>
          <w:tcPr>
            <w:tcW w:w="1110" w:type="dxa"/>
          </w:tcPr>
          <w:p w:rsidR="00A00002" w:rsidRDefault="00A00002" w:rsidP="00676DC6">
            <w:r>
              <w:rPr>
                <w:rFonts w:hint="eastAsia"/>
              </w:rPr>
              <w:t>0.0762519</w:t>
            </w:r>
          </w:p>
        </w:tc>
        <w:tc>
          <w:tcPr>
            <w:tcW w:w="1110" w:type="dxa"/>
          </w:tcPr>
          <w:p w:rsidR="00A00002" w:rsidRDefault="00A00002" w:rsidP="00676DC6">
            <w:r>
              <w:rPr>
                <w:rFonts w:hint="eastAsia"/>
              </w:rPr>
              <w:t>0.37992</w:t>
            </w:r>
          </w:p>
        </w:tc>
        <w:tc>
          <w:tcPr>
            <w:tcW w:w="991" w:type="dxa"/>
          </w:tcPr>
          <w:p w:rsidR="00A00002" w:rsidRDefault="00A00002" w:rsidP="00676DC6">
            <w:r>
              <w:rPr>
                <w:rFonts w:hint="eastAsia"/>
              </w:rPr>
              <w:t>0.6</w:t>
            </w:r>
          </w:p>
        </w:tc>
        <w:tc>
          <w:tcPr>
            <w:tcW w:w="1087" w:type="dxa"/>
          </w:tcPr>
          <w:p w:rsidR="00A00002" w:rsidRDefault="00A00002" w:rsidP="00676DC6">
            <w:r>
              <w:rPr>
                <w:rFonts w:hint="eastAsia"/>
              </w:rPr>
              <w:t>0.2354886</w:t>
            </w:r>
          </w:p>
        </w:tc>
        <w:tc>
          <w:tcPr>
            <w:tcW w:w="794" w:type="dxa"/>
          </w:tcPr>
          <w:p w:rsidR="00A00002" w:rsidRDefault="00A00002" w:rsidP="00676DC6">
            <w:r>
              <w:rPr>
                <w:rFonts w:hint="eastAsia"/>
              </w:rPr>
              <w:t>0.4</w:t>
            </w:r>
          </w:p>
        </w:tc>
        <w:tc>
          <w:tcPr>
            <w:tcW w:w="1087" w:type="dxa"/>
          </w:tcPr>
          <w:p w:rsidR="00A00002" w:rsidRDefault="00A00002" w:rsidP="00676DC6">
            <w:r>
              <w:rPr>
                <w:rFonts w:hint="eastAsia"/>
              </w:rPr>
              <w:t>0.3566062</w:t>
            </w:r>
          </w:p>
        </w:tc>
      </w:tr>
      <w:tr w:rsidR="00A00002" w:rsidTr="00924FF9">
        <w:trPr>
          <w:trHeight w:val="318"/>
        </w:trPr>
        <w:tc>
          <w:tcPr>
            <w:tcW w:w="986" w:type="dxa"/>
          </w:tcPr>
          <w:p w:rsidR="00A00002" w:rsidRDefault="00A00002" w:rsidP="00676DC6">
            <w:r>
              <w:rPr>
                <w:rFonts w:hint="eastAsia"/>
              </w:rPr>
              <w:t>1/1</w:t>
            </w:r>
          </w:p>
        </w:tc>
        <w:tc>
          <w:tcPr>
            <w:tcW w:w="1190" w:type="dxa"/>
          </w:tcPr>
          <w:p w:rsidR="00A00002" w:rsidRDefault="00A00002" w:rsidP="00676DC6">
            <w:r>
              <w:rPr>
                <w:rFonts w:hint="eastAsia"/>
              </w:rPr>
              <w:t>0.59148861</w:t>
            </w:r>
          </w:p>
        </w:tc>
        <w:tc>
          <w:tcPr>
            <w:tcW w:w="1110" w:type="dxa"/>
          </w:tcPr>
          <w:p w:rsidR="00A00002" w:rsidRDefault="00A00002" w:rsidP="00676DC6">
            <w:r>
              <w:rPr>
                <w:rFonts w:hint="eastAsia"/>
              </w:rPr>
              <w:t>-0.023748</w:t>
            </w:r>
          </w:p>
        </w:tc>
        <w:tc>
          <w:tcPr>
            <w:tcW w:w="1110" w:type="dxa"/>
          </w:tcPr>
          <w:p w:rsidR="00A00002" w:rsidRDefault="00A00002" w:rsidP="00676DC6">
            <w:r>
              <w:rPr>
                <w:rFonts w:hint="eastAsia"/>
              </w:rPr>
              <w:t>0.61992</w:t>
            </w:r>
          </w:p>
        </w:tc>
        <w:tc>
          <w:tcPr>
            <w:tcW w:w="991" w:type="dxa"/>
          </w:tcPr>
          <w:p w:rsidR="00A00002" w:rsidRDefault="00A00002" w:rsidP="00676DC6">
            <w:r>
              <w:rPr>
                <w:rFonts w:hint="eastAsia"/>
              </w:rPr>
              <w:t>0.6</w:t>
            </w:r>
          </w:p>
        </w:tc>
        <w:tc>
          <w:tcPr>
            <w:tcW w:w="1087" w:type="dxa"/>
          </w:tcPr>
          <w:p w:rsidR="00A00002" w:rsidRDefault="00A00002" w:rsidP="00676DC6">
            <w:r>
              <w:rPr>
                <w:rFonts w:hint="eastAsia"/>
              </w:rPr>
              <w:t>0.6354886</w:t>
            </w:r>
          </w:p>
        </w:tc>
        <w:tc>
          <w:tcPr>
            <w:tcW w:w="794" w:type="dxa"/>
          </w:tcPr>
          <w:p w:rsidR="00A00002" w:rsidRDefault="00A00002" w:rsidP="00676DC6">
            <w:r>
              <w:rPr>
                <w:rFonts w:hint="eastAsia"/>
              </w:rPr>
              <w:t>0.0.8</w:t>
            </w:r>
          </w:p>
        </w:tc>
        <w:tc>
          <w:tcPr>
            <w:tcW w:w="1087" w:type="dxa"/>
          </w:tcPr>
          <w:p w:rsidR="00A00002" w:rsidRDefault="00A00002" w:rsidP="00676DC6">
            <w:r>
              <w:rPr>
                <w:rFonts w:hint="eastAsia"/>
              </w:rPr>
              <w:t>0.7566062</w:t>
            </w:r>
          </w:p>
        </w:tc>
      </w:tr>
    </w:tbl>
    <w:p w:rsidR="00A00002" w:rsidRDefault="00A00002" w:rsidP="00DB2D83">
      <w:pPr>
        <w:pStyle w:val="aa"/>
        <w:ind w:left="360" w:firstLineChars="0" w:firstLine="0"/>
        <w:rPr>
          <w:rFonts w:ascii="Times New Roman" w:hAnsi="Times New Roman"/>
          <w:sz w:val="24"/>
          <w:szCs w:val="24"/>
        </w:rPr>
      </w:pPr>
    </w:p>
    <w:p w:rsidR="00A00002" w:rsidRDefault="00A00002" w:rsidP="00A00002">
      <w:pPr>
        <w:pStyle w:val="aa"/>
        <w:ind w:left="360" w:firstLineChars="0" w:firstLine="0"/>
        <w:rPr>
          <w:rFonts w:ascii="Times New Roman" w:hAnsi="Times New Roman"/>
          <w:sz w:val="24"/>
          <w:szCs w:val="24"/>
        </w:rPr>
      </w:pPr>
      <w:r w:rsidRPr="00DF150D">
        <w:rPr>
          <w:position w:val="-10"/>
        </w:rPr>
        <w:object w:dxaOrig="240" w:dyaOrig="260">
          <v:shape id="_x0000_i1236" type="#_x0000_t75" style="width:12pt;height:12.75pt" o:ole="">
            <v:imagedata r:id="rId392" o:title=""/>
          </v:shape>
          <o:OLEObject Type="Embed" ProgID="Equation.DSMT4" ShapeID="_x0000_i1236" DrawAspect="Content" ObjectID="_1421508866" r:id="rId408"/>
        </w:object>
      </w:r>
      <w:r>
        <w:rPr>
          <w:rFonts w:hint="eastAsia"/>
        </w:rPr>
        <w:t>=0.4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51"/>
        <w:gridCol w:w="1136"/>
        <w:gridCol w:w="1136"/>
        <w:gridCol w:w="1136"/>
        <w:gridCol w:w="1053"/>
        <w:gridCol w:w="1103"/>
        <w:gridCol w:w="816"/>
        <w:gridCol w:w="1091"/>
      </w:tblGrid>
      <w:tr w:rsidR="00A00002" w:rsidTr="00A00002">
        <w:tc>
          <w:tcPr>
            <w:tcW w:w="1051" w:type="dxa"/>
          </w:tcPr>
          <w:p w:rsidR="00A00002" w:rsidRDefault="00A00002" w:rsidP="00676DC6">
            <w:r>
              <w:rPr>
                <w:rFonts w:hint="eastAsia"/>
              </w:rPr>
              <w:t>shapes</w:t>
            </w:r>
          </w:p>
        </w:tc>
        <w:tc>
          <w:tcPr>
            <w:tcW w:w="1136" w:type="dxa"/>
          </w:tcPr>
          <w:p w:rsidR="00A00002" w:rsidRDefault="00A00002" w:rsidP="00676DC6">
            <w:r>
              <w:t>O</w:t>
            </w:r>
            <w:r>
              <w:rPr>
                <w:rFonts w:hint="eastAsia"/>
              </w:rPr>
              <w:t xml:space="preserve">val(2/1) </w:t>
            </w:r>
          </w:p>
        </w:tc>
        <w:tc>
          <w:tcPr>
            <w:tcW w:w="1136" w:type="dxa"/>
          </w:tcPr>
          <w:p w:rsidR="00A00002" w:rsidRDefault="00A00002" w:rsidP="00676DC6">
            <w:r>
              <w:t>O</w:t>
            </w:r>
            <w:r>
              <w:rPr>
                <w:rFonts w:hint="eastAsia"/>
              </w:rPr>
              <w:t>val(3/2)</w:t>
            </w:r>
          </w:p>
        </w:tc>
        <w:tc>
          <w:tcPr>
            <w:tcW w:w="1136" w:type="dxa"/>
          </w:tcPr>
          <w:p w:rsidR="00A00002" w:rsidRDefault="00A00002" w:rsidP="00676DC6">
            <w:r>
              <w:t>O</w:t>
            </w:r>
            <w:r>
              <w:rPr>
                <w:rFonts w:hint="eastAsia"/>
              </w:rPr>
              <w:t>val(4/1)</w:t>
            </w:r>
          </w:p>
        </w:tc>
        <w:tc>
          <w:tcPr>
            <w:tcW w:w="1053" w:type="dxa"/>
          </w:tcPr>
          <w:p w:rsidR="00A00002" w:rsidRDefault="00A00002" w:rsidP="00676DC6">
            <w:r>
              <w:t>S</w:t>
            </w:r>
            <w:r>
              <w:rPr>
                <w:rFonts w:hint="eastAsia"/>
              </w:rPr>
              <w:t xml:space="preserve">quare </w:t>
            </w:r>
          </w:p>
        </w:tc>
        <w:tc>
          <w:tcPr>
            <w:tcW w:w="1103" w:type="dxa"/>
          </w:tcPr>
          <w:p w:rsidR="00A00002" w:rsidRDefault="00A00002" w:rsidP="00676DC6">
            <w:r>
              <w:t>H</w:t>
            </w:r>
            <w:r>
              <w:rPr>
                <w:rFonts w:hint="eastAsia"/>
              </w:rPr>
              <w:t xml:space="preserve">exagon </w:t>
            </w:r>
          </w:p>
        </w:tc>
        <w:tc>
          <w:tcPr>
            <w:tcW w:w="816" w:type="dxa"/>
          </w:tcPr>
          <w:p w:rsidR="00A00002" w:rsidRDefault="00A00002" w:rsidP="00676DC6">
            <w:r>
              <w:t>R</w:t>
            </w:r>
            <w:r>
              <w:rPr>
                <w:rFonts w:hint="eastAsia"/>
              </w:rPr>
              <w:t xml:space="preserve">ound </w:t>
            </w:r>
          </w:p>
        </w:tc>
        <w:tc>
          <w:tcPr>
            <w:tcW w:w="1091" w:type="dxa"/>
          </w:tcPr>
          <w:p w:rsidR="00A00002" w:rsidRDefault="00A00002" w:rsidP="00676DC6">
            <w:r>
              <w:t>O</w:t>
            </w:r>
            <w:r>
              <w:rPr>
                <w:rFonts w:hint="eastAsia"/>
              </w:rPr>
              <w:t xml:space="preserve">ctagon </w:t>
            </w:r>
          </w:p>
        </w:tc>
      </w:tr>
      <w:tr w:rsidR="00A00002" w:rsidTr="00A00002">
        <w:tc>
          <w:tcPr>
            <w:tcW w:w="1051" w:type="dxa"/>
          </w:tcPr>
          <w:p w:rsidR="00A00002" w:rsidRDefault="00A00002" w:rsidP="00676DC6">
            <w:r>
              <w:rPr>
                <w:rFonts w:hint="eastAsia"/>
              </w:rPr>
              <w:t>p</w:t>
            </w:r>
          </w:p>
        </w:tc>
        <w:tc>
          <w:tcPr>
            <w:tcW w:w="1136" w:type="dxa"/>
          </w:tcPr>
          <w:p w:rsidR="00A00002" w:rsidRDefault="00A00002" w:rsidP="00676DC6"/>
        </w:tc>
        <w:tc>
          <w:tcPr>
            <w:tcW w:w="1136" w:type="dxa"/>
          </w:tcPr>
          <w:p w:rsidR="00A00002" w:rsidRDefault="00A00002" w:rsidP="00676DC6"/>
        </w:tc>
        <w:tc>
          <w:tcPr>
            <w:tcW w:w="1136" w:type="dxa"/>
          </w:tcPr>
          <w:p w:rsidR="00A00002" w:rsidRDefault="00A00002" w:rsidP="00676DC6"/>
        </w:tc>
        <w:tc>
          <w:tcPr>
            <w:tcW w:w="1053" w:type="dxa"/>
          </w:tcPr>
          <w:p w:rsidR="00A00002" w:rsidRDefault="00A00002" w:rsidP="00676DC6"/>
        </w:tc>
        <w:tc>
          <w:tcPr>
            <w:tcW w:w="1103" w:type="dxa"/>
          </w:tcPr>
          <w:p w:rsidR="00A00002" w:rsidRDefault="00A00002" w:rsidP="00676DC6"/>
        </w:tc>
        <w:tc>
          <w:tcPr>
            <w:tcW w:w="816" w:type="dxa"/>
          </w:tcPr>
          <w:p w:rsidR="00A00002" w:rsidRDefault="00A00002" w:rsidP="00676DC6"/>
        </w:tc>
        <w:tc>
          <w:tcPr>
            <w:tcW w:w="1091" w:type="dxa"/>
          </w:tcPr>
          <w:p w:rsidR="00A00002" w:rsidRDefault="00A00002" w:rsidP="00676DC6"/>
        </w:tc>
      </w:tr>
      <w:tr w:rsidR="00A00002" w:rsidTr="00A00002">
        <w:tc>
          <w:tcPr>
            <w:tcW w:w="1051" w:type="dxa"/>
          </w:tcPr>
          <w:p w:rsidR="00A00002" w:rsidRDefault="00A00002" w:rsidP="00676DC6">
            <w:r>
              <w:rPr>
                <w:rFonts w:hint="eastAsia"/>
              </w:rPr>
              <w:t>1/2</w:t>
            </w:r>
          </w:p>
        </w:tc>
        <w:tc>
          <w:tcPr>
            <w:tcW w:w="1136" w:type="dxa"/>
          </w:tcPr>
          <w:p w:rsidR="00A00002" w:rsidRDefault="00A00002" w:rsidP="00676DC6">
            <w:r>
              <w:rPr>
                <w:rFonts w:hint="eastAsia"/>
              </w:rPr>
              <w:t>0</w:t>
            </w:r>
          </w:p>
        </w:tc>
        <w:tc>
          <w:tcPr>
            <w:tcW w:w="1136" w:type="dxa"/>
          </w:tcPr>
          <w:p w:rsidR="00A00002" w:rsidRDefault="00A00002" w:rsidP="00676DC6">
            <w:r>
              <w:rPr>
                <w:rFonts w:hint="eastAsia"/>
              </w:rPr>
              <w:t>0.037847</w:t>
            </w:r>
          </w:p>
        </w:tc>
        <w:tc>
          <w:tcPr>
            <w:tcW w:w="1136" w:type="dxa"/>
          </w:tcPr>
          <w:p w:rsidR="00A00002" w:rsidRDefault="00A00002" w:rsidP="00676DC6">
            <w:r>
              <w:rPr>
                <w:rFonts w:hint="eastAsia"/>
              </w:rPr>
              <w:t>0.012487</w:t>
            </w:r>
          </w:p>
        </w:tc>
        <w:tc>
          <w:tcPr>
            <w:tcW w:w="1053" w:type="dxa"/>
          </w:tcPr>
          <w:p w:rsidR="00A00002" w:rsidRDefault="00A00002" w:rsidP="00676DC6">
            <w:r>
              <w:rPr>
                <w:rFonts w:hint="eastAsia"/>
              </w:rPr>
              <w:t>-0.2</w:t>
            </w:r>
          </w:p>
        </w:tc>
        <w:tc>
          <w:tcPr>
            <w:tcW w:w="1103" w:type="dxa"/>
          </w:tcPr>
          <w:p w:rsidR="00A00002" w:rsidRDefault="00A00002" w:rsidP="00676DC6">
            <w:r>
              <w:rPr>
                <w:rFonts w:hint="eastAsia"/>
              </w:rPr>
              <w:t>-0.49353</w:t>
            </w:r>
          </w:p>
        </w:tc>
        <w:tc>
          <w:tcPr>
            <w:tcW w:w="816" w:type="dxa"/>
          </w:tcPr>
          <w:p w:rsidR="00A00002" w:rsidRDefault="00A00002" w:rsidP="00676DC6">
            <w:r>
              <w:rPr>
                <w:rFonts w:hint="eastAsia"/>
              </w:rPr>
              <w:t>0</w:t>
            </w:r>
          </w:p>
        </w:tc>
        <w:tc>
          <w:tcPr>
            <w:tcW w:w="1091" w:type="dxa"/>
          </w:tcPr>
          <w:p w:rsidR="00A00002" w:rsidRDefault="00A00002" w:rsidP="00676DC6">
            <w:r>
              <w:rPr>
                <w:rFonts w:hint="eastAsia"/>
              </w:rPr>
              <w:t>-0.13018</w:t>
            </w:r>
          </w:p>
        </w:tc>
      </w:tr>
      <w:tr w:rsidR="00A00002" w:rsidTr="00A00002">
        <w:tc>
          <w:tcPr>
            <w:tcW w:w="1051" w:type="dxa"/>
          </w:tcPr>
          <w:p w:rsidR="00A00002" w:rsidRDefault="00A00002" w:rsidP="00676DC6">
            <w:r>
              <w:rPr>
                <w:rFonts w:hint="eastAsia"/>
              </w:rPr>
              <w:t>2/3</w:t>
            </w:r>
          </w:p>
        </w:tc>
        <w:tc>
          <w:tcPr>
            <w:tcW w:w="1136" w:type="dxa"/>
          </w:tcPr>
          <w:p w:rsidR="00A00002" w:rsidRDefault="00A00002" w:rsidP="00676DC6">
            <w:r>
              <w:rPr>
                <w:rFonts w:hint="eastAsia"/>
              </w:rPr>
              <w:t>--0.14553</w:t>
            </w:r>
          </w:p>
        </w:tc>
        <w:tc>
          <w:tcPr>
            <w:tcW w:w="1136" w:type="dxa"/>
          </w:tcPr>
          <w:p w:rsidR="00A00002" w:rsidRDefault="00A00002" w:rsidP="00676DC6">
            <w:r>
              <w:rPr>
                <w:rFonts w:hint="eastAsia"/>
              </w:rPr>
              <w:t>-0.02124</w:t>
            </w:r>
          </w:p>
        </w:tc>
        <w:tc>
          <w:tcPr>
            <w:tcW w:w="1136" w:type="dxa"/>
          </w:tcPr>
          <w:p w:rsidR="00A00002" w:rsidRDefault="00A00002" w:rsidP="00676DC6">
            <w:r>
              <w:rPr>
                <w:rFonts w:hint="eastAsia"/>
              </w:rPr>
              <w:t>0.13976</w:t>
            </w:r>
          </w:p>
        </w:tc>
        <w:tc>
          <w:tcPr>
            <w:tcW w:w="1053" w:type="dxa"/>
          </w:tcPr>
          <w:p w:rsidR="00A00002" w:rsidRDefault="00A00002" w:rsidP="00676DC6">
            <w:r>
              <w:rPr>
                <w:rFonts w:hint="eastAsia"/>
              </w:rPr>
              <w:t>-0.2</w:t>
            </w:r>
          </w:p>
        </w:tc>
        <w:tc>
          <w:tcPr>
            <w:tcW w:w="1103" w:type="dxa"/>
          </w:tcPr>
          <w:p w:rsidR="00A00002" w:rsidRDefault="00A00002" w:rsidP="00676DC6">
            <w:r>
              <w:rPr>
                <w:rFonts w:hint="eastAsia"/>
              </w:rPr>
              <w:t>-0.29353</w:t>
            </w:r>
          </w:p>
        </w:tc>
        <w:tc>
          <w:tcPr>
            <w:tcW w:w="816" w:type="dxa"/>
          </w:tcPr>
          <w:p w:rsidR="00A00002" w:rsidRDefault="00A00002" w:rsidP="00676DC6">
            <w:r>
              <w:rPr>
                <w:rFonts w:hint="eastAsia"/>
              </w:rPr>
              <w:t>0.2</w:t>
            </w:r>
          </w:p>
        </w:tc>
        <w:tc>
          <w:tcPr>
            <w:tcW w:w="1091" w:type="dxa"/>
          </w:tcPr>
          <w:p w:rsidR="00A00002" w:rsidRDefault="00A00002" w:rsidP="00676DC6">
            <w:r>
              <w:rPr>
                <w:rFonts w:hint="eastAsia"/>
              </w:rPr>
              <w:t>0.069819</w:t>
            </w:r>
          </w:p>
        </w:tc>
      </w:tr>
      <w:tr w:rsidR="00A00002" w:rsidTr="00A00002">
        <w:tc>
          <w:tcPr>
            <w:tcW w:w="1051" w:type="dxa"/>
          </w:tcPr>
          <w:p w:rsidR="00A00002" w:rsidRDefault="00A00002" w:rsidP="00676DC6">
            <w:r>
              <w:rPr>
                <w:rFonts w:hint="eastAsia"/>
              </w:rPr>
              <w:t>1/1</w:t>
            </w:r>
          </w:p>
        </w:tc>
        <w:tc>
          <w:tcPr>
            <w:tcW w:w="1136" w:type="dxa"/>
          </w:tcPr>
          <w:p w:rsidR="00A00002" w:rsidRDefault="00A00002" w:rsidP="00676DC6">
            <w:r>
              <w:rPr>
                <w:rFonts w:hint="eastAsia"/>
              </w:rPr>
              <w:t>0.17446</w:t>
            </w:r>
          </w:p>
        </w:tc>
        <w:tc>
          <w:tcPr>
            <w:tcW w:w="1136" w:type="dxa"/>
          </w:tcPr>
          <w:p w:rsidR="00A00002" w:rsidRDefault="00A00002" w:rsidP="00676DC6">
            <w:r>
              <w:rPr>
                <w:rFonts w:hint="eastAsia"/>
              </w:rPr>
              <w:t>-0.07124</w:t>
            </w:r>
          </w:p>
        </w:tc>
        <w:tc>
          <w:tcPr>
            <w:tcW w:w="1136" w:type="dxa"/>
          </w:tcPr>
          <w:p w:rsidR="00A00002" w:rsidRDefault="00A00002" w:rsidP="00676DC6">
            <w:r>
              <w:rPr>
                <w:rFonts w:hint="eastAsia"/>
              </w:rPr>
              <w:t>0.25976</w:t>
            </w:r>
          </w:p>
        </w:tc>
        <w:tc>
          <w:tcPr>
            <w:tcW w:w="1053" w:type="dxa"/>
          </w:tcPr>
          <w:p w:rsidR="00A00002" w:rsidRDefault="00A00002" w:rsidP="00676DC6">
            <w:r>
              <w:rPr>
                <w:rFonts w:hint="eastAsia"/>
              </w:rPr>
              <w:t>-0.2</w:t>
            </w:r>
          </w:p>
        </w:tc>
        <w:tc>
          <w:tcPr>
            <w:tcW w:w="1103" w:type="dxa"/>
          </w:tcPr>
          <w:p w:rsidR="00A00002" w:rsidRDefault="00A00002" w:rsidP="00676DC6">
            <w:r>
              <w:rPr>
                <w:rFonts w:hint="eastAsia"/>
              </w:rPr>
              <w:t>-0.09353</w:t>
            </w:r>
          </w:p>
        </w:tc>
        <w:tc>
          <w:tcPr>
            <w:tcW w:w="816" w:type="dxa"/>
          </w:tcPr>
          <w:p w:rsidR="00A00002" w:rsidRDefault="00A00002" w:rsidP="00676DC6">
            <w:r>
              <w:rPr>
                <w:rFonts w:hint="eastAsia"/>
              </w:rPr>
              <w:t>0.4</w:t>
            </w:r>
          </w:p>
        </w:tc>
        <w:tc>
          <w:tcPr>
            <w:tcW w:w="1091" w:type="dxa"/>
          </w:tcPr>
          <w:p w:rsidR="00A00002" w:rsidRDefault="00A00002" w:rsidP="00676DC6">
            <w:r>
              <w:rPr>
                <w:rFonts w:hint="eastAsia"/>
              </w:rPr>
              <w:t>0.269819</w:t>
            </w:r>
          </w:p>
        </w:tc>
      </w:tr>
    </w:tbl>
    <w:p w:rsidR="00A00002" w:rsidRDefault="00A00002" w:rsidP="00DB2D83">
      <w:pPr>
        <w:pStyle w:val="aa"/>
        <w:ind w:left="360" w:firstLineChars="0" w:firstLine="0"/>
        <w:rPr>
          <w:rFonts w:ascii="Times New Roman" w:hAnsi="Times New Roman"/>
          <w:sz w:val="24"/>
          <w:szCs w:val="24"/>
        </w:rPr>
      </w:pPr>
    </w:p>
    <w:p w:rsidR="00A00002" w:rsidRDefault="00A00002" w:rsidP="00A00002">
      <w:pPr>
        <w:pStyle w:val="aa"/>
        <w:ind w:firstLineChars="150" w:firstLine="315"/>
        <w:rPr>
          <w:rFonts w:ascii="Times New Roman" w:hAnsi="Times New Roman"/>
          <w:sz w:val="24"/>
          <w:szCs w:val="24"/>
        </w:rPr>
      </w:pPr>
      <w:r w:rsidRPr="00DF150D">
        <w:rPr>
          <w:position w:val="-10"/>
        </w:rPr>
        <w:object w:dxaOrig="240" w:dyaOrig="260">
          <v:shape id="_x0000_i1237" type="#_x0000_t75" style="width:12pt;height:12.75pt" o:ole="">
            <v:imagedata r:id="rId392" o:title=""/>
          </v:shape>
          <o:OLEObject Type="Embed" ProgID="Equation.DSMT4" ShapeID="_x0000_i1237" DrawAspect="Content" ObjectID="_1421508867" r:id="rId409"/>
        </w:object>
      </w:r>
      <w:r>
        <w:rPr>
          <w:rFonts w:hint="eastAsia"/>
        </w:rPr>
        <w:t>=0.2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51"/>
        <w:gridCol w:w="1136"/>
        <w:gridCol w:w="1136"/>
        <w:gridCol w:w="1136"/>
        <w:gridCol w:w="1053"/>
        <w:gridCol w:w="1103"/>
        <w:gridCol w:w="816"/>
        <w:gridCol w:w="1091"/>
      </w:tblGrid>
      <w:tr w:rsidR="00A00002" w:rsidTr="00A00002">
        <w:tc>
          <w:tcPr>
            <w:tcW w:w="1051" w:type="dxa"/>
          </w:tcPr>
          <w:p w:rsidR="00A00002" w:rsidRDefault="00A00002" w:rsidP="00676DC6">
            <w:r>
              <w:rPr>
                <w:rFonts w:hint="eastAsia"/>
              </w:rPr>
              <w:t>shapes</w:t>
            </w:r>
          </w:p>
        </w:tc>
        <w:tc>
          <w:tcPr>
            <w:tcW w:w="1136" w:type="dxa"/>
          </w:tcPr>
          <w:p w:rsidR="00A00002" w:rsidRDefault="00A00002" w:rsidP="00676DC6">
            <w:r>
              <w:t>O</w:t>
            </w:r>
            <w:r>
              <w:rPr>
                <w:rFonts w:hint="eastAsia"/>
              </w:rPr>
              <w:t xml:space="preserve">val(2/1) </w:t>
            </w:r>
          </w:p>
        </w:tc>
        <w:tc>
          <w:tcPr>
            <w:tcW w:w="1136" w:type="dxa"/>
          </w:tcPr>
          <w:p w:rsidR="00A00002" w:rsidRDefault="00A00002" w:rsidP="00676DC6">
            <w:r>
              <w:t>O</w:t>
            </w:r>
            <w:r>
              <w:rPr>
                <w:rFonts w:hint="eastAsia"/>
              </w:rPr>
              <w:t>val(3/2)</w:t>
            </w:r>
          </w:p>
        </w:tc>
        <w:tc>
          <w:tcPr>
            <w:tcW w:w="1136" w:type="dxa"/>
          </w:tcPr>
          <w:p w:rsidR="00A00002" w:rsidRDefault="00A00002" w:rsidP="00676DC6">
            <w:r>
              <w:t>O</w:t>
            </w:r>
            <w:r>
              <w:rPr>
                <w:rFonts w:hint="eastAsia"/>
              </w:rPr>
              <w:t>val(4/1)</w:t>
            </w:r>
          </w:p>
        </w:tc>
        <w:tc>
          <w:tcPr>
            <w:tcW w:w="1053" w:type="dxa"/>
          </w:tcPr>
          <w:p w:rsidR="00A00002" w:rsidRDefault="00A00002" w:rsidP="00676DC6">
            <w:r>
              <w:t>S</w:t>
            </w:r>
            <w:r>
              <w:rPr>
                <w:rFonts w:hint="eastAsia"/>
              </w:rPr>
              <w:t xml:space="preserve">quare </w:t>
            </w:r>
          </w:p>
        </w:tc>
        <w:tc>
          <w:tcPr>
            <w:tcW w:w="1103" w:type="dxa"/>
          </w:tcPr>
          <w:p w:rsidR="00A00002" w:rsidRDefault="00A00002" w:rsidP="00676DC6">
            <w:r>
              <w:t>H</w:t>
            </w:r>
            <w:r>
              <w:rPr>
                <w:rFonts w:hint="eastAsia"/>
              </w:rPr>
              <w:t xml:space="preserve">exagon </w:t>
            </w:r>
          </w:p>
        </w:tc>
        <w:tc>
          <w:tcPr>
            <w:tcW w:w="816" w:type="dxa"/>
          </w:tcPr>
          <w:p w:rsidR="00A00002" w:rsidRDefault="00A00002" w:rsidP="00676DC6">
            <w:r>
              <w:t>R</w:t>
            </w:r>
            <w:r>
              <w:rPr>
                <w:rFonts w:hint="eastAsia"/>
              </w:rPr>
              <w:t xml:space="preserve">ound </w:t>
            </w:r>
          </w:p>
        </w:tc>
        <w:tc>
          <w:tcPr>
            <w:tcW w:w="1091" w:type="dxa"/>
          </w:tcPr>
          <w:p w:rsidR="00A00002" w:rsidRDefault="00A00002" w:rsidP="00676DC6">
            <w:r>
              <w:t>O</w:t>
            </w:r>
            <w:r>
              <w:rPr>
                <w:rFonts w:hint="eastAsia"/>
              </w:rPr>
              <w:t xml:space="preserve">ctagon </w:t>
            </w:r>
          </w:p>
        </w:tc>
      </w:tr>
      <w:tr w:rsidR="00A00002" w:rsidTr="00A00002">
        <w:tc>
          <w:tcPr>
            <w:tcW w:w="1051" w:type="dxa"/>
          </w:tcPr>
          <w:p w:rsidR="00A00002" w:rsidRDefault="00A00002" w:rsidP="00676DC6">
            <w:r>
              <w:rPr>
                <w:rFonts w:hint="eastAsia"/>
              </w:rPr>
              <w:t>p</w:t>
            </w:r>
          </w:p>
        </w:tc>
        <w:tc>
          <w:tcPr>
            <w:tcW w:w="1136" w:type="dxa"/>
          </w:tcPr>
          <w:p w:rsidR="00A00002" w:rsidRDefault="00A00002" w:rsidP="00676DC6"/>
        </w:tc>
        <w:tc>
          <w:tcPr>
            <w:tcW w:w="1136" w:type="dxa"/>
          </w:tcPr>
          <w:p w:rsidR="00A00002" w:rsidRDefault="00A00002" w:rsidP="00676DC6"/>
        </w:tc>
        <w:tc>
          <w:tcPr>
            <w:tcW w:w="1136" w:type="dxa"/>
          </w:tcPr>
          <w:p w:rsidR="00A00002" w:rsidRDefault="00A00002" w:rsidP="00676DC6"/>
        </w:tc>
        <w:tc>
          <w:tcPr>
            <w:tcW w:w="1053" w:type="dxa"/>
          </w:tcPr>
          <w:p w:rsidR="00A00002" w:rsidRDefault="00A00002" w:rsidP="00676DC6"/>
        </w:tc>
        <w:tc>
          <w:tcPr>
            <w:tcW w:w="1103" w:type="dxa"/>
          </w:tcPr>
          <w:p w:rsidR="00A00002" w:rsidRDefault="00A00002" w:rsidP="00676DC6"/>
        </w:tc>
        <w:tc>
          <w:tcPr>
            <w:tcW w:w="816" w:type="dxa"/>
          </w:tcPr>
          <w:p w:rsidR="00A00002" w:rsidRDefault="00A00002" w:rsidP="00676DC6"/>
        </w:tc>
        <w:tc>
          <w:tcPr>
            <w:tcW w:w="1091" w:type="dxa"/>
          </w:tcPr>
          <w:p w:rsidR="00A00002" w:rsidRDefault="00A00002" w:rsidP="00676DC6"/>
        </w:tc>
      </w:tr>
      <w:tr w:rsidR="00A00002" w:rsidTr="00A00002">
        <w:tc>
          <w:tcPr>
            <w:tcW w:w="1051" w:type="dxa"/>
          </w:tcPr>
          <w:p w:rsidR="00A00002" w:rsidRDefault="00A00002" w:rsidP="00676DC6">
            <w:r>
              <w:rPr>
                <w:rFonts w:hint="eastAsia"/>
              </w:rPr>
              <w:t>1/2</w:t>
            </w:r>
          </w:p>
        </w:tc>
        <w:tc>
          <w:tcPr>
            <w:tcW w:w="1136" w:type="dxa"/>
          </w:tcPr>
          <w:p w:rsidR="00A00002" w:rsidRDefault="00A00002" w:rsidP="00676DC6">
            <w:r>
              <w:rPr>
                <w:rFonts w:hint="eastAsia"/>
              </w:rPr>
              <w:t>-0.18194</w:t>
            </w:r>
          </w:p>
        </w:tc>
        <w:tc>
          <w:tcPr>
            <w:tcW w:w="1136" w:type="dxa"/>
          </w:tcPr>
          <w:p w:rsidR="00A00002" w:rsidRDefault="00A00002" w:rsidP="00676DC6">
            <w:r>
              <w:rPr>
                <w:rFonts w:hint="eastAsia"/>
              </w:rPr>
              <w:t>-0.07959</w:t>
            </w:r>
          </w:p>
        </w:tc>
        <w:tc>
          <w:tcPr>
            <w:tcW w:w="1136" w:type="dxa"/>
          </w:tcPr>
          <w:p w:rsidR="00A00002" w:rsidRDefault="00A00002" w:rsidP="00676DC6">
            <w:r>
              <w:rPr>
                <w:rFonts w:hint="eastAsia"/>
              </w:rPr>
              <w:t>-0.07218</w:t>
            </w:r>
          </w:p>
        </w:tc>
        <w:tc>
          <w:tcPr>
            <w:tcW w:w="1053" w:type="dxa"/>
          </w:tcPr>
          <w:p w:rsidR="00A00002" w:rsidRDefault="00A00002" w:rsidP="00676DC6">
            <w:r>
              <w:rPr>
                <w:rFonts w:hint="eastAsia"/>
              </w:rPr>
              <w:t>-0.8</w:t>
            </w:r>
          </w:p>
        </w:tc>
        <w:tc>
          <w:tcPr>
            <w:tcW w:w="1103" w:type="dxa"/>
          </w:tcPr>
          <w:p w:rsidR="00A00002" w:rsidRDefault="00A00002" w:rsidP="00676DC6">
            <w:r>
              <w:rPr>
                <w:rFonts w:hint="eastAsia"/>
              </w:rPr>
              <w:t>-0.7403</w:t>
            </w:r>
          </w:p>
        </w:tc>
        <w:tc>
          <w:tcPr>
            <w:tcW w:w="816" w:type="dxa"/>
          </w:tcPr>
          <w:p w:rsidR="00A00002" w:rsidRDefault="00A00002" w:rsidP="00676DC6">
            <w:r>
              <w:rPr>
                <w:rFonts w:hint="eastAsia"/>
              </w:rPr>
              <w:t>0</w:t>
            </w:r>
          </w:p>
        </w:tc>
        <w:tc>
          <w:tcPr>
            <w:tcW w:w="1091" w:type="dxa"/>
          </w:tcPr>
          <w:p w:rsidR="00A00002" w:rsidRDefault="00A00002" w:rsidP="00676DC6">
            <w:r>
              <w:rPr>
                <w:rFonts w:hint="eastAsia"/>
              </w:rPr>
              <w:t>-0.19527</w:t>
            </w:r>
          </w:p>
        </w:tc>
      </w:tr>
      <w:tr w:rsidR="00A00002" w:rsidTr="00A00002">
        <w:tc>
          <w:tcPr>
            <w:tcW w:w="1051" w:type="dxa"/>
          </w:tcPr>
          <w:p w:rsidR="00A00002" w:rsidRDefault="00A00002" w:rsidP="00676DC6">
            <w:r>
              <w:rPr>
                <w:rFonts w:hint="eastAsia"/>
              </w:rPr>
              <w:t>2/3</w:t>
            </w:r>
          </w:p>
        </w:tc>
        <w:tc>
          <w:tcPr>
            <w:tcW w:w="1136" w:type="dxa"/>
          </w:tcPr>
          <w:p w:rsidR="00A00002" w:rsidRDefault="00A00002" w:rsidP="00676DC6">
            <w:r>
              <w:rPr>
                <w:rFonts w:hint="eastAsia"/>
              </w:rPr>
              <w:t>--0.2183</w:t>
            </w:r>
          </w:p>
        </w:tc>
        <w:tc>
          <w:tcPr>
            <w:tcW w:w="1136" w:type="dxa"/>
          </w:tcPr>
          <w:p w:rsidR="00A00002" w:rsidRDefault="00A00002" w:rsidP="00676DC6">
            <w:r>
              <w:rPr>
                <w:rFonts w:hint="eastAsia"/>
              </w:rPr>
              <w:t>-0.09437</w:t>
            </w:r>
          </w:p>
        </w:tc>
        <w:tc>
          <w:tcPr>
            <w:tcW w:w="1136" w:type="dxa"/>
          </w:tcPr>
          <w:p w:rsidR="00A00002" w:rsidRDefault="00A00002" w:rsidP="00676DC6">
            <w:r>
              <w:rPr>
                <w:rFonts w:hint="eastAsia"/>
              </w:rPr>
              <w:t>-0.04036</w:t>
            </w:r>
          </w:p>
        </w:tc>
        <w:tc>
          <w:tcPr>
            <w:tcW w:w="1053" w:type="dxa"/>
          </w:tcPr>
          <w:p w:rsidR="00A00002" w:rsidRDefault="00A00002" w:rsidP="00676DC6">
            <w:r>
              <w:rPr>
                <w:rFonts w:hint="eastAsia"/>
              </w:rPr>
              <w:t>-0.8</w:t>
            </w:r>
          </w:p>
        </w:tc>
        <w:tc>
          <w:tcPr>
            <w:tcW w:w="1103" w:type="dxa"/>
          </w:tcPr>
          <w:p w:rsidR="00A00002" w:rsidRDefault="00A00002" w:rsidP="00676DC6">
            <w:r>
              <w:rPr>
                <w:rFonts w:hint="eastAsia"/>
              </w:rPr>
              <w:t>-0.6903</w:t>
            </w:r>
          </w:p>
        </w:tc>
        <w:tc>
          <w:tcPr>
            <w:tcW w:w="816" w:type="dxa"/>
          </w:tcPr>
          <w:p w:rsidR="00A00002" w:rsidRDefault="00A00002" w:rsidP="00676DC6">
            <w:r>
              <w:rPr>
                <w:rFonts w:hint="eastAsia"/>
              </w:rPr>
              <w:t>0.05</w:t>
            </w:r>
          </w:p>
        </w:tc>
        <w:tc>
          <w:tcPr>
            <w:tcW w:w="1091" w:type="dxa"/>
          </w:tcPr>
          <w:p w:rsidR="00A00002" w:rsidRDefault="00A00002" w:rsidP="00676DC6">
            <w:r>
              <w:rPr>
                <w:rFonts w:hint="eastAsia"/>
              </w:rPr>
              <w:t>-0.14527</w:t>
            </w:r>
          </w:p>
        </w:tc>
      </w:tr>
      <w:tr w:rsidR="00A00002" w:rsidTr="00A00002">
        <w:tc>
          <w:tcPr>
            <w:tcW w:w="1051" w:type="dxa"/>
          </w:tcPr>
          <w:p w:rsidR="00A00002" w:rsidRDefault="00A00002" w:rsidP="00676DC6">
            <w:r>
              <w:rPr>
                <w:rFonts w:hint="eastAsia"/>
              </w:rPr>
              <w:t>1/1</w:t>
            </w:r>
          </w:p>
        </w:tc>
        <w:tc>
          <w:tcPr>
            <w:tcW w:w="1136" w:type="dxa"/>
          </w:tcPr>
          <w:p w:rsidR="00A00002" w:rsidRDefault="00A00002" w:rsidP="00676DC6">
            <w:r>
              <w:rPr>
                <w:rFonts w:hint="eastAsia"/>
              </w:rPr>
              <w:t>0.1383</w:t>
            </w:r>
          </w:p>
        </w:tc>
        <w:tc>
          <w:tcPr>
            <w:tcW w:w="1136" w:type="dxa"/>
          </w:tcPr>
          <w:p w:rsidR="00A00002" w:rsidRDefault="00A00002" w:rsidP="00676DC6">
            <w:r>
              <w:rPr>
                <w:rFonts w:hint="eastAsia"/>
              </w:rPr>
              <w:t>-0.10687</w:t>
            </w:r>
          </w:p>
        </w:tc>
        <w:tc>
          <w:tcPr>
            <w:tcW w:w="1136" w:type="dxa"/>
          </w:tcPr>
          <w:p w:rsidR="00A00002" w:rsidRDefault="00A00002" w:rsidP="00676DC6">
            <w:r>
              <w:rPr>
                <w:rFonts w:hint="eastAsia"/>
              </w:rPr>
              <w:t>-0.01036</w:t>
            </w:r>
          </w:p>
        </w:tc>
        <w:tc>
          <w:tcPr>
            <w:tcW w:w="1053" w:type="dxa"/>
          </w:tcPr>
          <w:p w:rsidR="00A00002" w:rsidRDefault="00A00002" w:rsidP="00676DC6">
            <w:r>
              <w:rPr>
                <w:rFonts w:hint="eastAsia"/>
              </w:rPr>
              <w:t>-0.8</w:t>
            </w:r>
          </w:p>
        </w:tc>
        <w:tc>
          <w:tcPr>
            <w:tcW w:w="1103" w:type="dxa"/>
          </w:tcPr>
          <w:p w:rsidR="00A00002" w:rsidRDefault="00A00002" w:rsidP="00676DC6">
            <w:r>
              <w:rPr>
                <w:rFonts w:hint="eastAsia"/>
              </w:rPr>
              <w:t>-0.6403</w:t>
            </w:r>
          </w:p>
        </w:tc>
        <w:tc>
          <w:tcPr>
            <w:tcW w:w="816" w:type="dxa"/>
          </w:tcPr>
          <w:p w:rsidR="00A00002" w:rsidRDefault="00A00002" w:rsidP="00676DC6">
            <w:r>
              <w:rPr>
                <w:rFonts w:hint="eastAsia"/>
              </w:rPr>
              <w:t>0.1</w:t>
            </w:r>
          </w:p>
        </w:tc>
        <w:tc>
          <w:tcPr>
            <w:tcW w:w="1091" w:type="dxa"/>
          </w:tcPr>
          <w:p w:rsidR="00A00002" w:rsidRDefault="00A00002" w:rsidP="00676DC6">
            <w:r>
              <w:rPr>
                <w:rFonts w:hint="eastAsia"/>
              </w:rPr>
              <w:t>-0.09527</w:t>
            </w:r>
          </w:p>
        </w:tc>
      </w:tr>
    </w:tbl>
    <w:p w:rsidR="00A00002" w:rsidRPr="00A00002" w:rsidRDefault="00A00002" w:rsidP="00C02164">
      <w:pPr>
        <w:pStyle w:val="aa"/>
        <w:ind w:firstLineChars="0" w:firstLine="0"/>
        <w:rPr>
          <w:rFonts w:ascii="Times New Roman" w:hAnsi="Times New Roman"/>
          <w:sz w:val="24"/>
          <w:szCs w:val="24"/>
        </w:rPr>
      </w:pPr>
    </w:p>
    <w:p w:rsidR="00176EF7" w:rsidRPr="00D9563F" w:rsidRDefault="00176EF7" w:rsidP="00176EF7">
      <w:pPr>
        <w:pStyle w:val="aa"/>
        <w:autoSpaceDE w:val="0"/>
        <w:autoSpaceDN w:val="0"/>
        <w:adjustRightInd w:val="0"/>
        <w:ind w:left="360" w:firstLineChars="0" w:firstLine="0"/>
        <w:jc w:val="left"/>
        <w:rPr>
          <w:rFonts w:ascii="Times New Roman" w:hAnsi="Times New Roman"/>
          <w:b/>
          <w:sz w:val="24"/>
          <w:szCs w:val="24"/>
        </w:rPr>
      </w:pPr>
      <w:r w:rsidRPr="00D9563F">
        <w:rPr>
          <w:rFonts w:ascii="Times New Roman" w:hAnsi="Times New Roman" w:hint="eastAsia"/>
          <w:b/>
          <w:sz w:val="24"/>
          <w:szCs w:val="24"/>
        </w:rPr>
        <w:t>3.</w:t>
      </w:r>
      <w:r w:rsidRPr="00D9563F">
        <w:rPr>
          <w:rFonts w:ascii="Times New Roman" w:hAnsi="Times New Roman" w:hint="eastAsia"/>
          <w:b/>
          <w:kern w:val="0"/>
          <w:sz w:val="24"/>
          <w:szCs w:val="24"/>
        </w:rPr>
        <w:t xml:space="preserve"> The </w:t>
      </w:r>
      <w:bookmarkStart w:id="37" w:name="OLE_LINK56"/>
      <w:bookmarkStart w:id="38" w:name="OLE_LINK57"/>
      <w:r w:rsidRPr="00D9563F">
        <w:rPr>
          <w:rFonts w:ascii="Times New Roman" w:hAnsi="Times New Roman" w:hint="eastAsia"/>
          <w:b/>
          <w:sz w:val="24"/>
          <w:szCs w:val="24"/>
        </w:rPr>
        <w:t>rectangles with rounded corners</w:t>
      </w:r>
      <w:bookmarkEnd w:id="37"/>
      <w:bookmarkEnd w:id="38"/>
    </w:p>
    <w:p w:rsidR="00847D07" w:rsidRPr="00F21A34" w:rsidRDefault="00847D07" w:rsidP="00847D07">
      <w:pPr>
        <w:pStyle w:val="aa"/>
        <w:autoSpaceDE w:val="0"/>
        <w:autoSpaceDN w:val="0"/>
        <w:adjustRightInd w:val="0"/>
        <w:ind w:firstLineChars="0" w:firstLine="0"/>
        <w:jc w:val="left"/>
        <w:rPr>
          <w:rFonts w:ascii="Times New Roman" w:hAnsi="Times New Roman"/>
          <w:sz w:val="24"/>
          <w:szCs w:val="24"/>
        </w:rPr>
      </w:pPr>
      <w:r w:rsidRPr="00F21A34">
        <w:rPr>
          <w:rFonts w:ascii="Times New Roman" w:hAnsi="Times New Roman"/>
          <w:sz w:val="24"/>
          <w:szCs w:val="24"/>
        </w:rPr>
        <w:t>B</w:t>
      </w:r>
      <w:r w:rsidRPr="00F21A34">
        <w:rPr>
          <w:rFonts w:ascii="Times New Roman" w:hAnsi="Times New Roman" w:hint="eastAsia"/>
          <w:sz w:val="24"/>
          <w:szCs w:val="24"/>
        </w:rPr>
        <w:t xml:space="preserve">ecause the rectangle with rounded corners is similar to rectangle, its </w:t>
      </w:r>
      <w:r w:rsidRPr="00F21A34">
        <w:rPr>
          <w:rFonts w:ascii="Times New Roman" w:hAnsi="Times New Roman"/>
          <w:kern w:val="0"/>
          <w:sz w:val="24"/>
          <w:szCs w:val="24"/>
        </w:rPr>
        <w:t>space utilization</w:t>
      </w:r>
      <w:r w:rsidRPr="00F21A34">
        <w:rPr>
          <w:rFonts w:ascii="Times New Roman" w:hAnsi="Times New Roman" w:hint="eastAsia"/>
          <w:kern w:val="0"/>
          <w:sz w:val="24"/>
          <w:szCs w:val="24"/>
        </w:rPr>
        <w:t xml:space="preserve"> rate is high. </w:t>
      </w:r>
      <w:r w:rsidRPr="00F21A34">
        <w:rPr>
          <w:rFonts w:ascii="Times New Roman" w:hAnsi="Times New Roman"/>
          <w:kern w:val="0"/>
          <w:sz w:val="24"/>
          <w:szCs w:val="24"/>
        </w:rPr>
        <w:t>S</w:t>
      </w:r>
      <w:r w:rsidRPr="00F21A34">
        <w:rPr>
          <w:rFonts w:ascii="Times New Roman" w:hAnsi="Times New Roman" w:hint="eastAsia"/>
          <w:kern w:val="0"/>
          <w:sz w:val="24"/>
          <w:szCs w:val="24"/>
        </w:rPr>
        <w:t xml:space="preserve">ince the vertex is circular, the heat </w:t>
      </w:r>
      <w:r w:rsidRPr="00F21A34">
        <w:rPr>
          <w:rFonts w:ascii="Times New Roman" w:hAnsi="Times New Roman"/>
          <w:kern w:val="0"/>
          <w:sz w:val="24"/>
          <w:szCs w:val="24"/>
        </w:rPr>
        <w:t>uniformity</w:t>
      </w:r>
      <w:r w:rsidRPr="00F21A34">
        <w:rPr>
          <w:rFonts w:ascii="Times New Roman" w:hAnsi="Times New Roman" w:hint="eastAsia"/>
          <w:kern w:val="0"/>
          <w:sz w:val="24"/>
          <w:szCs w:val="24"/>
        </w:rPr>
        <w:t xml:space="preserve"> is good. </w:t>
      </w:r>
      <w:r w:rsidRPr="00F21A34">
        <w:rPr>
          <w:rFonts w:ascii="Times New Roman" w:hAnsi="Times New Roman"/>
          <w:kern w:val="0"/>
          <w:sz w:val="24"/>
          <w:szCs w:val="24"/>
        </w:rPr>
        <w:t>S</w:t>
      </w:r>
      <w:r w:rsidRPr="00F21A34">
        <w:rPr>
          <w:rFonts w:ascii="Times New Roman" w:hAnsi="Times New Roman" w:hint="eastAsia"/>
          <w:kern w:val="0"/>
          <w:sz w:val="24"/>
          <w:szCs w:val="24"/>
        </w:rPr>
        <w:t>o we can adjust the width-length ratio and the arc radius to find a better shape whose comprehensive index is best.</w:t>
      </w:r>
    </w:p>
    <w:p w:rsidR="00847D07" w:rsidRPr="00F21A34" w:rsidRDefault="00847D07" w:rsidP="00847D07">
      <w:pPr>
        <w:rPr>
          <w:sz w:val="24"/>
          <w:szCs w:val="24"/>
        </w:rPr>
      </w:pPr>
      <w:r w:rsidRPr="00F21A34">
        <w:rPr>
          <w:sz w:val="24"/>
          <w:szCs w:val="24"/>
        </w:rPr>
        <w:t>The objective function is Max (</w:t>
      </w:r>
      <w:r w:rsidRPr="00F21A34">
        <w:rPr>
          <w:position w:val="-10"/>
          <w:sz w:val="24"/>
          <w:szCs w:val="24"/>
        </w:rPr>
        <w:object w:dxaOrig="200" w:dyaOrig="260">
          <v:shape id="_x0000_i1238" type="#_x0000_t75" style="width:10.5pt;height:12.75pt" o:ole="">
            <v:imagedata r:id="rId380" o:title=""/>
          </v:shape>
          <o:OLEObject Type="Embed" ProgID="Equation.DSMT4" ShapeID="_x0000_i1238" DrawAspect="Content" ObjectID="_1421508868" r:id="rId410"/>
        </w:object>
      </w:r>
      <w:r w:rsidRPr="00F21A34">
        <w:rPr>
          <w:sz w:val="24"/>
          <w:szCs w:val="24"/>
        </w:rPr>
        <w:t>).</w:t>
      </w:r>
    </w:p>
    <w:p w:rsidR="00847D07" w:rsidRPr="00F21A34" w:rsidRDefault="00847D07" w:rsidP="00847D07">
      <w:pPr>
        <w:rPr>
          <w:sz w:val="24"/>
          <w:szCs w:val="24"/>
        </w:rPr>
      </w:pPr>
      <w:r w:rsidRPr="00F21A34">
        <w:rPr>
          <w:sz w:val="24"/>
          <w:szCs w:val="24"/>
        </w:rPr>
        <w:t>Constraints are</w:t>
      </w:r>
    </w:p>
    <w:p w:rsidR="00C02164" w:rsidRDefault="00847D07" w:rsidP="00C02164">
      <w:pPr>
        <w:autoSpaceDE w:val="0"/>
        <w:autoSpaceDN w:val="0"/>
        <w:adjustRightInd w:val="0"/>
        <w:ind w:firstLineChars="1300" w:firstLine="3120"/>
        <w:jc w:val="left"/>
        <w:rPr>
          <w:position w:val="-78"/>
          <w:sz w:val="24"/>
          <w:szCs w:val="24"/>
        </w:rPr>
      </w:pPr>
      <w:r w:rsidRPr="00F21A34">
        <w:rPr>
          <w:position w:val="-110"/>
          <w:sz w:val="24"/>
          <w:szCs w:val="24"/>
        </w:rPr>
        <w:object w:dxaOrig="1820" w:dyaOrig="2320">
          <v:shape id="_x0000_i1239" type="#_x0000_t75" style="width:91.5pt;height:116.25pt" o:ole="">
            <v:imagedata r:id="rId411" o:title=""/>
          </v:shape>
          <o:OLEObject Type="Embed" ProgID="Equation.DSMT4" ShapeID="_x0000_i1239" DrawAspect="Content" ObjectID="_1421508869" r:id="rId412"/>
        </w:object>
      </w:r>
    </w:p>
    <w:p w:rsidR="00847D07" w:rsidRPr="00F21A34" w:rsidRDefault="00847D07" w:rsidP="00C02164">
      <w:pPr>
        <w:autoSpaceDE w:val="0"/>
        <w:autoSpaceDN w:val="0"/>
        <w:adjustRightInd w:val="0"/>
        <w:jc w:val="left"/>
        <w:rPr>
          <w:position w:val="-78"/>
          <w:sz w:val="24"/>
          <w:szCs w:val="24"/>
        </w:rPr>
      </w:pPr>
      <w:r>
        <w:rPr>
          <w:rFonts w:hint="eastAsia"/>
          <w:position w:val="-78"/>
          <w:sz w:val="24"/>
          <w:szCs w:val="24"/>
        </w:rPr>
        <w:t>w</w:t>
      </w:r>
      <w:r w:rsidRPr="00F21A34">
        <w:rPr>
          <w:position w:val="-78"/>
          <w:sz w:val="24"/>
          <w:szCs w:val="24"/>
        </w:rPr>
        <w:t>here</w:t>
      </w:r>
    </w:p>
    <w:p w:rsidR="00847D07" w:rsidRPr="00F21A34" w:rsidRDefault="00847D07" w:rsidP="00847D07">
      <w:pPr>
        <w:pStyle w:val="aa"/>
        <w:autoSpaceDE w:val="0"/>
        <w:autoSpaceDN w:val="0"/>
        <w:adjustRightInd w:val="0"/>
        <w:ind w:firstLineChars="550" w:firstLine="1320"/>
        <w:jc w:val="left"/>
        <w:rPr>
          <w:rFonts w:ascii="Times New Roman" w:hAnsi="Times New Roman"/>
          <w:position w:val="-6"/>
          <w:sz w:val="24"/>
          <w:szCs w:val="24"/>
        </w:rPr>
      </w:pPr>
      <w:r w:rsidRPr="00F21A34">
        <w:rPr>
          <w:rFonts w:ascii="Times New Roman" w:hAnsi="Times New Roman"/>
          <w:position w:val="-6"/>
          <w:sz w:val="24"/>
          <w:szCs w:val="24"/>
        </w:rPr>
        <w:object w:dxaOrig="440" w:dyaOrig="279">
          <v:shape id="_x0000_i1240" type="#_x0000_t75" style="width:21.75pt;height:14.25pt" o:ole="">
            <v:imagedata r:id="rId413" o:title=""/>
          </v:shape>
          <o:OLEObject Type="Embed" ProgID="Equation.DSMT4" ShapeID="_x0000_i1240" DrawAspect="Content" ObjectID="_1421508870" r:id="rId414"/>
        </w:object>
      </w:r>
      <w:r w:rsidRPr="00F21A34">
        <w:rPr>
          <w:rFonts w:ascii="Times New Roman" w:hAnsi="Times New Roman"/>
          <w:position w:val="-6"/>
          <w:sz w:val="24"/>
          <w:szCs w:val="24"/>
        </w:rPr>
        <w:t xml:space="preserve"> </w:t>
      </w:r>
      <w:r w:rsidRPr="00F21A34">
        <w:rPr>
          <w:rFonts w:ascii="Times New Roman" w:hAnsi="Times New Roman"/>
          <w:sz w:val="24"/>
          <w:szCs w:val="24"/>
        </w:rPr>
        <w:t>denote</w:t>
      </w:r>
      <w:r w:rsidRPr="00F21A34">
        <w:rPr>
          <w:rFonts w:ascii="Times New Roman" w:hAnsi="Times New Roman" w:hint="eastAsia"/>
          <w:sz w:val="24"/>
          <w:szCs w:val="24"/>
        </w:rPr>
        <w:t xml:space="preserve">s the width-length ratio. </w:t>
      </w:r>
    </w:p>
    <w:p w:rsidR="00847D07" w:rsidRDefault="00847D07" w:rsidP="00847D07">
      <w:pPr>
        <w:pStyle w:val="aa"/>
        <w:autoSpaceDE w:val="0"/>
        <w:autoSpaceDN w:val="0"/>
        <w:adjustRightInd w:val="0"/>
        <w:ind w:firstLineChars="550" w:firstLine="1320"/>
        <w:jc w:val="left"/>
        <w:rPr>
          <w:rFonts w:ascii="Times New Roman" w:hAnsi="Times New Roman"/>
          <w:kern w:val="0"/>
          <w:sz w:val="24"/>
          <w:szCs w:val="24"/>
        </w:rPr>
      </w:pPr>
      <w:r w:rsidRPr="00F21A34">
        <w:rPr>
          <w:rFonts w:ascii="Times New Roman" w:hAnsi="Times New Roman"/>
          <w:position w:val="-4"/>
          <w:sz w:val="24"/>
          <w:szCs w:val="24"/>
        </w:rPr>
        <w:object w:dxaOrig="180" w:dyaOrig="200">
          <v:shape id="_x0000_i1241" type="#_x0000_t75" style="width:9pt;height:9.75pt" o:ole="">
            <v:imagedata r:id="rId415" o:title=""/>
          </v:shape>
          <o:OLEObject Type="Embed" ProgID="Equation.DSMT4" ShapeID="_x0000_i1241" DrawAspect="Content" ObjectID="_1421508871" r:id="rId416"/>
        </w:object>
      </w:r>
      <w:r w:rsidRPr="00F21A34">
        <w:rPr>
          <w:rFonts w:ascii="Times New Roman" w:hAnsi="Times New Roman" w:hint="eastAsia"/>
          <w:position w:val="-4"/>
          <w:sz w:val="24"/>
          <w:szCs w:val="24"/>
        </w:rPr>
        <w:t xml:space="preserve">   </w:t>
      </w:r>
      <w:r w:rsidRPr="00F21A34">
        <w:rPr>
          <w:rFonts w:ascii="Times New Roman" w:hAnsi="Times New Roman"/>
          <w:sz w:val="24"/>
          <w:szCs w:val="24"/>
        </w:rPr>
        <w:t xml:space="preserve">denotes the </w:t>
      </w:r>
      <w:r w:rsidRPr="00F21A34">
        <w:rPr>
          <w:rFonts w:ascii="Times New Roman" w:hAnsi="Times New Roman"/>
          <w:kern w:val="0"/>
          <w:sz w:val="24"/>
          <w:szCs w:val="24"/>
        </w:rPr>
        <w:t>arc radius</w:t>
      </w:r>
      <w:r w:rsidRPr="00F21A34">
        <w:rPr>
          <w:rFonts w:ascii="Times New Roman" w:hAnsi="Times New Roman" w:hint="eastAsia"/>
          <w:kern w:val="0"/>
          <w:sz w:val="24"/>
          <w:szCs w:val="24"/>
        </w:rPr>
        <w:t>.</w:t>
      </w:r>
    </w:p>
    <w:p w:rsidR="00DB2D83" w:rsidRPr="00F21A34" w:rsidRDefault="00DB2D83" w:rsidP="00DB2D83">
      <w:pPr>
        <w:pStyle w:val="aa"/>
        <w:autoSpaceDE w:val="0"/>
        <w:autoSpaceDN w:val="0"/>
        <w:adjustRightInd w:val="0"/>
        <w:ind w:firstLineChars="0" w:firstLine="0"/>
        <w:jc w:val="left"/>
        <w:rPr>
          <w:rFonts w:ascii="Times New Roman" w:hAnsi="Times New Roman"/>
          <w:sz w:val="24"/>
          <w:szCs w:val="24"/>
        </w:rPr>
      </w:pPr>
      <w:r>
        <w:rPr>
          <w:rFonts w:ascii="Times New Roman" w:hAnsi="Times New Roman"/>
          <w:kern w:val="0"/>
          <w:sz w:val="24"/>
          <w:szCs w:val="24"/>
        </w:rPr>
        <w:t>W</w:t>
      </w:r>
      <w:r>
        <w:rPr>
          <w:rFonts w:ascii="Times New Roman" w:hAnsi="Times New Roman" w:hint="eastAsia"/>
          <w:kern w:val="0"/>
          <w:sz w:val="24"/>
          <w:szCs w:val="24"/>
        </w:rPr>
        <w:t>hat we should do is to analyze the following problems.</w:t>
      </w:r>
    </w:p>
    <w:p w:rsidR="00847D07" w:rsidRPr="00F21A34" w:rsidRDefault="00DB2D83" w:rsidP="00DB2D83">
      <w:pPr>
        <w:pStyle w:val="aa"/>
        <w:ind w:firstLineChars="0" w:firstLine="0"/>
        <w:rPr>
          <w:rFonts w:ascii="Times New Roman" w:hAnsi="Times New Roman"/>
          <w:sz w:val="24"/>
          <w:szCs w:val="24"/>
        </w:rPr>
      </w:pPr>
      <w:r>
        <w:rPr>
          <w:rFonts w:ascii="Times New Roman" w:hAnsi="Times New Roman" w:hint="eastAsia"/>
          <w:sz w:val="24"/>
          <w:szCs w:val="24"/>
        </w:rPr>
        <w:t xml:space="preserve">(1) </w:t>
      </w:r>
      <w:r w:rsidR="00847D07" w:rsidRPr="00F21A34">
        <w:rPr>
          <w:rFonts w:ascii="Times New Roman" w:hAnsi="Times New Roman"/>
          <w:sz w:val="24"/>
          <w:szCs w:val="24"/>
        </w:rPr>
        <w:t xml:space="preserve">Analyze the optimal </w:t>
      </w:r>
      <w:r w:rsidR="00847D07" w:rsidRPr="00F21A34">
        <w:rPr>
          <w:position w:val="-24"/>
        </w:rPr>
        <w:object w:dxaOrig="340" w:dyaOrig="620">
          <v:shape id="_x0000_i1242" type="#_x0000_t75" style="width:17.25pt;height:30.75pt" o:ole="">
            <v:imagedata r:id="rId417" o:title=""/>
          </v:shape>
          <o:OLEObject Type="Embed" ProgID="Equation.DSMT4" ShapeID="_x0000_i1242" DrawAspect="Content" ObjectID="_1421508872" r:id="rId418"/>
        </w:object>
      </w:r>
      <w:r w:rsidR="00847D07" w:rsidRPr="00F21A34">
        <w:rPr>
          <w:rFonts w:hint="eastAsia"/>
          <w:position w:val="-24"/>
        </w:rPr>
        <w:t xml:space="preserve"> </w:t>
      </w:r>
      <w:r w:rsidR="00847D07" w:rsidRPr="00F21A34">
        <w:rPr>
          <w:rFonts w:ascii="Times New Roman" w:hAnsi="Times New Roman"/>
          <w:sz w:val="24"/>
          <w:szCs w:val="24"/>
        </w:rPr>
        <w:t xml:space="preserve">corresponded with the different </w:t>
      </w:r>
      <w:r w:rsidR="00847D07" w:rsidRPr="00F21A34">
        <w:rPr>
          <w:position w:val="-10"/>
        </w:rPr>
        <w:object w:dxaOrig="240" w:dyaOrig="260">
          <v:shape id="_x0000_i1243" type="#_x0000_t75" style="width:12pt;height:12.75pt" o:ole="">
            <v:imagedata r:id="rId392" o:title=""/>
          </v:shape>
          <o:OLEObject Type="Embed" ProgID="Equation.DSMT4" ShapeID="_x0000_i1243" DrawAspect="Content" ObjectID="_1421508873" r:id="rId419"/>
        </w:object>
      </w:r>
      <w:r w:rsidR="00847D07" w:rsidRPr="00F21A34">
        <w:rPr>
          <w:rFonts w:ascii="Times New Roman" w:hAnsi="Times New Roman"/>
          <w:position w:val="-78"/>
          <w:sz w:val="24"/>
          <w:szCs w:val="24"/>
        </w:rPr>
        <w:t xml:space="preserve"> </w:t>
      </w:r>
      <w:r w:rsidR="00847D07" w:rsidRPr="00F21A34">
        <w:rPr>
          <w:rFonts w:ascii="Times New Roman" w:hAnsi="Times New Roman"/>
          <w:sz w:val="24"/>
          <w:szCs w:val="24"/>
        </w:rPr>
        <w:t xml:space="preserve">when </w:t>
      </w:r>
      <w:r w:rsidR="00847D07" w:rsidRPr="00F21A34">
        <w:rPr>
          <w:position w:val="-6"/>
        </w:rPr>
        <w:object w:dxaOrig="600" w:dyaOrig="279">
          <v:shape id="_x0000_i1244" type="#_x0000_t75" style="width:30pt;height:14.25pt" o:ole="">
            <v:imagedata r:id="rId368" o:title=""/>
          </v:shape>
          <o:OLEObject Type="Embed" ProgID="Equation.DSMT4" ShapeID="_x0000_i1244" DrawAspect="Content" ObjectID="_1421508874" r:id="rId420"/>
        </w:object>
      </w:r>
      <w:r w:rsidR="00847D07" w:rsidRPr="00F21A34">
        <w:rPr>
          <w:rFonts w:ascii="Times New Roman" w:hAnsi="Times New Roman"/>
          <w:sz w:val="24"/>
          <w:szCs w:val="24"/>
        </w:rPr>
        <w:t xml:space="preserve"> </w:t>
      </w:r>
      <w:r w:rsidR="00847D07" w:rsidRPr="00F21A34">
        <w:rPr>
          <w:rFonts w:ascii="Times New Roman" w:hAnsi="Times New Roman" w:hint="eastAsia"/>
          <w:sz w:val="24"/>
          <w:szCs w:val="24"/>
        </w:rPr>
        <w:t xml:space="preserve">and </w:t>
      </w:r>
      <w:r w:rsidR="00847D07" w:rsidRPr="00F21A34">
        <w:rPr>
          <w:position w:val="-6"/>
        </w:rPr>
        <w:object w:dxaOrig="440" w:dyaOrig="279">
          <v:shape id="_x0000_i1245" type="#_x0000_t75" style="width:21.75pt;height:14.25pt" o:ole="">
            <v:imagedata r:id="rId421" o:title=""/>
          </v:shape>
          <o:OLEObject Type="Embed" ProgID="Equation.DSMT4" ShapeID="_x0000_i1245" DrawAspect="Content" ObjectID="_1421508875" r:id="rId422"/>
        </w:object>
      </w:r>
      <w:r w:rsidR="00847D07" w:rsidRPr="00F21A34">
        <w:rPr>
          <w:rFonts w:hint="eastAsia"/>
          <w:position w:val="-6"/>
        </w:rPr>
        <w:t xml:space="preserve"> </w:t>
      </w:r>
      <w:r w:rsidR="00847D07" w:rsidRPr="00F21A34">
        <w:rPr>
          <w:rFonts w:ascii="Times New Roman" w:hAnsi="Times New Roman" w:hint="eastAsia"/>
          <w:sz w:val="24"/>
          <w:szCs w:val="24"/>
        </w:rPr>
        <w:t>are</w:t>
      </w:r>
      <w:r w:rsidR="00847D07" w:rsidRPr="00F21A34">
        <w:rPr>
          <w:rFonts w:ascii="Times New Roman" w:hAnsi="Times New Roman"/>
          <w:sz w:val="24"/>
          <w:szCs w:val="24"/>
        </w:rPr>
        <w:t xml:space="preserve"> constant</w:t>
      </w:r>
      <w:r w:rsidR="00847D07" w:rsidRPr="00F21A34">
        <w:rPr>
          <w:rFonts w:ascii="Times New Roman" w:hAnsi="Times New Roman" w:hint="eastAsia"/>
          <w:sz w:val="24"/>
          <w:szCs w:val="24"/>
        </w:rPr>
        <w:t>s</w:t>
      </w:r>
      <w:r w:rsidR="00847D07" w:rsidRPr="00F21A34">
        <w:rPr>
          <w:rFonts w:ascii="Times New Roman" w:hAnsi="Times New Roman"/>
          <w:sz w:val="24"/>
          <w:szCs w:val="24"/>
        </w:rPr>
        <w:t xml:space="preserve">. </w:t>
      </w:r>
    </w:p>
    <w:p w:rsidR="00847D07" w:rsidRPr="00F21A34" w:rsidRDefault="00DB2D83" w:rsidP="00DB2D83">
      <w:pPr>
        <w:pStyle w:val="aa"/>
        <w:ind w:firstLineChars="0" w:firstLine="0"/>
        <w:rPr>
          <w:rFonts w:ascii="Times New Roman" w:hAnsi="Times New Roman"/>
          <w:sz w:val="24"/>
          <w:szCs w:val="24"/>
        </w:rPr>
      </w:pPr>
      <w:r>
        <w:rPr>
          <w:rFonts w:ascii="Times New Roman" w:hAnsi="Times New Roman" w:hint="eastAsia"/>
          <w:sz w:val="24"/>
          <w:szCs w:val="24"/>
        </w:rPr>
        <w:t xml:space="preserve">(2) </w:t>
      </w:r>
      <w:r w:rsidR="00847D07" w:rsidRPr="00F21A34">
        <w:rPr>
          <w:rFonts w:ascii="Times New Roman" w:hAnsi="Times New Roman"/>
          <w:sz w:val="24"/>
          <w:szCs w:val="24"/>
        </w:rPr>
        <w:t xml:space="preserve">Analyze the optimal </w:t>
      </w:r>
      <w:r w:rsidR="00847D07" w:rsidRPr="00F21A34">
        <w:rPr>
          <w:position w:val="-24"/>
        </w:rPr>
        <w:object w:dxaOrig="340" w:dyaOrig="620">
          <v:shape id="_x0000_i1246" type="#_x0000_t75" style="width:17.25pt;height:30.75pt" o:ole="">
            <v:imagedata r:id="rId417" o:title=""/>
          </v:shape>
          <o:OLEObject Type="Embed" ProgID="Equation.DSMT4" ShapeID="_x0000_i1246" DrawAspect="Content" ObjectID="_1421508876" r:id="rId423"/>
        </w:object>
      </w:r>
      <w:r w:rsidR="00847D07" w:rsidRPr="00F21A34">
        <w:rPr>
          <w:rFonts w:hint="eastAsia"/>
          <w:position w:val="-24"/>
        </w:rPr>
        <w:t xml:space="preserve"> </w:t>
      </w:r>
      <w:r w:rsidR="00847D07" w:rsidRPr="00F21A34">
        <w:rPr>
          <w:rFonts w:ascii="Times New Roman" w:hAnsi="Times New Roman"/>
          <w:sz w:val="24"/>
          <w:szCs w:val="24"/>
        </w:rPr>
        <w:t xml:space="preserve">corresponded with the different </w:t>
      </w:r>
      <w:r w:rsidR="00847D07" w:rsidRPr="00F21A34">
        <w:rPr>
          <w:position w:val="-6"/>
        </w:rPr>
        <w:object w:dxaOrig="600" w:dyaOrig="279">
          <v:shape id="_x0000_i1247" type="#_x0000_t75" style="width:30pt;height:14.25pt" o:ole="">
            <v:imagedata r:id="rId368" o:title=""/>
          </v:shape>
          <o:OLEObject Type="Embed" ProgID="Equation.DSMT4" ShapeID="_x0000_i1247" DrawAspect="Content" ObjectID="_1421508877" r:id="rId424"/>
        </w:object>
      </w:r>
      <w:r w:rsidR="00847D07" w:rsidRPr="00F21A34">
        <w:rPr>
          <w:rFonts w:ascii="Times New Roman" w:hAnsi="Times New Roman"/>
          <w:position w:val="-78"/>
          <w:sz w:val="24"/>
          <w:szCs w:val="24"/>
        </w:rPr>
        <w:t xml:space="preserve"> </w:t>
      </w:r>
      <w:r w:rsidR="00847D07" w:rsidRPr="00F21A34">
        <w:rPr>
          <w:rFonts w:ascii="Times New Roman" w:hAnsi="Times New Roman"/>
          <w:sz w:val="24"/>
          <w:szCs w:val="24"/>
        </w:rPr>
        <w:t xml:space="preserve">when </w:t>
      </w:r>
      <w:r w:rsidR="00847D07" w:rsidRPr="00F21A34">
        <w:rPr>
          <w:position w:val="-10"/>
        </w:rPr>
        <w:object w:dxaOrig="240" w:dyaOrig="260">
          <v:shape id="_x0000_i1248" type="#_x0000_t75" style="width:12pt;height:12.75pt" o:ole="">
            <v:imagedata r:id="rId425" o:title=""/>
          </v:shape>
          <o:OLEObject Type="Embed" ProgID="Equation.DSMT4" ShapeID="_x0000_i1248" DrawAspect="Content" ObjectID="_1421508878" r:id="rId426"/>
        </w:object>
      </w:r>
      <w:r w:rsidR="00847D07" w:rsidRPr="00F21A34">
        <w:rPr>
          <w:rFonts w:ascii="Times New Roman" w:hAnsi="Times New Roman"/>
          <w:sz w:val="24"/>
          <w:szCs w:val="24"/>
        </w:rPr>
        <w:t xml:space="preserve"> </w:t>
      </w:r>
      <w:r w:rsidR="00847D07" w:rsidRPr="00F21A34">
        <w:rPr>
          <w:rFonts w:ascii="Times New Roman" w:hAnsi="Times New Roman" w:hint="eastAsia"/>
          <w:sz w:val="24"/>
          <w:szCs w:val="24"/>
        </w:rPr>
        <w:t xml:space="preserve">and </w:t>
      </w:r>
      <w:r w:rsidR="00847D07" w:rsidRPr="00F21A34">
        <w:rPr>
          <w:position w:val="-6"/>
        </w:rPr>
        <w:object w:dxaOrig="440" w:dyaOrig="279">
          <v:shape id="_x0000_i1249" type="#_x0000_t75" style="width:21.75pt;height:14.25pt" o:ole="">
            <v:imagedata r:id="rId421" o:title=""/>
          </v:shape>
          <o:OLEObject Type="Embed" ProgID="Equation.DSMT4" ShapeID="_x0000_i1249" DrawAspect="Content" ObjectID="_1421508879" r:id="rId427"/>
        </w:object>
      </w:r>
      <w:r w:rsidR="00847D07" w:rsidRPr="00F21A34">
        <w:rPr>
          <w:rFonts w:hint="eastAsia"/>
          <w:position w:val="-6"/>
        </w:rPr>
        <w:t xml:space="preserve"> </w:t>
      </w:r>
      <w:r w:rsidR="00847D07" w:rsidRPr="00F21A34">
        <w:rPr>
          <w:rFonts w:ascii="Times New Roman" w:hAnsi="Times New Roman" w:hint="eastAsia"/>
          <w:sz w:val="24"/>
          <w:szCs w:val="24"/>
        </w:rPr>
        <w:t>are</w:t>
      </w:r>
      <w:r w:rsidR="00847D07" w:rsidRPr="00F21A34">
        <w:rPr>
          <w:rFonts w:ascii="Times New Roman" w:hAnsi="Times New Roman"/>
          <w:sz w:val="24"/>
          <w:szCs w:val="24"/>
        </w:rPr>
        <w:t xml:space="preserve"> constant</w:t>
      </w:r>
      <w:r w:rsidR="00847D07" w:rsidRPr="00F21A34">
        <w:rPr>
          <w:rFonts w:ascii="Times New Roman" w:hAnsi="Times New Roman" w:hint="eastAsia"/>
          <w:sz w:val="24"/>
          <w:szCs w:val="24"/>
        </w:rPr>
        <w:t>s</w:t>
      </w:r>
      <w:r w:rsidR="00847D07" w:rsidRPr="00F21A34">
        <w:rPr>
          <w:rFonts w:ascii="Times New Roman" w:hAnsi="Times New Roman"/>
          <w:sz w:val="24"/>
          <w:szCs w:val="24"/>
        </w:rPr>
        <w:t xml:space="preserve">. </w:t>
      </w:r>
    </w:p>
    <w:p w:rsidR="00176EF7" w:rsidRDefault="00DB2D83" w:rsidP="001964A2">
      <w:pPr>
        <w:rPr>
          <w:sz w:val="24"/>
          <w:szCs w:val="24"/>
        </w:rPr>
      </w:pPr>
      <w:r w:rsidRPr="00DB2D83">
        <w:rPr>
          <w:sz w:val="24"/>
          <w:szCs w:val="24"/>
        </w:rPr>
        <w:t>S</w:t>
      </w:r>
      <w:r w:rsidRPr="00DB2D83">
        <w:rPr>
          <w:rFonts w:hint="eastAsia"/>
          <w:sz w:val="24"/>
          <w:szCs w:val="24"/>
        </w:rPr>
        <w:t xml:space="preserve">ince </w:t>
      </w:r>
      <w:r>
        <w:rPr>
          <w:rFonts w:hint="eastAsia"/>
          <w:sz w:val="24"/>
          <w:szCs w:val="24"/>
        </w:rPr>
        <w:t xml:space="preserve">the method is similar to that of the ellipse, we </w:t>
      </w:r>
      <w:r w:rsidR="002D5DC5">
        <w:rPr>
          <w:rFonts w:hint="eastAsia"/>
          <w:sz w:val="24"/>
          <w:szCs w:val="24"/>
        </w:rPr>
        <w:t>only show the feasibility of the shape.</w:t>
      </w:r>
    </w:p>
    <w:p w:rsidR="001964A2" w:rsidRPr="001964A2" w:rsidRDefault="001964A2" w:rsidP="001964A2"/>
    <w:p w:rsidR="00577B35" w:rsidRPr="0096075F" w:rsidRDefault="00475A2E" w:rsidP="0096075F">
      <w:pPr>
        <w:pStyle w:val="a8"/>
        <w:jc w:val="both"/>
        <w:rPr>
          <w:rFonts w:ascii="Times New Roman" w:hAnsi="Times New Roman"/>
          <w:sz w:val="24"/>
          <w:szCs w:val="24"/>
        </w:rPr>
      </w:pPr>
      <w:bookmarkStart w:id="39" w:name="_Toc347756580"/>
      <w:r w:rsidRPr="0096075F">
        <w:rPr>
          <w:rFonts w:ascii="Times New Roman" w:hAnsi="Times New Roman"/>
          <w:sz w:val="24"/>
          <w:szCs w:val="24"/>
        </w:rPr>
        <w:t>4</w:t>
      </w:r>
      <w:r w:rsidR="0096075F" w:rsidRPr="0096075F">
        <w:rPr>
          <w:rFonts w:ascii="Times New Roman" w:hAnsi="Times New Roman"/>
          <w:sz w:val="24"/>
          <w:szCs w:val="24"/>
        </w:rPr>
        <w:t xml:space="preserve"> Advertising sheet for the new Brownie Gourmet Magazine</w:t>
      </w:r>
      <w:bookmarkEnd w:id="39"/>
    </w:p>
    <w:p w:rsidR="009F2C34" w:rsidRDefault="009F2C34" w:rsidP="009F2C34">
      <w:pPr>
        <w:ind w:firstLineChars="200" w:firstLine="480"/>
        <w:rPr>
          <w:color w:val="000000"/>
          <w:sz w:val="24"/>
          <w:szCs w:val="24"/>
        </w:rPr>
      </w:pPr>
      <w:r w:rsidRPr="003559F2">
        <w:rPr>
          <w:color w:val="000000"/>
          <w:sz w:val="24"/>
          <w:szCs w:val="24"/>
        </w:rPr>
        <w:t>Frustrated that your delicious brownies get overcook</w:t>
      </w:r>
      <w:r>
        <w:rPr>
          <w:color w:val="000000"/>
          <w:sz w:val="24"/>
          <w:szCs w:val="24"/>
        </w:rPr>
        <w:t>ed or burnt on their edges? Th</w:t>
      </w:r>
      <w:r>
        <w:rPr>
          <w:rFonts w:hint="eastAsia"/>
          <w:color w:val="000000"/>
          <w:sz w:val="24"/>
          <w:szCs w:val="24"/>
        </w:rPr>
        <w:t>ere are two</w:t>
      </w:r>
      <w:r w:rsidRPr="003559F2">
        <w:rPr>
          <w:color w:val="000000"/>
          <w:sz w:val="24"/>
          <w:szCs w:val="24"/>
        </w:rPr>
        <w:t xml:space="preserve"> ultimate brownie pan</w:t>
      </w:r>
      <w:r>
        <w:rPr>
          <w:rFonts w:hint="eastAsia"/>
          <w:color w:val="000000"/>
          <w:sz w:val="24"/>
          <w:szCs w:val="24"/>
        </w:rPr>
        <w:t>s which</w:t>
      </w:r>
      <w:r>
        <w:rPr>
          <w:color w:val="000000"/>
          <w:sz w:val="24"/>
          <w:szCs w:val="24"/>
        </w:rPr>
        <w:t xml:space="preserve"> help</w:t>
      </w:r>
      <w:r w:rsidRPr="003559F2">
        <w:rPr>
          <w:color w:val="000000"/>
          <w:sz w:val="24"/>
          <w:szCs w:val="24"/>
        </w:rPr>
        <w:t xml:space="preserve"> you bak</w:t>
      </w:r>
      <w:r>
        <w:rPr>
          <w:color w:val="000000"/>
          <w:sz w:val="24"/>
          <w:szCs w:val="24"/>
        </w:rPr>
        <w:t xml:space="preserve">e the perfect brownies. With </w:t>
      </w:r>
      <w:r>
        <w:rPr>
          <w:rFonts w:hint="eastAsia"/>
          <w:color w:val="000000"/>
          <w:sz w:val="24"/>
          <w:szCs w:val="24"/>
        </w:rPr>
        <w:t>their</w:t>
      </w:r>
      <w:r w:rsidRPr="003559F2">
        <w:rPr>
          <w:color w:val="000000"/>
          <w:sz w:val="24"/>
          <w:szCs w:val="24"/>
        </w:rPr>
        <w:t xml:space="preserve"> unique s</w:t>
      </w:r>
      <w:r>
        <w:rPr>
          <w:color w:val="000000"/>
          <w:sz w:val="24"/>
          <w:szCs w:val="24"/>
        </w:rPr>
        <w:t>hape</w:t>
      </w:r>
      <w:r>
        <w:rPr>
          <w:rFonts w:hint="eastAsia"/>
          <w:color w:val="000000"/>
          <w:sz w:val="24"/>
          <w:szCs w:val="24"/>
        </w:rPr>
        <w:t>s</w:t>
      </w:r>
      <w:r>
        <w:rPr>
          <w:color w:val="000000"/>
          <w:sz w:val="24"/>
          <w:szCs w:val="24"/>
        </w:rPr>
        <w:t xml:space="preserve"> by design, the heat is d</w:t>
      </w:r>
      <w:r>
        <w:rPr>
          <w:rFonts w:hint="eastAsia"/>
          <w:color w:val="000000"/>
          <w:sz w:val="24"/>
          <w:szCs w:val="24"/>
        </w:rPr>
        <w:t>is</w:t>
      </w:r>
      <w:r w:rsidRPr="003559F2">
        <w:rPr>
          <w:color w:val="000000"/>
          <w:sz w:val="24"/>
          <w:szCs w:val="24"/>
        </w:rPr>
        <w:t>tributed much more evenly over the entire outer edge when baking comparing with a conventional rectangular pan</w:t>
      </w:r>
      <w:r>
        <w:rPr>
          <w:rFonts w:hint="eastAsia"/>
          <w:color w:val="000000"/>
          <w:sz w:val="24"/>
          <w:szCs w:val="24"/>
        </w:rPr>
        <w:t xml:space="preserve">. </w:t>
      </w:r>
      <w:r>
        <w:rPr>
          <w:color w:val="000000"/>
          <w:sz w:val="24"/>
          <w:szCs w:val="24"/>
        </w:rPr>
        <w:t>N</w:t>
      </w:r>
      <w:r>
        <w:rPr>
          <w:rFonts w:hint="eastAsia"/>
          <w:color w:val="000000"/>
          <w:sz w:val="24"/>
          <w:szCs w:val="24"/>
        </w:rPr>
        <w:t>ow we will introduce our pans in details.</w:t>
      </w:r>
    </w:p>
    <w:p w:rsidR="009F2C34" w:rsidRDefault="009F2C34" w:rsidP="009F2C34">
      <w:pPr>
        <w:ind w:firstLineChars="200" w:firstLine="480"/>
        <w:rPr>
          <w:sz w:val="24"/>
          <w:szCs w:val="24"/>
        </w:rPr>
      </w:pPr>
      <w:r>
        <w:rPr>
          <w:color w:val="000000"/>
          <w:sz w:val="24"/>
          <w:szCs w:val="24"/>
        </w:rPr>
        <w:t>O</w:t>
      </w:r>
      <w:r>
        <w:rPr>
          <w:rFonts w:hint="eastAsia"/>
          <w:color w:val="000000"/>
          <w:sz w:val="24"/>
          <w:szCs w:val="24"/>
        </w:rPr>
        <w:t xml:space="preserve">ur designed pans include two kinds of shapes. </w:t>
      </w:r>
      <w:r>
        <w:rPr>
          <w:color w:val="000000"/>
          <w:sz w:val="24"/>
          <w:szCs w:val="24"/>
        </w:rPr>
        <w:t>O</w:t>
      </w:r>
      <w:r>
        <w:rPr>
          <w:rFonts w:hint="eastAsia"/>
          <w:color w:val="000000"/>
          <w:sz w:val="24"/>
          <w:szCs w:val="24"/>
        </w:rPr>
        <w:t xml:space="preserve">ne is ellipse, and the other is </w:t>
      </w:r>
      <w:r>
        <w:rPr>
          <w:rFonts w:hint="eastAsia"/>
          <w:sz w:val="24"/>
          <w:szCs w:val="24"/>
        </w:rPr>
        <w:t>rectangle</w:t>
      </w:r>
      <w:r w:rsidRPr="00B01F6E">
        <w:rPr>
          <w:rFonts w:hint="eastAsia"/>
          <w:sz w:val="24"/>
          <w:szCs w:val="24"/>
        </w:rPr>
        <w:t xml:space="preserve"> with rounded corners</w:t>
      </w:r>
      <w:r>
        <w:rPr>
          <w:rFonts w:hint="eastAsia"/>
          <w:sz w:val="24"/>
          <w:szCs w:val="24"/>
        </w:rPr>
        <w:t xml:space="preserve">. </w:t>
      </w:r>
      <w:r>
        <w:rPr>
          <w:sz w:val="24"/>
          <w:szCs w:val="24"/>
        </w:rPr>
        <w:t>B</w:t>
      </w:r>
      <w:r>
        <w:rPr>
          <w:rFonts w:hint="eastAsia"/>
          <w:sz w:val="24"/>
          <w:szCs w:val="24"/>
        </w:rPr>
        <w:t>oth of them have some common advantages, which is listed below.</w:t>
      </w:r>
    </w:p>
    <w:p w:rsidR="009F2C34" w:rsidRDefault="009F2C34" w:rsidP="009F2C34">
      <w:pPr>
        <w:numPr>
          <w:ilvl w:val="0"/>
          <w:numId w:val="25"/>
        </w:numPr>
        <w:rPr>
          <w:sz w:val="24"/>
          <w:szCs w:val="24"/>
        </w:rPr>
      </w:pPr>
      <w:r>
        <w:rPr>
          <w:sz w:val="24"/>
          <w:szCs w:val="24"/>
        </w:rPr>
        <w:t>T</w:t>
      </w:r>
      <w:r>
        <w:rPr>
          <w:rFonts w:hint="eastAsia"/>
          <w:sz w:val="24"/>
          <w:szCs w:val="24"/>
        </w:rPr>
        <w:t xml:space="preserve">hey all have a good quality of </w:t>
      </w:r>
      <w:r w:rsidRPr="000E2258">
        <w:rPr>
          <w:rFonts w:hint="eastAsia"/>
          <w:b/>
          <w:sz w:val="24"/>
          <w:szCs w:val="24"/>
        </w:rPr>
        <w:t>heat uniformity</w:t>
      </w:r>
      <w:r>
        <w:rPr>
          <w:rFonts w:hint="eastAsia"/>
          <w:sz w:val="24"/>
          <w:szCs w:val="24"/>
        </w:rPr>
        <w:t xml:space="preserve"> in order not to bake the brownies overcooked, which is good for health as well as mood. </w:t>
      </w:r>
      <w:r>
        <w:rPr>
          <w:sz w:val="24"/>
          <w:szCs w:val="24"/>
        </w:rPr>
        <w:t>I</w:t>
      </w:r>
      <w:r>
        <w:rPr>
          <w:rFonts w:hint="eastAsia"/>
          <w:sz w:val="24"/>
          <w:szCs w:val="24"/>
        </w:rPr>
        <w:t>t is really bad when the brownies are burnt, isn</w:t>
      </w:r>
      <w:r>
        <w:rPr>
          <w:sz w:val="24"/>
          <w:szCs w:val="24"/>
        </w:rPr>
        <w:t>’</w:t>
      </w:r>
      <w:r>
        <w:rPr>
          <w:rFonts w:hint="eastAsia"/>
          <w:sz w:val="24"/>
          <w:szCs w:val="24"/>
        </w:rPr>
        <w:t>t it?</w:t>
      </w:r>
    </w:p>
    <w:p w:rsidR="009F2C34" w:rsidRPr="00C444EA" w:rsidRDefault="009F2C34" w:rsidP="009F2C34">
      <w:pPr>
        <w:numPr>
          <w:ilvl w:val="0"/>
          <w:numId w:val="25"/>
        </w:numPr>
        <w:rPr>
          <w:sz w:val="24"/>
          <w:szCs w:val="24"/>
        </w:rPr>
      </w:pPr>
      <w:r>
        <w:rPr>
          <w:sz w:val="24"/>
          <w:szCs w:val="24"/>
        </w:rPr>
        <w:t>T</w:t>
      </w:r>
      <w:r>
        <w:rPr>
          <w:rFonts w:hint="eastAsia"/>
          <w:sz w:val="24"/>
          <w:szCs w:val="24"/>
        </w:rPr>
        <w:t xml:space="preserve">hey all have a high </w:t>
      </w:r>
      <w:r w:rsidRPr="000E2258">
        <w:rPr>
          <w:rFonts w:hint="eastAsia"/>
          <w:b/>
          <w:sz w:val="24"/>
          <w:szCs w:val="24"/>
        </w:rPr>
        <w:t xml:space="preserve">space </w:t>
      </w:r>
      <w:r w:rsidRPr="000E2258">
        <w:rPr>
          <w:b/>
          <w:kern w:val="0"/>
          <w:sz w:val="24"/>
          <w:szCs w:val="24"/>
        </w:rPr>
        <w:t>utilization rate</w:t>
      </w:r>
      <w:r>
        <w:rPr>
          <w:rFonts w:hint="eastAsia"/>
          <w:kern w:val="0"/>
          <w:sz w:val="24"/>
          <w:szCs w:val="24"/>
        </w:rPr>
        <w:t xml:space="preserve"> which can help save the energy and the space.</w:t>
      </w:r>
    </w:p>
    <w:p w:rsidR="009F2C34" w:rsidRPr="00C444EA" w:rsidRDefault="009F2C34" w:rsidP="009F2C34">
      <w:pPr>
        <w:numPr>
          <w:ilvl w:val="0"/>
          <w:numId w:val="25"/>
        </w:numPr>
        <w:rPr>
          <w:sz w:val="24"/>
          <w:szCs w:val="24"/>
        </w:rPr>
      </w:pPr>
      <w:r>
        <w:rPr>
          <w:kern w:val="0"/>
          <w:sz w:val="24"/>
          <w:szCs w:val="24"/>
        </w:rPr>
        <w:t>T</w:t>
      </w:r>
      <w:r>
        <w:rPr>
          <w:rFonts w:hint="eastAsia"/>
          <w:kern w:val="0"/>
          <w:sz w:val="24"/>
          <w:szCs w:val="24"/>
        </w:rPr>
        <w:t xml:space="preserve">he edges of them are all smooth. </w:t>
      </w:r>
      <w:r>
        <w:rPr>
          <w:kern w:val="0"/>
          <w:sz w:val="24"/>
          <w:szCs w:val="24"/>
        </w:rPr>
        <w:t>I</w:t>
      </w:r>
      <w:r>
        <w:rPr>
          <w:rFonts w:hint="eastAsia"/>
          <w:kern w:val="0"/>
          <w:sz w:val="24"/>
          <w:szCs w:val="24"/>
        </w:rPr>
        <w:t xml:space="preserve">t is not only a matter of </w:t>
      </w:r>
      <w:r w:rsidRPr="000E2258">
        <w:rPr>
          <w:rFonts w:hint="eastAsia"/>
          <w:b/>
          <w:kern w:val="0"/>
          <w:sz w:val="24"/>
          <w:szCs w:val="24"/>
        </w:rPr>
        <w:t>beauty</w:t>
      </w:r>
      <w:r>
        <w:rPr>
          <w:rFonts w:hint="eastAsia"/>
          <w:kern w:val="0"/>
          <w:sz w:val="24"/>
          <w:szCs w:val="24"/>
        </w:rPr>
        <w:t xml:space="preserve">, but also a matter of the </w:t>
      </w:r>
      <w:r w:rsidRPr="000E2258">
        <w:rPr>
          <w:rFonts w:hint="eastAsia"/>
          <w:b/>
          <w:kern w:val="0"/>
          <w:sz w:val="24"/>
          <w:szCs w:val="24"/>
        </w:rPr>
        <w:t>efficiency</w:t>
      </w:r>
      <w:r>
        <w:rPr>
          <w:rFonts w:hint="eastAsia"/>
          <w:kern w:val="0"/>
          <w:sz w:val="24"/>
          <w:szCs w:val="24"/>
        </w:rPr>
        <w:t xml:space="preserve">. </w:t>
      </w:r>
      <w:r>
        <w:rPr>
          <w:kern w:val="0"/>
          <w:sz w:val="24"/>
          <w:szCs w:val="24"/>
        </w:rPr>
        <w:t>A</w:t>
      </w:r>
      <w:r>
        <w:rPr>
          <w:rFonts w:hint="eastAsia"/>
          <w:kern w:val="0"/>
          <w:sz w:val="24"/>
          <w:szCs w:val="24"/>
        </w:rPr>
        <w:t>fter all, the brownies can be heated quickly with these pans, which save time, too.</w:t>
      </w:r>
    </w:p>
    <w:p w:rsidR="009F2C34" w:rsidRPr="00C444EA" w:rsidRDefault="009F2C34" w:rsidP="009F2C34">
      <w:pPr>
        <w:numPr>
          <w:ilvl w:val="0"/>
          <w:numId w:val="25"/>
        </w:numPr>
        <w:rPr>
          <w:sz w:val="24"/>
          <w:szCs w:val="24"/>
        </w:rPr>
      </w:pPr>
      <w:r>
        <w:rPr>
          <w:sz w:val="24"/>
          <w:szCs w:val="24"/>
        </w:rPr>
        <w:t>B</w:t>
      </w:r>
      <w:r>
        <w:rPr>
          <w:rFonts w:hint="eastAsia"/>
          <w:sz w:val="24"/>
          <w:szCs w:val="24"/>
        </w:rPr>
        <w:t xml:space="preserve">oth of them can adjust the parameters of the shape to balance the influence of the </w:t>
      </w:r>
      <w:bookmarkStart w:id="40" w:name="OLE_LINK7"/>
      <w:bookmarkStart w:id="41" w:name="OLE_LINK8"/>
      <w:r>
        <w:rPr>
          <w:rFonts w:hint="eastAsia"/>
          <w:sz w:val="24"/>
          <w:szCs w:val="24"/>
        </w:rPr>
        <w:t xml:space="preserve">space </w:t>
      </w:r>
      <w:r>
        <w:rPr>
          <w:kern w:val="0"/>
          <w:sz w:val="24"/>
          <w:szCs w:val="24"/>
        </w:rPr>
        <w:t>utilization</w:t>
      </w:r>
      <w:r w:rsidRPr="0022262C">
        <w:rPr>
          <w:kern w:val="0"/>
          <w:sz w:val="24"/>
          <w:szCs w:val="24"/>
        </w:rPr>
        <w:t xml:space="preserve"> </w:t>
      </w:r>
      <w:r>
        <w:rPr>
          <w:kern w:val="0"/>
          <w:sz w:val="24"/>
          <w:szCs w:val="24"/>
        </w:rPr>
        <w:t>rate</w:t>
      </w:r>
      <w:bookmarkEnd w:id="40"/>
      <w:bookmarkEnd w:id="41"/>
      <w:r>
        <w:rPr>
          <w:rFonts w:hint="eastAsia"/>
          <w:kern w:val="0"/>
          <w:sz w:val="24"/>
          <w:szCs w:val="24"/>
        </w:rPr>
        <w:t xml:space="preserve"> and the heat uniformity. </w:t>
      </w:r>
      <w:r>
        <w:rPr>
          <w:kern w:val="0"/>
          <w:sz w:val="24"/>
          <w:szCs w:val="24"/>
        </w:rPr>
        <w:t>T</w:t>
      </w:r>
      <w:r>
        <w:rPr>
          <w:rFonts w:hint="eastAsia"/>
          <w:kern w:val="0"/>
          <w:sz w:val="24"/>
          <w:szCs w:val="24"/>
        </w:rPr>
        <w:t xml:space="preserve">hus we can produce a series of different specifications of the pans to adapt to the different requirements. </w:t>
      </w:r>
    </w:p>
    <w:p w:rsidR="00176EF7" w:rsidRPr="009F2C34" w:rsidRDefault="009F2C34" w:rsidP="00C02164">
      <w:pPr>
        <w:ind w:left="465"/>
        <w:rPr>
          <w:sz w:val="24"/>
          <w:szCs w:val="24"/>
        </w:rPr>
      </w:pPr>
      <w:r>
        <w:rPr>
          <w:kern w:val="0"/>
          <w:sz w:val="24"/>
          <w:szCs w:val="24"/>
        </w:rPr>
        <w:lastRenderedPageBreak/>
        <w:t>D</w:t>
      </w:r>
      <w:r>
        <w:rPr>
          <w:rFonts w:hint="eastAsia"/>
          <w:kern w:val="0"/>
          <w:sz w:val="24"/>
          <w:szCs w:val="24"/>
        </w:rPr>
        <w:t xml:space="preserve">o you want to bake the perfect brownies by yourself? </w:t>
      </w:r>
      <w:r>
        <w:rPr>
          <w:kern w:val="0"/>
          <w:sz w:val="24"/>
          <w:szCs w:val="24"/>
        </w:rPr>
        <w:t>I</w:t>
      </w:r>
      <w:r>
        <w:rPr>
          <w:rFonts w:hint="eastAsia"/>
          <w:kern w:val="0"/>
          <w:sz w:val="24"/>
          <w:szCs w:val="24"/>
        </w:rPr>
        <w:t>f your answer is yes, don</w:t>
      </w:r>
      <w:r>
        <w:rPr>
          <w:kern w:val="0"/>
          <w:sz w:val="24"/>
          <w:szCs w:val="24"/>
        </w:rPr>
        <w:t>’</w:t>
      </w:r>
      <w:r>
        <w:rPr>
          <w:rFonts w:hint="eastAsia"/>
          <w:kern w:val="0"/>
          <w:sz w:val="24"/>
          <w:szCs w:val="24"/>
        </w:rPr>
        <w:t>t hesitate, try our designed pans!</w:t>
      </w:r>
    </w:p>
    <w:p w:rsidR="0096075F" w:rsidRPr="0096075F" w:rsidRDefault="0096075F" w:rsidP="0096075F">
      <w:pPr>
        <w:pStyle w:val="a8"/>
        <w:jc w:val="both"/>
        <w:rPr>
          <w:rFonts w:ascii="Times New Roman" w:hAnsi="Times New Roman"/>
          <w:sz w:val="24"/>
          <w:szCs w:val="24"/>
        </w:rPr>
      </w:pPr>
      <w:bookmarkStart w:id="42" w:name="_Toc347756581"/>
      <w:r w:rsidRPr="0096075F">
        <w:rPr>
          <w:rFonts w:ascii="Times New Roman" w:hAnsi="Times New Roman"/>
          <w:sz w:val="24"/>
          <w:szCs w:val="24"/>
        </w:rPr>
        <w:t>5 strengths and weaknesses</w:t>
      </w:r>
      <w:bookmarkEnd w:id="42"/>
    </w:p>
    <w:p w:rsidR="0096075F" w:rsidRPr="0096075F" w:rsidRDefault="0096075F" w:rsidP="0096075F">
      <w:pPr>
        <w:pStyle w:val="aa"/>
        <w:ind w:firstLineChars="0" w:firstLine="0"/>
        <w:rPr>
          <w:rFonts w:ascii="Times New Roman" w:hAnsi="Times New Roman"/>
          <w:b/>
          <w:sz w:val="24"/>
          <w:szCs w:val="24"/>
        </w:rPr>
      </w:pPr>
      <w:r w:rsidRPr="0096075F">
        <w:rPr>
          <w:rFonts w:ascii="Times New Roman" w:hAnsi="Times New Roman"/>
          <w:b/>
          <w:sz w:val="24"/>
          <w:szCs w:val="24"/>
        </w:rPr>
        <w:t xml:space="preserve">Strengths </w:t>
      </w:r>
      <w:r w:rsidRPr="0096075F">
        <w:rPr>
          <w:rFonts w:ascii="Times New Roman" w:hAnsi="Times New Roman"/>
          <w:b/>
          <w:sz w:val="24"/>
          <w:szCs w:val="24"/>
        </w:rPr>
        <w:t>：</w:t>
      </w:r>
    </w:p>
    <w:p w:rsidR="002D5DC5" w:rsidRDefault="002D5DC5" w:rsidP="002D5DC5">
      <w:pPr>
        <w:pStyle w:val="aa"/>
        <w:numPr>
          <w:ilvl w:val="0"/>
          <w:numId w:val="44"/>
        </w:numPr>
        <w:ind w:firstLineChars="0"/>
        <w:rPr>
          <w:rFonts w:ascii="Times New Roman" w:hAnsi="Times New Roman"/>
          <w:sz w:val="24"/>
          <w:szCs w:val="24"/>
        </w:rPr>
      </w:pPr>
      <w:r>
        <w:rPr>
          <w:rFonts w:ascii="Times New Roman" w:hAnsi="Times New Roman"/>
          <w:sz w:val="24"/>
          <w:szCs w:val="24"/>
        </w:rPr>
        <w:t>I</w:t>
      </w:r>
      <w:r>
        <w:rPr>
          <w:rFonts w:ascii="Times New Roman" w:hAnsi="Times New Roman" w:hint="eastAsia"/>
          <w:sz w:val="24"/>
          <w:szCs w:val="24"/>
        </w:rPr>
        <w:t xml:space="preserve">n order to simplify the model, we make many </w:t>
      </w:r>
      <w:r>
        <w:rPr>
          <w:rFonts w:ascii="Times New Roman" w:hAnsi="Times New Roman"/>
          <w:sz w:val="24"/>
          <w:szCs w:val="24"/>
        </w:rPr>
        <w:t>reasonable</w:t>
      </w:r>
      <w:r>
        <w:rPr>
          <w:rFonts w:ascii="Times New Roman" w:hAnsi="Times New Roman" w:hint="eastAsia"/>
          <w:sz w:val="24"/>
          <w:szCs w:val="24"/>
        </w:rPr>
        <w:t xml:space="preserve"> assumptions.</w:t>
      </w:r>
    </w:p>
    <w:p w:rsidR="002D5DC5" w:rsidRDefault="002D5DC5" w:rsidP="002D5DC5">
      <w:pPr>
        <w:pStyle w:val="aa"/>
        <w:numPr>
          <w:ilvl w:val="0"/>
          <w:numId w:val="44"/>
        </w:numPr>
        <w:ind w:firstLineChars="0"/>
        <w:rPr>
          <w:rFonts w:ascii="Times New Roman" w:hAnsi="Times New Roman"/>
          <w:sz w:val="24"/>
          <w:szCs w:val="24"/>
        </w:rPr>
      </w:pPr>
      <w:r>
        <w:rPr>
          <w:rFonts w:ascii="Times New Roman" w:hAnsi="Times New Roman"/>
          <w:sz w:val="24"/>
          <w:szCs w:val="24"/>
        </w:rPr>
        <w:t>I</w:t>
      </w:r>
      <w:r>
        <w:rPr>
          <w:rFonts w:ascii="Times New Roman" w:hAnsi="Times New Roman" w:hint="eastAsia"/>
          <w:sz w:val="24"/>
          <w:szCs w:val="24"/>
        </w:rPr>
        <w:t>n the process of establishing the model, we pay attention to the main factors and ignore many secondary factors, which make our model simple but can also solve the problems effectively.</w:t>
      </w:r>
    </w:p>
    <w:p w:rsidR="002D5DC5" w:rsidRDefault="002D5DC5" w:rsidP="002D5DC5">
      <w:pPr>
        <w:pStyle w:val="aa"/>
        <w:numPr>
          <w:ilvl w:val="0"/>
          <w:numId w:val="44"/>
        </w:numPr>
        <w:ind w:firstLineChars="0"/>
        <w:rPr>
          <w:rFonts w:ascii="Times New Roman" w:hAnsi="Times New Roman"/>
          <w:sz w:val="24"/>
          <w:szCs w:val="24"/>
        </w:rPr>
      </w:pPr>
      <w:r>
        <w:rPr>
          <w:rFonts w:ascii="Times New Roman" w:hAnsi="Times New Roman"/>
          <w:sz w:val="24"/>
          <w:szCs w:val="24"/>
        </w:rPr>
        <w:t>B</w:t>
      </w:r>
      <w:r>
        <w:rPr>
          <w:rFonts w:ascii="Times New Roman" w:hAnsi="Times New Roman" w:hint="eastAsia"/>
          <w:sz w:val="24"/>
          <w:szCs w:val="24"/>
        </w:rPr>
        <w:t xml:space="preserve">ecause the immersed boundary method can </w:t>
      </w:r>
      <w:r>
        <w:rPr>
          <w:rFonts w:ascii="Times New Roman" w:hAnsi="Times New Roman"/>
          <w:sz w:val="24"/>
        </w:rPr>
        <w:t>handle a</w:t>
      </w:r>
      <w:r w:rsidRPr="00B317EB">
        <w:rPr>
          <w:rFonts w:ascii="Times New Roman" w:hAnsi="Times New Roman"/>
          <w:sz w:val="24"/>
        </w:rPr>
        <w:t xml:space="preserve"> bou</w:t>
      </w:r>
      <w:r>
        <w:rPr>
          <w:rFonts w:ascii="Times New Roman" w:hAnsi="Times New Roman"/>
          <w:sz w:val="24"/>
        </w:rPr>
        <w:t>ndary region of arbitrary shape</w:t>
      </w:r>
      <w:r>
        <w:rPr>
          <w:rFonts w:ascii="Times New Roman" w:hAnsi="Times New Roman" w:hint="eastAsia"/>
          <w:sz w:val="24"/>
        </w:rPr>
        <w:t>,</w:t>
      </w:r>
      <w:r w:rsidRPr="00B317EB">
        <w:rPr>
          <w:rFonts w:ascii="Times New Roman" w:hAnsi="Times New Roman"/>
          <w:sz w:val="24"/>
          <w:szCs w:val="24"/>
        </w:rPr>
        <w:t xml:space="preserve"> </w:t>
      </w:r>
      <w:r>
        <w:rPr>
          <w:rFonts w:ascii="Times New Roman" w:hAnsi="Times New Roman" w:hint="eastAsia"/>
          <w:sz w:val="24"/>
          <w:szCs w:val="24"/>
        </w:rPr>
        <w:t>our model is more adaptable.</w:t>
      </w:r>
    </w:p>
    <w:p w:rsidR="002D5DC5" w:rsidRDefault="002D5DC5" w:rsidP="002D5DC5">
      <w:pPr>
        <w:pStyle w:val="aa"/>
        <w:numPr>
          <w:ilvl w:val="0"/>
          <w:numId w:val="44"/>
        </w:numPr>
        <w:ind w:firstLineChars="0"/>
        <w:rPr>
          <w:rFonts w:ascii="Times New Roman" w:hAnsi="Times New Roman"/>
          <w:sz w:val="24"/>
          <w:szCs w:val="24"/>
        </w:rPr>
      </w:pPr>
      <w:r>
        <w:rPr>
          <w:rFonts w:ascii="Times New Roman" w:hAnsi="Times New Roman"/>
          <w:sz w:val="24"/>
          <w:szCs w:val="24"/>
        </w:rPr>
        <w:t>W</w:t>
      </w:r>
      <w:r>
        <w:rPr>
          <w:rFonts w:ascii="Times New Roman" w:hAnsi="Times New Roman" w:hint="eastAsia"/>
          <w:sz w:val="24"/>
          <w:szCs w:val="24"/>
        </w:rPr>
        <w:t xml:space="preserve">e not only get the local optimal solution by </w:t>
      </w:r>
      <w:r>
        <w:rPr>
          <w:rFonts w:ascii="Times New Roman" w:hAnsi="Times New Roman"/>
          <w:sz w:val="24"/>
          <w:szCs w:val="24"/>
        </w:rPr>
        <w:t>evaluating</w:t>
      </w:r>
      <w:r>
        <w:rPr>
          <w:rFonts w:ascii="Times New Roman" w:hAnsi="Times New Roman" w:hint="eastAsia"/>
          <w:sz w:val="24"/>
          <w:szCs w:val="24"/>
        </w:rPr>
        <w:t xml:space="preserve"> the quality of different shapes of pans and the layout, but also get the new optimal solution by changing the parameters of the pans.</w:t>
      </w:r>
    </w:p>
    <w:p w:rsidR="002D5DC5" w:rsidRPr="006D534C" w:rsidRDefault="002D5DC5" w:rsidP="002D5DC5">
      <w:pPr>
        <w:pStyle w:val="aa"/>
        <w:numPr>
          <w:ilvl w:val="0"/>
          <w:numId w:val="44"/>
        </w:numPr>
        <w:ind w:firstLineChars="0"/>
        <w:rPr>
          <w:rFonts w:ascii="Times New Roman" w:hAnsi="Times New Roman"/>
          <w:sz w:val="24"/>
          <w:szCs w:val="24"/>
        </w:rPr>
      </w:pPr>
      <w:r>
        <w:rPr>
          <w:rFonts w:ascii="Times New Roman" w:hAnsi="Times New Roman"/>
          <w:sz w:val="24"/>
          <w:szCs w:val="24"/>
        </w:rPr>
        <w:t>W</w:t>
      </w:r>
      <w:r>
        <w:rPr>
          <w:rFonts w:ascii="Times New Roman" w:hAnsi="Times New Roman" w:hint="eastAsia"/>
          <w:sz w:val="24"/>
          <w:szCs w:val="24"/>
        </w:rPr>
        <w:t xml:space="preserve">e use the </w:t>
      </w:r>
      <w:r>
        <w:rPr>
          <w:rFonts w:ascii="Times New Roman" w:hAnsi="Times New Roman"/>
          <w:sz w:val="24"/>
          <w:szCs w:val="24"/>
        </w:rPr>
        <w:t>control variables</w:t>
      </w:r>
      <w:r>
        <w:rPr>
          <w:rFonts w:ascii="Times New Roman" w:hAnsi="Times New Roman" w:hint="eastAsia"/>
          <w:sz w:val="24"/>
          <w:szCs w:val="24"/>
        </w:rPr>
        <w:t xml:space="preserve"> method</w:t>
      </w:r>
      <w:r w:rsidRPr="00A2218C">
        <w:rPr>
          <w:rFonts w:ascii="Times New Roman" w:hAnsi="Times New Roman"/>
          <w:sz w:val="24"/>
          <w:szCs w:val="24"/>
        </w:rPr>
        <w:t xml:space="preserve"> </w:t>
      </w:r>
      <w:r>
        <w:rPr>
          <w:rFonts w:ascii="Times New Roman" w:hAnsi="Times New Roman"/>
          <w:sz w:val="24"/>
          <w:szCs w:val="24"/>
        </w:rPr>
        <w:t xml:space="preserve">to discuss the </w:t>
      </w:r>
      <w:r w:rsidRPr="00B921D2">
        <w:rPr>
          <w:rFonts w:ascii="Times New Roman" w:hAnsi="Times New Roman"/>
          <w:kern w:val="0"/>
          <w:sz w:val="24"/>
          <w:szCs w:val="24"/>
        </w:rPr>
        <w:t xml:space="preserve">layout </w:t>
      </w:r>
      <w:r>
        <w:rPr>
          <w:rFonts w:ascii="Times New Roman" w:hAnsi="Times New Roman"/>
          <w:kern w:val="0"/>
          <w:sz w:val="24"/>
          <w:szCs w:val="24"/>
        </w:rPr>
        <w:t xml:space="preserve">when </w:t>
      </w:r>
      <w:r w:rsidRPr="00B921D2">
        <w:rPr>
          <w:rFonts w:ascii="Times New Roman" w:hAnsi="Times New Roman"/>
          <w:kern w:val="0"/>
          <w:position w:val="-6"/>
          <w:sz w:val="24"/>
          <w:szCs w:val="24"/>
        </w:rPr>
        <w:object w:dxaOrig="600" w:dyaOrig="279">
          <v:shape id="_x0000_i1250" type="#_x0000_t75" style="width:30pt;height:14.25pt" o:ole="">
            <v:imagedata r:id="rId9" o:title=""/>
          </v:shape>
          <o:OLEObject Type="Embed" ProgID="Equation.DSMT4" ShapeID="_x0000_i1250" DrawAspect="Content" ObjectID="_1421508880" r:id="rId428"/>
        </w:object>
      </w:r>
      <w:r>
        <w:rPr>
          <w:rFonts w:ascii="Times New Roman" w:hAnsi="Times New Roman"/>
          <w:kern w:val="0"/>
          <w:sz w:val="24"/>
          <w:szCs w:val="24"/>
        </w:rPr>
        <w:t xml:space="preserve"> and </w:t>
      </w:r>
      <w:r w:rsidRPr="00B921D2">
        <w:rPr>
          <w:rFonts w:ascii="Times New Roman" w:hAnsi="Times New Roman"/>
          <w:kern w:val="0"/>
          <w:position w:val="-10"/>
          <w:sz w:val="24"/>
          <w:szCs w:val="24"/>
        </w:rPr>
        <w:object w:dxaOrig="240" w:dyaOrig="260">
          <v:shape id="_x0000_i1251" type="#_x0000_t75" style="width:12pt;height:12.75pt" o:ole="">
            <v:imagedata r:id="rId11" o:title=""/>
          </v:shape>
          <o:OLEObject Type="Embed" ProgID="Equation.DSMT4" ShapeID="_x0000_i1251" DrawAspect="Content" ObjectID="_1421508881" r:id="rId429"/>
        </w:object>
      </w:r>
      <w:r>
        <w:rPr>
          <w:rFonts w:ascii="Times New Roman" w:hAnsi="Times New Roman"/>
          <w:kern w:val="0"/>
          <w:sz w:val="24"/>
          <w:szCs w:val="24"/>
        </w:rPr>
        <w:t>changes</w:t>
      </w:r>
      <w:r>
        <w:rPr>
          <w:rFonts w:ascii="Times New Roman" w:hAnsi="Times New Roman" w:hint="eastAsia"/>
          <w:kern w:val="0"/>
          <w:sz w:val="24"/>
          <w:szCs w:val="24"/>
        </w:rPr>
        <w:t>, thus we can get the optimal solutions under the different conditions.</w:t>
      </w:r>
    </w:p>
    <w:p w:rsidR="002D5DC5" w:rsidRDefault="002D5DC5" w:rsidP="002D5DC5">
      <w:pPr>
        <w:rPr>
          <w:sz w:val="24"/>
          <w:szCs w:val="24"/>
        </w:rPr>
      </w:pPr>
      <w:r>
        <w:rPr>
          <w:sz w:val="24"/>
          <w:szCs w:val="24"/>
        </w:rPr>
        <w:t>W</w:t>
      </w:r>
      <w:r>
        <w:rPr>
          <w:rFonts w:hint="eastAsia"/>
          <w:sz w:val="24"/>
          <w:szCs w:val="24"/>
        </w:rPr>
        <w:t>eaknesses</w:t>
      </w:r>
    </w:p>
    <w:p w:rsidR="002D5DC5" w:rsidRPr="00031614" w:rsidRDefault="002D5DC5" w:rsidP="002D5DC5">
      <w:pPr>
        <w:pStyle w:val="aa"/>
        <w:numPr>
          <w:ilvl w:val="0"/>
          <w:numId w:val="45"/>
        </w:numPr>
        <w:ind w:firstLineChars="0"/>
        <w:rPr>
          <w:rFonts w:ascii="Times New Roman" w:hAnsi="Times New Roman"/>
          <w:sz w:val="24"/>
          <w:szCs w:val="24"/>
        </w:rPr>
      </w:pPr>
      <w:r>
        <w:rPr>
          <w:rFonts w:ascii="Times New Roman" w:hAnsi="Times New Roman"/>
          <w:sz w:val="24"/>
          <w:szCs w:val="24"/>
        </w:rPr>
        <w:t>I</w:t>
      </w:r>
      <w:r>
        <w:rPr>
          <w:rFonts w:ascii="Times New Roman" w:hAnsi="Times New Roman" w:hint="eastAsia"/>
          <w:sz w:val="24"/>
          <w:szCs w:val="24"/>
        </w:rPr>
        <w:t xml:space="preserve">n order to mainly illustrate the heat conduction process from the edge of the cake to the inner cake, we assume that the temperature of the edge is a constant, which belongs to the </w:t>
      </w:r>
      <w:r>
        <w:rPr>
          <w:rFonts w:ascii="Times New Roman" w:hAnsi="Times New Roman"/>
          <w:sz w:val="24"/>
          <w:szCs w:val="24"/>
        </w:rPr>
        <w:t>Dirichlet boundary conditions</w:t>
      </w:r>
      <w:r>
        <w:rPr>
          <w:rFonts w:ascii="Times New Roman" w:hAnsi="Times New Roman" w:hint="eastAsia"/>
          <w:sz w:val="24"/>
          <w:szCs w:val="24"/>
        </w:rPr>
        <w:t xml:space="preserve">. </w:t>
      </w:r>
      <w:r>
        <w:rPr>
          <w:rFonts w:ascii="Times New Roman" w:hAnsi="Times New Roman"/>
          <w:sz w:val="24"/>
          <w:szCs w:val="24"/>
        </w:rPr>
        <w:t>H</w:t>
      </w:r>
      <w:r>
        <w:rPr>
          <w:rFonts w:ascii="Times New Roman" w:hAnsi="Times New Roman" w:hint="eastAsia"/>
          <w:sz w:val="24"/>
          <w:szCs w:val="24"/>
        </w:rPr>
        <w:t>owever, it is not true in real life.</w:t>
      </w:r>
    </w:p>
    <w:p w:rsidR="002D5DC5" w:rsidRDefault="002D5DC5" w:rsidP="002D5DC5">
      <w:pPr>
        <w:pStyle w:val="aa"/>
        <w:numPr>
          <w:ilvl w:val="0"/>
          <w:numId w:val="45"/>
        </w:numPr>
        <w:ind w:firstLineChars="0"/>
        <w:rPr>
          <w:rFonts w:ascii="Times New Roman" w:hAnsi="Times New Roman"/>
          <w:sz w:val="24"/>
          <w:szCs w:val="24"/>
        </w:rPr>
      </w:pPr>
      <w:r>
        <w:rPr>
          <w:rFonts w:ascii="Times New Roman" w:hAnsi="Times New Roman"/>
          <w:sz w:val="24"/>
          <w:szCs w:val="24"/>
        </w:rPr>
        <w:t>S</w:t>
      </w:r>
      <w:r>
        <w:rPr>
          <w:rFonts w:ascii="Times New Roman" w:hAnsi="Times New Roman" w:hint="eastAsia"/>
          <w:sz w:val="24"/>
          <w:szCs w:val="24"/>
        </w:rPr>
        <w:t xml:space="preserve">ince the heat conduction is a three-dimensional process, we treat it as a two-dimensional model is not accurate. </w:t>
      </w:r>
      <w:r>
        <w:rPr>
          <w:rFonts w:ascii="Times New Roman" w:hAnsi="Times New Roman"/>
          <w:sz w:val="24"/>
          <w:szCs w:val="24"/>
        </w:rPr>
        <w:t>W</w:t>
      </w:r>
      <w:r>
        <w:rPr>
          <w:rFonts w:ascii="Times New Roman" w:hAnsi="Times New Roman" w:hint="eastAsia"/>
          <w:sz w:val="24"/>
          <w:szCs w:val="24"/>
        </w:rPr>
        <w:t>hat</w:t>
      </w:r>
      <w:r>
        <w:rPr>
          <w:rFonts w:ascii="Times New Roman" w:hAnsi="Times New Roman"/>
          <w:sz w:val="24"/>
          <w:szCs w:val="24"/>
        </w:rPr>
        <w:t>’</w:t>
      </w:r>
      <w:r>
        <w:rPr>
          <w:rFonts w:ascii="Times New Roman" w:hAnsi="Times New Roman" w:hint="eastAsia"/>
          <w:sz w:val="24"/>
          <w:szCs w:val="24"/>
        </w:rPr>
        <w:t>s more, the heat conduction from the bottom to the surface is uneven.</w:t>
      </w:r>
    </w:p>
    <w:p w:rsidR="001964A2" w:rsidRPr="001964A2" w:rsidRDefault="001964A2" w:rsidP="001964A2">
      <w:pPr>
        <w:pStyle w:val="a8"/>
        <w:jc w:val="both"/>
        <w:rPr>
          <w:rFonts w:ascii="Times New Roman" w:hAnsi="Times New Roman"/>
          <w:sz w:val="24"/>
          <w:szCs w:val="24"/>
        </w:rPr>
      </w:pPr>
      <w:bookmarkStart w:id="43" w:name="_Toc347756582"/>
      <w:r w:rsidRPr="001964A2">
        <w:rPr>
          <w:rFonts w:ascii="Times New Roman" w:hAnsi="Times New Roman"/>
          <w:sz w:val="24"/>
          <w:szCs w:val="24"/>
        </w:rPr>
        <w:t xml:space="preserve">6  </w:t>
      </w:r>
      <w:r>
        <w:rPr>
          <w:rFonts w:ascii="Times New Roman" w:hAnsi="Times New Roman" w:hint="eastAsia"/>
          <w:sz w:val="24"/>
          <w:szCs w:val="24"/>
        </w:rPr>
        <w:t>F</w:t>
      </w:r>
      <w:r w:rsidRPr="001964A2">
        <w:rPr>
          <w:rFonts w:ascii="Times New Roman" w:hAnsi="Times New Roman"/>
          <w:sz w:val="24"/>
          <w:szCs w:val="24"/>
        </w:rPr>
        <w:t>uture work</w:t>
      </w:r>
      <w:bookmarkEnd w:id="43"/>
      <w:r w:rsidRPr="001964A2">
        <w:rPr>
          <w:rFonts w:ascii="Times New Roman" w:hAnsi="Times New Roman"/>
          <w:sz w:val="24"/>
          <w:szCs w:val="24"/>
        </w:rPr>
        <w:t xml:space="preserve"> </w:t>
      </w:r>
    </w:p>
    <w:p w:rsidR="001964A2" w:rsidRDefault="001964A2" w:rsidP="001964A2">
      <w:pPr>
        <w:rPr>
          <w:sz w:val="24"/>
          <w:szCs w:val="24"/>
        </w:rPr>
      </w:pPr>
    </w:p>
    <w:p w:rsidR="001964A2" w:rsidRPr="00820A96" w:rsidRDefault="001964A2" w:rsidP="001964A2">
      <w:pPr>
        <w:rPr>
          <w:sz w:val="24"/>
          <w:szCs w:val="24"/>
        </w:rPr>
      </w:pPr>
      <w:r w:rsidRPr="00820A96">
        <w:rPr>
          <w:sz w:val="24"/>
          <w:szCs w:val="24"/>
        </w:rPr>
        <w:t>The heat conduction is actually a three-dimensional process. In the discussion ahead, we think that the radiant heat and the heat conduction from the bottom of the cake to the surface cake are uniformly, which have no influence in the heat uniformity. Thus we can only discuss the two-dimensional model. However, since the cake has a certain thickness, actual situation is that the heat conduction from the bottom of the cake to the surface of the cake is not a uniformly process. Thus the heat conduction under this situation is:</w:t>
      </w:r>
    </w:p>
    <w:p w:rsidR="001964A2" w:rsidRPr="00820A96" w:rsidRDefault="001964A2" w:rsidP="001964A2">
      <w:pPr>
        <w:rPr>
          <w:sz w:val="24"/>
          <w:szCs w:val="24"/>
        </w:rPr>
      </w:pPr>
      <w:r w:rsidRPr="00820A96">
        <w:rPr>
          <w:sz w:val="24"/>
          <w:szCs w:val="24"/>
        </w:rPr>
        <w:t xml:space="preserve">  </w:t>
      </w:r>
    </w:p>
    <w:p w:rsidR="001964A2" w:rsidRPr="00820A96" w:rsidRDefault="001964A2" w:rsidP="001964A2">
      <w:pPr>
        <w:ind w:firstLineChars="850" w:firstLine="2040"/>
        <w:rPr>
          <w:sz w:val="24"/>
          <w:szCs w:val="24"/>
        </w:rPr>
      </w:pPr>
      <w:r w:rsidRPr="00820A96">
        <w:rPr>
          <w:position w:val="-86"/>
          <w:sz w:val="24"/>
          <w:szCs w:val="24"/>
        </w:rPr>
        <w:object w:dxaOrig="3920" w:dyaOrig="1840">
          <v:shape id="_x0000_i1252" type="#_x0000_t75" style="width:195.75pt;height:92.25pt" o:ole="">
            <v:imagedata r:id="rId430" o:title=""/>
          </v:shape>
          <o:OLEObject Type="Embed" ProgID="Equation.DSMT4" ShapeID="_x0000_i1252" DrawAspect="Content" ObjectID="_1421508882" r:id="rId431"/>
        </w:object>
      </w:r>
      <w:r w:rsidRPr="00820A96">
        <w:rPr>
          <w:sz w:val="24"/>
          <w:szCs w:val="24"/>
        </w:rPr>
        <w:t>.</w:t>
      </w:r>
    </w:p>
    <w:p w:rsidR="002D5DC5" w:rsidRDefault="001964A2" w:rsidP="001964A2">
      <w:pPr>
        <w:rPr>
          <w:sz w:val="24"/>
          <w:szCs w:val="24"/>
        </w:rPr>
      </w:pPr>
      <w:r w:rsidRPr="00820A96">
        <w:rPr>
          <w:sz w:val="24"/>
          <w:szCs w:val="24"/>
        </w:rPr>
        <w:t>We can get a more accurate heat distribution of the cake by solving the equation.</w:t>
      </w:r>
    </w:p>
    <w:p w:rsidR="0061530F" w:rsidRDefault="0061530F" w:rsidP="004F2E94">
      <w:pPr>
        <w:pStyle w:val="a8"/>
        <w:jc w:val="both"/>
        <w:rPr>
          <w:rFonts w:ascii="Times New Roman" w:hAnsi="Times New Roman" w:hint="eastAsia"/>
          <w:sz w:val="28"/>
          <w:szCs w:val="28"/>
        </w:rPr>
      </w:pPr>
      <w:bookmarkStart w:id="44" w:name="_Toc347756583"/>
    </w:p>
    <w:p w:rsidR="00BA4981" w:rsidRPr="004F2E94" w:rsidRDefault="00BA4981" w:rsidP="004F2E94">
      <w:pPr>
        <w:pStyle w:val="a8"/>
        <w:jc w:val="both"/>
        <w:rPr>
          <w:rFonts w:ascii="Times New Roman" w:hAnsi="Times New Roman"/>
          <w:sz w:val="28"/>
          <w:szCs w:val="28"/>
        </w:rPr>
      </w:pPr>
      <w:r w:rsidRPr="004F2E94">
        <w:rPr>
          <w:rFonts w:ascii="Times New Roman" w:hAnsi="Times New Roman"/>
          <w:sz w:val="28"/>
          <w:szCs w:val="28"/>
        </w:rPr>
        <w:lastRenderedPageBreak/>
        <w:t>References</w:t>
      </w:r>
      <w:bookmarkEnd w:id="44"/>
    </w:p>
    <w:p w:rsidR="002C0B70" w:rsidRPr="002C0B70" w:rsidRDefault="002C0B70" w:rsidP="002C0B70">
      <w:pPr>
        <w:ind w:left="360" w:hangingChars="150" w:hanging="360"/>
        <w:rPr>
          <w:sz w:val="24"/>
          <w:szCs w:val="24"/>
        </w:rPr>
      </w:pPr>
      <w:r w:rsidRPr="002C0B70">
        <w:rPr>
          <w:sz w:val="24"/>
          <w:szCs w:val="24"/>
        </w:rPr>
        <w:t>[1]</w:t>
      </w:r>
      <w:r w:rsidRPr="002C0B70">
        <w:rPr>
          <w:rFonts w:hint="eastAsia"/>
          <w:sz w:val="24"/>
          <w:szCs w:val="24"/>
        </w:rPr>
        <w:t xml:space="preserve"> </w:t>
      </w:r>
      <w:r w:rsidRPr="002C0B70">
        <w:rPr>
          <w:sz w:val="24"/>
          <w:szCs w:val="24"/>
        </w:rPr>
        <w:t>X</w:t>
      </w:r>
      <w:r w:rsidRPr="002C0B70">
        <w:rPr>
          <w:rFonts w:hint="eastAsia"/>
          <w:sz w:val="24"/>
          <w:szCs w:val="24"/>
        </w:rPr>
        <w:t>.W.</w:t>
      </w:r>
      <w:r w:rsidRPr="002C0B70">
        <w:rPr>
          <w:sz w:val="24"/>
          <w:szCs w:val="24"/>
        </w:rPr>
        <w:t xml:space="preserve"> Zhao, C</w:t>
      </w:r>
      <w:r w:rsidRPr="002C0B70">
        <w:rPr>
          <w:rFonts w:hint="eastAsia"/>
          <w:sz w:val="24"/>
          <w:szCs w:val="24"/>
        </w:rPr>
        <w:t>.W.</w:t>
      </w:r>
      <w:r w:rsidRPr="002C0B70">
        <w:rPr>
          <w:sz w:val="24"/>
          <w:szCs w:val="24"/>
        </w:rPr>
        <w:t xml:space="preserve"> Li.</w:t>
      </w:r>
      <w:bookmarkStart w:id="45" w:name="OLE_LINK9"/>
      <w:r w:rsidRPr="002C0B70">
        <w:rPr>
          <w:sz w:val="24"/>
          <w:szCs w:val="24"/>
        </w:rPr>
        <w:t xml:space="preserve"> The thermal conductivity research progress of dough and its products</w:t>
      </w:r>
      <w:bookmarkEnd w:id="45"/>
      <w:r w:rsidRPr="002C0B70">
        <w:rPr>
          <w:sz w:val="24"/>
          <w:szCs w:val="24"/>
        </w:rPr>
        <w:t>.</w:t>
      </w:r>
      <w:r w:rsidRPr="002C0B70">
        <w:rPr>
          <w:rFonts w:hint="eastAsia"/>
          <w:sz w:val="24"/>
          <w:szCs w:val="24"/>
        </w:rPr>
        <w:t xml:space="preserve"> </w:t>
      </w:r>
      <w:r w:rsidRPr="002C0B70">
        <w:rPr>
          <w:sz w:val="24"/>
          <w:szCs w:val="24"/>
        </w:rPr>
        <w:t>Cereal &amp; Feed Industry, 2008(5),17:20.</w:t>
      </w:r>
    </w:p>
    <w:p w:rsidR="002C0B70" w:rsidRPr="002C0B70" w:rsidRDefault="002C0B70" w:rsidP="002C0B70">
      <w:pPr>
        <w:ind w:left="360" w:hangingChars="150" w:hanging="360"/>
        <w:rPr>
          <w:sz w:val="24"/>
          <w:szCs w:val="24"/>
        </w:rPr>
      </w:pPr>
      <w:r w:rsidRPr="002C0B70">
        <w:rPr>
          <w:sz w:val="24"/>
          <w:szCs w:val="24"/>
        </w:rPr>
        <w:t>[2]</w:t>
      </w:r>
      <w:r w:rsidRPr="002C0B70">
        <w:rPr>
          <w:rFonts w:hint="eastAsia"/>
          <w:sz w:val="24"/>
          <w:szCs w:val="24"/>
        </w:rPr>
        <w:t xml:space="preserve"> </w:t>
      </w:r>
      <w:r w:rsidRPr="002C0B70">
        <w:rPr>
          <w:sz w:val="24"/>
          <w:szCs w:val="24"/>
        </w:rPr>
        <w:t>Ronghua Li, Guochen feng. Numerical Solutions for Differential Equation.</w:t>
      </w:r>
      <w:r w:rsidRPr="002C0B70">
        <w:rPr>
          <w:rFonts w:hint="eastAsia"/>
          <w:sz w:val="24"/>
          <w:szCs w:val="24"/>
        </w:rPr>
        <w:t xml:space="preserve"> </w:t>
      </w:r>
      <w:r w:rsidRPr="002C0B70">
        <w:rPr>
          <w:sz w:val="24"/>
          <w:szCs w:val="24"/>
        </w:rPr>
        <w:t>3rd  edition</w:t>
      </w:r>
      <w:r w:rsidRPr="002C0B70">
        <w:rPr>
          <w:rFonts w:hint="eastAsia"/>
          <w:sz w:val="24"/>
          <w:szCs w:val="24"/>
        </w:rPr>
        <w:t>,</w:t>
      </w:r>
      <w:r w:rsidRPr="002C0B70">
        <w:rPr>
          <w:sz w:val="24"/>
          <w:szCs w:val="24"/>
        </w:rPr>
        <w:t xml:space="preserve"> Beijing: Higher Education </w:t>
      </w:r>
      <w:r w:rsidRPr="002C0B70">
        <w:rPr>
          <w:rFonts w:hint="eastAsia"/>
          <w:sz w:val="24"/>
          <w:szCs w:val="24"/>
        </w:rPr>
        <w:t>Press</w:t>
      </w:r>
      <w:r w:rsidRPr="002C0B70">
        <w:rPr>
          <w:sz w:val="24"/>
          <w:szCs w:val="24"/>
        </w:rPr>
        <w:t>,</w:t>
      </w:r>
      <w:r w:rsidRPr="002C0B70">
        <w:rPr>
          <w:rFonts w:hint="eastAsia"/>
          <w:sz w:val="24"/>
          <w:szCs w:val="24"/>
        </w:rPr>
        <w:t xml:space="preserve"> </w:t>
      </w:r>
      <w:r w:rsidRPr="002C0B70">
        <w:rPr>
          <w:sz w:val="24"/>
          <w:szCs w:val="24"/>
        </w:rPr>
        <w:t>2002.</w:t>
      </w:r>
    </w:p>
    <w:p w:rsidR="002C0B70" w:rsidRPr="002C0B70" w:rsidRDefault="002C0B70" w:rsidP="002C0B70">
      <w:pPr>
        <w:ind w:left="360" w:hangingChars="150" w:hanging="360"/>
        <w:rPr>
          <w:sz w:val="24"/>
          <w:szCs w:val="24"/>
        </w:rPr>
      </w:pPr>
      <w:r w:rsidRPr="002C0B70">
        <w:rPr>
          <w:sz w:val="24"/>
          <w:szCs w:val="24"/>
        </w:rPr>
        <w:t>[3] Dinghua Feng, Hua Li, Guohao Ding etal. TVD - Runge - Kutta time format in the research on the application of WEN05 format. The 14th national shock and shock tube academic conference, 2010,467:469.</w:t>
      </w:r>
    </w:p>
    <w:p w:rsidR="002C0B70" w:rsidRPr="002C0B70" w:rsidRDefault="002C0B70" w:rsidP="002C0B70">
      <w:pPr>
        <w:ind w:left="360" w:hangingChars="150" w:hanging="360"/>
        <w:rPr>
          <w:sz w:val="24"/>
          <w:szCs w:val="24"/>
        </w:rPr>
      </w:pPr>
      <w:r w:rsidRPr="002C0B70">
        <w:rPr>
          <w:sz w:val="24"/>
          <w:szCs w:val="24"/>
        </w:rPr>
        <w:t>[4]</w:t>
      </w:r>
      <w:r w:rsidRPr="002C0B70">
        <w:rPr>
          <w:rFonts w:hint="eastAsia"/>
          <w:sz w:val="24"/>
          <w:szCs w:val="24"/>
        </w:rPr>
        <w:t xml:space="preserve"> </w:t>
      </w:r>
      <w:r w:rsidRPr="002C0B70">
        <w:rPr>
          <w:sz w:val="24"/>
          <w:szCs w:val="24"/>
        </w:rPr>
        <w:t>X.D.</w:t>
      </w:r>
      <w:r w:rsidRPr="002C0B70">
        <w:rPr>
          <w:rFonts w:hint="eastAsia"/>
          <w:sz w:val="24"/>
          <w:szCs w:val="24"/>
        </w:rPr>
        <w:t xml:space="preserve"> </w:t>
      </w:r>
      <w:r w:rsidRPr="002C0B70">
        <w:rPr>
          <w:sz w:val="24"/>
          <w:szCs w:val="24"/>
        </w:rPr>
        <w:t>Niu, C.</w:t>
      </w:r>
      <w:r w:rsidRPr="002C0B70">
        <w:rPr>
          <w:rFonts w:hint="eastAsia"/>
          <w:sz w:val="24"/>
          <w:szCs w:val="24"/>
        </w:rPr>
        <w:t xml:space="preserve"> </w:t>
      </w:r>
      <w:r w:rsidRPr="002C0B70">
        <w:rPr>
          <w:sz w:val="24"/>
          <w:szCs w:val="24"/>
        </w:rPr>
        <w:t>Shu *,</w:t>
      </w:r>
      <w:r w:rsidRPr="002C0B70">
        <w:rPr>
          <w:rFonts w:hint="eastAsia"/>
          <w:sz w:val="24"/>
          <w:szCs w:val="24"/>
        </w:rPr>
        <w:t xml:space="preserve"> </w:t>
      </w:r>
      <w:r w:rsidRPr="002C0B70">
        <w:rPr>
          <w:sz w:val="24"/>
          <w:szCs w:val="24"/>
        </w:rPr>
        <w:t>Y.T.</w:t>
      </w:r>
      <w:r w:rsidRPr="002C0B70">
        <w:rPr>
          <w:rFonts w:hint="eastAsia"/>
          <w:sz w:val="24"/>
          <w:szCs w:val="24"/>
        </w:rPr>
        <w:t xml:space="preserve"> </w:t>
      </w:r>
      <w:r w:rsidRPr="002C0B70">
        <w:rPr>
          <w:sz w:val="24"/>
          <w:szCs w:val="24"/>
        </w:rPr>
        <w:t>Chew, Y.</w:t>
      </w:r>
      <w:r w:rsidRPr="002C0B70">
        <w:rPr>
          <w:rFonts w:hint="eastAsia"/>
          <w:sz w:val="24"/>
          <w:szCs w:val="24"/>
        </w:rPr>
        <w:t xml:space="preserve"> </w:t>
      </w:r>
      <w:r w:rsidRPr="002C0B70">
        <w:rPr>
          <w:sz w:val="24"/>
          <w:szCs w:val="24"/>
        </w:rPr>
        <w:t>Peng. A momentum exchange-based immersed boundary-lattice Boltzmann method for simulating incompressible viscous flows</w:t>
      </w:r>
      <w:r w:rsidRPr="002C0B70">
        <w:rPr>
          <w:rFonts w:hint="eastAsia"/>
          <w:sz w:val="24"/>
          <w:szCs w:val="24"/>
        </w:rPr>
        <w:t>,</w:t>
      </w:r>
      <w:r w:rsidRPr="002C0B70">
        <w:rPr>
          <w:sz w:val="24"/>
          <w:szCs w:val="24"/>
        </w:rPr>
        <w:t xml:space="preserve"> Physics Letters A</w:t>
      </w:r>
      <w:r w:rsidRPr="002C0B70">
        <w:rPr>
          <w:rFonts w:hint="eastAsia"/>
          <w:sz w:val="24"/>
          <w:szCs w:val="24"/>
        </w:rPr>
        <w:t>,2008(3):173-182.</w:t>
      </w:r>
      <w:r w:rsidRPr="002C0B70">
        <w:rPr>
          <w:sz w:val="24"/>
          <w:szCs w:val="24"/>
        </w:rPr>
        <w:t>.</w:t>
      </w:r>
    </w:p>
    <w:p w:rsidR="004057B6" w:rsidRPr="007020CE" w:rsidRDefault="002C0B70" w:rsidP="007020CE">
      <w:pPr>
        <w:ind w:left="360" w:hangingChars="150" w:hanging="360"/>
        <w:rPr>
          <w:sz w:val="24"/>
          <w:szCs w:val="24"/>
        </w:rPr>
      </w:pPr>
      <w:r w:rsidRPr="002C0B70">
        <w:rPr>
          <w:rFonts w:hint="eastAsia"/>
          <w:sz w:val="24"/>
          <w:szCs w:val="24"/>
        </w:rPr>
        <w:t xml:space="preserve">[5] C. Shu, Y.T. Chew, X.D. Niu, </w:t>
      </w:r>
      <w:r w:rsidRPr="002C0B70">
        <w:rPr>
          <w:sz w:val="24"/>
          <w:szCs w:val="24"/>
        </w:rPr>
        <w:t>Least-squares-based lattice Boltzmann method: a meshless approach for simulation of flows with complex geometry</w:t>
      </w:r>
      <w:r w:rsidRPr="002C0B70">
        <w:rPr>
          <w:rFonts w:hint="eastAsia"/>
          <w:sz w:val="24"/>
          <w:szCs w:val="24"/>
        </w:rPr>
        <w:t>,</w:t>
      </w:r>
      <w:r w:rsidRPr="002C0B70">
        <w:rPr>
          <w:sz w:val="24"/>
          <w:szCs w:val="24"/>
        </w:rPr>
        <w:t xml:space="preserve"> Physical Review E</w:t>
      </w:r>
      <w:r w:rsidRPr="002C0B70">
        <w:rPr>
          <w:rFonts w:hint="eastAsia"/>
          <w:sz w:val="24"/>
          <w:szCs w:val="24"/>
        </w:rPr>
        <w:t>, 2001(4): 045701.</w:t>
      </w:r>
    </w:p>
    <w:sectPr w:rsidR="004057B6" w:rsidRPr="007020CE" w:rsidSect="00354572">
      <w:headerReference w:type="default" r:id="rId432"/>
      <w:footerReference w:type="even" r:id="rId433"/>
      <w:footerReference w:type="default" r:id="rId434"/>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FDC" w:rsidRDefault="00041FDC" w:rsidP="00BA4981">
      <w:r>
        <w:separator/>
      </w:r>
    </w:p>
  </w:endnote>
  <w:endnote w:type="continuationSeparator" w:id="1">
    <w:p w:rsidR="00041FDC" w:rsidRDefault="00041FDC" w:rsidP="00BA498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443" w:rsidRDefault="003C1443">
    <w:pPr>
      <w:pStyle w:val="a6"/>
      <w:framePr w:h="0" w:wrap="around" w:vAnchor="text" w:hAnchor="margin" w:xAlign="right" w:y="1"/>
      <w:rPr>
        <w:rStyle w:val="a3"/>
      </w:rPr>
    </w:pPr>
    <w:r>
      <w:fldChar w:fldCharType="begin"/>
    </w:r>
    <w:r>
      <w:rPr>
        <w:rStyle w:val="a3"/>
      </w:rPr>
      <w:instrText xml:space="preserve">PAGE  </w:instrText>
    </w:r>
    <w:r>
      <w:fldChar w:fldCharType="end"/>
    </w:r>
  </w:p>
  <w:p w:rsidR="003C1443" w:rsidRDefault="003C1443">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443" w:rsidRDefault="003C1443">
    <w:pPr>
      <w:pStyle w:val="a6"/>
      <w:ind w:right="360"/>
    </w:pP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FDC" w:rsidRDefault="00041FDC" w:rsidP="00BA4981">
      <w:r>
        <w:separator/>
      </w:r>
    </w:p>
  </w:footnote>
  <w:footnote w:type="continuationSeparator" w:id="1">
    <w:p w:rsidR="00041FDC" w:rsidRDefault="00041FDC" w:rsidP="00BA49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443" w:rsidRDefault="003C1443">
    <w:pPr>
      <w:pStyle w:val="a5"/>
      <w:jc w:val="both"/>
      <w:rPr>
        <w:sz w:val="21"/>
      </w:rPr>
    </w:pPr>
    <w:r>
      <w:rPr>
        <w:rFonts w:hint="eastAsia"/>
        <w:sz w:val="21"/>
      </w:rPr>
      <w:t xml:space="preserve">Team #20036                                                       </w:t>
    </w:r>
    <w:r>
      <w:rPr>
        <w:sz w:val="21"/>
      </w:rPr>
      <w:t xml:space="preserve">Page </w:t>
    </w:r>
    <w:r>
      <w:rPr>
        <w:sz w:val="21"/>
      </w:rPr>
      <w:fldChar w:fldCharType="begin"/>
    </w:r>
    <w:r>
      <w:rPr>
        <w:sz w:val="21"/>
      </w:rPr>
      <w:instrText xml:space="preserve"> PAGE </w:instrText>
    </w:r>
    <w:r>
      <w:rPr>
        <w:sz w:val="21"/>
      </w:rPr>
      <w:fldChar w:fldCharType="separate"/>
    </w:r>
    <w:r w:rsidR="00556781">
      <w:rPr>
        <w:noProof/>
        <w:sz w:val="21"/>
      </w:rPr>
      <w:t>29</w:t>
    </w:r>
    <w:r>
      <w:rPr>
        <w:sz w:val="21"/>
      </w:rPr>
      <w:fldChar w:fldCharType="end"/>
    </w:r>
    <w:r>
      <w:rPr>
        <w:sz w:val="21"/>
      </w:rPr>
      <w:t xml:space="preserve"> of </w:t>
    </w:r>
    <w:r>
      <w:rPr>
        <w:sz w:val="21"/>
      </w:rPr>
      <w:fldChar w:fldCharType="begin"/>
    </w:r>
    <w:r>
      <w:rPr>
        <w:sz w:val="21"/>
      </w:rPr>
      <w:instrText xml:space="preserve"> NUMPAGES </w:instrText>
    </w:r>
    <w:r>
      <w:rPr>
        <w:sz w:val="21"/>
      </w:rPr>
      <w:fldChar w:fldCharType="separate"/>
    </w:r>
    <w:r w:rsidR="00556781">
      <w:rPr>
        <w:noProof/>
        <w:sz w:val="21"/>
      </w:rPr>
      <w:t>32</w:t>
    </w:r>
    <w:r>
      <w:rPr>
        <w:sz w:val="21"/>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885"/>
        </w:tabs>
        <w:ind w:left="227" w:firstLine="238"/>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2"/>
    <w:multiLevelType w:val="multilevel"/>
    <w:tmpl w:val="00000002"/>
    <w:lvl w:ilvl="0">
      <w:start w:val="1"/>
      <w:numFmt w:val="bullet"/>
      <w:lvlText w:val=""/>
      <w:lvlJc w:val="left"/>
      <w:pPr>
        <w:tabs>
          <w:tab w:val="num" w:pos="540"/>
        </w:tabs>
        <w:ind w:left="540" w:hanging="420"/>
      </w:pPr>
      <w:rPr>
        <w:rFonts w:ascii="Wingdings" w:hAnsi="Wingdings" w:hint="default"/>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2">
    <w:nsid w:val="00000003"/>
    <w:multiLevelType w:val="multilevel"/>
    <w:tmpl w:val="00000003"/>
    <w:lvl w:ilvl="0">
      <w:start w:val="1"/>
      <w:numFmt w:val="bullet"/>
      <w:lvlText w:val=""/>
      <w:lvlJc w:val="left"/>
      <w:pPr>
        <w:tabs>
          <w:tab w:val="num" w:pos="907"/>
        </w:tabs>
        <w:ind w:left="1701" w:hanging="1134"/>
      </w:pPr>
      <w:rPr>
        <w:rFonts w:ascii="Wingdings" w:hAnsi="Wingdings" w:hint="default"/>
      </w:rPr>
    </w:lvl>
    <w:lvl w:ilvl="1">
      <w:start w:val="1"/>
      <w:numFmt w:val="bullet"/>
      <w:lvlText w:val=""/>
      <w:lvlJc w:val="left"/>
      <w:pPr>
        <w:tabs>
          <w:tab w:val="num" w:pos="760"/>
        </w:tabs>
        <w:ind w:left="-90" w:firstLine="51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00000004"/>
    <w:multiLevelType w:val="multilevel"/>
    <w:tmpl w:val="0000000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00000005"/>
    <w:multiLevelType w:val="multilevel"/>
    <w:tmpl w:val="00000005"/>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5">
    <w:nsid w:val="00000006"/>
    <w:multiLevelType w:val="multilevel"/>
    <w:tmpl w:val="00000006"/>
    <w:lvl w:ilvl="0">
      <w:start w:val="1"/>
      <w:numFmt w:val="bullet"/>
      <w:lvlText w:val=""/>
      <w:lvlJc w:val="left"/>
      <w:pPr>
        <w:tabs>
          <w:tab w:val="num" w:pos="1226"/>
        </w:tabs>
        <w:ind w:left="1191" w:hanging="385"/>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nsid w:val="00000009"/>
    <w:multiLevelType w:val="multilevel"/>
    <w:tmpl w:val="00000009"/>
    <w:lvl w:ilvl="0">
      <w:start w:val="1"/>
      <w:numFmt w:val="bullet"/>
      <w:lvlText w:val=""/>
      <w:lvlJc w:val="left"/>
      <w:pPr>
        <w:tabs>
          <w:tab w:val="num" w:pos="1020"/>
        </w:tabs>
        <w:ind w:left="1020" w:hanging="420"/>
      </w:pPr>
      <w:rPr>
        <w:rFonts w:ascii="Wingdings" w:hAnsi="Wingdings" w:hint="default"/>
      </w:rPr>
    </w:lvl>
    <w:lvl w:ilvl="1">
      <w:start w:val="1"/>
      <w:numFmt w:val="bullet"/>
      <w:lvlText w:val=""/>
      <w:lvlJc w:val="left"/>
      <w:pPr>
        <w:tabs>
          <w:tab w:val="num" w:pos="1440"/>
        </w:tabs>
        <w:ind w:left="1440" w:hanging="420"/>
      </w:pPr>
      <w:rPr>
        <w:rFonts w:ascii="Wingdings" w:hAnsi="Wingdings" w:hint="default"/>
      </w:rPr>
    </w:lvl>
    <w:lvl w:ilvl="2">
      <w:start w:val="1"/>
      <w:numFmt w:val="bullet"/>
      <w:lvlText w:val=""/>
      <w:lvlJc w:val="left"/>
      <w:pPr>
        <w:tabs>
          <w:tab w:val="num" w:pos="1860"/>
        </w:tabs>
        <w:ind w:left="1860" w:hanging="420"/>
      </w:pPr>
      <w:rPr>
        <w:rFonts w:ascii="Wingdings" w:hAnsi="Wingdings" w:hint="default"/>
      </w:rPr>
    </w:lvl>
    <w:lvl w:ilvl="3">
      <w:start w:val="1"/>
      <w:numFmt w:val="bullet"/>
      <w:lvlText w:val=""/>
      <w:lvlJc w:val="left"/>
      <w:pPr>
        <w:tabs>
          <w:tab w:val="num" w:pos="2280"/>
        </w:tabs>
        <w:ind w:left="2280" w:hanging="420"/>
      </w:pPr>
      <w:rPr>
        <w:rFonts w:ascii="Wingdings" w:hAnsi="Wingdings" w:hint="default"/>
      </w:rPr>
    </w:lvl>
    <w:lvl w:ilvl="4">
      <w:start w:val="1"/>
      <w:numFmt w:val="bullet"/>
      <w:lvlText w:val=""/>
      <w:lvlJc w:val="left"/>
      <w:pPr>
        <w:tabs>
          <w:tab w:val="num" w:pos="2700"/>
        </w:tabs>
        <w:ind w:left="2700" w:hanging="420"/>
      </w:pPr>
      <w:rPr>
        <w:rFonts w:ascii="Wingdings" w:hAnsi="Wingdings" w:hint="default"/>
      </w:rPr>
    </w:lvl>
    <w:lvl w:ilvl="5">
      <w:start w:val="1"/>
      <w:numFmt w:val="bullet"/>
      <w:lvlText w:val=""/>
      <w:lvlJc w:val="left"/>
      <w:pPr>
        <w:tabs>
          <w:tab w:val="num" w:pos="3120"/>
        </w:tabs>
        <w:ind w:left="3120" w:hanging="420"/>
      </w:pPr>
      <w:rPr>
        <w:rFonts w:ascii="Wingdings" w:hAnsi="Wingdings" w:hint="default"/>
      </w:rPr>
    </w:lvl>
    <w:lvl w:ilvl="6">
      <w:start w:val="1"/>
      <w:numFmt w:val="bullet"/>
      <w:lvlText w:val=""/>
      <w:lvlJc w:val="left"/>
      <w:pPr>
        <w:tabs>
          <w:tab w:val="num" w:pos="3540"/>
        </w:tabs>
        <w:ind w:left="3540" w:hanging="420"/>
      </w:pPr>
      <w:rPr>
        <w:rFonts w:ascii="Wingdings" w:hAnsi="Wingdings" w:hint="default"/>
      </w:rPr>
    </w:lvl>
    <w:lvl w:ilvl="7">
      <w:start w:val="1"/>
      <w:numFmt w:val="bullet"/>
      <w:lvlText w:val=""/>
      <w:lvlJc w:val="left"/>
      <w:pPr>
        <w:tabs>
          <w:tab w:val="num" w:pos="3960"/>
        </w:tabs>
        <w:ind w:left="3960" w:hanging="420"/>
      </w:pPr>
      <w:rPr>
        <w:rFonts w:ascii="Wingdings" w:hAnsi="Wingdings" w:hint="default"/>
      </w:rPr>
    </w:lvl>
    <w:lvl w:ilvl="8">
      <w:start w:val="1"/>
      <w:numFmt w:val="bullet"/>
      <w:lvlText w:val=""/>
      <w:lvlJc w:val="left"/>
      <w:pPr>
        <w:tabs>
          <w:tab w:val="num" w:pos="4380"/>
        </w:tabs>
        <w:ind w:left="4380" w:hanging="420"/>
      </w:pPr>
      <w:rPr>
        <w:rFonts w:ascii="Wingdings" w:hAnsi="Wingdings" w:hint="default"/>
      </w:rPr>
    </w:lvl>
  </w:abstractNum>
  <w:abstractNum w:abstractNumId="7">
    <w:nsid w:val="0000000A"/>
    <w:multiLevelType w:val="multilevel"/>
    <w:tmpl w:val="0000000A"/>
    <w:lvl w:ilvl="0">
      <w:start w:val="1"/>
      <w:numFmt w:val="bullet"/>
      <w:lvlText w:val=""/>
      <w:lvlJc w:val="left"/>
      <w:pPr>
        <w:tabs>
          <w:tab w:val="num" w:pos="774"/>
        </w:tabs>
        <w:ind w:left="774" w:hanging="420"/>
      </w:pPr>
      <w:rPr>
        <w:rFonts w:ascii="Wingdings" w:hAnsi="Wingdings" w:hint="default"/>
        <w:color w:val="auto"/>
      </w:rPr>
    </w:lvl>
    <w:lvl w:ilvl="1">
      <w:start w:val="1"/>
      <w:numFmt w:val="bullet"/>
      <w:lvlText w:val=""/>
      <w:lvlJc w:val="left"/>
      <w:pPr>
        <w:tabs>
          <w:tab w:val="num" w:pos="1194"/>
        </w:tabs>
        <w:ind w:left="1194" w:hanging="420"/>
      </w:pPr>
      <w:rPr>
        <w:rFonts w:ascii="Wingdings" w:hAnsi="Wingdings" w:hint="default"/>
      </w:rPr>
    </w:lvl>
    <w:lvl w:ilvl="2">
      <w:start w:val="1"/>
      <w:numFmt w:val="bullet"/>
      <w:lvlText w:val=""/>
      <w:lvlJc w:val="left"/>
      <w:pPr>
        <w:tabs>
          <w:tab w:val="num" w:pos="1614"/>
        </w:tabs>
        <w:ind w:left="1614" w:hanging="420"/>
      </w:pPr>
      <w:rPr>
        <w:rFonts w:ascii="Wingdings" w:hAnsi="Wingdings" w:hint="default"/>
      </w:rPr>
    </w:lvl>
    <w:lvl w:ilvl="3">
      <w:start w:val="1"/>
      <w:numFmt w:val="bullet"/>
      <w:lvlText w:val=""/>
      <w:lvlJc w:val="left"/>
      <w:pPr>
        <w:tabs>
          <w:tab w:val="num" w:pos="2034"/>
        </w:tabs>
        <w:ind w:left="2034" w:hanging="420"/>
      </w:pPr>
      <w:rPr>
        <w:rFonts w:ascii="Wingdings" w:hAnsi="Wingdings" w:hint="default"/>
      </w:rPr>
    </w:lvl>
    <w:lvl w:ilvl="4">
      <w:start w:val="1"/>
      <w:numFmt w:val="bullet"/>
      <w:lvlText w:val=""/>
      <w:lvlJc w:val="left"/>
      <w:pPr>
        <w:tabs>
          <w:tab w:val="num" w:pos="2454"/>
        </w:tabs>
        <w:ind w:left="2454" w:hanging="420"/>
      </w:pPr>
      <w:rPr>
        <w:rFonts w:ascii="Wingdings" w:hAnsi="Wingdings" w:hint="default"/>
      </w:rPr>
    </w:lvl>
    <w:lvl w:ilvl="5">
      <w:start w:val="1"/>
      <w:numFmt w:val="bullet"/>
      <w:lvlText w:val=""/>
      <w:lvlJc w:val="left"/>
      <w:pPr>
        <w:tabs>
          <w:tab w:val="num" w:pos="2874"/>
        </w:tabs>
        <w:ind w:left="2874" w:hanging="420"/>
      </w:pPr>
      <w:rPr>
        <w:rFonts w:ascii="Wingdings" w:hAnsi="Wingdings" w:hint="default"/>
      </w:rPr>
    </w:lvl>
    <w:lvl w:ilvl="6">
      <w:start w:val="1"/>
      <w:numFmt w:val="bullet"/>
      <w:lvlText w:val=""/>
      <w:lvlJc w:val="left"/>
      <w:pPr>
        <w:tabs>
          <w:tab w:val="num" w:pos="3294"/>
        </w:tabs>
        <w:ind w:left="3294" w:hanging="420"/>
      </w:pPr>
      <w:rPr>
        <w:rFonts w:ascii="Wingdings" w:hAnsi="Wingdings" w:hint="default"/>
      </w:rPr>
    </w:lvl>
    <w:lvl w:ilvl="7">
      <w:start w:val="1"/>
      <w:numFmt w:val="bullet"/>
      <w:lvlText w:val=""/>
      <w:lvlJc w:val="left"/>
      <w:pPr>
        <w:tabs>
          <w:tab w:val="num" w:pos="3714"/>
        </w:tabs>
        <w:ind w:left="3714" w:hanging="420"/>
      </w:pPr>
      <w:rPr>
        <w:rFonts w:ascii="Wingdings" w:hAnsi="Wingdings" w:hint="default"/>
      </w:rPr>
    </w:lvl>
    <w:lvl w:ilvl="8">
      <w:start w:val="1"/>
      <w:numFmt w:val="bullet"/>
      <w:lvlText w:val=""/>
      <w:lvlJc w:val="left"/>
      <w:pPr>
        <w:tabs>
          <w:tab w:val="num" w:pos="4134"/>
        </w:tabs>
        <w:ind w:left="4134" w:hanging="420"/>
      </w:pPr>
      <w:rPr>
        <w:rFonts w:ascii="Wingdings" w:hAnsi="Wingdings" w:hint="default"/>
      </w:rPr>
    </w:lvl>
  </w:abstractNum>
  <w:abstractNum w:abstractNumId="8">
    <w:nsid w:val="0000000B"/>
    <w:multiLevelType w:val="multilevel"/>
    <w:tmpl w:val="0000000B"/>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nsid w:val="0000000E"/>
    <w:multiLevelType w:val="multilevel"/>
    <w:tmpl w:val="0000000E"/>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nsid w:val="0000000F"/>
    <w:multiLevelType w:val="multilevel"/>
    <w:tmpl w:val="0000000F"/>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nsid w:val="00000012"/>
    <w:multiLevelType w:val="multilevel"/>
    <w:tmpl w:val="00000012"/>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nsid w:val="00000014"/>
    <w:multiLevelType w:val="multilevel"/>
    <w:tmpl w:val="00000014"/>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nsid w:val="00000017"/>
    <w:multiLevelType w:val="multilevel"/>
    <w:tmpl w:val="00000017"/>
    <w:lvl w:ilvl="0">
      <w:start w:val="1"/>
      <w:numFmt w:val="bullet"/>
      <w:lvlText w:val=""/>
      <w:lvlJc w:val="left"/>
      <w:pPr>
        <w:tabs>
          <w:tab w:val="num" w:pos="397"/>
        </w:tabs>
        <w:ind w:left="0" w:firstLine="57"/>
      </w:pPr>
      <w:rPr>
        <w:rFonts w:ascii="Wingdings" w:hAnsi="Wingdings" w:hint="default"/>
        <w:sz w:val="15"/>
      </w:rPr>
    </w:lvl>
    <w:lvl w:ilvl="1">
      <w:start w:val="1"/>
      <w:numFmt w:val="bullet"/>
      <w:lvlText w:val=""/>
      <w:lvlJc w:val="left"/>
      <w:pPr>
        <w:tabs>
          <w:tab w:val="num" w:pos="340"/>
        </w:tabs>
        <w:ind w:left="0" w:firstLine="57"/>
      </w:pPr>
      <w:rPr>
        <w:rFonts w:ascii="Wingdings" w:hAnsi="Wingdings" w:hint="default"/>
        <w:sz w:val="15"/>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nsid w:val="00000018"/>
    <w:multiLevelType w:val="multilevel"/>
    <w:tmpl w:val="00000018"/>
    <w:lvl w:ilvl="0">
      <w:start w:val="1"/>
      <w:numFmt w:val="bullet"/>
      <w:lvlText w:val=""/>
      <w:lvlJc w:val="left"/>
      <w:pPr>
        <w:tabs>
          <w:tab w:val="num" w:pos="113"/>
        </w:tabs>
        <w:ind w:left="0" w:firstLine="57"/>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nsid w:val="00000019"/>
    <w:multiLevelType w:val="multilevel"/>
    <w:tmpl w:val="00000019"/>
    <w:lvl w:ilvl="0">
      <w:start w:val="1"/>
      <w:numFmt w:val="bullet"/>
      <w:lvlText w:val=""/>
      <w:lvlJc w:val="left"/>
      <w:pPr>
        <w:tabs>
          <w:tab w:val="num" w:pos="397"/>
        </w:tabs>
        <w:ind w:left="0" w:firstLine="57"/>
      </w:pPr>
      <w:rPr>
        <w:rFonts w:ascii="Wingdings" w:hAnsi="Wingdings" w:hint="default"/>
        <w:sz w:val="24"/>
      </w:rPr>
    </w:lvl>
    <w:lvl w:ilvl="1">
      <w:start w:val="1"/>
      <w:numFmt w:val="bullet"/>
      <w:lvlText w:val=""/>
      <w:lvlJc w:val="left"/>
      <w:pPr>
        <w:tabs>
          <w:tab w:val="num" w:pos="170"/>
        </w:tabs>
        <w:ind w:left="0" w:firstLine="57"/>
      </w:pPr>
      <w:rPr>
        <w:rFonts w:ascii="Wingdings" w:hAnsi="Wingdings" w:hint="default"/>
        <w:sz w:val="24"/>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0000001B"/>
    <w:multiLevelType w:val="multilevel"/>
    <w:tmpl w:val="0000001B"/>
    <w:lvl w:ilvl="0">
      <w:start w:val="1"/>
      <w:numFmt w:val="bullet"/>
      <w:lvlText w:val=""/>
      <w:lvlJc w:val="left"/>
      <w:pPr>
        <w:tabs>
          <w:tab w:val="num" w:pos="907"/>
        </w:tabs>
        <w:ind w:left="57" w:firstLine="51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nsid w:val="06103AC3"/>
    <w:multiLevelType w:val="hybridMultilevel"/>
    <w:tmpl w:val="DBE2237A"/>
    <w:lvl w:ilvl="0" w:tplc="86500F0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0A102959"/>
    <w:multiLevelType w:val="hybridMultilevel"/>
    <w:tmpl w:val="B57C0436"/>
    <w:lvl w:ilvl="0" w:tplc="3B7439C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nsid w:val="0CA41085"/>
    <w:multiLevelType w:val="hybridMultilevel"/>
    <w:tmpl w:val="FE827E08"/>
    <w:lvl w:ilvl="0" w:tplc="56D20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85A7A01"/>
    <w:multiLevelType w:val="hybridMultilevel"/>
    <w:tmpl w:val="1688C314"/>
    <w:lvl w:ilvl="0" w:tplc="6BA4FAE6">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1">
    <w:nsid w:val="1E8B02DC"/>
    <w:multiLevelType w:val="hybridMultilevel"/>
    <w:tmpl w:val="835E3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1EE57556"/>
    <w:multiLevelType w:val="hybridMultilevel"/>
    <w:tmpl w:val="1110DD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0580463"/>
    <w:multiLevelType w:val="hybridMultilevel"/>
    <w:tmpl w:val="85BAB5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8D530CE"/>
    <w:multiLevelType w:val="hybridMultilevel"/>
    <w:tmpl w:val="8654CF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2AAF3F66"/>
    <w:multiLevelType w:val="hybridMultilevel"/>
    <w:tmpl w:val="5F92DCCE"/>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26">
    <w:nsid w:val="2F1D2768"/>
    <w:multiLevelType w:val="hybridMultilevel"/>
    <w:tmpl w:val="F806C2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11643A5"/>
    <w:multiLevelType w:val="hybridMultilevel"/>
    <w:tmpl w:val="8F542228"/>
    <w:lvl w:ilvl="0" w:tplc="BCD01128">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nsid w:val="3C11225B"/>
    <w:multiLevelType w:val="hybridMultilevel"/>
    <w:tmpl w:val="4D0C2F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E3809DF"/>
    <w:multiLevelType w:val="hybridMultilevel"/>
    <w:tmpl w:val="9EE401F8"/>
    <w:lvl w:ilvl="0" w:tplc="04090001">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30">
    <w:nsid w:val="54022B2A"/>
    <w:multiLevelType w:val="hybridMultilevel"/>
    <w:tmpl w:val="371EE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4A63DBA"/>
    <w:multiLevelType w:val="hybridMultilevel"/>
    <w:tmpl w:val="B14C34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59BB303F"/>
    <w:multiLevelType w:val="multilevel"/>
    <w:tmpl w:val="40BAB33E"/>
    <w:lvl w:ilvl="0">
      <w:start w:val="1"/>
      <w:numFmt w:val="decimal"/>
      <w:lvlText w:val="%1."/>
      <w:lvlJc w:val="left"/>
      <w:pPr>
        <w:ind w:left="360" w:hanging="360"/>
      </w:pPr>
      <w:rPr>
        <w:rFonts w:hint="default"/>
      </w:rPr>
    </w:lvl>
    <w:lvl w:ilvl="1">
      <w:start w:val="2"/>
      <w:numFmt w:val="decimal"/>
      <w:isLgl/>
      <w:lvlText w:val="%1.%2"/>
      <w:lvlJc w:val="left"/>
      <w:pPr>
        <w:ind w:left="615" w:hanging="540"/>
      </w:pPr>
      <w:rPr>
        <w:rFonts w:hint="default"/>
      </w:rPr>
    </w:lvl>
    <w:lvl w:ilvl="2">
      <w:start w:val="2"/>
      <w:numFmt w:val="decimal"/>
      <w:isLgl/>
      <w:lvlText w:val="%1.%2.%3"/>
      <w:lvlJc w:val="left"/>
      <w:pPr>
        <w:ind w:left="870" w:hanging="720"/>
      </w:pPr>
      <w:rPr>
        <w:rFonts w:hint="default"/>
      </w:rPr>
    </w:lvl>
    <w:lvl w:ilvl="3">
      <w:start w:val="1"/>
      <w:numFmt w:val="decimal"/>
      <w:isLgl/>
      <w:lvlText w:val="%1.%2.%3.%4"/>
      <w:lvlJc w:val="left"/>
      <w:pPr>
        <w:ind w:left="945" w:hanging="72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455" w:hanging="1080"/>
      </w:pPr>
      <w:rPr>
        <w:rFonts w:hint="default"/>
      </w:rPr>
    </w:lvl>
    <w:lvl w:ilvl="6">
      <w:start w:val="1"/>
      <w:numFmt w:val="decimal"/>
      <w:isLgl/>
      <w:lvlText w:val="%1.%2.%3.%4.%5.%6.%7"/>
      <w:lvlJc w:val="left"/>
      <w:pPr>
        <w:ind w:left="1530" w:hanging="1080"/>
      </w:pPr>
      <w:rPr>
        <w:rFonts w:hint="default"/>
      </w:rPr>
    </w:lvl>
    <w:lvl w:ilvl="7">
      <w:start w:val="1"/>
      <w:numFmt w:val="decimal"/>
      <w:isLgl/>
      <w:lvlText w:val="%1.%2.%3.%4.%5.%6.%7.%8"/>
      <w:lvlJc w:val="left"/>
      <w:pPr>
        <w:ind w:left="1965" w:hanging="1440"/>
      </w:pPr>
      <w:rPr>
        <w:rFonts w:hint="default"/>
      </w:rPr>
    </w:lvl>
    <w:lvl w:ilvl="8">
      <w:start w:val="1"/>
      <w:numFmt w:val="decimal"/>
      <w:isLgl/>
      <w:lvlText w:val="%1.%2.%3.%4.%5.%6.%7.%8.%9"/>
      <w:lvlJc w:val="left"/>
      <w:pPr>
        <w:ind w:left="2040" w:hanging="1440"/>
      </w:pPr>
      <w:rPr>
        <w:rFonts w:hint="default"/>
      </w:rPr>
    </w:lvl>
  </w:abstractNum>
  <w:abstractNum w:abstractNumId="33">
    <w:nsid w:val="5BD82D6E"/>
    <w:multiLevelType w:val="hybridMultilevel"/>
    <w:tmpl w:val="3F981C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5FC3798F"/>
    <w:multiLevelType w:val="hybridMultilevel"/>
    <w:tmpl w:val="4EE623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60026E60"/>
    <w:multiLevelType w:val="hybridMultilevel"/>
    <w:tmpl w:val="4CF00EA6"/>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36">
    <w:nsid w:val="63B85A86"/>
    <w:multiLevelType w:val="hybridMultilevel"/>
    <w:tmpl w:val="1AF0CB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nsid w:val="66A64843"/>
    <w:multiLevelType w:val="hybridMultilevel"/>
    <w:tmpl w:val="A54244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6F506FE"/>
    <w:multiLevelType w:val="hybridMultilevel"/>
    <w:tmpl w:val="D78C97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nsid w:val="6B7C33F5"/>
    <w:multiLevelType w:val="hybridMultilevel"/>
    <w:tmpl w:val="6F14B15C"/>
    <w:lvl w:ilvl="0" w:tplc="04090001">
      <w:start w:val="1"/>
      <w:numFmt w:val="bullet"/>
      <w:lvlText w:val=""/>
      <w:lvlJc w:val="left"/>
      <w:pPr>
        <w:ind w:left="885" w:hanging="420"/>
      </w:pPr>
      <w:rPr>
        <w:rFonts w:ascii="Wingdings" w:hAnsi="Wingdings" w:hint="default"/>
      </w:rPr>
    </w:lvl>
    <w:lvl w:ilvl="1" w:tplc="04090003" w:tentative="1">
      <w:start w:val="1"/>
      <w:numFmt w:val="bullet"/>
      <w:lvlText w:val=""/>
      <w:lvlJc w:val="left"/>
      <w:pPr>
        <w:ind w:left="1305" w:hanging="420"/>
      </w:pPr>
      <w:rPr>
        <w:rFonts w:ascii="Wingdings" w:hAnsi="Wingdings" w:hint="default"/>
      </w:rPr>
    </w:lvl>
    <w:lvl w:ilvl="2" w:tplc="04090005" w:tentative="1">
      <w:start w:val="1"/>
      <w:numFmt w:val="bullet"/>
      <w:lvlText w:val=""/>
      <w:lvlJc w:val="left"/>
      <w:pPr>
        <w:ind w:left="1725" w:hanging="420"/>
      </w:pPr>
      <w:rPr>
        <w:rFonts w:ascii="Wingdings" w:hAnsi="Wingdings" w:hint="default"/>
      </w:rPr>
    </w:lvl>
    <w:lvl w:ilvl="3" w:tplc="04090001" w:tentative="1">
      <w:start w:val="1"/>
      <w:numFmt w:val="bullet"/>
      <w:lvlText w:val=""/>
      <w:lvlJc w:val="left"/>
      <w:pPr>
        <w:ind w:left="2145" w:hanging="420"/>
      </w:pPr>
      <w:rPr>
        <w:rFonts w:ascii="Wingdings" w:hAnsi="Wingdings" w:hint="default"/>
      </w:rPr>
    </w:lvl>
    <w:lvl w:ilvl="4" w:tplc="04090003" w:tentative="1">
      <w:start w:val="1"/>
      <w:numFmt w:val="bullet"/>
      <w:lvlText w:val=""/>
      <w:lvlJc w:val="left"/>
      <w:pPr>
        <w:ind w:left="2565" w:hanging="420"/>
      </w:pPr>
      <w:rPr>
        <w:rFonts w:ascii="Wingdings" w:hAnsi="Wingdings" w:hint="default"/>
      </w:rPr>
    </w:lvl>
    <w:lvl w:ilvl="5" w:tplc="04090005" w:tentative="1">
      <w:start w:val="1"/>
      <w:numFmt w:val="bullet"/>
      <w:lvlText w:val=""/>
      <w:lvlJc w:val="left"/>
      <w:pPr>
        <w:ind w:left="2985" w:hanging="420"/>
      </w:pPr>
      <w:rPr>
        <w:rFonts w:ascii="Wingdings" w:hAnsi="Wingdings" w:hint="default"/>
      </w:rPr>
    </w:lvl>
    <w:lvl w:ilvl="6" w:tplc="04090001" w:tentative="1">
      <w:start w:val="1"/>
      <w:numFmt w:val="bullet"/>
      <w:lvlText w:val=""/>
      <w:lvlJc w:val="left"/>
      <w:pPr>
        <w:ind w:left="3405" w:hanging="420"/>
      </w:pPr>
      <w:rPr>
        <w:rFonts w:ascii="Wingdings" w:hAnsi="Wingdings" w:hint="default"/>
      </w:rPr>
    </w:lvl>
    <w:lvl w:ilvl="7" w:tplc="04090003" w:tentative="1">
      <w:start w:val="1"/>
      <w:numFmt w:val="bullet"/>
      <w:lvlText w:val=""/>
      <w:lvlJc w:val="left"/>
      <w:pPr>
        <w:ind w:left="3825" w:hanging="420"/>
      </w:pPr>
      <w:rPr>
        <w:rFonts w:ascii="Wingdings" w:hAnsi="Wingdings" w:hint="default"/>
      </w:rPr>
    </w:lvl>
    <w:lvl w:ilvl="8" w:tplc="04090005" w:tentative="1">
      <w:start w:val="1"/>
      <w:numFmt w:val="bullet"/>
      <w:lvlText w:val=""/>
      <w:lvlJc w:val="left"/>
      <w:pPr>
        <w:ind w:left="4245" w:hanging="420"/>
      </w:pPr>
      <w:rPr>
        <w:rFonts w:ascii="Wingdings" w:hAnsi="Wingdings" w:hint="default"/>
      </w:rPr>
    </w:lvl>
  </w:abstractNum>
  <w:abstractNum w:abstractNumId="40">
    <w:nsid w:val="6E213A58"/>
    <w:multiLevelType w:val="hybridMultilevel"/>
    <w:tmpl w:val="075818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09E2B20"/>
    <w:multiLevelType w:val="hybridMultilevel"/>
    <w:tmpl w:val="FA46D832"/>
    <w:lvl w:ilvl="0" w:tplc="D1FC47C6">
      <w:start w:val="1"/>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42">
    <w:nsid w:val="7744497D"/>
    <w:multiLevelType w:val="hybridMultilevel"/>
    <w:tmpl w:val="E0E8E8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7A70B2A"/>
    <w:multiLevelType w:val="hybridMultilevel"/>
    <w:tmpl w:val="FDF43B44"/>
    <w:lvl w:ilvl="0" w:tplc="B030C5C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4">
    <w:nsid w:val="7D4C3160"/>
    <w:multiLevelType w:val="hybridMultilevel"/>
    <w:tmpl w:val="E2A200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1"/>
  </w:num>
  <w:num w:numId="3">
    <w:abstractNumId w:val="16"/>
  </w:num>
  <w:num w:numId="4">
    <w:abstractNumId w:val="6"/>
  </w:num>
  <w:num w:numId="5">
    <w:abstractNumId w:val="9"/>
  </w:num>
  <w:num w:numId="6">
    <w:abstractNumId w:val="14"/>
  </w:num>
  <w:num w:numId="7">
    <w:abstractNumId w:val="8"/>
  </w:num>
  <w:num w:numId="8">
    <w:abstractNumId w:val="12"/>
  </w:num>
  <w:num w:numId="9">
    <w:abstractNumId w:val="2"/>
  </w:num>
  <w:num w:numId="10">
    <w:abstractNumId w:val="15"/>
  </w:num>
  <w:num w:numId="11">
    <w:abstractNumId w:val="3"/>
  </w:num>
  <w:num w:numId="12">
    <w:abstractNumId w:val="10"/>
  </w:num>
  <w:num w:numId="13">
    <w:abstractNumId w:val="1"/>
  </w:num>
  <w:num w:numId="14">
    <w:abstractNumId w:val="4"/>
  </w:num>
  <w:num w:numId="15">
    <w:abstractNumId w:val="13"/>
  </w:num>
  <w:num w:numId="16">
    <w:abstractNumId w:val="0"/>
  </w:num>
  <w:num w:numId="17">
    <w:abstractNumId w:val="5"/>
  </w:num>
  <w:num w:numId="18">
    <w:abstractNumId w:val="18"/>
  </w:num>
  <w:num w:numId="19">
    <w:abstractNumId w:val="41"/>
  </w:num>
  <w:num w:numId="20">
    <w:abstractNumId w:val="20"/>
  </w:num>
  <w:num w:numId="21">
    <w:abstractNumId w:val="43"/>
  </w:num>
  <w:num w:numId="22">
    <w:abstractNumId w:val="17"/>
  </w:num>
  <w:num w:numId="23">
    <w:abstractNumId w:val="27"/>
  </w:num>
  <w:num w:numId="24">
    <w:abstractNumId w:val="31"/>
  </w:num>
  <w:num w:numId="25">
    <w:abstractNumId w:val="23"/>
  </w:num>
  <w:num w:numId="26">
    <w:abstractNumId w:val="40"/>
  </w:num>
  <w:num w:numId="27">
    <w:abstractNumId w:val="34"/>
  </w:num>
  <w:num w:numId="28">
    <w:abstractNumId w:val="33"/>
  </w:num>
  <w:num w:numId="29">
    <w:abstractNumId w:val="44"/>
  </w:num>
  <w:num w:numId="30">
    <w:abstractNumId w:val="32"/>
  </w:num>
  <w:num w:numId="31">
    <w:abstractNumId w:val="42"/>
  </w:num>
  <w:num w:numId="32">
    <w:abstractNumId w:val="36"/>
  </w:num>
  <w:num w:numId="33">
    <w:abstractNumId w:val="24"/>
  </w:num>
  <w:num w:numId="34">
    <w:abstractNumId w:val="28"/>
  </w:num>
  <w:num w:numId="35">
    <w:abstractNumId w:val="37"/>
  </w:num>
  <w:num w:numId="36">
    <w:abstractNumId w:val="35"/>
  </w:num>
  <w:num w:numId="37">
    <w:abstractNumId w:val="26"/>
  </w:num>
  <w:num w:numId="38">
    <w:abstractNumId w:val="29"/>
  </w:num>
  <w:num w:numId="39">
    <w:abstractNumId w:val="38"/>
  </w:num>
  <w:num w:numId="40">
    <w:abstractNumId w:val="25"/>
  </w:num>
  <w:num w:numId="41">
    <w:abstractNumId w:val="22"/>
  </w:num>
  <w:num w:numId="42">
    <w:abstractNumId w:val="39"/>
  </w:num>
  <w:num w:numId="43">
    <w:abstractNumId w:val="19"/>
  </w:num>
  <w:num w:numId="44">
    <w:abstractNumId w:val="21"/>
  </w:num>
  <w:num w:numId="45">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6146"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22F4F"/>
    <w:rsid w:val="000355B7"/>
    <w:rsid w:val="00041FDC"/>
    <w:rsid w:val="000442B4"/>
    <w:rsid w:val="00064724"/>
    <w:rsid w:val="000C7CA2"/>
    <w:rsid w:val="000E14E5"/>
    <w:rsid w:val="000E2258"/>
    <w:rsid w:val="000F27BF"/>
    <w:rsid w:val="00127651"/>
    <w:rsid w:val="00133E8C"/>
    <w:rsid w:val="00145320"/>
    <w:rsid w:val="00172A27"/>
    <w:rsid w:val="00176EF7"/>
    <w:rsid w:val="001964A2"/>
    <w:rsid w:val="001B1389"/>
    <w:rsid w:val="001B3D44"/>
    <w:rsid w:val="001D04D6"/>
    <w:rsid w:val="001D16B3"/>
    <w:rsid w:val="001D23E2"/>
    <w:rsid w:val="001F4F13"/>
    <w:rsid w:val="00277F43"/>
    <w:rsid w:val="002C0B70"/>
    <w:rsid w:val="002D0B5A"/>
    <w:rsid w:val="002D5DC5"/>
    <w:rsid w:val="00354572"/>
    <w:rsid w:val="00356C7C"/>
    <w:rsid w:val="003C1443"/>
    <w:rsid w:val="003D4D83"/>
    <w:rsid w:val="004057B6"/>
    <w:rsid w:val="00475A2E"/>
    <w:rsid w:val="004A5D7E"/>
    <w:rsid w:val="004C7219"/>
    <w:rsid w:val="004F2E94"/>
    <w:rsid w:val="00506349"/>
    <w:rsid w:val="00513E4C"/>
    <w:rsid w:val="00542346"/>
    <w:rsid w:val="005523FA"/>
    <w:rsid w:val="00556781"/>
    <w:rsid w:val="00571754"/>
    <w:rsid w:val="00577B35"/>
    <w:rsid w:val="00580ACC"/>
    <w:rsid w:val="00581275"/>
    <w:rsid w:val="0059789B"/>
    <w:rsid w:val="005C1BEB"/>
    <w:rsid w:val="005C6020"/>
    <w:rsid w:val="0061108D"/>
    <w:rsid w:val="0061530F"/>
    <w:rsid w:val="006207FB"/>
    <w:rsid w:val="00631A42"/>
    <w:rsid w:val="006406BD"/>
    <w:rsid w:val="00641E23"/>
    <w:rsid w:val="00662740"/>
    <w:rsid w:val="006729AF"/>
    <w:rsid w:val="00676DC6"/>
    <w:rsid w:val="007020CE"/>
    <w:rsid w:val="00703622"/>
    <w:rsid w:val="0074550B"/>
    <w:rsid w:val="00772148"/>
    <w:rsid w:val="007C17A4"/>
    <w:rsid w:val="007D42DB"/>
    <w:rsid w:val="00847D07"/>
    <w:rsid w:val="00873163"/>
    <w:rsid w:val="008964A4"/>
    <w:rsid w:val="008F5F65"/>
    <w:rsid w:val="00915423"/>
    <w:rsid w:val="0092478F"/>
    <w:rsid w:val="00924FF9"/>
    <w:rsid w:val="0096075F"/>
    <w:rsid w:val="00960FC2"/>
    <w:rsid w:val="00976B46"/>
    <w:rsid w:val="009B02A4"/>
    <w:rsid w:val="009E614A"/>
    <w:rsid w:val="009F2C34"/>
    <w:rsid w:val="00A00002"/>
    <w:rsid w:val="00A47BC4"/>
    <w:rsid w:val="00A54302"/>
    <w:rsid w:val="00A5492E"/>
    <w:rsid w:val="00AA0598"/>
    <w:rsid w:val="00AB0DA4"/>
    <w:rsid w:val="00AE7187"/>
    <w:rsid w:val="00B95C5B"/>
    <w:rsid w:val="00BA4981"/>
    <w:rsid w:val="00BC258D"/>
    <w:rsid w:val="00BE1C6B"/>
    <w:rsid w:val="00BE647E"/>
    <w:rsid w:val="00BE711B"/>
    <w:rsid w:val="00C02164"/>
    <w:rsid w:val="00C362C7"/>
    <w:rsid w:val="00C4127E"/>
    <w:rsid w:val="00C565CA"/>
    <w:rsid w:val="00CA2002"/>
    <w:rsid w:val="00CE65FC"/>
    <w:rsid w:val="00D15075"/>
    <w:rsid w:val="00D924B5"/>
    <w:rsid w:val="00DB2D83"/>
    <w:rsid w:val="00DD4F82"/>
    <w:rsid w:val="00DF26A3"/>
    <w:rsid w:val="00E349F0"/>
    <w:rsid w:val="00E47F8D"/>
    <w:rsid w:val="00E702BF"/>
    <w:rsid w:val="00EE0F60"/>
    <w:rsid w:val="00F610D5"/>
    <w:rsid w:val="00F841DE"/>
    <w:rsid w:val="00FE78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v:fill color="white"/>
    </o:shapedefaults>
    <o:shapelayout v:ext="edit">
      <o:idmap v:ext="edit" data="1"/>
      <o:rules v:ext="edit">
        <o:r id="V:Rule35" type="connector" idref="#_x0000_s1172"/>
        <o:r id="V:Rule36" type="connector" idref="#_x0000_s1167"/>
        <o:r id="V:Rule37" type="connector" idref="#_x0000_s1166"/>
        <o:r id="V:Rule38" type="connector" idref="#_x0000_s1173"/>
        <o:r id="V:Rule39" type="connector" idref="#_x0000_s1034"/>
        <o:r id="V:Rule40" type="connector" idref="#_x0000_s1164"/>
        <o:r id="V:Rule41" type="connector" idref="#_x0000_s1171"/>
        <o:r id="V:Rule42" type="connector" idref="#_x0000_s1157">
          <o:proxy start="" idref="#_x0000_s1149" connectloc="7"/>
          <o:proxy end="" idref="#_x0000_s1147" connectloc="7"/>
        </o:r>
        <o:r id="V:Rule43" type="connector" idref="#_x0000_s1170"/>
        <o:r id="V:Rule44" type="connector" idref="#_x0000_s1156">
          <o:proxy start="" idref="#_x0000_s1149" connectloc="6"/>
          <o:proxy end="" idref="#_x0000_s1147" connectloc="6"/>
        </o:r>
        <o:r id="V:Rule45" type="connector" idref="#_x0000_s1165"/>
        <o:r id="V:Rule46" type="connector" idref="#_x0000_s1160"/>
        <o:r id="V:Rule47" type="connector" idref="#_x0000_s1175"/>
        <o:r id="V:Rule48" type="connector" idref="#_x0000_s1174"/>
        <o:r id="V:Rule49" type="connector" idref="#_x0000_s1161"/>
        <o:r id="V:Rule50" type="connector" idref="#_x0000_s1177"/>
        <o:r id="V:Rule51" type="connector" idref="#_x0000_s1163"/>
        <o:r id="V:Rule52" type="connector" idref="#_x0000_s1162"/>
        <o:r id="V:Rule53" type="connector" idref="#_x0000_s1191"/>
        <o:r id="V:Rule54" type="connector" idref="#_x0000_s1153">
          <o:proxy start="" idref="#_x0000_s1147" connectloc="3"/>
          <o:proxy end="" idref="#_x0000_s1149" connectloc="7"/>
        </o:r>
        <o:r id="V:Rule55" type="connector" idref="#_x0000_s1185"/>
        <o:r id="V:Rule56" type="connector" idref="#_x0000_s1168"/>
        <o:r id="V:Rule57" type="connector" idref="#_x0000_s1192"/>
        <o:r id="V:Rule58" type="connector" idref="#_x0000_s1169"/>
        <o:r id="V:Rule59" type="connector" idref="#_x0000_s1152">
          <o:proxy start="" idref="#_x0000_s1147" connectloc="2"/>
          <o:proxy end="" idref="#_x0000_s1149" connectloc="6"/>
        </o:r>
        <o:r id="V:Rule60" type="connector" idref="#_x0000_s1183"/>
        <o:r id="V:Rule61" type="connector" idref="#_x0000_s1154">
          <o:proxy start="" idref="#_x0000_s1147" connectloc="4"/>
          <o:proxy end="" idref="#_x0000_s1149" connectloc="4"/>
        </o:r>
        <o:r id="V:Rule62" type="connector" idref="#_x0000_s1155">
          <o:proxy start="" idref="#_x0000_s1149" connectloc="5"/>
          <o:proxy end="" idref="#_x0000_s1147" connectloc="5"/>
        </o:r>
        <o:r id="V:Rule63" type="connector" idref="#_x0000_s1188"/>
        <o:r id="V:Rule64" type="connector" idref="#_x0000_s1150">
          <o:proxy start="" idref="#_x0000_s1147" connectloc="0"/>
          <o:proxy end="" idref="#_x0000_s1149" connectloc="4"/>
        </o:r>
        <o:r id="V:Rule65" type="connector" idref="#_x0000_s1151">
          <o:proxy start="" idref="#_x0000_s1147" connectloc="1"/>
          <o:proxy end="" idref="#_x0000_s1149" connectloc="5"/>
        </o:r>
        <o:r id="V:Rule66" type="connector" idref="#_x0000_s1179"/>
        <o:r id="V:Rule67" type="connector" idref="#_x0000_s1194"/>
        <o:r id="V:Rule68" type="connector" idref="#_x0000_s11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57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54572"/>
  </w:style>
  <w:style w:type="character" w:styleId="a4">
    <w:name w:val="Hyperlink"/>
    <w:basedOn w:val="a0"/>
    <w:uiPriority w:val="99"/>
    <w:rsid w:val="00354572"/>
    <w:rPr>
      <w:color w:val="0000FF"/>
      <w:u w:val="single"/>
    </w:rPr>
  </w:style>
  <w:style w:type="paragraph" w:styleId="a5">
    <w:name w:val="header"/>
    <w:basedOn w:val="a"/>
    <w:rsid w:val="00354572"/>
    <w:pPr>
      <w:pBdr>
        <w:bottom w:val="single" w:sz="6" w:space="1" w:color="auto"/>
      </w:pBdr>
      <w:tabs>
        <w:tab w:val="center" w:pos="4153"/>
        <w:tab w:val="right" w:pos="8306"/>
      </w:tabs>
      <w:snapToGrid w:val="0"/>
      <w:jc w:val="center"/>
    </w:pPr>
    <w:rPr>
      <w:sz w:val="18"/>
    </w:rPr>
  </w:style>
  <w:style w:type="paragraph" w:styleId="a6">
    <w:name w:val="footer"/>
    <w:basedOn w:val="a"/>
    <w:rsid w:val="00354572"/>
    <w:pPr>
      <w:tabs>
        <w:tab w:val="center" w:pos="4153"/>
        <w:tab w:val="right" w:pos="8306"/>
      </w:tabs>
      <w:snapToGrid w:val="0"/>
      <w:jc w:val="left"/>
    </w:pPr>
    <w:rPr>
      <w:sz w:val="18"/>
    </w:rPr>
  </w:style>
  <w:style w:type="paragraph" w:styleId="a7">
    <w:name w:val="Document Map"/>
    <w:basedOn w:val="a"/>
    <w:link w:val="Char"/>
    <w:uiPriority w:val="99"/>
    <w:semiHidden/>
    <w:unhideWhenUsed/>
    <w:rsid w:val="004057B6"/>
    <w:rPr>
      <w:rFonts w:ascii="微软雅黑" w:eastAsia="微软雅黑"/>
      <w:sz w:val="18"/>
      <w:szCs w:val="18"/>
    </w:rPr>
  </w:style>
  <w:style w:type="character" w:customStyle="1" w:styleId="Char">
    <w:name w:val="文档结构图 Char"/>
    <w:basedOn w:val="a0"/>
    <w:link w:val="a7"/>
    <w:uiPriority w:val="99"/>
    <w:semiHidden/>
    <w:rsid w:val="004057B6"/>
    <w:rPr>
      <w:rFonts w:ascii="微软雅黑" w:eastAsia="微软雅黑"/>
      <w:kern w:val="2"/>
      <w:sz w:val="18"/>
      <w:szCs w:val="18"/>
    </w:rPr>
  </w:style>
  <w:style w:type="paragraph" w:styleId="a8">
    <w:name w:val="Title"/>
    <w:basedOn w:val="a"/>
    <w:next w:val="a"/>
    <w:link w:val="Char0"/>
    <w:uiPriority w:val="10"/>
    <w:qFormat/>
    <w:rsid w:val="006207FB"/>
    <w:pPr>
      <w:spacing w:before="240" w:after="60"/>
      <w:jc w:val="center"/>
      <w:outlineLvl w:val="0"/>
    </w:pPr>
    <w:rPr>
      <w:rFonts w:ascii="Cambria" w:hAnsi="Cambria"/>
      <w:b/>
      <w:bCs/>
      <w:sz w:val="32"/>
      <w:szCs w:val="32"/>
    </w:rPr>
  </w:style>
  <w:style w:type="character" w:customStyle="1" w:styleId="Char0">
    <w:name w:val="标题 Char"/>
    <w:basedOn w:val="a0"/>
    <w:link w:val="a8"/>
    <w:uiPriority w:val="10"/>
    <w:rsid w:val="006207FB"/>
    <w:rPr>
      <w:rFonts w:ascii="Cambria" w:hAnsi="Cambria" w:cs="Times New Roman"/>
      <w:b/>
      <w:bCs/>
      <w:kern w:val="2"/>
      <w:sz w:val="32"/>
      <w:szCs w:val="32"/>
    </w:rPr>
  </w:style>
  <w:style w:type="character" w:styleId="a9">
    <w:name w:val="Strong"/>
    <w:basedOn w:val="a0"/>
    <w:uiPriority w:val="22"/>
    <w:qFormat/>
    <w:rsid w:val="00C565CA"/>
    <w:rPr>
      <w:b/>
      <w:bCs/>
    </w:rPr>
  </w:style>
  <w:style w:type="paragraph" w:styleId="aa">
    <w:name w:val="List Paragraph"/>
    <w:basedOn w:val="a"/>
    <w:uiPriority w:val="34"/>
    <w:qFormat/>
    <w:rsid w:val="00176EF7"/>
    <w:pPr>
      <w:ind w:firstLineChars="200" w:firstLine="420"/>
    </w:pPr>
    <w:rPr>
      <w:rFonts w:ascii="Calibri" w:hAnsi="Calibri"/>
      <w:szCs w:val="22"/>
    </w:rPr>
  </w:style>
  <w:style w:type="paragraph" w:styleId="ab">
    <w:name w:val="Subtitle"/>
    <w:basedOn w:val="a"/>
    <w:next w:val="a"/>
    <w:link w:val="Char1"/>
    <w:uiPriority w:val="11"/>
    <w:qFormat/>
    <w:rsid w:val="006729AF"/>
    <w:pPr>
      <w:spacing w:before="240" w:after="60" w:line="312" w:lineRule="auto"/>
      <w:jc w:val="center"/>
      <w:outlineLvl w:val="1"/>
    </w:pPr>
    <w:rPr>
      <w:rFonts w:ascii="Cambria" w:hAnsi="Cambria"/>
      <w:b/>
      <w:bCs/>
      <w:kern w:val="28"/>
      <w:sz w:val="32"/>
      <w:szCs w:val="32"/>
    </w:rPr>
  </w:style>
  <w:style w:type="character" w:customStyle="1" w:styleId="Char1">
    <w:name w:val="副标题 Char"/>
    <w:basedOn w:val="a0"/>
    <w:link w:val="ab"/>
    <w:uiPriority w:val="11"/>
    <w:rsid w:val="006729AF"/>
    <w:rPr>
      <w:rFonts w:ascii="Cambria" w:hAnsi="Cambria" w:cs="Times New Roman"/>
      <w:b/>
      <w:bCs/>
      <w:kern w:val="28"/>
      <w:sz w:val="32"/>
      <w:szCs w:val="32"/>
    </w:rPr>
  </w:style>
  <w:style w:type="character" w:customStyle="1" w:styleId="hps">
    <w:name w:val="hps"/>
    <w:basedOn w:val="a0"/>
    <w:rsid w:val="00277F43"/>
  </w:style>
  <w:style w:type="character" w:customStyle="1" w:styleId="shorttext">
    <w:name w:val="short_text"/>
    <w:basedOn w:val="a0"/>
    <w:rsid w:val="007D42DB"/>
  </w:style>
  <w:style w:type="paragraph" w:customStyle="1" w:styleId="tgt2">
    <w:name w:val="tgt2"/>
    <w:basedOn w:val="a"/>
    <w:rsid w:val="00475A2E"/>
    <w:pPr>
      <w:widowControl/>
      <w:spacing w:after="150" w:line="360" w:lineRule="auto"/>
      <w:jc w:val="left"/>
    </w:pPr>
    <w:rPr>
      <w:rFonts w:ascii="宋体" w:hAnsi="宋体" w:cs="宋体"/>
      <w:b/>
      <w:bCs/>
      <w:kern w:val="0"/>
      <w:sz w:val="36"/>
      <w:szCs w:val="36"/>
    </w:rPr>
  </w:style>
  <w:style w:type="paragraph" w:styleId="1">
    <w:name w:val="toc 1"/>
    <w:basedOn w:val="a"/>
    <w:next w:val="a"/>
    <w:autoRedefine/>
    <w:uiPriority w:val="39"/>
    <w:unhideWhenUsed/>
    <w:rsid w:val="0096075F"/>
  </w:style>
  <w:style w:type="paragraph" w:styleId="2">
    <w:name w:val="toc 2"/>
    <w:basedOn w:val="a"/>
    <w:next w:val="a"/>
    <w:autoRedefine/>
    <w:uiPriority w:val="39"/>
    <w:unhideWhenUsed/>
    <w:rsid w:val="0096075F"/>
    <w:pPr>
      <w:ind w:leftChars="200" w:left="420"/>
    </w:pPr>
  </w:style>
  <w:style w:type="character" w:styleId="ac">
    <w:name w:val="Emphasis"/>
    <w:basedOn w:val="a0"/>
    <w:uiPriority w:val="20"/>
    <w:qFormat/>
    <w:rsid w:val="0092478F"/>
    <w:rPr>
      <w:i/>
      <w:iCs/>
    </w:rPr>
  </w:style>
  <w:style w:type="table" w:styleId="ad">
    <w:name w:val="Table Grid"/>
    <w:basedOn w:val="a1"/>
    <w:uiPriority w:val="59"/>
    <w:rsid w:val="00133E8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E349F0"/>
  </w:style>
  <w:style w:type="character" w:customStyle="1" w:styleId="longtext">
    <w:name w:val="long_text"/>
    <w:basedOn w:val="a0"/>
    <w:rsid w:val="00E702BF"/>
  </w:style>
  <w:style w:type="paragraph" w:styleId="ae">
    <w:name w:val="Balloon Text"/>
    <w:basedOn w:val="a"/>
    <w:link w:val="Char2"/>
    <w:uiPriority w:val="99"/>
    <w:semiHidden/>
    <w:unhideWhenUsed/>
    <w:rsid w:val="00924FF9"/>
    <w:rPr>
      <w:sz w:val="18"/>
      <w:szCs w:val="18"/>
    </w:rPr>
  </w:style>
  <w:style w:type="character" w:customStyle="1" w:styleId="Char2">
    <w:name w:val="批注框文本 Char"/>
    <w:basedOn w:val="a0"/>
    <w:link w:val="ae"/>
    <w:uiPriority w:val="99"/>
    <w:semiHidden/>
    <w:rsid w:val="00924FF9"/>
    <w:rPr>
      <w:kern w:val="2"/>
      <w:sz w:val="18"/>
      <w:szCs w:val="18"/>
    </w:rPr>
  </w:style>
</w:styles>
</file>

<file path=word/webSettings.xml><?xml version="1.0" encoding="utf-8"?>
<w:webSettings xmlns:r="http://schemas.openxmlformats.org/officeDocument/2006/relationships" xmlns:w="http://schemas.openxmlformats.org/wordprocessingml/2006/main">
  <w:divs>
    <w:div w:id="976640098">
      <w:bodyDiv w:val="1"/>
      <w:marLeft w:val="0"/>
      <w:marRight w:val="0"/>
      <w:marTop w:val="0"/>
      <w:marBottom w:val="0"/>
      <w:divBdr>
        <w:top w:val="none" w:sz="0" w:space="0" w:color="auto"/>
        <w:left w:val="none" w:sz="0" w:space="0" w:color="auto"/>
        <w:bottom w:val="none" w:sz="0" w:space="0" w:color="auto"/>
        <w:right w:val="none" w:sz="0" w:space="0" w:color="auto"/>
      </w:divBdr>
      <w:divsChild>
        <w:div w:id="208494660">
          <w:marLeft w:val="0"/>
          <w:marRight w:val="0"/>
          <w:marTop w:val="0"/>
          <w:marBottom w:val="0"/>
          <w:divBdr>
            <w:top w:val="none" w:sz="0" w:space="0" w:color="auto"/>
            <w:left w:val="none" w:sz="0" w:space="0" w:color="auto"/>
            <w:bottom w:val="none" w:sz="0" w:space="0" w:color="auto"/>
            <w:right w:val="none" w:sz="0" w:space="0" w:color="auto"/>
          </w:divBdr>
          <w:divsChild>
            <w:div w:id="770901359">
              <w:marLeft w:val="0"/>
              <w:marRight w:val="0"/>
              <w:marTop w:val="0"/>
              <w:marBottom w:val="0"/>
              <w:divBdr>
                <w:top w:val="none" w:sz="0" w:space="0" w:color="auto"/>
                <w:left w:val="none" w:sz="0" w:space="0" w:color="auto"/>
                <w:bottom w:val="none" w:sz="0" w:space="0" w:color="auto"/>
                <w:right w:val="none" w:sz="0" w:space="0" w:color="auto"/>
              </w:divBdr>
              <w:divsChild>
                <w:div w:id="772434822">
                  <w:marLeft w:val="0"/>
                  <w:marRight w:val="0"/>
                  <w:marTop w:val="0"/>
                  <w:marBottom w:val="0"/>
                  <w:divBdr>
                    <w:top w:val="none" w:sz="0" w:space="0" w:color="auto"/>
                    <w:left w:val="none" w:sz="0" w:space="0" w:color="auto"/>
                    <w:bottom w:val="none" w:sz="0" w:space="0" w:color="auto"/>
                    <w:right w:val="none" w:sz="0" w:space="0" w:color="auto"/>
                  </w:divBdr>
                  <w:divsChild>
                    <w:div w:id="635910659">
                      <w:marLeft w:val="0"/>
                      <w:marRight w:val="0"/>
                      <w:marTop w:val="0"/>
                      <w:marBottom w:val="0"/>
                      <w:divBdr>
                        <w:top w:val="none" w:sz="0" w:space="0" w:color="auto"/>
                        <w:left w:val="none" w:sz="0" w:space="0" w:color="auto"/>
                        <w:bottom w:val="none" w:sz="0" w:space="0" w:color="auto"/>
                        <w:right w:val="none" w:sz="0" w:space="0" w:color="auto"/>
                      </w:divBdr>
                      <w:divsChild>
                        <w:div w:id="1564870737">
                          <w:marLeft w:val="0"/>
                          <w:marRight w:val="0"/>
                          <w:marTop w:val="0"/>
                          <w:marBottom w:val="0"/>
                          <w:divBdr>
                            <w:top w:val="none" w:sz="0" w:space="0" w:color="auto"/>
                            <w:left w:val="none" w:sz="0" w:space="0" w:color="auto"/>
                            <w:bottom w:val="none" w:sz="0" w:space="0" w:color="auto"/>
                            <w:right w:val="none" w:sz="0" w:space="0" w:color="auto"/>
                          </w:divBdr>
                          <w:divsChild>
                            <w:div w:id="339353701">
                              <w:marLeft w:val="0"/>
                              <w:marRight w:val="0"/>
                              <w:marTop w:val="0"/>
                              <w:marBottom w:val="0"/>
                              <w:divBdr>
                                <w:top w:val="none" w:sz="0" w:space="0" w:color="auto"/>
                                <w:left w:val="none" w:sz="0" w:space="0" w:color="auto"/>
                                <w:bottom w:val="none" w:sz="0" w:space="0" w:color="auto"/>
                                <w:right w:val="none" w:sz="0" w:space="0" w:color="auto"/>
                              </w:divBdr>
                              <w:divsChild>
                                <w:div w:id="1788885100">
                                  <w:marLeft w:val="0"/>
                                  <w:marRight w:val="0"/>
                                  <w:marTop w:val="0"/>
                                  <w:marBottom w:val="0"/>
                                  <w:divBdr>
                                    <w:top w:val="none" w:sz="0" w:space="0" w:color="auto"/>
                                    <w:left w:val="none" w:sz="0" w:space="0" w:color="auto"/>
                                    <w:bottom w:val="none" w:sz="0" w:space="0" w:color="auto"/>
                                    <w:right w:val="none" w:sz="0" w:space="0" w:color="auto"/>
                                  </w:divBdr>
                                  <w:divsChild>
                                    <w:div w:id="1197739462">
                                      <w:marLeft w:val="0"/>
                                      <w:marRight w:val="0"/>
                                      <w:marTop w:val="0"/>
                                      <w:marBottom w:val="0"/>
                                      <w:divBdr>
                                        <w:top w:val="none" w:sz="0" w:space="0" w:color="auto"/>
                                        <w:left w:val="none" w:sz="0" w:space="0" w:color="auto"/>
                                        <w:bottom w:val="none" w:sz="0" w:space="0" w:color="auto"/>
                                        <w:right w:val="none" w:sz="0" w:space="0" w:color="auto"/>
                                      </w:divBdr>
                                      <w:divsChild>
                                        <w:div w:id="1033654473">
                                          <w:marLeft w:val="0"/>
                                          <w:marRight w:val="0"/>
                                          <w:marTop w:val="0"/>
                                          <w:marBottom w:val="0"/>
                                          <w:divBdr>
                                            <w:top w:val="none" w:sz="0" w:space="0" w:color="auto"/>
                                            <w:left w:val="none" w:sz="0" w:space="0" w:color="auto"/>
                                            <w:bottom w:val="none" w:sz="0" w:space="0" w:color="auto"/>
                                            <w:right w:val="none" w:sz="0" w:space="0" w:color="auto"/>
                                          </w:divBdr>
                                          <w:divsChild>
                                            <w:div w:id="1860504635">
                                              <w:marLeft w:val="0"/>
                                              <w:marRight w:val="0"/>
                                              <w:marTop w:val="0"/>
                                              <w:marBottom w:val="0"/>
                                              <w:divBdr>
                                                <w:top w:val="single" w:sz="6" w:space="0" w:color="F5F5F5"/>
                                                <w:left w:val="single" w:sz="6" w:space="0" w:color="F5F5F5"/>
                                                <w:bottom w:val="single" w:sz="6" w:space="0" w:color="F5F5F5"/>
                                                <w:right w:val="single" w:sz="6" w:space="0" w:color="F5F5F5"/>
                                              </w:divBdr>
                                              <w:divsChild>
                                                <w:div w:id="855923825">
                                                  <w:marLeft w:val="0"/>
                                                  <w:marRight w:val="0"/>
                                                  <w:marTop w:val="0"/>
                                                  <w:marBottom w:val="0"/>
                                                  <w:divBdr>
                                                    <w:top w:val="none" w:sz="0" w:space="0" w:color="auto"/>
                                                    <w:left w:val="none" w:sz="0" w:space="0" w:color="auto"/>
                                                    <w:bottom w:val="none" w:sz="0" w:space="0" w:color="auto"/>
                                                    <w:right w:val="none" w:sz="0" w:space="0" w:color="auto"/>
                                                  </w:divBdr>
                                                  <w:divsChild>
                                                    <w:div w:id="5640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encoding w:val="x-cp20936"/>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47.bin"/><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image" Target="media/image73.wmf"/><Relationship Id="rId324" Type="http://schemas.openxmlformats.org/officeDocument/2006/relationships/oleObject" Target="embeddings/oleObject159.bin"/><Relationship Id="rId366" Type="http://schemas.openxmlformats.org/officeDocument/2006/relationships/image" Target="media/image179.wmf"/><Relationship Id="rId170" Type="http://schemas.openxmlformats.org/officeDocument/2006/relationships/image" Target="media/image80.jpeg"/><Relationship Id="rId226" Type="http://schemas.openxmlformats.org/officeDocument/2006/relationships/image" Target="media/image111.wmf"/><Relationship Id="rId433" Type="http://schemas.openxmlformats.org/officeDocument/2006/relationships/footer" Target="footer1.xml"/><Relationship Id="rId268" Type="http://schemas.openxmlformats.org/officeDocument/2006/relationships/oleObject" Target="embeddings/oleObject132.bin"/><Relationship Id="rId32" Type="http://schemas.openxmlformats.org/officeDocument/2006/relationships/oleObject" Target="embeddings/oleObject12.bin"/><Relationship Id="rId74" Type="http://schemas.openxmlformats.org/officeDocument/2006/relationships/oleObject" Target="embeddings/oleObject34.bin"/><Relationship Id="rId128" Type="http://schemas.openxmlformats.org/officeDocument/2006/relationships/oleObject" Target="embeddings/oleObject62.bin"/><Relationship Id="rId335" Type="http://schemas.openxmlformats.org/officeDocument/2006/relationships/oleObject" Target="embeddings/oleObject164.bin"/><Relationship Id="rId377" Type="http://schemas.openxmlformats.org/officeDocument/2006/relationships/oleObject" Target="embeddings/oleObject188.bin"/><Relationship Id="rId5" Type="http://schemas.openxmlformats.org/officeDocument/2006/relationships/webSettings" Target="webSettings.xml"/><Relationship Id="rId181" Type="http://schemas.openxmlformats.org/officeDocument/2006/relationships/image" Target="media/image88.wmf"/><Relationship Id="rId237" Type="http://schemas.openxmlformats.org/officeDocument/2006/relationships/oleObject" Target="embeddings/oleObject114.bin"/><Relationship Id="rId402" Type="http://schemas.openxmlformats.org/officeDocument/2006/relationships/oleObject" Target="embeddings/oleObject207.bin"/><Relationship Id="rId279" Type="http://schemas.openxmlformats.org/officeDocument/2006/relationships/image" Target="media/image135.wmf"/><Relationship Id="rId43" Type="http://schemas.openxmlformats.org/officeDocument/2006/relationships/image" Target="media/image19.wmf"/><Relationship Id="rId139" Type="http://schemas.openxmlformats.org/officeDocument/2006/relationships/image" Target="media/image65.wmf"/><Relationship Id="rId290" Type="http://schemas.openxmlformats.org/officeDocument/2006/relationships/image" Target="media/image141.wmf"/><Relationship Id="rId304" Type="http://schemas.openxmlformats.org/officeDocument/2006/relationships/oleObject" Target="embeddings/oleObject149.bin"/><Relationship Id="rId346" Type="http://schemas.openxmlformats.org/officeDocument/2006/relationships/oleObject" Target="embeddings/oleObject170.bin"/><Relationship Id="rId388" Type="http://schemas.openxmlformats.org/officeDocument/2006/relationships/oleObject" Target="embeddings/oleObject195.bin"/><Relationship Id="rId85" Type="http://schemas.openxmlformats.org/officeDocument/2006/relationships/image" Target="media/image39.wmf"/><Relationship Id="rId150" Type="http://schemas.openxmlformats.org/officeDocument/2006/relationships/oleObject" Target="embeddings/oleObject74.bin"/><Relationship Id="rId192" Type="http://schemas.openxmlformats.org/officeDocument/2006/relationships/oleObject" Target="embeddings/oleObject92.bin"/><Relationship Id="rId206" Type="http://schemas.openxmlformats.org/officeDocument/2006/relationships/oleObject" Target="embeddings/oleObject99.bin"/><Relationship Id="rId413" Type="http://schemas.openxmlformats.org/officeDocument/2006/relationships/image" Target="media/image190.wmf"/><Relationship Id="rId248" Type="http://schemas.openxmlformats.org/officeDocument/2006/relationships/oleObject" Target="embeddings/oleObject120.bin"/><Relationship Id="rId269" Type="http://schemas.openxmlformats.org/officeDocument/2006/relationships/image" Target="media/image130.wmf"/><Relationship Id="rId434" Type="http://schemas.openxmlformats.org/officeDocument/2006/relationships/footer" Target="footer2.xml"/><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image" Target="media/image49.wmf"/><Relationship Id="rId129" Type="http://schemas.openxmlformats.org/officeDocument/2006/relationships/image" Target="media/image60.wmf"/><Relationship Id="rId280" Type="http://schemas.openxmlformats.org/officeDocument/2006/relationships/oleObject" Target="embeddings/oleObject138.bin"/><Relationship Id="rId315" Type="http://schemas.openxmlformats.org/officeDocument/2006/relationships/image" Target="media/image154.wmf"/><Relationship Id="rId336" Type="http://schemas.openxmlformats.org/officeDocument/2006/relationships/image" Target="media/image165.wmf"/><Relationship Id="rId357" Type="http://schemas.openxmlformats.org/officeDocument/2006/relationships/oleObject" Target="embeddings/oleObject176.bin"/><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image" Target="media/image43.wmf"/><Relationship Id="rId140" Type="http://schemas.openxmlformats.org/officeDocument/2006/relationships/oleObject" Target="embeddings/oleObject68.bin"/><Relationship Id="rId161" Type="http://schemas.openxmlformats.org/officeDocument/2006/relationships/image" Target="media/image74.wmf"/><Relationship Id="rId182" Type="http://schemas.openxmlformats.org/officeDocument/2006/relationships/oleObject" Target="embeddings/oleObject87.bin"/><Relationship Id="rId217" Type="http://schemas.openxmlformats.org/officeDocument/2006/relationships/image" Target="media/image107.wmf"/><Relationship Id="rId378" Type="http://schemas.openxmlformats.org/officeDocument/2006/relationships/oleObject" Target="embeddings/oleObject189.bin"/><Relationship Id="rId399" Type="http://schemas.openxmlformats.org/officeDocument/2006/relationships/oleObject" Target="embeddings/oleObject204.bin"/><Relationship Id="rId403" Type="http://schemas.openxmlformats.org/officeDocument/2006/relationships/oleObject" Target="embeddings/oleObject208.bin"/><Relationship Id="rId6" Type="http://schemas.openxmlformats.org/officeDocument/2006/relationships/footnotes" Target="footnotes.xml"/><Relationship Id="rId238" Type="http://schemas.openxmlformats.org/officeDocument/2006/relationships/image" Target="media/image117.wmf"/><Relationship Id="rId259" Type="http://schemas.openxmlformats.org/officeDocument/2006/relationships/oleObject" Target="embeddings/oleObject126.bin"/><Relationship Id="rId424" Type="http://schemas.openxmlformats.org/officeDocument/2006/relationships/oleObject" Target="embeddings/oleObject224.bin"/><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oleObject" Target="embeddings/oleObject133.bin"/><Relationship Id="rId291" Type="http://schemas.openxmlformats.org/officeDocument/2006/relationships/oleObject" Target="embeddings/oleObject143.bin"/><Relationship Id="rId305" Type="http://schemas.openxmlformats.org/officeDocument/2006/relationships/image" Target="media/image149.wmf"/><Relationship Id="rId326" Type="http://schemas.openxmlformats.org/officeDocument/2006/relationships/image" Target="media/image160.wmf"/><Relationship Id="rId347" Type="http://schemas.openxmlformats.org/officeDocument/2006/relationships/image" Target="media/image170.wmf"/><Relationship Id="rId44" Type="http://schemas.openxmlformats.org/officeDocument/2006/relationships/oleObject" Target="embeddings/oleObject18.bin"/><Relationship Id="rId65" Type="http://schemas.openxmlformats.org/officeDocument/2006/relationships/oleObject" Target="embeddings/oleObject29.bin"/><Relationship Id="rId86" Type="http://schemas.openxmlformats.org/officeDocument/2006/relationships/oleObject" Target="embeddings/oleObject40.bin"/><Relationship Id="rId130" Type="http://schemas.openxmlformats.org/officeDocument/2006/relationships/oleObject" Target="embeddings/oleObject63.bin"/><Relationship Id="rId151" Type="http://schemas.openxmlformats.org/officeDocument/2006/relationships/oleObject" Target="embeddings/oleObject75.bin"/><Relationship Id="rId368" Type="http://schemas.openxmlformats.org/officeDocument/2006/relationships/image" Target="media/image180.wmf"/><Relationship Id="rId389" Type="http://schemas.openxmlformats.org/officeDocument/2006/relationships/image" Target="media/image187.wmf"/><Relationship Id="rId172" Type="http://schemas.openxmlformats.org/officeDocument/2006/relationships/image" Target="media/image82.jpeg"/><Relationship Id="rId193" Type="http://schemas.openxmlformats.org/officeDocument/2006/relationships/image" Target="media/image94.wmf"/><Relationship Id="rId207" Type="http://schemas.openxmlformats.org/officeDocument/2006/relationships/image" Target="media/image101.emf"/><Relationship Id="rId228" Type="http://schemas.openxmlformats.org/officeDocument/2006/relationships/image" Target="media/image112.wmf"/><Relationship Id="rId249" Type="http://schemas.openxmlformats.org/officeDocument/2006/relationships/image" Target="media/image122.wmf"/><Relationship Id="rId414" Type="http://schemas.openxmlformats.org/officeDocument/2006/relationships/oleObject" Target="embeddings/oleObject217.bin"/><Relationship Id="rId435" Type="http://schemas.openxmlformats.org/officeDocument/2006/relationships/fontTable" Target="fontTable.xml"/><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7.wmf"/><Relationship Id="rId281" Type="http://schemas.openxmlformats.org/officeDocument/2006/relationships/image" Target="media/image136.wmf"/><Relationship Id="rId316" Type="http://schemas.openxmlformats.org/officeDocument/2006/relationships/oleObject" Target="embeddings/oleObject155.bin"/><Relationship Id="rId337" Type="http://schemas.openxmlformats.org/officeDocument/2006/relationships/oleObject" Target="embeddings/oleObject165.bin"/><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oleObject" Target="embeddings/oleObject47.bin"/><Relationship Id="rId120" Type="http://schemas.openxmlformats.org/officeDocument/2006/relationships/oleObject" Target="embeddings/oleObject58.bin"/><Relationship Id="rId141" Type="http://schemas.openxmlformats.org/officeDocument/2006/relationships/image" Target="media/image66.wmf"/><Relationship Id="rId358" Type="http://schemas.openxmlformats.org/officeDocument/2006/relationships/image" Target="media/image175.wmf"/><Relationship Id="rId379" Type="http://schemas.openxmlformats.org/officeDocument/2006/relationships/oleObject" Target="embeddings/oleObject190.bin"/><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image" Target="media/image89.wmf"/><Relationship Id="rId218" Type="http://schemas.openxmlformats.org/officeDocument/2006/relationships/oleObject" Target="embeddings/oleObject104.bin"/><Relationship Id="rId239" Type="http://schemas.openxmlformats.org/officeDocument/2006/relationships/oleObject" Target="embeddings/oleObject115.bin"/><Relationship Id="rId390" Type="http://schemas.openxmlformats.org/officeDocument/2006/relationships/oleObject" Target="embeddings/oleObject196.bin"/><Relationship Id="rId404" Type="http://schemas.openxmlformats.org/officeDocument/2006/relationships/oleObject" Target="embeddings/oleObject209.bin"/><Relationship Id="rId425" Type="http://schemas.openxmlformats.org/officeDocument/2006/relationships/image" Target="media/image194.wmf"/><Relationship Id="rId250" Type="http://schemas.openxmlformats.org/officeDocument/2006/relationships/oleObject" Target="embeddings/oleObject121.bin"/><Relationship Id="rId271" Type="http://schemas.openxmlformats.org/officeDocument/2006/relationships/oleObject" Target="embeddings/oleObject134.bin"/><Relationship Id="rId292" Type="http://schemas.openxmlformats.org/officeDocument/2006/relationships/image" Target="media/image142.wmf"/><Relationship Id="rId306" Type="http://schemas.openxmlformats.org/officeDocument/2006/relationships/oleObject" Target="embeddings/oleObject150.bin"/><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0.emf"/><Relationship Id="rId131" Type="http://schemas.openxmlformats.org/officeDocument/2006/relationships/image" Target="media/image61.wmf"/><Relationship Id="rId327" Type="http://schemas.openxmlformats.org/officeDocument/2006/relationships/oleObject" Target="embeddings/oleObject160.bin"/><Relationship Id="rId348" Type="http://schemas.openxmlformats.org/officeDocument/2006/relationships/oleObject" Target="embeddings/oleObject171.bin"/><Relationship Id="rId369" Type="http://schemas.openxmlformats.org/officeDocument/2006/relationships/oleObject" Target="embeddings/oleObject182.bin"/><Relationship Id="rId152" Type="http://schemas.openxmlformats.org/officeDocument/2006/relationships/image" Target="media/image70.wmf"/><Relationship Id="rId173" Type="http://schemas.openxmlformats.org/officeDocument/2006/relationships/image" Target="media/image83.jpeg"/><Relationship Id="rId194" Type="http://schemas.openxmlformats.org/officeDocument/2006/relationships/oleObject" Target="embeddings/oleObject93.bin"/><Relationship Id="rId208" Type="http://schemas.openxmlformats.org/officeDocument/2006/relationships/image" Target="media/image102.wmf"/><Relationship Id="rId229" Type="http://schemas.openxmlformats.org/officeDocument/2006/relationships/oleObject" Target="embeddings/oleObject110.bin"/><Relationship Id="rId380" Type="http://schemas.openxmlformats.org/officeDocument/2006/relationships/image" Target="media/image183.wmf"/><Relationship Id="rId415" Type="http://schemas.openxmlformats.org/officeDocument/2006/relationships/image" Target="media/image191.wmf"/><Relationship Id="rId436" Type="http://schemas.openxmlformats.org/officeDocument/2006/relationships/theme" Target="theme/theme1.xml"/><Relationship Id="rId240" Type="http://schemas.openxmlformats.org/officeDocument/2006/relationships/image" Target="media/image118.wmf"/><Relationship Id="rId261" Type="http://schemas.openxmlformats.org/officeDocument/2006/relationships/oleObject" Target="embeddings/oleObject127.bin"/><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image" Target="media/image45.wmf"/><Relationship Id="rId282" Type="http://schemas.openxmlformats.org/officeDocument/2006/relationships/oleObject" Target="embeddings/oleObject139.bin"/><Relationship Id="rId317" Type="http://schemas.openxmlformats.org/officeDocument/2006/relationships/image" Target="media/image155.wmf"/><Relationship Id="rId338" Type="http://schemas.openxmlformats.org/officeDocument/2006/relationships/image" Target="media/image166.wmf"/><Relationship Id="rId359" Type="http://schemas.openxmlformats.org/officeDocument/2006/relationships/oleObject" Target="embeddings/oleObject177.bin"/><Relationship Id="rId8" Type="http://schemas.openxmlformats.org/officeDocument/2006/relationships/image" Target="media/image1.png"/><Relationship Id="rId98" Type="http://schemas.openxmlformats.org/officeDocument/2006/relationships/image" Target="media/image44.wmf"/><Relationship Id="rId121" Type="http://schemas.openxmlformats.org/officeDocument/2006/relationships/image" Target="media/image56.wmf"/><Relationship Id="rId142" Type="http://schemas.openxmlformats.org/officeDocument/2006/relationships/oleObject" Target="embeddings/oleObject69.bin"/><Relationship Id="rId163" Type="http://schemas.openxmlformats.org/officeDocument/2006/relationships/image" Target="media/image75.wmf"/><Relationship Id="rId184" Type="http://schemas.openxmlformats.org/officeDocument/2006/relationships/oleObject" Target="embeddings/oleObject88.bin"/><Relationship Id="rId219" Type="http://schemas.openxmlformats.org/officeDocument/2006/relationships/image" Target="media/image108.wmf"/><Relationship Id="rId370" Type="http://schemas.openxmlformats.org/officeDocument/2006/relationships/image" Target="media/image181.wmf"/><Relationship Id="rId391" Type="http://schemas.openxmlformats.org/officeDocument/2006/relationships/oleObject" Target="embeddings/oleObject197.bin"/><Relationship Id="rId405" Type="http://schemas.openxmlformats.org/officeDocument/2006/relationships/oleObject" Target="embeddings/oleObject210.bin"/><Relationship Id="rId426" Type="http://schemas.openxmlformats.org/officeDocument/2006/relationships/oleObject" Target="embeddings/oleObject225.bin"/><Relationship Id="rId230" Type="http://schemas.openxmlformats.org/officeDocument/2006/relationships/image" Target="media/image113.wmf"/><Relationship Id="rId251" Type="http://schemas.openxmlformats.org/officeDocument/2006/relationships/image" Target="media/image123.w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30.bin"/><Relationship Id="rId272" Type="http://schemas.openxmlformats.org/officeDocument/2006/relationships/image" Target="media/image131.wmf"/><Relationship Id="rId293" Type="http://schemas.openxmlformats.org/officeDocument/2006/relationships/oleObject" Target="embeddings/oleObject144.bin"/><Relationship Id="rId307" Type="http://schemas.openxmlformats.org/officeDocument/2006/relationships/image" Target="media/image150.wmf"/><Relationship Id="rId328" Type="http://schemas.openxmlformats.org/officeDocument/2006/relationships/image" Target="media/image161.wmf"/><Relationship Id="rId349" Type="http://schemas.openxmlformats.org/officeDocument/2006/relationships/image" Target="media/image171.wmf"/><Relationship Id="rId88" Type="http://schemas.openxmlformats.org/officeDocument/2006/relationships/oleObject" Target="embeddings/oleObject41.bin"/><Relationship Id="rId111" Type="http://schemas.openxmlformats.org/officeDocument/2006/relationships/image" Target="media/image51.wmf"/><Relationship Id="rId132" Type="http://schemas.openxmlformats.org/officeDocument/2006/relationships/oleObject" Target="embeddings/oleObject64.bin"/><Relationship Id="rId153" Type="http://schemas.openxmlformats.org/officeDocument/2006/relationships/oleObject" Target="embeddings/oleObject76.bin"/><Relationship Id="rId174" Type="http://schemas.openxmlformats.org/officeDocument/2006/relationships/image" Target="media/image84.wmf"/><Relationship Id="rId195" Type="http://schemas.openxmlformats.org/officeDocument/2006/relationships/image" Target="media/image95.wmf"/><Relationship Id="rId209" Type="http://schemas.openxmlformats.org/officeDocument/2006/relationships/oleObject" Target="embeddings/oleObject100.bin"/><Relationship Id="rId360" Type="http://schemas.openxmlformats.org/officeDocument/2006/relationships/image" Target="media/image176.wmf"/><Relationship Id="rId381" Type="http://schemas.openxmlformats.org/officeDocument/2006/relationships/oleObject" Target="embeddings/oleObject191.bin"/><Relationship Id="rId416" Type="http://schemas.openxmlformats.org/officeDocument/2006/relationships/oleObject" Target="embeddings/oleObject218.bin"/><Relationship Id="rId220" Type="http://schemas.openxmlformats.org/officeDocument/2006/relationships/oleObject" Target="embeddings/oleObject105.bin"/><Relationship Id="rId241" Type="http://schemas.openxmlformats.org/officeDocument/2006/relationships/oleObject" Target="embeddings/oleObject116.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262" Type="http://schemas.openxmlformats.org/officeDocument/2006/relationships/image" Target="media/image128.wmf"/><Relationship Id="rId283" Type="http://schemas.openxmlformats.org/officeDocument/2006/relationships/image" Target="media/image137.wmf"/><Relationship Id="rId318" Type="http://schemas.openxmlformats.org/officeDocument/2006/relationships/oleObject" Target="embeddings/oleObject156.bin"/><Relationship Id="rId339" Type="http://schemas.openxmlformats.org/officeDocument/2006/relationships/oleObject" Target="embeddings/oleObject166.bin"/><Relationship Id="rId78" Type="http://schemas.openxmlformats.org/officeDocument/2006/relationships/oleObject" Target="embeddings/oleObject36.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59.bin"/><Relationship Id="rId143" Type="http://schemas.openxmlformats.org/officeDocument/2006/relationships/oleObject" Target="embeddings/oleObject70.bin"/><Relationship Id="rId164" Type="http://schemas.openxmlformats.org/officeDocument/2006/relationships/oleObject" Target="embeddings/oleObject82.bin"/><Relationship Id="rId185" Type="http://schemas.openxmlformats.org/officeDocument/2006/relationships/image" Target="media/image90.wmf"/><Relationship Id="rId350" Type="http://schemas.openxmlformats.org/officeDocument/2006/relationships/oleObject" Target="embeddings/oleObject172.bin"/><Relationship Id="rId371" Type="http://schemas.openxmlformats.org/officeDocument/2006/relationships/oleObject" Target="embeddings/oleObject183.bin"/><Relationship Id="rId406" Type="http://schemas.openxmlformats.org/officeDocument/2006/relationships/oleObject" Target="embeddings/oleObject211.bin"/><Relationship Id="rId9" Type="http://schemas.openxmlformats.org/officeDocument/2006/relationships/image" Target="media/image2.wmf"/><Relationship Id="rId210" Type="http://schemas.openxmlformats.org/officeDocument/2006/relationships/image" Target="media/image103.wmf"/><Relationship Id="rId392" Type="http://schemas.openxmlformats.org/officeDocument/2006/relationships/image" Target="media/image188.wmf"/><Relationship Id="rId427" Type="http://schemas.openxmlformats.org/officeDocument/2006/relationships/oleObject" Target="embeddings/oleObject226.bin"/><Relationship Id="rId26" Type="http://schemas.openxmlformats.org/officeDocument/2006/relationships/oleObject" Target="embeddings/oleObject9.bin"/><Relationship Id="rId231" Type="http://schemas.openxmlformats.org/officeDocument/2006/relationships/oleObject" Target="embeddings/oleObject111.bin"/><Relationship Id="rId252" Type="http://schemas.openxmlformats.org/officeDocument/2006/relationships/oleObject" Target="embeddings/oleObject122.bin"/><Relationship Id="rId273" Type="http://schemas.openxmlformats.org/officeDocument/2006/relationships/oleObject" Target="embeddings/oleObject135.bin"/><Relationship Id="rId294" Type="http://schemas.openxmlformats.org/officeDocument/2006/relationships/image" Target="media/image143.wmf"/><Relationship Id="rId308" Type="http://schemas.openxmlformats.org/officeDocument/2006/relationships/oleObject" Target="embeddings/oleObject151.bin"/><Relationship Id="rId329" Type="http://schemas.openxmlformats.org/officeDocument/2006/relationships/oleObject" Target="embeddings/oleObject161.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oleObject" Target="embeddings/oleObject54.bin"/><Relationship Id="rId133" Type="http://schemas.openxmlformats.org/officeDocument/2006/relationships/image" Target="media/image62.wmf"/><Relationship Id="rId154" Type="http://schemas.openxmlformats.org/officeDocument/2006/relationships/image" Target="media/image71.wmf"/><Relationship Id="rId175" Type="http://schemas.openxmlformats.org/officeDocument/2006/relationships/oleObject" Target="embeddings/oleObject84.bin"/><Relationship Id="rId340" Type="http://schemas.openxmlformats.org/officeDocument/2006/relationships/image" Target="media/image167.wmf"/><Relationship Id="rId361" Type="http://schemas.openxmlformats.org/officeDocument/2006/relationships/oleObject" Target="embeddings/oleObject178.bin"/><Relationship Id="rId196" Type="http://schemas.openxmlformats.org/officeDocument/2006/relationships/oleObject" Target="embeddings/oleObject94.bin"/><Relationship Id="rId200" Type="http://schemas.openxmlformats.org/officeDocument/2006/relationships/oleObject" Target="embeddings/oleObject96.bin"/><Relationship Id="rId382" Type="http://schemas.openxmlformats.org/officeDocument/2006/relationships/image" Target="media/image184.wmf"/><Relationship Id="rId417" Type="http://schemas.openxmlformats.org/officeDocument/2006/relationships/image" Target="media/image192.wmf"/><Relationship Id="rId16" Type="http://schemas.openxmlformats.org/officeDocument/2006/relationships/oleObject" Target="embeddings/oleObject4.bin"/><Relationship Id="rId221" Type="http://schemas.openxmlformats.org/officeDocument/2006/relationships/oleObject" Target="embeddings/oleObject106.bin"/><Relationship Id="rId242" Type="http://schemas.openxmlformats.org/officeDocument/2006/relationships/image" Target="media/image119.wmf"/><Relationship Id="rId263" Type="http://schemas.openxmlformats.org/officeDocument/2006/relationships/oleObject" Target="embeddings/oleObject128.bin"/><Relationship Id="rId284" Type="http://schemas.openxmlformats.org/officeDocument/2006/relationships/oleObject" Target="embeddings/oleObject140.bin"/><Relationship Id="rId319" Type="http://schemas.openxmlformats.org/officeDocument/2006/relationships/image" Target="media/image156.wmf"/><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image" Target="media/image46.wmf"/><Relationship Id="rId123" Type="http://schemas.openxmlformats.org/officeDocument/2006/relationships/image" Target="media/image57.wmf"/><Relationship Id="rId144" Type="http://schemas.openxmlformats.org/officeDocument/2006/relationships/image" Target="media/image67.wmf"/><Relationship Id="rId330" Type="http://schemas.openxmlformats.org/officeDocument/2006/relationships/image" Target="media/image162.wmf"/><Relationship Id="rId90" Type="http://schemas.openxmlformats.org/officeDocument/2006/relationships/oleObject" Target="embeddings/oleObject43.bin"/><Relationship Id="rId165" Type="http://schemas.openxmlformats.org/officeDocument/2006/relationships/image" Target="media/image76.wmf"/><Relationship Id="rId186" Type="http://schemas.openxmlformats.org/officeDocument/2006/relationships/oleObject" Target="embeddings/oleObject89.bin"/><Relationship Id="rId351" Type="http://schemas.openxmlformats.org/officeDocument/2006/relationships/image" Target="media/image172.wmf"/><Relationship Id="rId372" Type="http://schemas.openxmlformats.org/officeDocument/2006/relationships/image" Target="media/image182.wmf"/><Relationship Id="rId393" Type="http://schemas.openxmlformats.org/officeDocument/2006/relationships/oleObject" Target="embeddings/oleObject198.bin"/><Relationship Id="rId407" Type="http://schemas.openxmlformats.org/officeDocument/2006/relationships/oleObject" Target="embeddings/oleObject212.bin"/><Relationship Id="rId428" Type="http://schemas.openxmlformats.org/officeDocument/2006/relationships/oleObject" Target="embeddings/oleObject227.bin"/><Relationship Id="rId211" Type="http://schemas.openxmlformats.org/officeDocument/2006/relationships/oleObject" Target="embeddings/oleObject101.bin"/><Relationship Id="rId232" Type="http://schemas.openxmlformats.org/officeDocument/2006/relationships/image" Target="media/image114.wmf"/><Relationship Id="rId253" Type="http://schemas.openxmlformats.org/officeDocument/2006/relationships/image" Target="media/image124.wmf"/><Relationship Id="rId274" Type="http://schemas.openxmlformats.org/officeDocument/2006/relationships/image" Target="media/image132.wmf"/><Relationship Id="rId295" Type="http://schemas.openxmlformats.org/officeDocument/2006/relationships/oleObject" Target="embeddings/oleObject145.bin"/><Relationship Id="rId309" Type="http://schemas.openxmlformats.org/officeDocument/2006/relationships/image" Target="media/image151.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image" Target="media/image52.wmf"/><Relationship Id="rId134" Type="http://schemas.openxmlformats.org/officeDocument/2006/relationships/oleObject" Target="embeddings/oleObject65.bin"/><Relationship Id="rId320" Type="http://schemas.openxmlformats.org/officeDocument/2006/relationships/oleObject" Target="embeddings/oleObject157.bin"/><Relationship Id="rId80" Type="http://schemas.openxmlformats.org/officeDocument/2006/relationships/oleObject" Target="embeddings/oleObject37.bin"/><Relationship Id="rId155" Type="http://schemas.openxmlformats.org/officeDocument/2006/relationships/oleObject" Target="embeddings/oleObject77.bin"/><Relationship Id="rId176" Type="http://schemas.openxmlformats.org/officeDocument/2006/relationships/image" Target="media/image85.wmf"/><Relationship Id="rId197" Type="http://schemas.openxmlformats.org/officeDocument/2006/relationships/image" Target="media/image96.wmf"/><Relationship Id="rId341" Type="http://schemas.openxmlformats.org/officeDocument/2006/relationships/oleObject" Target="embeddings/oleObject167.bin"/><Relationship Id="rId362" Type="http://schemas.openxmlformats.org/officeDocument/2006/relationships/image" Target="media/image177.wmf"/><Relationship Id="rId383" Type="http://schemas.openxmlformats.org/officeDocument/2006/relationships/oleObject" Target="embeddings/oleObject192.bin"/><Relationship Id="rId418" Type="http://schemas.openxmlformats.org/officeDocument/2006/relationships/oleObject" Target="embeddings/oleObject219.bin"/><Relationship Id="rId201" Type="http://schemas.openxmlformats.org/officeDocument/2006/relationships/image" Target="media/image98.wmf"/><Relationship Id="rId222" Type="http://schemas.openxmlformats.org/officeDocument/2006/relationships/image" Target="media/image109.wmf"/><Relationship Id="rId243" Type="http://schemas.openxmlformats.org/officeDocument/2006/relationships/oleObject" Target="embeddings/oleObject117.bin"/><Relationship Id="rId264" Type="http://schemas.openxmlformats.org/officeDocument/2006/relationships/oleObject" Target="embeddings/oleObject129.bin"/><Relationship Id="rId285" Type="http://schemas.openxmlformats.org/officeDocument/2006/relationships/image" Target="media/image138.emf"/><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oleObject" Target="embeddings/oleObject50.bin"/><Relationship Id="rId124" Type="http://schemas.openxmlformats.org/officeDocument/2006/relationships/oleObject" Target="embeddings/oleObject60.bin"/><Relationship Id="rId310" Type="http://schemas.openxmlformats.org/officeDocument/2006/relationships/oleObject" Target="embeddings/oleObject152.bin"/><Relationship Id="rId70" Type="http://schemas.openxmlformats.org/officeDocument/2006/relationships/image" Target="media/image32.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3.bin"/><Relationship Id="rId187" Type="http://schemas.openxmlformats.org/officeDocument/2006/relationships/image" Target="media/image91.wmf"/><Relationship Id="rId331" Type="http://schemas.openxmlformats.org/officeDocument/2006/relationships/oleObject" Target="embeddings/oleObject162.bin"/><Relationship Id="rId352" Type="http://schemas.openxmlformats.org/officeDocument/2006/relationships/oleObject" Target="embeddings/oleObject173.bin"/><Relationship Id="rId373" Type="http://schemas.openxmlformats.org/officeDocument/2006/relationships/oleObject" Target="embeddings/oleObject184.bin"/><Relationship Id="rId394" Type="http://schemas.openxmlformats.org/officeDocument/2006/relationships/oleObject" Target="embeddings/oleObject199.bin"/><Relationship Id="rId408" Type="http://schemas.openxmlformats.org/officeDocument/2006/relationships/oleObject" Target="embeddings/oleObject213.bin"/><Relationship Id="rId429" Type="http://schemas.openxmlformats.org/officeDocument/2006/relationships/oleObject" Target="embeddings/oleObject228.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12.bin"/><Relationship Id="rId254" Type="http://schemas.openxmlformats.org/officeDocument/2006/relationships/oleObject" Target="embeddings/oleObject123.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5.bin"/><Relationship Id="rId275" Type="http://schemas.openxmlformats.org/officeDocument/2006/relationships/oleObject" Target="embeddings/oleObject136.bin"/><Relationship Id="rId296" Type="http://schemas.openxmlformats.org/officeDocument/2006/relationships/image" Target="media/image144.wmf"/><Relationship Id="rId300" Type="http://schemas.openxmlformats.org/officeDocument/2006/relationships/image" Target="media/image146.emf"/><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image" Target="media/image63.wmf"/><Relationship Id="rId156" Type="http://schemas.openxmlformats.org/officeDocument/2006/relationships/image" Target="media/image72.wmf"/><Relationship Id="rId177" Type="http://schemas.openxmlformats.org/officeDocument/2006/relationships/oleObject" Target="embeddings/oleObject85.bin"/><Relationship Id="rId198" Type="http://schemas.openxmlformats.org/officeDocument/2006/relationships/oleObject" Target="embeddings/oleObject95.bin"/><Relationship Id="rId321" Type="http://schemas.openxmlformats.org/officeDocument/2006/relationships/image" Target="media/image157.wmf"/><Relationship Id="rId342" Type="http://schemas.openxmlformats.org/officeDocument/2006/relationships/image" Target="media/image168.wmf"/><Relationship Id="rId363" Type="http://schemas.openxmlformats.org/officeDocument/2006/relationships/oleObject" Target="embeddings/oleObject179.bin"/><Relationship Id="rId384" Type="http://schemas.openxmlformats.org/officeDocument/2006/relationships/image" Target="media/image185.wmf"/><Relationship Id="rId419" Type="http://schemas.openxmlformats.org/officeDocument/2006/relationships/oleObject" Target="embeddings/oleObject220.bin"/><Relationship Id="rId202" Type="http://schemas.openxmlformats.org/officeDocument/2006/relationships/oleObject" Target="embeddings/oleObject97.bin"/><Relationship Id="rId223" Type="http://schemas.openxmlformats.org/officeDocument/2006/relationships/oleObject" Target="embeddings/oleObject107.bin"/><Relationship Id="rId244" Type="http://schemas.openxmlformats.org/officeDocument/2006/relationships/oleObject" Target="embeddings/oleObject118.bin"/><Relationship Id="rId430" Type="http://schemas.openxmlformats.org/officeDocument/2006/relationships/image" Target="media/image195.wmf"/><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image" Target="media/image129.emf"/><Relationship Id="rId286" Type="http://schemas.openxmlformats.org/officeDocument/2006/relationships/image" Target="media/image139.wmf"/><Relationship Id="rId50" Type="http://schemas.openxmlformats.org/officeDocument/2006/relationships/oleObject" Target="embeddings/oleObject21.bin"/><Relationship Id="rId104" Type="http://schemas.openxmlformats.org/officeDocument/2006/relationships/image" Target="media/image47.wmf"/><Relationship Id="rId125" Type="http://schemas.openxmlformats.org/officeDocument/2006/relationships/image" Target="media/image58.wmf"/><Relationship Id="rId146" Type="http://schemas.openxmlformats.org/officeDocument/2006/relationships/image" Target="media/image68.wmf"/><Relationship Id="rId167" Type="http://schemas.openxmlformats.org/officeDocument/2006/relationships/image" Target="media/image77.jpeg"/><Relationship Id="rId188" Type="http://schemas.openxmlformats.org/officeDocument/2006/relationships/oleObject" Target="embeddings/oleObject90.bin"/><Relationship Id="rId311" Type="http://schemas.openxmlformats.org/officeDocument/2006/relationships/image" Target="media/image152.wmf"/><Relationship Id="rId332" Type="http://schemas.openxmlformats.org/officeDocument/2006/relationships/image" Target="media/image163.wmf"/><Relationship Id="rId353" Type="http://schemas.openxmlformats.org/officeDocument/2006/relationships/image" Target="media/image173.wmf"/><Relationship Id="rId374" Type="http://schemas.openxmlformats.org/officeDocument/2006/relationships/oleObject" Target="embeddings/oleObject185.bin"/><Relationship Id="rId395" Type="http://schemas.openxmlformats.org/officeDocument/2006/relationships/oleObject" Target="embeddings/oleObject200.bin"/><Relationship Id="rId409" Type="http://schemas.openxmlformats.org/officeDocument/2006/relationships/oleObject" Target="embeddings/oleObject214.bin"/><Relationship Id="rId71" Type="http://schemas.openxmlformats.org/officeDocument/2006/relationships/oleObject" Target="embeddings/oleObject32.bin"/><Relationship Id="rId92" Type="http://schemas.openxmlformats.org/officeDocument/2006/relationships/image" Target="media/image41.wmf"/><Relationship Id="rId213" Type="http://schemas.openxmlformats.org/officeDocument/2006/relationships/oleObject" Target="embeddings/oleObject102.bin"/><Relationship Id="rId234" Type="http://schemas.openxmlformats.org/officeDocument/2006/relationships/image" Target="media/image115.wmf"/><Relationship Id="rId420" Type="http://schemas.openxmlformats.org/officeDocument/2006/relationships/oleObject" Target="embeddings/oleObject221.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24.bin"/><Relationship Id="rId276" Type="http://schemas.openxmlformats.org/officeDocument/2006/relationships/image" Target="media/image133.wmf"/><Relationship Id="rId297" Type="http://schemas.openxmlformats.org/officeDocument/2006/relationships/oleObject" Target="embeddings/oleObject146.bin"/><Relationship Id="rId40" Type="http://schemas.openxmlformats.org/officeDocument/2006/relationships/oleObject" Target="embeddings/oleObject16.bin"/><Relationship Id="rId115" Type="http://schemas.openxmlformats.org/officeDocument/2006/relationships/image" Target="media/image53.wmf"/><Relationship Id="rId136" Type="http://schemas.openxmlformats.org/officeDocument/2006/relationships/oleObject" Target="embeddings/oleObject66.bin"/><Relationship Id="rId157" Type="http://schemas.openxmlformats.org/officeDocument/2006/relationships/oleObject" Target="embeddings/oleObject78.bin"/><Relationship Id="rId178" Type="http://schemas.openxmlformats.org/officeDocument/2006/relationships/image" Target="media/image86.emf"/><Relationship Id="rId301" Type="http://schemas.openxmlformats.org/officeDocument/2006/relationships/image" Target="media/image147.wmf"/><Relationship Id="rId322" Type="http://schemas.openxmlformats.org/officeDocument/2006/relationships/oleObject" Target="embeddings/oleObject158.bin"/><Relationship Id="rId343" Type="http://schemas.openxmlformats.org/officeDocument/2006/relationships/oleObject" Target="embeddings/oleObject168.bin"/><Relationship Id="rId364" Type="http://schemas.openxmlformats.org/officeDocument/2006/relationships/image" Target="media/image178.wmf"/><Relationship Id="rId61" Type="http://schemas.openxmlformats.org/officeDocument/2006/relationships/oleObject" Target="embeddings/oleObject27.bin"/><Relationship Id="rId82" Type="http://schemas.openxmlformats.org/officeDocument/2006/relationships/oleObject" Target="embeddings/oleObject38.bin"/><Relationship Id="rId199" Type="http://schemas.openxmlformats.org/officeDocument/2006/relationships/image" Target="media/image97.wmf"/><Relationship Id="rId203" Type="http://schemas.openxmlformats.org/officeDocument/2006/relationships/image" Target="media/image99.wmf"/><Relationship Id="rId385" Type="http://schemas.openxmlformats.org/officeDocument/2006/relationships/oleObject" Target="embeddings/oleObject193.bin"/><Relationship Id="rId19" Type="http://schemas.openxmlformats.org/officeDocument/2006/relationships/image" Target="media/image7.wmf"/><Relationship Id="rId224" Type="http://schemas.openxmlformats.org/officeDocument/2006/relationships/image" Target="media/image110.wmf"/><Relationship Id="rId245" Type="http://schemas.openxmlformats.org/officeDocument/2006/relationships/image" Target="media/image120.wmf"/><Relationship Id="rId266" Type="http://schemas.openxmlformats.org/officeDocument/2006/relationships/oleObject" Target="embeddings/oleObject130.bin"/><Relationship Id="rId287" Type="http://schemas.openxmlformats.org/officeDocument/2006/relationships/oleObject" Target="embeddings/oleObject141.bin"/><Relationship Id="rId410" Type="http://schemas.openxmlformats.org/officeDocument/2006/relationships/oleObject" Target="embeddings/oleObject215.bin"/><Relationship Id="rId431" Type="http://schemas.openxmlformats.org/officeDocument/2006/relationships/oleObject" Target="embeddings/oleObject229.bin"/><Relationship Id="rId30" Type="http://schemas.openxmlformats.org/officeDocument/2006/relationships/oleObject" Target="embeddings/oleObject11.bin"/><Relationship Id="rId105" Type="http://schemas.openxmlformats.org/officeDocument/2006/relationships/oleObject" Target="embeddings/oleObject51.bin"/><Relationship Id="rId126" Type="http://schemas.openxmlformats.org/officeDocument/2006/relationships/oleObject" Target="embeddings/oleObject61.bin"/><Relationship Id="rId147" Type="http://schemas.openxmlformats.org/officeDocument/2006/relationships/oleObject" Target="embeddings/oleObject72.bin"/><Relationship Id="rId168" Type="http://schemas.openxmlformats.org/officeDocument/2006/relationships/image" Target="media/image78.jpeg"/><Relationship Id="rId312" Type="http://schemas.openxmlformats.org/officeDocument/2006/relationships/oleObject" Target="embeddings/oleObject153.bin"/><Relationship Id="rId333" Type="http://schemas.openxmlformats.org/officeDocument/2006/relationships/oleObject" Target="embeddings/oleObject163.bin"/><Relationship Id="rId354" Type="http://schemas.openxmlformats.org/officeDocument/2006/relationships/oleObject" Target="embeddings/oleObject174.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5.bin"/><Relationship Id="rId189" Type="http://schemas.openxmlformats.org/officeDocument/2006/relationships/image" Target="media/image92.wmf"/><Relationship Id="rId375" Type="http://schemas.openxmlformats.org/officeDocument/2006/relationships/oleObject" Target="embeddings/oleObject186.bin"/><Relationship Id="rId396" Type="http://schemas.openxmlformats.org/officeDocument/2006/relationships/oleObject" Target="embeddings/oleObject201.bin"/><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13.bin"/><Relationship Id="rId256" Type="http://schemas.openxmlformats.org/officeDocument/2006/relationships/image" Target="media/image125.wmf"/><Relationship Id="rId277" Type="http://schemas.openxmlformats.org/officeDocument/2006/relationships/oleObject" Target="embeddings/oleObject137.bin"/><Relationship Id="rId298" Type="http://schemas.openxmlformats.org/officeDocument/2006/relationships/image" Target="media/image145.wmf"/><Relationship Id="rId400" Type="http://schemas.openxmlformats.org/officeDocument/2006/relationships/oleObject" Target="embeddings/oleObject205.bin"/><Relationship Id="rId421" Type="http://schemas.openxmlformats.org/officeDocument/2006/relationships/image" Target="media/image193.wmf"/><Relationship Id="rId116" Type="http://schemas.openxmlformats.org/officeDocument/2006/relationships/oleObject" Target="embeddings/oleObject56.bin"/><Relationship Id="rId137" Type="http://schemas.openxmlformats.org/officeDocument/2006/relationships/image" Target="media/image64.wmf"/><Relationship Id="rId158" Type="http://schemas.openxmlformats.org/officeDocument/2006/relationships/oleObject" Target="embeddings/oleObject79.bin"/><Relationship Id="rId302" Type="http://schemas.openxmlformats.org/officeDocument/2006/relationships/oleObject" Target="embeddings/oleObject148.bin"/><Relationship Id="rId323" Type="http://schemas.openxmlformats.org/officeDocument/2006/relationships/image" Target="media/image158.wmf"/><Relationship Id="rId344" Type="http://schemas.openxmlformats.org/officeDocument/2006/relationships/oleObject" Target="embeddings/oleObject169.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image" Target="media/image38.wmf"/><Relationship Id="rId179" Type="http://schemas.openxmlformats.org/officeDocument/2006/relationships/image" Target="media/image87.wmf"/><Relationship Id="rId365" Type="http://schemas.openxmlformats.org/officeDocument/2006/relationships/oleObject" Target="embeddings/oleObject180.bin"/><Relationship Id="rId386" Type="http://schemas.openxmlformats.org/officeDocument/2006/relationships/image" Target="media/image186.wmf"/><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oleObject" Target="embeddings/oleObject108.bin"/><Relationship Id="rId246" Type="http://schemas.openxmlformats.org/officeDocument/2006/relationships/oleObject" Target="embeddings/oleObject119.bin"/><Relationship Id="rId267" Type="http://schemas.openxmlformats.org/officeDocument/2006/relationships/oleObject" Target="embeddings/oleObject131.bin"/><Relationship Id="rId288" Type="http://schemas.openxmlformats.org/officeDocument/2006/relationships/image" Target="media/image140.wmf"/><Relationship Id="rId411" Type="http://schemas.openxmlformats.org/officeDocument/2006/relationships/image" Target="media/image189.wmf"/><Relationship Id="rId432" Type="http://schemas.openxmlformats.org/officeDocument/2006/relationships/header" Target="header1.xml"/><Relationship Id="rId106" Type="http://schemas.openxmlformats.org/officeDocument/2006/relationships/image" Target="media/image48.wmf"/><Relationship Id="rId127" Type="http://schemas.openxmlformats.org/officeDocument/2006/relationships/image" Target="media/image59.wmf"/><Relationship Id="rId313" Type="http://schemas.openxmlformats.org/officeDocument/2006/relationships/image" Target="media/image153.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3.bin"/><Relationship Id="rId94" Type="http://schemas.openxmlformats.org/officeDocument/2006/relationships/image" Target="media/image42.wmf"/><Relationship Id="rId148" Type="http://schemas.openxmlformats.org/officeDocument/2006/relationships/oleObject" Target="embeddings/oleObject73.bin"/><Relationship Id="rId169" Type="http://schemas.openxmlformats.org/officeDocument/2006/relationships/image" Target="media/image79.jpeg"/><Relationship Id="rId334" Type="http://schemas.openxmlformats.org/officeDocument/2006/relationships/image" Target="media/image164.wmf"/><Relationship Id="rId355" Type="http://schemas.openxmlformats.org/officeDocument/2006/relationships/oleObject" Target="embeddings/oleObject175.bin"/><Relationship Id="rId376" Type="http://schemas.openxmlformats.org/officeDocument/2006/relationships/oleObject" Target="embeddings/oleObject187.bin"/><Relationship Id="rId397" Type="http://schemas.openxmlformats.org/officeDocument/2006/relationships/oleObject" Target="embeddings/oleObject202.bin"/><Relationship Id="rId4" Type="http://schemas.openxmlformats.org/officeDocument/2006/relationships/settings" Target="settings.xml"/><Relationship Id="rId180" Type="http://schemas.openxmlformats.org/officeDocument/2006/relationships/oleObject" Target="embeddings/oleObject86.bin"/><Relationship Id="rId215" Type="http://schemas.openxmlformats.org/officeDocument/2006/relationships/oleObject" Target="embeddings/oleObject103.bin"/><Relationship Id="rId236" Type="http://schemas.openxmlformats.org/officeDocument/2006/relationships/image" Target="media/image116.wmf"/><Relationship Id="rId257" Type="http://schemas.openxmlformats.org/officeDocument/2006/relationships/oleObject" Target="embeddings/oleObject125.bin"/><Relationship Id="rId278" Type="http://schemas.openxmlformats.org/officeDocument/2006/relationships/image" Target="media/image134.emf"/><Relationship Id="rId401" Type="http://schemas.openxmlformats.org/officeDocument/2006/relationships/oleObject" Target="embeddings/oleObject206.bin"/><Relationship Id="rId422" Type="http://schemas.openxmlformats.org/officeDocument/2006/relationships/oleObject" Target="embeddings/oleObject222.bin"/><Relationship Id="rId303" Type="http://schemas.openxmlformats.org/officeDocument/2006/relationships/image" Target="media/image148.wmf"/><Relationship Id="rId42" Type="http://schemas.openxmlformats.org/officeDocument/2006/relationships/oleObject" Target="embeddings/oleObject17.bin"/><Relationship Id="rId84" Type="http://schemas.openxmlformats.org/officeDocument/2006/relationships/oleObject" Target="embeddings/oleObject39.bin"/><Relationship Id="rId138" Type="http://schemas.openxmlformats.org/officeDocument/2006/relationships/oleObject" Target="embeddings/oleObject67.bin"/><Relationship Id="rId345" Type="http://schemas.openxmlformats.org/officeDocument/2006/relationships/image" Target="media/image169.wmf"/><Relationship Id="rId387" Type="http://schemas.openxmlformats.org/officeDocument/2006/relationships/oleObject" Target="embeddings/oleObject194.bin"/><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oleObject" Target="embeddings/oleObject216.bin"/><Relationship Id="rId107" Type="http://schemas.openxmlformats.org/officeDocument/2006/relationships/oleObject" Target="embeddings/oleObject52.bin"/><Relationship Id="rId289" Type="http://schemas.openxmlformats.org/officeDocument/2006/relationships/oleObject" Target="embeddings/oleObject142.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69.wmf"/><Relationship Id="rId314" Type="http://schemas.openxmlformats.org/officeDocument/2006/relationships/oleObject" Target="embeddings/oleObject154.bin"/><Relationship Id="rId356" Type="http://schemas.openxmlformats.org/officeDocument/2006/relationships/image" Target="media/image174.wmf"/><Relationship Id="rId398" Type="http://schemas.openxmlformats.org/officeDocument/2006/relationships/oleObject" Target="embeddings/oleObject203.bin"/><Relationship Id="rId95" Type="http://schemas.openxmlformats.org/officeDocument/2006/relationships/oleObject" Target="embeddings/oleObject46.bin"/><Relationship Id="rId160" Type="http://schemas.openxmlformats.org/officeDocument/2006/relationships/oleObject" Target="embeddings/oleObject80.bin"/><Relationship Id="rId216" Type="http://schemas.openxmlformats.org/officeDocument/2006/relationships/image" Target="media/image106.emf"/><Relationship Id="rId423" Type="http://schemas.openxmlformats.org/officeDocument/2006/relationships/oleObject" Target="embeddings/oleObject223.bin"/><Relationship Id="rId258" Type="http://schemas.openxmlformats.org/officeDocument/2006/relationships/image" Target="media/image126.wmf"/><Relationship Id="rId22" Type="http://schemas.openxmlformats.org/officeDocument/2006/relationships/oleObject" Target="embeddings/oleObject7.bin"/><Relationship Id="rId64" Type="http://schemas.openxmlformats.org/officeDocument/2006/relationships/image" Target="media/image29.wmf"/><Relationship Id="rId118" Type="http://schemas.openxmlformats.org/officeDocument/2006/relationships/oleObject" Target="embeddings/oleObject57.bin"/><Relationship Id="rId325" Type="http://schemas.openxmlformats.org/officeDocument/2006/relationships/image" Target="media/image159.emf"/><Relationship Id="rId367" Type="http://schemas.openxmlformats.org/officeDocument/2006/relationships/oleObject" Target="embeddings/oleObject181.bin"/><Relationship Id="rId171" Type="http://schemas.openxmlformats.org/officeDocument/2006/relationships/image" Target="media/image81.jpeg"/><Relationship Id="rId227" Type="http://schemas.openxmlformats.org/officeDocument/2006/relationships/oleObject" Target="embeddings/oleObject10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E5D39-1CD8-430D-8750-946CF37E4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4294967120</TotalTime>
  <Pages>32</Pages>
  <Words>6122</Words>
  <Characters>34896</Characters>
  <Application>Microsoft Office Word</Application>
  <DocSecurity>0</DocSecurity>
  <PresentationFormat/>
  <Lines>290</Lines>
  <Paragraphs>81</Paragraphs>
  <Slides>0</Slides>
  <Notes>0</Notes>
  <HiddenSlides>0</HiddenSlides>
  <MMClips>0</MMClips>
  <ScaleCrop>false</ScaleCrop>
  <Company>番茄花园</Company>
  <LinksUpToDate>false</LinksUpToDate>
  <CharactersWithSpaces>40937</CharactersWithSpaces>
  <SharedDoc>false</SharedDoc>
  <HLinks>
    <vt:vector size="138" baseType="variant">
      <vt:variant>
        <vt:i4>1703988</vt:i4>
      </vt:variant>
      <vt:variant>
        <vt:i4>140</vt:i4>
      </vt:variant>
      <vt:variant>
        <vt:i4>0</vt:i4>
      </vt:variant>
      <vt:variant>
        <vt:i4>5</vt:i4>
      </vt:variant>
      <vt:variant>
        <vt:lpwstr/>
      </vt:variant>
      <vt:variant>
        <vt:lpwstr>_Toc347756583</vt:lpwstr>
      </vt:variant>
      <vt:variant>
        <vt:i4>1703988</vt:i4>
      </vt:variant>
      <vt:variant>
        <vt:i4>134</vt:i4>
      </vt:variant>
      <vt:variant>
        <vt:i4>0</vt:i4>
      </vt:variant>
      <vt:variant>
        <vt:i4>5</vt:i4>
      </vt:variant>
      <vt:variant>
        <vt:lpwstr/>
      </vt:variant>
      <vt:variant>
        <vt:lpwstr>_Toc347756582</vt:lpwstr>
      </vt:variant>
      <vt:variant>
        <vt:i4>1703988</vt:i4>
      </vt:variant>
      <vt:variant>
        <vt:i4>128</vt:i4>
      </vt:variant>
      <vt:variant>
        <vt:i4>0</vt:i4>
      </vt:variant>
      <vt:variant>
        <vt:i4>5</vt:i4>
      </vt:variant>
      <vt:variant>
        <vt:lpwstr/>
      </vt:variant>
      <vt:variant>
        <vt:lpwstr>_Toc347756581</vt:lpwstr>
      </vt:variant>
      <vt:variant>
        <vt:i4>1703988</vt:i4>
      </vt:variant>
      <vt:variant>
        <vt:i4>122</vt:i4>
      </vt:variant>
      <vt:variant>
        <vt:i4>0</vt:i4>
      </vt:variant>
      <vt:variant>
        <vt:i4>5</vt:i4>
      </vt:variant>
      <vt:variant>
        <vt:lpwstr/>
      </vt:variant>
      <vt:variant>
        <vt:lpwstr>_Toc347756580</vt:lpwstr>
      </vt:variant>
      <vt:variant>
        <vt:i4>1376308</vt:i4>
      </vt:variant>
      <vt:variant>
        <vt:i4>116</vt:i4>
      </vt:variant>
      <vt:variant>
        <vt:i4>0</vt:i4>
      </vt:variant>
      <vt:variant>
        <vt:i4>5</vt:i4>
      </vt:variant>
      <vt:variant>
        <vt:lpwstr/>
      </vt:variant>
      <vt:variant>
        <vt:lpwstr>_Toc347756579</vt:lpwstr>
      </vt:variant>
      <vt:variant>
        <vt:i4>1376308</vt:i4>
      </vt:variant>
      <vt:variant>
        <vt:i4>110</vt:i4>
      </vt:variant>
      <vt:variant>
        <vt:i4>0</vt:i4>
      </vt:variant>
      <vt:variant>
        <vt:i4>5</vt:i4>
      </vt:variant>
      <vt:variant>
        <vt:lpwstr/>
      </vt:variant>
      <vt:variant>
        <vt:lpwstr>_Toc347756578</vt:lpwstr>
      </vt:variant>
      <vt:variant>
        <vt:i4>1376308</vt:i4>
      </vt:variant>
      <vt:variant>
        <vt:i4>104</vt:i4>
      </vt:variant>
      <vt:variant>
        <vt:i4>0</vt:i4>
      </vt:variant>
      <vt:variant>
        <vt:i4>5</vt:i4>
      </vt:variant>
      <vt:variant>
        <vt:lpwstr/>
      </vt:variant>
      <vt:variant>
        <vt:lpwstr>_Toc347756577</vt:lpwstr>
      </vt:variant>
      <vt:variant>
        <vt:i4>1376308</vt:i4>
      </vt:variant>
      <vt:variant>
        <vt:i4>98</vt:i4>
      </vt:variant>
      <vt:variant>
        <vt:i4>0</vt:i4>
      </vt:variant>
      <vt:variant>
        <vt:i4>5</vt:i4>
      </vt:variant>
      <vt:variant>
        <vt:lpwstr/>
      </vt:variant>
      <vt:variant>
        <vt:lpwstr>_Toc347756576</vt:lpwstr>
      </vt:variant>
      <vt:variant>
        <vt:i4>1376308</vt:i4>
      </vt:variant>
      <vt:variant>
        <vt:i4>92</vt:i4>
      </vt:variant>
      <vt:variant>
        <vt:i4>0</vt:i4>
      </vt:variant>
      <vt:variant>
        <vt:i4>5</vt:i4>
      </vt:variant>
      <vt:variant>
        <vt:lpwstr/>
      </vt:variant>
      <vt:variant>
        <vt:lpwstr>_Toc347756575</vt:lpwstr>
      </vt:variant>
      <vt:variant>
        <vt:i4>1376308</vt:i4>
      </vt:variant>
      <vt:variant>
        <vt:i4>86</vt:i4>
      </vt:variant>
      <vt:variant>
        <vt:i4>0</vt:i4>
      </vt:variant>
      <vt:variant>
        <vt:i4>5</vt:i4>
      </vt:variant>
      <vt:variant>
        <vt:lpwstr/>
      </vt:variant>
      <vt:variant>
        <vt:lpwstr>_Toc347756574</vt:lpwstr>
      </vt:variant>
      <vt:variant>
        <vt:i4>1376308</vt:i4>
      </vt:variant>
      <vt:variant>
        <vt:i4>80</vt:i4>
      </vt:variant>
      <vt:variant>
        <vt:i4>0</vt:i4>
      </vt:variant>
      <vt:variant>
        <vt:i4>5</vt:i4>
      </vt:variant>
      <vt:variant>
        <vt:lpwstr/>
      </vt:variant>
      <vt:variant>
        <vt:lpwstr>_Toc347756573</vt:lpwstr>
      </vt:variant>
      <vt:variant>
        <vt:i4>1376308</vt:i4>
      </vt:variant>
      <vt:variant>
        <vt:i4>74</vt:i4>
      </vt:variant>
      <vt:variant>
        <vt:i4>0</vt:i4>
      </vt:variant>
      <vt:variant>
        <vt:i4>5</vt:i4>
      </vt:variant>
      <vt:variant>
        <vt:lpwstr/>
      </vt:variant>
      <vt:variant>
        <vt:lpwstr>_Toc347756572</vt:lpwstr>
      </vt:variant>
      <vt:variant>
        <vt:i4>1376308</vt:i4>
      </vt:variant>
      <vt:variant>
        <vt:i4>68</vt:i4>
      </vt:variant>
      <vt:variant>
        <vt:i4>0</vt:i4>
      </vt:variant>
      <vt:variant>
        <vt:i4>5</vt:i4>
      </vt:variant>
      <vt:variant>
        <vt:lpwstr/>
      </vt:variant>
      <vt:variant>
        <vt:lpwstr>_Toc347756571</vt:lpwstr>
      </vt:variant>
      <vt:variant>
        <vt:i4>1376308</vt:i4>
      </vt:variant>
      <vt:variant>
        <vt:i4>62</vt:i4>
      </vt:variant>
      <vt:variant>
        <vt:i4>0</vt:i4>
      </vt:variant>
      <vt:variant>
        <vt:i4>5</vt:i4>
      </vt:variant>
      <vt:variant>
        <vt:lpwstr/>
      </vt:variant>
      <vt:variant>
        <vt:lpwstr>_Toc347756570</vt:lpwstr>
      </vt:variant>
      <vt:variant>
        <vt:i4>1310772</vt:i4>
      </vt:variant>
      <vt:variant>
        <vt:i4>56</vt:i4>
      </vt:variant>
      <vt:variant>
        <vt:i4>0</vt:i4>
      </vt:variant>
      <vt:variant>
        <vt:i4>5</vt:i4>
      </vt:variant>
      <vt:variant>
        <vt:lpwstr/>
      </vt:variant>
      <vt:variant>
        <vt:lpwstr>_Toc347756569</vt:lpwstr>
      </vt:variant>
      <vt:variant>
        <vt:i4>1310772</vt:i4>
      </vt:variant>
      <vt:variant>
        <vt:i4>50</vt:i4>
      </vt:variant>
      <vt:variant>
        <vt:i4>0</vt:i4>
      </vt:variant>
      <vt:variant>
        <vt:i4>5</vt:i4>
      </vt:variant>
      <vt:variant>
        <vt:lpwstr/>
      </vt:variant>
      <vt:variant>
        <vt:lpwstr>_Toc347756568</vt:lpwstr>
      </vt:variant>
      <vt:variant>
        <vt:i4>1310772</vt:i4>
      </vt:variant>
      <vt:variant>
        <vt:i4>44</vt:i4>
      </vt:variant>
      <vt:variant>
        <vt:i4>0</vt:i4>
      </vt:variant>
      <vt:variant>
        <vt:i4>5</vt:i4>
      </vt:variant>
      <vt:variant>
        <vt:lpwstr/>
      </vt:variant>
      <vt:variant>
        <vt:lpwstr>_Toc347756567</vt:lpwstr>
      </vt:variant>
      <vt:variant>
        <vt:i4>1310772</vt:i4>
      </vt:variant>
      <vt:variant>
        <vt:i4>38</vt:i4>
      </vt:variant>
      <vt:variant>
        <vt:i4>0</vt:i4>
      </vt:variant>
      <vt:variant>
        <vt:i4>5</vt:i4>
      </vt:variant>
      <vt:variant>
        <vt:lpwstr/>
      </vt:variant>
      <vt:variant>
        <vt:lpwstr>_Toc347756566</vt:lpwstr>
      </vt:variant>
      <vt:variant>
        <vt:i4>1310772</vt:i4>
      </vt:variant>
      <vt:variant>
        <vt:i4>32</vt:i4>
      </vt:variant>
      <vt:variant>
        <vt:i4>0</vt:i4>
      </vt:variant>
      <vt:variant>
        <vt:i4>5</vt:i4>
      </vt:variant>
      <vt:variant>
        <vt:lpwstr/>
      </vt:variant>
      <vt:variant>
        <vt:lpwstr>_Toc347756565</vt:lpwstr>
      </vt:variant>
      <vt:variant>
        <vt:i4>1310772</vt:i4>
      </vt:variant>
      <vt:variant>
        <vt:i4>26</vt:i4>
      </vt:variant>
      <vt:variant>
        <vt:i4>0</vt:i4>
      </vt:variant>
      <vt:variant>
        <vt:i4>5</vt:i4>
      </vt:variant>
      <vt:variant>
        <vt:lpwstr/>
      </vt:variant>
      <vt:variant>
        <vt:lpwstr>_Toc347756564</vt:lpwstr>
      </vt:variant>
      <vt:variant>
        <vt:i4>1310772</vt:i4>
      </vt:variant>
      <vt:variant>
        <vt:i4>20</vt:i4>
      </vt:variant>
      <vt:variant>
        <vt:i4>0</vt:i4>
      </vt:variant>
      <vt:variant>
        <vt:i4>5</vt:i4>
      </vt:variant>
      <vt:variant>
        <vt:lpwstr/>
      </vt:variant>
      <vt:variant>
        <vt:lpwstr>_Toc347756563</vt:lpwstr>
      </vt:variant>
      <vt:variant>
        <vt:i4>1310772</vt:i4>
      </vt:variant>
      <vt:variant>
        <vt:i4>14</vt:i4>
      </vt:variant>
      <vt:variant>
        <vt:i4>0</vt:i4>
      </vt:variant>
      <vt:variant>
        <vt:i4>5</vt:i4>
      </vt:variant>
      <vt:variant>
        <vt:lpwstr/>
      </vt:variant>
      <vt:variant>
        <vt:lpwstr>_Toc347756562</vt:lpwstr>
      </vt:variant>
      <vt:variant>
        <vt:i4>1310772</vt:i4>
      </vt:variant>
      <vt:variant>
        <vt:i4>8</vt:i4>
      </vt:variant>
      <vt:variant>
        <vt:i4>0</vt:i4>
      </vt:variant>
      <vt:variant>
        <vt:i4>5</vt:i4>
      </vt:variant>
      <vt:variant>
        <vt:lpwstr/>
      </vt:variant>
      <vt:variant>
        <vt:lpwstr>_Toc347756561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subject/>
  <dc:creator>kev</dc:creator>
  <cp:keywords/>
  <dc:description/>
  <cp:lastModifiedBy>Qmingjun</cp:lastModifiedBy>
  <cp:revision>6</cp:revision>
  <cp:lastPrinted>2013-02-04T22:40:00Z</cp:lastPrinted>
  <dcterms:created xsi:type="dcterms:W3CDTF">2013-01-29T00:14:00Z</dcterms:created>
  <dcterms:modified xsi:type="dcterms:W3CDTF">2013-02-04T23:33:00Z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2052-6.3.0.1817</vt:lpwstr>
  </property>
  <property fmtid="{D5CDD505-2E9C-101B-9397-08002B2CF9AE}" pid="3" name="MTWinEqns">
    <vt:bool>true</vt:bool>
  </property>
</Properties>
</file>